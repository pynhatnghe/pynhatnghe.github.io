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Override PartName="/word/footer1.xml" ContentType="application/vnd.openxmlformats-officedocument.wordprocessingml.footer+xml"/>
  <Default Extension="jpg" ContentType="image/jpg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74" w:lineRule="exact" w:line="280"/>
        <w:ind w:left="2235" w:right="1113"/>
      </w:pPr>
      <w:r>
        <w:pict>
          <v:group style="position:absolute;margin-left:176.32pt;margin-top:290.03pt;width:289.06pt;height:254.71pt;mso-position-horizontal-relative:page;mso-position-vertical-relative:page;z-index:-8311" coordorigin="3526,5801" coordsize="5781,5094">
            <v:shape type="#_x0000_t75" style="position:absolute;left:3526;top:6929;width:4403;height:3966">
              <v:imagedata o:title="" r:id="rId4"/>
            </v:shape>
            <v:shape type="#_x0000_t75" style="position:absolute;left:7210;top:5811;width:2088;height:1946">
              <v:imagedata o:title="" r:id="rId5"/>
            </v:shape>
            <v:shape type="#_x0000_t75" style="position:absolute;left:7210;top:5811;width:2088;height:1946">
              <v:imagedata o:title="" r:id="rId6"/>
            </v:shape>
            <v:shape style="position:absolute;left:8268;top:5811;width:1029;height:1946" coordorigin="8268,5811" coordsize="1029,1946" path="m8970,5811l9016,5811,9016,7370,9017,7400,9017,7429,9018,7455,9018,7479,9019,7501,9021,7521,9022,7540,9024,7556,9026,7570,9029,7582,9031,7592,9039,7613,9049,7630,9062,7645,9077,7659,9094,7672,9110,7681,9125,7687,9142,7693,9160,7697,9181,7700,9203,7703,9227,7704,9253,7705,9254,7705,9298,7705,9298,7757,8294,7757,8294,7705,8344,7705,8371,7704,8441,7699,8494,7687,8553,7652,8587,7603,8599,7549,8604,7491,8607,7415,8607,7370,8607,6381,8606,6323,8603,6258,8586,6199,8547,6160,8492,6139,8468,6137,8452,6137,8398,6146,8338,6164,8294,6182,8268,6131,8970,5811xe" filled="f" stroked="t" strokeweight="1pt" strokecolor="#FFC000">
              <v:path arrowok="t"/>
            </v:shape>
            <v:shape style="position:absolute;left:7210;top:5811;width:1029;height:1946" coordorigin="7210,5811" coordsize="1029,1946" path="m7912,5811l7958,5811,7958,7370,7958,7400,7958,7429,7959,7455,7960,7479,7961,7501,7962,7521,7964,7540,7966,7556,7968,7570,7970,7582,7973,7592,7981,7613,7991,7630,8003,7645,8018,7659,8036,7672,8051,7681,8066,7687,8083,7693,8102,7697,8122,7700,8145,7703,8169,7704,8195,7705,8196,7705,8239,7705,8239,7757,7235,7757,7235,7705,7286,7705,7313,7704,7382,7699,7436,7687,7495,7652,7529,7603,7541,7549,7546,7491,7548,7415,7549,7370,7549,6381,7548,6323,7544,6258,7528,6199,7489,6160,7434,6139,7410,6137,7393,6137,7340,6146,7279,6164,7235,6182,7210,6131,7912,5811xe" filled="f" stroked="t" strokeweight="1pt" strokecolor="#FFC000">
              <v:path arrowok="t"/>
            </v:shape>
            <w10:wrap type="none"/>
          </v:group>
        </w:pict>
      </w:r>
      <w:r>
        <w:pict>
          <v:group style="position:absolute;margin-left:19.456pt;margin-top:17.225pt;width:83.854pt;height:672.95pt;mso-position-horizontal-relative:page;mso-position-vertical-relative:page;z-index:-8312" coordorigin="389,345" coordsize="1677,13459">
            <v:shape style="position:absolute;left:399;top:355;width:149;height:13439" coordorigin="399,355" coordsize="149,13439" path="m399,13794l548,13794,548,355,399,355,399,13794xe" filled="t" fillcolor="#44536A" stroked="f">
              <v:path arrowok="t"/>
              <v:fill/>
            </v:shape>
            <v:shape style="position:absolute;left:546;top:2544;width:1510;height:956" coordorigin="546,2544" coordsize="1510,956" path="m546,2544l546,3499,1578,3499,2056,3022,1578,2544,546,2544xe" filled="t" fillcolor="#4471C4" stroked="f">
              <v:path arrowok="t"/>
              <v:fill/>
            </v:shape>
            <v:shape type="#_x0000_t75" style="position:absolute;left:557;top:2554;width:1250;height:936">
              <v:imagedata o:title="" r:id="rId7"/>
            </v:shape>
            <v:shape style="position:absolute;left:805;top:11200;width:233;height:1618" coordorigin="805,11200" coordsize="233,1618" path="m817,11395l880,11862,950,12325,1038,12818,1038,12734,966,12318,880,11759,805,11200,817,11395xe" filled="t" fillcolor="#44536A" stroked="f">
              <v:path arrowok="t"/>
              <v:fill/>
            </v:shape>
            <v:shape style="position:absolute;left:805;top:11200;width:233;height:1618" coordorigin="805,11200" coordsize="233,1618" path="m805,11200l880,11759,966,12318,1038,12734,1038,12818,950,12325,880,11862,817,11395,805,11200xe" filled="f" stroked="t" strokeweight="0.14pt" strokecolor="#44536A">
              <v:path arrowok="t"/>
            </v:shape>
            <v:shape style="position:absolute;left:1050;top:12796;width:222;height:989" coordorigin="1050,12796" coordsize="222,989" path="m1050,12796l1051,12888,1107,13157,1164,13418,1256,13786,1271,13786,1178,13410,1120,13138,1065,12866,1050,12796xe" filled="t" fillcolor="#44536A" stroked="f">
              <v:path arrowok="t"/>
              <v:fill/>
            </v:shape>
            <v:shape style="position:absolute;left:1050;top:12796;width:222;height:989" coordorigin="1050,12796" coordsize="222,989" path="m1050,12796l1065,12866,1120,13138,1178,13410,1271,13786,1256,13786,1164,13418,1107,13157,1051,12888,1050,12796xe" filled="f" stroked="t" strokeweight="0.14pt" strokecolor="#44536A">
              <v:path arrowok="t"/>
            </v:shape>
            <v:shape style="position:absolute;left:530;top:6554;width:267;height:4679" coordorigin="530,6554" coordsize="267,4679" path="m797,11233l788,11053,734,10549,689,10041,641,9468,605,8886,574,8305,553,7720,536,7139,532,6845,530,6554,530,6845,534,7139,547,7720,568,8305,597,8886,631,9468,677,10045,731,10622,794,11196,797,11233xe" filled="t" fillcolor="#44536A" stroked="f">
              <v:path arrowok="t"/>
              <v:fill/>
            </v:shape>
            <v:shape style="position:absolute;left:530;top:6554;width:267;height:4679" coordorigin="530,6554" coordsize="267,4679" path="m530,6554l532,6845,536,7139,553,7720,574,8305,605,8886,641,9468,689,10041,734,10549,788,11053,797,11233,794,11196,731,10622,677,10045,631,9468,597,8886,568,8305,547,7720,534,7139,530,6845,530,6554xe" filled="f" stroked="t" strokeweight="0.14pt" strokecolor="#44536A">
              <v:path arrowok="t"/>
            </v:shape>
            <v:shape style="position:absolute;left:771;top:8059;width:86;height:3141" coordorigin="771,8059" coordsize="86,3141" path="m797,11012l782,10519,776,10023,782,9534,797,9041,820,8548,838,8302,857,8059,836,8302,818,8544,794,9041,776,9534,771,10023,773,10519,786,11012,788,11053,804,11183,797,11012xe" filled="t" fillcolor="#44536A" stroked="f">
              <v:path arrowok="t"/>
              <v:fill/>
            </v:shape>
            <v:shape style="position:absolute;left:771;top:8059;width:86;height:3141" coordorigin="771,8059" coordsize="86,3141" path="m805,11189l804,11183,805,11200,805,11189xe" filled="t" fillcolor="#44536A" stroked="f">
              <v:path arrowok="t"/>
              <v:fill/>
            </v:shape>
            <v:shape style="position:absolute;left:771;top:8059;width:86;height:3141" coordorigin="771,8059" coordsize="86,3141" path="m857,8059l838,8302,820,8548,797,9041,782,9534,776,10023,782,10519,797,11012,805,11200,805,11189,788,11053,786,11012,773,10519,771,10023,776,9534,794,9041,818,8544,836,8302,857,8059xe" filled="f" stroked="t" strokeweight="0.14pt" strokecolor="#44536A">
              <v:path arrowok="t"/>
            </v:shape>
            <v:shape style="position:absolute;left:797;top:11233;width:294;height:2314" coordorigin="797,11233" coordsize="294,2314" path="m817,11395l797,11233,820,11616,851,11994,887,12318,925,12642,975,12954,1017,13190,1065,13422,1092,13547,1088,13506,1067,13352,1027,13149,988,12947,941,12631,899,12311,862,11994,838,11696,817,11395xe" filled="t" fillcolor="#44536A" stroked="f">
              <v:path arrowok="t"/>
              <v:fill/>
            </v:shape>
            <v:shape style="position:absolute;left:797;top:11233;width:294;height:2314" coordorigin="797,11233" coordsize="294,2314" path="m797,11233l817,11395,838,11696,862,11994,899,12311,941,12631,988,12947,1027,13149,1067,13352,1088,13506,1065,13422,1017,13190,975,12954,925,12642,887,12318,851,11994,820,11616,797,11233xe" filled="f" stroked="t" strokeweight="0.14pt" strokecolor="#44536A">
              <v:path arrowok="t"/>
            </v:shape>
            <v:shape style="position:absolute;left:1107;top:13532;width:63;height:254" coordorigin="1107,13532" coordsize="63,254" path="m1107,13532l1130,13661,1153,13786,1170,13786,1107,13532xe" filled="t" fillcolor="#44536A" stroked="f">
              <v:path arrowok="t"/>
              <v:fill/>
            </v:shape>
            <v:shape style="position:absolute;left:1107;top:13532;width:63;height:254" coordorigin="1107,13532" coordsize="63,254" path="m1107,13532l1170,13786,1153,13786,1130,13661,1107,13532xe" filled="f" stroked="t" strokeweight="0.14pt" strokecolor="#44536A">
              <v:path arrowok="t"/>
            </v:shape>
            <v:shape style="position:absolute;left:788;top:11053;width:29;height:342" coordorigin="788,11053" coordsize="29,342" path="m788,11053l797,11233,817,11395,805,11200,805,11189,788,11053xe" filled="t" fillcolor="#44536A" stroked="f">
              <v:path arrowok="t"/>
              <v:fill/>
            </v:shape>
            <v:shape style="position:absolute;left:788;top:11053;width:29;height:342" coordorigin="788,11053" coordsize="29,342" path="m788,11053l805,11189,805,11200,817,11395,797,11233,788,11053xe" filled="f" stroked="t" strokeweight="0.14pt" strokecolor="#44536A">
              <v:path arrowok="t"/>
            </v:shape>
            <v:shape style="position:absolute;left:1038;top:9979;width:753;height:2817" coordorigin="1038,9979" coordsize="753,2817" path="m1050,12796l1051,12723,1065,12454,1088,12200,1124,11947,1170,11696,1225,11457,1288,11226,1359,10994,1433,10781,1514,10567,1581,10409,1647,10262,1718,10119,1791,9979,1714,10115,1645,10258,1577,10405,1512,10560,1428,10770,1351,10990,1281,11215,1218,11450,1162,11693,1114,11939,1078,12197,1051,12454,1040,12715,1038,12734,1050,12796xe" filled="t" fillcolor="#44536A" stroked="f">
              <v:path arrowok="t"/>
              <v:fill/>
            </v:shape>
            <v:shape style="position:absolute;left:1038;top:9979;width:753;height:2817" coordorigin="1038,9979" coordsize="753,2817" path="m1791,9979l1718,10119,1647,10262,1581,10409,1514,10567,1433,10781,1359,10994,1288,11226,1225,11457,1170,11696,1124,11947,1088,12200,1065,12454,1051,12723,1050,12796,1038,12734,1040,12715,1051,12454,1078,12197,1114,11939,1162,11693,1218,11450,1281,11215,1351,10990,1428,10770,1512,10560,1577,10405,1645,10258,1714,10115,1791,9979xe" filled="f" stroked="t" strokeweight="0.14pt" strokecolor="#44536A">
              <v:path arrowok="t"/>
            </v:shape>
            <v:shape style="position:absolute;left:1038;top:12818;width:69;height:714" coordorigin="1038,12818" coordsize="69,714" path="m1107,13532l1101,13499,1076,13304,1059,13113,1051,12888,1050,12877,1038,12818,1040,12969,1048,13116,1067,13352,1078,13410,1107,13532xe" filled="t" fillcolor="#44536A" stroked="f">
              <v:path arrowok="t"/>
              <v:fill/>
            </v:shape>
            <v:shape style="position:absolute;left:1038;top:12818;width:69;height:714" coordorigin="1038,12818" coordsize="69,714" path="m1038,12818l1050,12877,1051,12888,1059,13113,1076,13304,1101,13499,1107,13532,1078,13410,1067,13352,1048,13116,1040,12969,1038,12818xe" filled="f" stroked="t" strokeweight="0.14pt" strokecolor="#44536A">
              <v:path arrowok="t"/>
            </v:shape>
            <v:shape style="position:absolute;left:1092;top:13547;width:59;height:239" coordorigin="1092,13547" coordsize="59,239" path="m1092,13547l1135,13786,1151,13786,1092,13547xe" filled="t" fillcolor="#44536A" stroked="f">
              <v:path arrowok="t"/>
              <v:fill/>
            </v:shape>
            <v:shape style="position:absolute;left:1092;top:13547;width:59;height:239" coordorigin="1092,13547" coordsize="59,239" path="m1092,13547l1151,13786,1135,13786,1092,13547xe" filled="f" stroked="t" strokeweight="0.14pt" strokecolor="#44536A">
              <v:path arrowok="t"/>
            </v:shape>
            <v:shape style="position:absolute;left:1038;top:12734;width:13;height:154" coordorigin="1038,12734" coordsize="13,154" path="m1038,12734l1038,12818,1050,12877,1051,12888,1050,12796,1038,12734xe" filled="t" fillcolor="#44536A" stroked="f">
              <v:path arrowok="t"/>
              <v:fill/>
            </v:shape>
            <v:shape style="position:absolute;left:1038;top:12734;width:13;height:154" coordorigin="1038,12734" coordsize="13,154" path="m1038,12734l1050,12796,1051,12888,1050,12877,1038,12818,1038,12734xe" filled="f" stroked="t" strokeweight="0.14pt" strokecolor="#44536A">
              <v:path arrowok="t"/>
            </v:shape>
            <v:shape style="position:absolute;left:1067;top:13352;width:86;height:434" coordorigin="1067,13352" coordsize="86,434" path="m1088,13506l1092,13547,1151,13786,1153,13786,1130,13661,1107,13532,1078,13410,1067,13352,1088,13506xe" filled="t" fillcolor="#44536A" stroked="f">
              <v:path arrowok="t"/>
              <v:fill/>
            </v:shape>
            <v:shape style="position:absolute;left:1067;top:13352;width:86;height:434" coordorigin="1067,13352" coordsize="86,434" path="m1067,13352l1078,13410,1107,13532,1130,13661,1153,13786,1151,13786,1092,13547,1088,13506,1067,13352xe" filled="f" stroked="t" strokeweight="0.14pt" strokecolor="#44536A">
              <v:path arrowok="t"/>
            </v:shape>
            <v:shape style="position:absolute;left:526;top:9847;width:357;height:2472" coordorigin="526,9847" coordsize="357,2472" path="m546,10144l643,10852,751,11556,882,12319,882,12182,771,11545,643,10699,526,9847,546,10144xe" filled="t" fillcolor="#44536A" stroked="f">
              <v:path arrowok="t"/>
              <v:fill/>
            </v:shape>
            <v:shape style="position:absolute;left:526;top:9847;width:357;height:2472" coordorigin="526,9847" coordsize="357,2472" path="m526,9847l643,10699,771,11545,882,12182,882,12319,751,11556,643,10852,546,10144,526,9847xe" filled="f" stroked="t" strokeweight="0.14pt" strokecolor="#44536A">
              <v:path arrowok="t"/>
            </v:shape>
            <v:shape style="position:absolute;left:902;top:12275;width:337;height:1511" coordorigin="902,12275" coordsize="337,1511" path="m925,12385l902,12275,902,12418,988,12824,1076,13231,1213,13786,1239,13786,1099,13209,1008,12802,925,12385xe" filled="t" fillcolor="#44536A" stroked="f">
              <v:path arrowok="t"/>
              <v:fill/>
            </v:shape>
            <v:shape style="position:absolute;left:902;top:12275;width:337;height:1511" coordorigin="902,12275" coordsize="337,1511" path="m902,12275l925,12385,1008,12802,1099,13209,1239,13786,1213,13786,1076,13231,988,12824,902,12418,902,12275xe" filled="f" stroked="t" strokeweight="0.14pt" strokecolor="#44536A">
              <v:path arrowok="t"/>
            </v:shape>
            <v:shape style="position:absolute;left:457;top:9227;width:57;height:665" coordorigin="457,9227" coordsize="57,665" path="m457,9227l457,9397,509,9842,514,9891,503,9622,457,9227xe" filled="t" fillcolor="#44536A" stroked="f">
              <v:path arrowok="t"/>
              <v:fill/>
            </v:shape>
            <v:shape style="position:absolute;left:457;top:9227;width:57;height:665" coordorigin="457,9227" coordsize="57,665" path="m457,9227l503,9622,514,9891,509,9842,457,9397,457,9227xe" filled="f" stroked="t" strokeweight="0.14pt" strokecolor="#44536A">
              <v:path arrowok="t"/>
            </v:shape>
            <v:shape style="position:absolute;left:514;top:9891;width:451;height:3532" coordorigin="514,9891" coordsize="451,3532" path="m551,10479l597,11056,648,11550,711,12039,785,12517,851,12879,919,13231,965,13423,956,13363,925,13121,865,12819,808,12506,731,12028,671,11545,617,11050,577,10600,546,10144,514,9891,551,10479xe" filled="t" fillcolor="#44536A" stroked="f">
              <v:path arrowok="t"/>
              <v:fill/>
            </v:shape>
            <v:shape style="position:absolute;left:514;top:9891;width:451;height:3532" coordorigin="514,9891" coordsize="451,3532" path="m514,9891l546,10144,577,10600,617,11050,671,11545,731,12028,808,12506,865,12819,925,13121,956,13363,965,13423,919,13231,851,12879,785,12517,711,12039,648,11550,597,11056,551,10479,514,9891xe" filled="f" stroked="t" strokeweight="0.14pt" strokecolor="#44536A">
              <v:path arrowok="t"/>
            </v:shape>
            <v:shape style="position:absolute;left:988;top:13396;width:94;height:390" coordorigin="988,13396" coordsize="94,390" path="m988,13396l1019,13593,1056,13786,1082,13786,988,13396xe" filled="t" fillcolor="#44536A" stroked="f">
              <v:path arrowok="t"/>
              <v:fill/>
            </v:shape>
            <v:shape style="position:absolute;left:988;top:13396;width:94;height:390" coordorigin="988,13396" coordsize="94,390" path="m988,13396l1082,13786,1056,13786,1019,13593,988,13396xe" filled="f" stroked="t" strokeweight="0.14pt" strokecolor="#44536A">
              <v:path arrowok="t"/>
            </v:shape>
            <v:shape style="position:absolute;left:503;top:9622;width:43;height:522" coordorigin="503,9622" coordsize="43,522" path="m503,9622l514,9891,546,10144,526,9847,526,9825,503,9622xe" filled="t" fillcolor="#44536A" stroked="f">
              <v:path arrowok="t"/>
              <v:fill/>
            </v:shape>
            <v:shape style="position:absolute;left:503;top:9622;width:43;height:522" coordorigin="503,9622" coordsize="43,522" path="m503,9622l526,9825,526,9847,546,10144,514,9891,503,9622xe" filled="f" stroked="t" strokeweight="0.14pt" strokecolor="#44536A">
              <v:path arrowok="t"/>
            </v:shape>
            <v:shape style="position:absolute;left:882;top:7980;width:1147;height:4295" coordorigin="882,7980" coordsize="1147,4295" path="m902,12275l902,12160,919,11764,959,11369,1011,10979,1085,10605,1168,10237,1262,9880,1370,9540,1484,9199,1610,8881,1710,8644,1809,8414,1918,8194,2029,7985,2029,7980,1915,8188,1806,8408,1701,8639,1604,8875,1478,9188,1359,9523,1253,9864,1153,10226,1071,10589,996,10973,942,11363,902,11759,885,12160,882,12182,902,12275xe" filled="t" fillcolor="#44536A" stroked="f">
              <v:path arrowok="t"/>
              <v:fill/>
            </v:shape>
            <v:shape style="position:absolute;left:882;top:7980;width:1147;height:4295" coordorigin="882,7980" coordsize="1147,4295" path="m2029,7980l2029,7985,1918,8194,1809,8414,1710,8644,1610,8881,1484,9199,1370,9540,1262,9880,1168,10237,1085,10605,1011,10979,959,11369,919,11764,902,12160,902,12275,882,12182,885,12160,902,11759,942,11363,996,10973,1071,10589,1153,10226,1253,9864,1359,9523,1478,9188,1604,8875,1701,8639,1806,8408,1915,8188,2029,7980xe" filled="f" stroked="t" strokeweight="0.14pt" strokecolor="#44536A">
              <v:path arrowok="t"/>
            </v:shape>
            <v:shape style="position:absolute;left:882;top:12319;width:106;height:1077" coordorigin="882,12319" coordsize="106,1077" path="m885,12539l897,12764,925,13121,945,13209,975,13340,942,13055,917,12758,902,12418,899,12401,882,12319,885,12539xe" filled="t" fillcolor="#44536A" stroked="f">
              <v:path arrowok="t"/>
              <v:fill/>
            </v:shape>
            <v:shape style="position:absolute;left:882;top:12319;width:106;height:1077" coordorigin="882,12319" coordsize="106,1077" path="m988,13396l975,13340,976,13352,988,13396xe" filled="t" fillcolor="#44536A" stroked="f">
              <v:path arrowok="t"/>
              <v:fill/>
            </v:shape>
            <v:shape style="position:absolute;left:882;top:12319;width:106;height:1077" coordorigin="882,12319" coordsize="106,1077" path="m882,12319l899,12401,902,12418,917,12758,942,13055,976,13352,988,13396,945,13209,925,13121,897,12764,885,12539,882,12319xe" filled="f" stroked="t" strokeweight="0.14pt" strokecolor="#44536A">
              <v:path arrowok="t"/>
            </v:shape>
            <v:shape style="position:absolute;left:965;top:13423;width:88;height:363" coordorigin="965,13423" coordsize="88,363" path="m965,13423l1034,13786,1053,13786,965,13423xe" filled="t" fillcolor="#44536A" stroked="f">
              <v:path arrowok="t"/>
              <v:fill/>
            </v:shape>
            <v:shape style="position:absolute;left:965;top:13423;width:88;height:363" coordorigin="965,13423" coordsize="88,363" path="m965,13423l1053,13786,1034,13786,965,13423xe" filled="f" stroked="t" strokeweight="0.14pt" strokecolor="#44536A">
              <v:path arrowok="t"/>
            </v:shape>
            <v:shape style="position:absolute;left:882;top:12182;width:20;height:236" coordorigin="882,12182" coordsize="20,236" path="m882,12182l882,12319,899,12401,902,12418,902,12275,882,12182xe" filled="t" fillcolor="#44536A" stroked="f">
              <v:path arrowok="t"/>
              <v:fill/>
            </v:shape>
            <v:shape style="position:absolute;left:882;top:12182;width:20;height:236" coordorigin="882,12182" coordsize="20,236" path="m882,12182l902,12275,902,12418,899,12401,882,12319,882,12182xe" filled="f" stroked="t" strokeweight="0.14pt" strokecolor="#44536A">
              <v:path arrowok="t"/>
            </v:shape>
            <v:shape style="position:absolute;left:925;top:13121;width:131;height:665" coordorigin="925,13121" coordsize="131,665" path="m945,13209l925,13121,956,13363,965,13423,1053,13786,1056,13786,1019,13593,988,13396,945,13209xe" filled="t" fillcolor="#44536A" stroked="f">
              <v:path arrowok="t"/>
              <v:fill/>
            </v:shape>
            <v:shape style="position:absolute;left:925;top:13121;width:131;height:665" coordorigin="925,13121" coordsize="131,665" path="m925,13121l945,13209,988,13396,1019,13593,1056,13786,1053,13786,965,13423,956,13363,925,13121xe" filled="f" stroked="t" strokeweight="0.14pt" strokecolor="#44536A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BIÊN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EO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ÁCH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Ọ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11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–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XB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IÁO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152"/>
          <w:szCs w:val="152"/>
        </w:rPr>
        <w:jc w:val="center"/>
        <w:ind w:left="1209" w:right="-2"/>
      </w:pPr>
      <w:r>
        <w:rPr>
          <w:rFonts w:cs="Arial Black" w:hAnsi="Arial Black" w:eastAsia="Arial Black" w:ascii="Arial Black"/>
          <w:b/>
          <w:color w:val="2E5395"/>
          <w:spacing w:val="0"/>
          <w:w w:val="110"/>
          <w:sz w:val="152"/>
          <w:szCs w:val="152"/>
        </w:rPr>
        <w:t>Python</w:t>
      </w:r>
      <w:r>
        <w:rPr>
          <w:rFonts w:cs="Arial Black" w:hAnsi="Arial Black" w:eastAsia="Arial Black" w:ascii="Arial Black"/>
          <w:color w:val="000000"/>
          <w:spacing w:val="0"/>
          <w:w w:val="100"/>
          <w:sz w:val="152"/>
          <w:szCs w:val="152"/>
        </w:rPr>
      </w:r>
    </w:p>
    <w:p>
      <w:pPr>
        <w:rPr>
          <w:rFonts w:cs="Times New Roman" w:hAnsi="Times New Roman" w:eastAsia="Times New Roman" w:ascii="Times New Roman"/>
          <w:sz w:val="148"/>
          <w:szCs w:val="148"/>
        </w:rPr>
        <w:jc w:val="center"/>
        <w:spacing w:before="61"/>
        <w:ind w:left="1197" w:right="-20"/>
      </w:pPr>
      <w:r>
        <w:rPr>
          <w:rFonts w:cs="Times New Roman" w:hAnsi="Times New Roman" w:eastAsia="Times New Roman" w:ascii="Times New Roman"/>
          <w:b/>
          <w:spacing w:val="0"/>
          <w:w w:val="100"/>
          <w:sz w:val="148"/>
          <w:szCs w:val="148"/>
        </w:rPr>
        <w:t>TIN</w:t>
      </w:r>
      <w:r>
        <w:rPr>
          <w:rFonts w:cs="Times New Roman" w:hAnsi="Times New Roman" w:eastAsia="Times New Roman" w:ascii="Times New Roman"/>
          <w:b/>
          <w:spacing w:val="0"/>
          <w:w w:val="100"/>
          <w:sz w:val="148"/>
          <w:szCs w:val="14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48"/>
          <w:szCs w:val="148"/>
        </w:rPr>
        <w:t>HỌC</w:t>
      </w:r>
      <w:r>
        <w:rPr>
          <w:rFonts w:cs="Times New Roman" w:hAnsi="Times New Roman" w:eastAsia="Times New Roman" w:ascii="Times New Roman"/>
          <w:spacing w:val="0"/>
          <w:w w:val="100"/>
          <w:sz w:val="148"/>
          <w:szCs w:val="148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2447"/>
        <w:sectPr>
          <w:pgSz w:w="9980" w:h="14180"/>
          <w:pgMar w:top="640" w:bottom="280" w:left="1380" w:right="780"/>
        </w:sectPr>
      </w:pPr>
      <w:hyperlink r:id="rId8">
        <w:r>
          <w:rPr>
            <w:rFonts w:cs="Calibri" w:hAnsi="Calibri" w:eastAsia="Calibri" w:ascii="Calibri"/>
            <w:color w:val="4471C4"/>
            <w:spacing w:val="1"/>
            <w:w w:val="100"/>
            <w:sz w:val="26"/>
            <w:szCs w:val="26"/>
          </w:rPr>
          <w:t>@</w:t>
        </w:r>
        <w:r>
          <w:rPr>
            <w:rFonts w:cs="Calibri" w:hAnsi="Calibri" w:eastAsia="Calibri" w:ascii="Calibri"/>
            <w:color w:val="4471C4"/>
            <w:spacing w:val="0"/>
            <w:w w:val="100"/>
            <w:sz w:val="26"/>
            <w:szCs w:val="26"/>
          </w:rPr>
          <w:t>d</w:t>
        </w:r>
        <w:r>
          <w:rPr>
            <w:rFonts w:cs="Calibri" w:hAnsi="Calibri" w:eastAsia="Calibri" w:ascii="Calibri"/>
            <w:color w:val="4471C4"/>
            <w:spacing w:val="1"/>
            <w:w w:val="100"/>
            <w:sz w:val="26"/>
            <w:szCs w:val="26"/>
          </w:rPr>
          <w:t>a</w:t>
        </w:r>
        <w:r>
          <w:rPr>
            <w:rFonts w:cs="Calibri" w:hAnsi="Calibri" w:eastAsia="Calibri" w:ascii="Calibri"/>
            <w:color w:val="4471C4"/>
            <w:spacing w:val="0"/>
            <w:w w:val="100"/>
            <w:sz w:val="26"/>
            <w:szCs w:val="26"/>
          </w:rPr>
          <w:t>i</w:t>
        </w:r>
        <w:r>
          <w:rPr>
            <w:rFonts w:cs="Calibri" w:hAnsi="Calibri" w:eastAsia="Calibri" w:ascii="Calibri"/>
            <w:color w:val="4471C4"/>
            <w:spacing w:val="1"/>
            <w:w w:val="100"/>
            <w:sz w:val="26"/>
            <w:szCs w:val="26"/>
          </w:rPr>
          <w:t>n</w:t>
        </w:r>
        <w:r>
          <w:rPr>
            <w:rFonts w:cs="Calibri" w:hAnsi="Calibri" w:eastAsia="Calibri" w:ascii="Calibri"/>
            <w:color w:val="4471C4"/>
            <w:spacing w:val="0"/>
            <w:w w:val="100"/>
            <w:sz w:val="26"/>
            <w:szCs w:val="26"/>
          </w:rPr>
          <w:t>g</w:t>
        </w:r>
        <w:r>
          <w:rPr>
            <w:rFonts w:cs="Calibri" w:hAnsi="Calibri" w:eastAsia="Calibri" w:ascii="Calibri"/>
            <w:color w:val="4471C4"/>
            <w:spacing w:val="1"/>
            <w:w w:val="100"/>
            <w:sz w:val="26"/>
            <w:szCs w:val="26"/>
          </w:rPr>
          <w:t>a</w:t>
        </w:r>
        <w:r>
          <w:rPr>
            <w:rFonts w:cs="Calibri" w:hAnsi="Calibri" w:eastAsia="Calibri" w:ascii="Calibri"/>
            <w:color w:val="4471C4"/>
            <w:spacing w:val="0"/>
            <w:w w:val="100"/>
            <w:sz w:val="26"/>
            <w:szCs w:val="26"/>
          </w:rPr>
          <w:t>n</w:t>
        </w:r>
        <w:r>
          <w:rPr>
            <w:rFonts w:cs="Calibri" w:hAnsi="Calibri" w:eastAsia="Calibri" w:ascii="Calibri"/>
            <w:color w:val="4471C4"/>
            <w:spacing w:val="1"/>
            <w:w w:val="100"/>
            <w:sz w:val="26"/>
            <w:szCs w:val="26"/>
          </w:rPr>
          <w:t>x</w:t>
        </w:r>
        <w:r>
          <w:rPr>
            <w:rFonts w:cs="Calibri" w:hAnsi="Calibri" w:eastAsia="Calibri" w:ascii="Calibri"/>
            <w:color w:val="4471C4"/>
            <w:spacing w:val="0"/>
            <w:w w:val="100"/>
            <w:sz w:val="26"/>
            <w:szCs w:val="26"/>
          </w:rPr>
          <w:t>a</w:t>
        </w:r>
        <w:r>
          <w:rPr>
            <w:rFonts w:cs="Calibri" w:hAnsi="Calibri" w:eastAsia="Calibri" w:ascii="Calibri"/>
            <w:color w:val="4471C4"/>
            <w:spacing w:val="1"/>
            <w:w w:val="100"/>
            <w:sz w:val="26"/>
            <w:szCs w:val="26"/>
          </w:rPr>
          <w:t>n</w:t>
        </w:r>
        <w:r>
          <w:rPr>
            <w:rFonts w:cs="Calibri" w:hAnsi="Calibri" w:eastAsia="Calibri" w:ascii="Calibri"/>
            <w:color w:val="4471C4"/>
            <w:spacing w:val="0"/>
            <w:w w:val="100"/>
            <w:sz w:val="26"/>
            <w:szCs w:val="26"/>
          </w:rPr>
          <w:t>h,</w:t>
        </w:r>
      </w:hyperlink>
      <w:r>
        <w:rPr>
          <w:rFonts w:cs="Calibri" w:hAnsi="Calibri" w:eastAsia="Calibri" w:ascii="Calibri"/>
          <w:color w:val="4471C4"/>
          <w:spacing w:val="-16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4471C4"/>
          <w:spacing w:val="-1"/>
          <w:w w:val="100"/>
          <w:sz w:val="26"/>
          <w:szCs w:val="26"/>
        </w:rPr>
        <w:t>M</w:t>
      </w:r>
      <w:r>
        <w:rPr>
          <w:rFonts w:cs="Calibri" w:hAnsi="Calibri" w:eastAsia="Calibri" w:ascii="Calibri"/>
          <w:color w:val="4471C4"/>
          <w:spacing w:val="3"/>
          <w:w w:val="100"/>
          <w:sz w:val="26"/>
          <w:szCs w:val="26"/>
        </w:rPr>
        <w:t>A</w:t>
      </w:r>
      <w:r>
        <w:rPr>
          <w:rFonts w:cs="Calibri" w:hAnsi="Calibri" w:eastAsia="Calibri" w:ascii="Calibri"/>
          <w:color w:val="4471C4"/>
          <w:spacing w:val="0"/>
          <w:w w:val="100"/>
          <w:sz w:val="26"/>
          <w:szCs w:val="26"/>
        </w:rPr>
        <w:t>.</w:t>
      </w:r>
      <w:r>
        <w:rPr>
          <w:rFonts w:cs="Calibri" w:hAnsi="Calibri" w:eastAsia="Calibri" w:ascii="Calibri"/>
          <w:color w:val="4471C4"/>
          <w:spacing w:val="-6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4471C4"/>
          <w:spacing w:val="0"/>
          <w:w w:val="100"/>
          <w:sz w:val="26"/>
          <w:szCs w:val="26"/>
        </w:rPr>
        <w:t>-</w:t>
      </w:r>
      <w:r>
        <w:rPr>
          <w:rFonts w:cs="Calibri" w:hAnsi="Calibri" w:eastAsia="Calibri" w:ascii="Calibri"/>
          <w:color w:val="4471C4"/>
          <w:spacing w:val="0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4471C4"/>
          <w:spacing w:val="1"/>
          <w:w w:val="100"/>
          <w:sz w:val="26"/>
          <w:szCs w:val="26"/>
        </w:rPr>
        <w:t>2020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18"/>
        <w:ind w:left="1745" w:right="1150"/>
      </w:pP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ẢN</w:t>
      </w:r>
      <w:r>
        <w:rPr>
          <w:rFonts w:cs="Times New Roman" w:hAnsi="Times New Roman" w:eastAsia="Times New Roman" w:ascii="Times New Roman"/>
          <w:b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Ả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–</w:t>
      </w:r>
      <w:r>
        <w:rPr>
          <w:rFonts w:cs="Times New Roman" w:hAnsi="Times New Roman" w:eastAsia="Times New Roman" w:ascii="Times New Roman"/>
          <w:b/>
          <w:spacing w:val="-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Á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-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9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sz w:val="32"/>
          <w:szCs w:val="32"/>
        </w:rPr>
        <w:t>2020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00" w:right="108"/>
      </w:pP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ọi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ý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iến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trao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đổi,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đóng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góp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ử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ề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hyperlink r:id="rId9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ingan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x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</w:hyperlink>
      <w:hyperlink r:id="rId10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nh@msn.com</w:t>
        </w:r>
      </w:hyperlink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818" w:right="229"/>
      </w:pP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Đăng</w:t>
      </w:r>
      <w:r>
        <w:rPr>
          <w:rFonts w:cs="Times New Roman" w:hAnsi="Times New Roman" w:eastAsia="Times New Roman" w:ascii="Times New Roman"/>
          <w:i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ý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ận</w:t>
      </w:r>
      <w:r>
        <w:rPr>
          <w:rFonts w:cs="Times New Roman" w:hAnsi="Times New Roman" w:eastAsia="Times New Roman" w:ascii="Times New Roman"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bản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ỉnh</w:t>
      </w:r>
      <w:r>
        <w:rPr>
          <w:rFonts w:cs="Times New Roman" w:hAnsi="Times New Roman" w:eastAsia="Times New Roman" w:ascii="Times New Roman"/>
          <w:i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ại:</w:t>
      </w:r>
      <w:r>
        <w:rPr>
          <w:rFonts w:cs="Times New Roman" w:hAnsi="Times New Roman" w:eastAsia="Times New Roman" w:ascii="Times New Roman"/>
          <w:i/>
          <w:spacing w:val="-1"/>
          <w:w w:val="100"/>
          <w:sz w:val="26"/>
          <w:szCs w:val="26"/>
        </w:rPr>
        <w:t> </w:t>
      </w:r>
      <w:hyperlink r:id="rId11">
        <w:r>
          <w:rPr>
            <w:rFonts w:cs="Times New Roman" w:hAnsi="Times New Roman" w:eastAsia="Times New Roman" w:ascii="Times New Roman"/>
            <w:i/>
            <w:spacing w:val="0"/>
            <w:w w:val="99"/>
            <w:sz w:val="26"/>
            <w:szCs w:val="26"/>
          </w:rPr>
          <w:t>www</w:t>
        </w:r>
        <w:r>
          <w:rPr>
            <w:rFonts w:cs="Times New Roman" w:hAnsi="Times New Roman" w:eastAsia="Times New Roman" w:ascii="Times New Roman"/>
            <w:i/>
            <w:spacing w:val="2"/>
            <w:w w:val="99"/>
            <w:sz w:val="26"/>
            <w:szCs w:val="26"/>
          </w:rPr>
          <w:t>.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sz w:val="26"/>
            <w:szCs w:val="26"/>
          </w:rPr>
          <w:t>dain</w:t>
        </w:r>
        <w:r>
          <w:rPr>
            <w:rFonts w:cs="Times New Roman" w:hAnsi="Times New Roman" w:eastAsia="Times New Roman" w:ascii="Times New Roman"/>
            <w:i/>
            <w:spacing w:val="2"/>
            <w:w w:val="99"/>
            <w:sz w:val="26"/>
            <w:szCs w:val="26"/>
          </w:rPr>
          <w:t>g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sz w:val="26"/>
            <w:szCs w:val="26"/>
          </w:rPr>
          <w:t>anxanh.c</w:t>
        </w:r>
        <w:r>
          <w:rPr>
            <w:rFonts w:cs="Times New Roman" w:hAnsi="Times New Roman" w:eastAsia="Times New Roman" w:ascii="Times New Roman"/>
            <w:i/>
            <w:spacing w:val="2"/>
            <w:w w:val="99"/>
            <w:sz w:val="26"/>
            <w:szCs w:val="26"/>
          </w:rPr>
          <w:t>o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sz w:val="26"/>
            <w:szCs w:val="26"/>
          </w:rPr>
          <w:t>m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3"/>
          <w:szCs w:val="33"/>
        </w:rPr>
        <w:jc w:val="center"/>
        <w:ind w:left="2453" w:right="1690"/>
        <w:sectPr>
          <w:pgSz w:w="9980" w:h="14180"/>
          <w:pgMar w:top="1300" w:bottom="280" w:left="1380" w:right="1380"/>
        </w:sectPr>
      </w:pPr>
      <w:hyperlink r:id="rId12">
        <w:r>
          <w:rPr>
            <w:rFonts w:cs="Arial" w:hAnsi="Arial" w:eastAsia="Arial" w:ascii="Arial"/>
            <w:spacing w:val="0"/>
            <w:w w:val="72"/>
            <w:sz w:val="33"/>
            <w:szCs w:val="33"/>
          </w:rPr>
          <w:t>CLICK</w:t>
        </w:r>
        <w:r>
          <w:rPr>
            <w:rFonts w:cs="Arial" w:hAnsi="Arial" w:eastAsia="Arial" w:ascii="Arial"/>
            <w:spacing w:val="1"/>
            <w:w w:val="72"/>
            <w:sz w:val="33"/>
            <w:szCs w:val="33"/>
          </w:rPr>
          <w:t> </w:t>
        </w:r>
        <w:r>
          <w:rPr>
            <w:rFonts w:cs="Arial" w:hAnsi="Arial" w:eastAsia="Arial" w:ascii="Arial"/>
            <w:spacing w:val="0"/>
            <w:w w:val="72"/>
            <w:sz w:val="33"/>
            <w:szCs w:val="33"/>
          </w:rPr>
          <w:t>ĐỂ</w:t>
        </w:r>
        <w:r>
          <w:rPr>
            <w:rFonts w:cs="Arial" w:hAnsi="Arial" w:eastAsia="Arial" w:ascii="Arial"/>
            <w:spacing w:val="1"/>
            <w:w w:val="72"/>
            <w:sz w:val="33"/>
            <w:szCs w:val="33"/>
          </w:rPr>
          <w:t> </w:t>
        </w:r>
        <w:r>
          <w:rPr>
            <w:rFonts w:cs="Arial" w:hAnsi="Arial" w:eastAsia="Arial" w:ascii="Arial"/>
            <w:spacing w:val="0"/>
            <w:w w:val="72"/>
            <w:sz w:val="33"/>
            <w:szCs w:val="33"/>
          </w:rPr>
          <w:t>ĐĂNG</w:t>
        </w:r>
        <w:r>
          <w:rPr>
            <w:rFonts w:cs="Arial" w:hAnsi="Arial" w:eastAsia="Arial" w:ascii="Arial"/>
            <w:spacing w:val="1"/>
            <w:w w:val="72"/>
            <w:sz w:val="33"/>
            <w:szCs w:val="33"/>
          </w:rPr>
          <w:t> </w:t>
        </w:r>
        <w:r>
          <w:rPr>
            <w:rFonts w:cs="Arial" w:hAnsi="Arial" w:eastAsia="Arial" w:ascii="Arial"/>
            <w:spacing w:val="0"/>
            <w:w w:val="72"/>
            <w:sz w:val="33"/>
            <w:szCs w:val="33"/>
          </w:rPr>
          <w:t>KÝ</w:t>
        </w:r>
        <w:r>
          <w:rPr>
            <w:rFonts w:cs="Arial" w:hAnsi="Arial" w:eastAsia="Arial" w:ascii="Arial"/>
            <w:spacing w:val="1"/>
            <w:w w:val="72"/>
            <w:sz w:val="33"/>
            <w:szCs w:val="33"/>
          </w:rPr>
          <w:t> </w:t>
        </w:r>
        <w:r>
          <w:rPr>
            <w:rFonts w:cs="Arial" w:hAnsi="Arial" w:eastAsia="Arial" w:ascii="Arial"/>
            <w:spacing w:val="0"/>
            <w:w w:val="72"/>
            <w:sz w:val="33"/>
            <w:szCs w:val="33"/>
          </w:rPr>
          <w:t>SÁCH</w:t>
        </w:r>
      </w:hyperlink>
      <w:r>
        <w:rPr>
          <w:rFonts w:cs="Arial" w:hAnsi="Arial" w:eastAsia="Arial" w:ascii="Arial"/>
          <w:spacing w:val="0"/>
          <w:w w:val="100"/>
          <w:sz w:val="33"/>
          <w:szCs w:val="33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before="47"/>
        <w:ind w:left="679"/>
      </w:pPr>
      <w:r>
        <w:rPr>
          <w:rFonts w:cs="Times New Roman" w:hAnsi="Times New Roman" w:eastAsia="Times New Roman" w:ascii="Times New Roman"/>
          <w:b/>
          <w:color w:val="1F3863"/>
          <w:spacing w:val="0"/>
          <w:w w:val="100"/>
          <w:sz w:val="34"/>
          <w:szCs w:val="34"/>
        </w:rPr>
        <w:t>Python</w:t>
      </w:r>
      <w:r>
        <w:rPr>
          <w:rFonts w:cs="Times New Roman" w:hAnsi="Times New Roman" w:eastAsia="Times New Roman" w:ascii="Times New Roman"/>
          <w:b/>
          <w:color w:val="1F3863"/>
          <w:spacing w:val="-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color w:val="1F3863"/>
          <w:spacing w:val="-1"/>
          <w:w w:val="100"/>
          <w:sz w:val="34"/>
          <w:szCs w:val="34"/>
        </w:rPr>
        <w:t>l</w:t>
      </w:r>
      <w:r>
        <w:rPr>
          <w:rFonts w:cs="Times New Roman" w:hAnsi="Times New Roman" w:eastAsia="Times New Roman" w:ascii="Times New Roman"/>
          <w:b/>
          <w:color w:val="1F3863"/>
          <w:spacing w:val="0"/>
          <w:w w:val="100"/>
          <w:sz w:val="34"/>
          <w:szCs w:val="34"/>
        </w:rPr>
        <w:t>à</w:t>
      </w:r>
      <w:r>
        <w:rPr>
          <w:rFonts w:cs="Times New Roman" w:hAnsi="Times New Roman" w:eastAsia="Times New Roman" w:ascii="Times New Roman"/>
          <w:b/>
          <w:color w:val="1F3863"/>
          <w:spacing w:val="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color w:val="1F3863"/>
          <w:spacing w:val="0"/>
          <w:w w:val="100"/>
          <w:sz w:val="34"/>
          <w:szCs w:val="34"/>
        </w:rPr>
        <w:t>gì</w:t>
      </w:r>
      <w:r>
        <w:rPr>
          <w:rFonts w:cs="Times New Roman" w:hAnsi="Times New Roman" w:eastAsia="Times New Roman" w:ascii="Times New Roman"/>
          <w:b/>
          <w:color w:val="1F3863"/>
          <w:spacing w:val="-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color w:val="1F3863"/>
          <w:spacing w:val="0"/>
          <w:w w:val="100"/>
          <w:sz w:val="34"/>
          <w:szCs w:val="34"/>
        </w:rPr>
        <w:t>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4"/>
          <w:szCs w:val="3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6"/>
        <w:ind w:left="100" w:right="123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lập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bậc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cao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Guido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ossum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đầu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mắt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năm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199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ừ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ớng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thủ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ục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dura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oriented),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ừ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ối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(ob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-orien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ed)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đồng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hể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húng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giao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tiếp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scr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pting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inter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ace).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0" w:lineRule="auto" w:line="276"/>
        <w:ind w:left="100" w:right="120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Thế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ython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rất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gần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gũi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ngữ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nhiên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(tiế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Anh),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trúc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õ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ràn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dễ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đọc,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dễ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học.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nay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lập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phổ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ộng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rãi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ở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châu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Âu,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châu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Mỹ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ngôn</w:t>
      </w:r>
      <w:r>
        <w:rPr>
          <w:rFonts w:cs="Times New Roman" w:hAnsi="Times New Roman" w:eastAsia="Times New Roman" w:ascii="Times New Roman"/>
          <w:b/>
          <w:i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ngữ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lập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trư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ờ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b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họ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0" w:lineRule="auto" w:line="275"/>
        <w:ind w:left="100" w:right="126" w:firstLine="578"/>
      </w:pPr>
      <w:r>
        <w:pict>
          <v:group style="position:absolute;margin-left:104.54pt;margin-top:60.9767pt;width:336.31pt;height:0pt;mso-position-horizontal-relative:page;mso-position-vertical-relative:paragraph;z-index:-8310" coordorigin="2091,1220" coordsize="6726,0">
            <v:shape style="position:absolute;left:2091;top:1220;width:6726;height:0" coordorigin="2091,1220" coordsize="6726,0" path="m2091,1220l8817,1220e" filled="f" stroked="t" strokeweight="0.58001pt" strokecolor="#4471C4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hát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triển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we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game,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khoa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(tính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toán,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tích,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thác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liệu),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máy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trí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tuệ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nhân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tạo,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…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3"/>
        <w:ind w:left="780" w:right="466" w:firstLine="578"/>
      </w:pP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Tài</w:t>
      </w:r>
      <w:r>
        <w:rPr>
          <w:rFonts w:cs="Times New Roman" w:hAnsi="Times New Roman" w:eastAsia="Times New Roman" w:ascii="Times New Roman"/>
          <w:i/>
          <w:color w:val="4471C4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i/>
          <w:color w:val="4471C4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dùng</w:t>
      </w:r>
      <w:r>
        <w:rPr>
          <w:rFonts w:cs="Times New Roman" w:hAnsi="Times New Roman" w:eastAsia="Times New Roman" w:ascii="Times New Roman"/>
          <w:i/>
          <w:color w:val="4471C4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èm</w:t>
      </w:r>
      <w:r>
        <w:rPr>
          <w:rFonts w:cs="Times New Roman" w:hAnsi="Times New Roman" w:eastAsia="Times New Roman" w:ascii="Times New Roman"/>
          <w:i/>
          <w:color w:val="4471C4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Sách</w:t>
      </w:r>
      <w:r>
        <w:rPr>
          <w:rFonts w:cs="Times New Roman" w:hAnsi="Times New Roman" w:eastAsia="Times New Roman" w:ascii="Times New Roman"/>
          <w:i/>
          <w:color w:val="4471C4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giáo</w:t>
      </w:r>
      <w:r>
        <w:rPr>
          <w:rFonts w:cs="Times New Roman" w:hAnsi="Times New Roman" w:eastAsia="Times New Roman" w:ascii="Times New Roman"/>
          <w:i/>
          <w:color w:val="4471C4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khoa</w:t>
      </w:r>
      <w:r>
        <w:rPr>
          <w:rFonts w:cs="Times New Roman" w:hAnsi="Times New Roman" w:eastAsia="Times New Roman" w:ascii="Times New Roman"/>
          <w:i/>
          <w:color w:val="4471C4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color w:val="4471C4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color w:val="4471C4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ọc</w:t>
      </w:r>
      <w:r>
        <w:rPr>
          <w:rFonts w:cs="Times New Roman" w:hAnsi="Times New Roman" w:eastAsia="Times New Roman" w:ascii="Times New Roman"/>
          <w:i/>
          <w:color w:val="4471C4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11</w:t>
      </w:r>
      <w:r>
        <w:rPr>
          <w:rFonts w:cs="Times New Roman" w:hAnsi="Times New Roman" w:eastAsia="Times New Roman" w:ascii="Times New Roman"/>
          <w:i/>
          <w:color w:val="4471C4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i/>
          <w:color w:val="4471C4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Bộ</w:t>
      </w:r>
      <w:r>
        <w:rPr>
          <w:rFonts w:cs="Times New Roman" w:hAnsi="Times New Roman" w:eastAsia="Times New Roman" w:ascii="Times New Roman"/>
          <w:i/>
          <w:color w:val="4471C4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Giáo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dục</w:t>
      </w:r>
      <w:r>
        <w:rPr>
          <w:rFonts w:cs="Times New Roman" w:hAnsi="Times New Roman" w:eastAsia="Times New Roman" w:ascii="Times New Roman"/>
          <w:i/>
          <w:color w:val="4471C4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i/>
          <w:color w:val="4471C4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Đào</w:t>
      </w:r>
      <w:r>
        <w:rPr>
          <w:rFonts w:cs="Times New Roman" w:hAnsi="Times New Roman" w:eastAsia="Times New Roman" w:ascii="Times New Roman"/>
          <w:i/>
          <w:color w:val="4471C4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i/>
          <w:color w:val="4471C4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(NX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i/>
          <w:color w:val="4471C4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Giáo</w:t>
      </w:r>
      <w:r>
        <w:rPr>
          <w:rFonts w:cs="Times New Roman" w:hAnsi="Times New Roman" w:eastAsia="Times New Roman" w:ascii="Times New Roman"/>
          <w:i/>
          <w:color w:val="4471C4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ục</w:t>
      </w:r>
      <w:r>
        <w:rPr>
          <w:rFonts w:cs="Times New Roman" w:hAnsi="Times New Roman" w:eastAsia="Times New Roman" w:ascii="Times New Roman"/>
          <w:i/>
          <w:color w:val="4471C4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i/>
          <w:color w:val="4471C4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Tái</w:t>
      </w:r>
      <w:r>
        <w:rPr>
          <w:rFonts w:cs="Times New Roman" w:hAnsi="Times New Roman" w:eastAsia="Times New Roman" w:ascii="Times New Roman"/>
          <w:i/>
          <w:color w:val="4471C4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bản</w:t>
      </w:r>
      <w:r>
        <w:rPr>
          <w:rFonts w:cs="Times New Roman" w:hAnsi="Times New Roman" w:eastAsia="Times New Roman" w:ascii="Times New Roman"/>
          <w:i/>
          <w:color w:val="4471C4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lần</w:t>
      </w:r>
      <w:r>
        <w:rPr>
          <w:rFonts w:cs="Times New Roman" w:hAnsi="Times New Roman" w:eastAsia="Times New Roman" w:ascii="Times New Roman"/>
          <w:i/>
          <w:color w:val="4471C4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thứ</w:t>
      </w:r>
      <w:r>
        <w:rPr>
          <w:rFonts w:cs="Times New Roman" w:hAnsi="Times New Roman" w:eastAsia="Times New Roman" w:ascii="Times New Roman"/>
          <w:i/>
          <w:color w:val="4471C4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i/>
          <w:color w:val="4471C4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ă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i/>
          <w:color w:val="4471C4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i/>
          <w:color w:val="4471C4"/>
          <w:spacing w:val="1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9).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5"/>
        <w:ind w:left="780" w:right="466" w:firstLine="578"/>
      </w:pP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Tài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i/>
          <w:color w:val="4471C4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đư</w:t>
      </w:r>
      <w:r>
        <w:rPr>
          <w:rFonts w:cs="Times New Roman" w:hAnsi="Times New Roman" w:eastAsia="Times New Roman" w:ascii="Times New Roman"/>
          <w:i/>
          <w:color w:val="4471C4"/>
          <w:spacing w:val="1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rình</w:t>
      </w:r>
      <w:r>
        <w:rPr>
          <w:rFonts w:cs="Times New Roman" w:hAnsi="Times New Roman" w:eastAsia="Times New Roman" w:ascii="Times New Roman"/>
          <w:i/>
          <w:color w:val="4471C4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i/>
          <w:color w:val="4471C4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theo</w:t>
      </w:r>
      <w:r>
        <w:rPr>
          <w:rFonts w:cs="Times New Roman" w:hAnsi="Times New Roman" w:eastAsia="Times New Roman" w:ascii="Times New Roman"/>
          <w:i/>
          <w:color w:val="4471C4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cấu</w:t>
      </w:r>
      <w:r>
        <w:rPr>
          <w:rFonts w:cs="Times New Roman" w:hAnsi="Times New Roman" w:eastAsia="Times New Roman" w:ascii="Times New Roman"/>
          <w:i/>
          <w:color w:val="4471C4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trúc</w:t>
      </w:r>
      <w:r>
        <w:rPr>
          <w:rFonts w:cs="Times New Roman" w:hAnsi="Times New Roman" w:eastAsia="Times New Roman" w:ascii="Times New Roman"/>
          <w:i/>
          <w:color w:val="4471C4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Sách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iáo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học</w:t>
      </w:r>
      <w:r>
        <w:rPr>
          <w:rFonts w:cs="Times New Roman" w:hAnsi="Times New Roman" w:eastAsia="Times New Roman" w:ascii="Times New Roman"/>
          <w:i/>
          <w:color w:val="4471C4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11.</w:t>
      </w:r>
      <w:r>
        <w:rPr>
          <w:rFonts w:cs="Times New Roman" w:hAnsi="Times New Roman" w:eastAsia="Times New Roman" w:ascii="Times New Roman"/>
          <w:i/>
          <w:color w:val="4471C4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i/>
          <w:color w:val="4471C4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i/>
          <w:color w:val="4471C4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i/>
          <w:color w:val="4471C4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i/>
          <w:color w:val="4471C4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4471C4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tập,</w:t>
      </w:r>
      <w:r>
        <w:rPr>
          <w:rFonts w:cs="Times New Roman" w:hAnsi="Times New Roman" w:eastAsia="Times New Roman" w:ascii="Times New Roman"/>
          <w:i/>
          <w:color w:val="4471C4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i/>
          <w:color w:val="4471C4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thực</w:t>
      </w:r>
      <w:r>
        <w:rPr>
          <w:rFonts w:cs="Times New Roman" w:hAnsi="Times New Roman" w:eastAsia="Times New Roman" w:ascii="Times New Roman"/>
          <w:i/>
          <w:color w:val="4471C4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i/>
          <w:color w:val="4471C4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i/>
          <w:color w:val="4471C4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sách</w:t>
      </w:r>
      <w:r>
        <w:rPr>
          <w:rFonts w:cs="Times New Roman" w:hAnsi="Times New Roman" w:eastAsia="Times New Roman" w:ascii="Times New Roman"/>
          <w:i/>
          <w:color w:val="4471C4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i/>
          <w:color w:val="4471C4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khoa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đư</w:t>
      </w:r>
      <w:r>
        <w:rPr>
          <w:rFonts w:cs="Times New Roman" w:hAnsi="Times New Roman" w:eastAsia="Times New Roman" w:ascii="Times New Roman"/>
          <w:i/>
          <w:color w:val="4471C4"/>
          <w:spacing w:val="1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color w:val="4471C4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i/>
          <w:color w:val="4471C4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bày</w:t>
      </w:r>
      <w:r>
        <w:rPr>
          <w:rFonts w:cs="Times New Roman" w:hAnsi="Times New Roman" w:eastAsia="Times New Roman" w:ascii="Times New Roman"/>
          <w:i/>
          <w:color w:val="4471C4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lại</w:t>
      </w:r>
      <w:r>
        <w:rPr>
          <w:rFonts w:cs="Times New Roman" w:hAnsi="Times New Roman" w:eastAsia="Times New Roman" w:ascii="Times New Roman"/>
          <w:i/>
          <w:color w:val="4471C4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bằ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i/>
          <w:color w:val="4471C4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ngôn</w:t>
      </w:r>
      <w:r>
        <w:rPr>
          <w:rFonts w:cs="Times New Roman" w:hAnsi="Times New Roman" w:eastAsia="Times New Roman" w:ascii="Times New Roman"/>
          <w:i/>
          <w:color w:val="4471C4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ngữ</w:t>
      </w:r>
      <w:r>
        <w:rPr>
          <w:rFonts w:cs="Times New Roman" w:hAnsi="Times New Roman" w:eastAsia="Times New Roman" w:ascii="Times New Roman"/>
          <w:i/>
          <w:color w:val="4471C4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lập</w:t>
      </w:r>
      <w:r>
        <w:rPr>
          <w:rFonts w:cs="Times New Roman" w:hAnsi="Times New Roman" w:eastAsia="Times New Roman" w:ascii="Times New Roman"/>
          <w:i/>
          <w:color w:val="4471C4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i/>
          <w:color w:val="4471C4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i/>
          <w:color w:val="4471C4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3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ột</w:t>
      </w:r>
      <w:r>
        <w:rPr>
          <w:rFonts w:cs="Times New Roman" w:hAnsi="Times New Roman" w:eastAsia="Times New Roman" w:ascii="Times New Roman"/>
          <w:i/>
          <w:color w:val="4471C4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cách</w:t>
      </w:r>
      <w:r>
        <w:rPr>
          <w:rFonts w:cs="Times New Roman" w:hAnsi="Times New Roman" w:eastAsia="Times New Roman" w:ascii="Times New Roman"/>
          <w:i/>
          <w:color w:val="4471C4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tiết,</w:t>
      </w:r>
      <w:r>
        <w:rPr>
          <w:rFonts w:cs="Times New Roman" w:hAnsi="Times New Roman" w:eastAsia="Times New Roman" w:ascii="Times New Roman"/>
          <w:i/>
          <w:color w:val="4471C4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đầy</w:t>
      </w:r>
      <w:r>
        <w:rPr>
          <w:rFonts w:cs="Times New Roman" w:hAnsi="Times New Roman" w:eastAsia="Times New Roman" w:ascii="Times New Roman"/>
          <w:i/>
          <w:color w:val="4471C4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i/>
          <w:color w:val="4471C4"/>
          <w:spacing w:val="3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6"/>
        <w:ind w:left="780" w:right="464" w:firstLine="578"/>
      </w:pPr>
      <w:r>
        <w:pict>
          <v:group style="position:absolute;margin-left:104.54pt;margin-top:61.8167pt;width:336.31pt;height:0pt;mso-position-horizontal-relative:page;mso-position-vertical-relative:paragraph;z-index:-8309" coordorigin="2091,1236" coordsize="6726,0">
            <v:shape style="position:absolute;left:2091;top:1236;width:6726;height:0" coordorigin="2091,1236" coordsize="6726,0" path="m2091,1236l8817,1236e" filled="f" stroked="t" strokeweight="0.58001pt" strokecolor="#4471C4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Bổ</w:t>
      </w:r>
      <w:r>
        <w:rPr>
          <w:rFonts w:cs="Times New Roman" w:hAnsi="Times New Roman" w:eastAsia="Times New Roman" w:ascii="Times New Roman"/>
          <w:i/>
          <w:color w:val="4471C4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sung</w:t>
      </w:r>
      <w:r>
        <w:rPr>
          <w:rFonts w:cs="Times New Roman" w:hAnsi="Times New Roman" w:eastAsia="Times New Roman" w:ascii="Times New Roman"/>
          <w:i/>
          <w:color w:val="4471C4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i/>
          <w:color w:val="4471C4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i/>
          <w:color w:val="4471C4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kiến</w:t>
      </w:r>
      <w:r>
        <w:rPr>
          <w:rFonts w:cs="Times New Roman" w:hAnsi="Times New Roman" w:eastAsia="Times New Roman" w:ascii="Times New Roman"/>
          <w:i/>
          <w:color w:val="4471C4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ức,</w:t>
      </w:r>
      <w:r>
        <w:rPr>
          <w:rFonts w:cs="Times New Roman" w:hAnsi="Times New Roman" w:eastAsia="Times New Roman" w:ascii="Times New Roman"/>
          <w:i/>
          <w:color w:val="4471C4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kỹ</w:t>
      </w:r>
      <w:r>
        <w:rPr>
          <w:rFonts w:cs="Times New Roman" w:hAnsi="Times New Roman" w:eastAsia="Times New Roman" w:ascii="Times New Roman"/>
          <w:i/>
          <w:color w:val="4471C4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thuật</w:t>
      </w:r>
      <w:r>
        <w:rPr>
          <w:rFonts w:cs="Times New Roman" w:hAnsi="Times New Roman" w:eastAsia="Times New Roman" w:ascii="Times New Roman"/>
          <w:i/>
          <w:color w:val="4471C4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lập</w:t>
      </w:r>
      <w:r>
        <w:rPr>
          <w:rFonts w:cs="Times New Roman" w:hAnsi="Times New Roman" w:eastAsia="Times New Roman" w:ascii="Times New Roman"/>
          <w:i/>
          <w:color w:val="4471C4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i/>
          <w:color w:val="4471C4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ần</w:t>
      </w:r>
      <w:r>
        <w:rPr>
          <w:rFonts w:cs="Times New Roman" w:hAnsi="Times New Roman" w:eastAsia="Times New Roman" w:ascii="Times New Roman"/>
          <w:i/>
          <w:color w:val="4471C4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thiết</w:t>
      </w:r>
      <w:r>
        <w:rPr>
          <w:rFonts w:cs="Times New Roman" w:hAnsi="Times New Roman" w:eastAsia="Times New Roman" w:ascii="Times New Roman"/>
          <w:i/>
          <w:color w:val="4471C4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i/>
          <w:color w:val="4471C4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i/>
          <w:color w:val="4471C4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color w:val="4471C4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ngữ</w:t>
      </w:r>
      <w:r>
        <w:rPr>
          <w:rFonts w:cs="Times New Roman" w:hAnsi="Times New Roman" w:eastAsia="Times New Roman" w:ascii="Times New Roman"/>
          <w:i/>
          <w:color w:val="4471C4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lập</w:t>
      </w:r>
      <w:r>
        <w:rPr>
          <w:rFonts w:cs="Times New Roman" w:hAnsi="Times New Roman" w:eastAsia="Times New Roman" w:ascii="Times New Roman"/>
          <w:i/>
          <w:color w:val="4471C4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i/>
          <w:color w:val="4471C4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dạy</w:t>
      </w:r>
      <w:r>
        <w:rPr>
          <w:rFonts w:cs="Times New Roman" w:hAnsi="Times New Roman" w:eastAsia="Times New Roman" w:ascii="Times New Roman"/>
          <w:i/>
          <w:color w:val="4471C4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i/>
          <w:color w:val="4471C4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học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chư</w:t>
      </w:r>
      <w:r>
        <w:rPr>
          <w:rFonts w:cs="Times New Roman" w:hAnsi="Times New Roman" w:eastAsia="Times New Roman" w:ascii="Times New Roman"/>
          <w:i/>
          <w:color w:val="4471C4"/>
          <w:spacing w:val="1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6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rình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Tin</w:t>
      </w:r>
      <w:r>
        <w:rPr>
          <w:rFonts w:cs="Times New Roman" w:hAnsi="Times New Roman" w:eastAsia="Times New Roman" w:ascii="Times New Roman"/>
          <w:i/>
          <w:color w:val="4471C4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học</w:t>
      </w:r>
      <w:r>
        <w:rPr>
          <w:rFonts w:cs="Times New Roman" w:hAnsi="Times New Roman" w:eastAsia="Times New Roman" w:ascii="Times New Roman"/>
          <w:i/>
          <w:color w:val="4471C4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i/>
          <w:color w:val="4471C4"/>
          <w:spacing w:val="2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i/>
          <w:color w:val="4471C4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Sz w:w="9980" w:h="14180"/>
          <w:pgMar w:top="960" w:bottom="280" w:left="1340" w:right="680"/>
        </w:sectPr>
      </w:pPr>
      <w:r>
        <w:pict>
          <v:shape type="#_x0000_t75" style="width:387.05pt;height:137.99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67"/>
        <w:ind w:left="3535" w:right="3009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MỤC</w:t>
      </w:r>
      <w:r>
        <w:rPr>
          <w:rFonts w:cs="Times New Roman" w:hAnsi="Times New Roman" w:eastAsia="Times New Roman" w:ascii="Times New Roman"/>
          <w:b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99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b/>
          <w:spacing w:val="0"/>
          <w:w w:val="99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TRƯỚ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ẮT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spacing w:val="4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ẫn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ọ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3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</w:t>
      </w:r>
      <w:r>
        <w:rPr>
          <w:rFonts w:cs="Times New Roman" w:hAnsi="Times New Roman" w:eastAsia="Times New Roman" w:ascii="Times New Roman"/>
          <w:spacing w:val="-18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spacing w:val="4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Cài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Pyth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</w:t>
      </w:r>
      <w:r>
        <w:rPr>
          <w:rFonts w:cs="Times New Roman" w:hAnsi="Times New Roman" w:eastAsia="Times New Roman" w:ascii="Times New Roman"/>
          <w:spacing w:val="-18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spacing w:val="4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Cài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99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...................</w:t>
      </w:r>
      <w:r>
        <w:rPr>
          <w:rFonts w:cs="Times New Roman" w:hAnsi="Times New Roman" w:eastAsia="Times New Roman" w:ascii="Times New Roman"/>
          <w:spacing w:val="-18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1.</w:t>
      </w:r>
      <w:r>
        <w:rPr>
          <w:rFonts w:cs="Times New Roman" w:hAnsi="Times New Roman" w:eastAsia="Times New Roman" w:ascii="Times New Roman"/>
          <w:spacing w:val="6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KHÁI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99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§1.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GÔN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2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00"/>
        <w:ind w:left="902"/>
      </w:pPr>
      <w:r>
        <w:pict>
          <v:shape type="#_x0000_t75" style="width:7.86pt;height:9.42pt">
            <v:imagedata o:title="" r:id="rId14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ý</w:t>
      </w:r>
      <w:r>
        <w:rPr>
          <w:rFonts w:cs="Times New Roman" w:hAnsi="Times New Roman" w:eastAsia="Times New Roman" w:ascii="Times New Roman"/>
          <w:spacing w:val="-30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§2.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THÀ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NGÔN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99"/>
        <w:ind w:left="902"/>
      </w:pPr>
      <w:r>
        <w:pict>
          <v:shape type="#_x0000_t75" style="width:7.86pt;height:9.42pt">
            <v:imagedata o:title="" r:id="rId15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thà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ần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99"/>
          <w:position w:val="1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78"/>
      </w:pPr>
      <w:r>
        <w:pict>
          <v:shape type="#_x0000_t75" style="width:9.06pt;height:9.42pt">
            <v:imagedata o:title="" r:id="rId16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khái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ni</w:t>
      </w:r>
      <w:r>
        <w:rPr>
          <w:rFonts w:cs="Times New Roman" w:hAnsi="Times New Roman" w:eastAsia="Times New Roman" w:ascii="Times New Roman"/>
          <w:spacing w:val="3"/>
          <w:w w:val="100"/>
          <w:position w:val="1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2.</w:t>
      </w:r>
      <w:r>
        <w:rPr>
          <w:rFonts w:cs="Times New Roman" w:hAnsi="Times New Roman" w:eastAsia="Times New Roman" w:ascii="Times New Roman"/>
          <w:spacing w:val="6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CHƯƠ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99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§3.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ẤU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TRÚC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902"/>
      </w:pPr>
      <w:r>
        <w:pict>
          <v:shape type="#_x0000_t75" style="width:7.86pt;height:9.42pt">
            <v:imagedata o:title="" r:id="rId17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rúc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chung</w:t>
      </w:r>
      <w:r>
        <w:rPr>
          <w:rFonts w:cs="Times New Roman" w:hAnsi="Times New Roman" w:eastAsia="Times New Roman" w:ascii="Times New Roman"/>
          <w:spacing w:val="-20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78"/>
      </w:pPr>
      <w:r>
        <w:pict>
          <v:shape type="#_x0000_t75" style="width:9.06pt;height:9.42pt">
            <v:imagedata o:title="" r:id="rId18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thà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7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83"/>
      </w:pPr>
      <w:r>
        <w:pict>
          <v:shape type="#_x0000_t75" style="width:8.82pt;height:9.42pt">
            <v:imagedata o:title="" r:id="rId19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8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tình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ơn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1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§4.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902"/>
      </w:pPr>
      <w:r>
        <w:pict>
          <v:shape type="#_x0000_t75" style="width:7.86pt;height:9.42pt">
            <v:imagedata o:title="" r:id="rId20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99"/>
          <w:position w:val="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uyên</w:t>
      </w:r>
      <w:r>
        <w:rPr>
          <w:rFonts w:cs="Times New Roman" w:hAnsi="Times New Roman" w:eastAsia="Times New Roman" w:ascii="Times New Roman"/>
          <w:spacing w:val="-28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78"/>
      </w:pPr>
      <w:r>
        <w:pict>
          <v:shape type="#_x0000_t75" style="width:9.06pt;height:9.42pt">
            <v:imagedata o:title="" r:id="rId21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19"/>
          <w:w w:val="99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83"/>
      </w:pPr>
      <w:r>
        <w:pict>
          <v:shape type="#_x0000_t75" style="width:8.82pt;height:9.42pt">
            <v:imagedata o:title="" r:id="rId22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kí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76"/>
      </w:pPr>
      <w:r>
        <w:pict>
          <v:shape type="#_x0000_t75" style="width:9.18pt;height:9.42pt">
            <v:imagedata o:title="" r:id="rId23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lo</w:t>
      </w:r>
      <w:r>
        <w:rPr>
          <w:rFonts w:cs="Times New Roman" w:hAnsi="Times New Roman" w:eastAsia="Times New Roman" w:ascii="Times New Roman"/>
          <w:spacing w:val="2"/>
          <w:w w:val="99"/>
          <w:position w:val="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3"/>
          <w:w w:val="99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§5.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1"/>
          <w:w w:val="9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3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§6.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PHÉP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TOÁ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GÁN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........................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98"/>
        <w:ind w:left="902"/>
      </w:pPr>
      <w:r>
        <w:pict>
          <v:shape type="#_x0000_t75" style="width:7.86pt;height:9.42pt">
            <v:imagedata o:title="" r:id="rId24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Phép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to</w:t>
      </w:r>
      <w:r>
        <w:rPr>
          <w:rFonts w:cs="Times New Roman" w:hAnsi="Times New Roman" w:eastAsia="Times New Roman" w:ascii="Times New Roman"/>
          <w:spacing w:val="2"/>
          <w:w w:val="99"/>
          <w:position w:val="1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15"/>
          <w:w w:val="99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78"/>
      </w:pPr>
      <w:r>
        <w:pict>
          <v:shape type="#_x0000_t75" style="width:9.06pt;height:9.42pt">
            <v:imagedata o:title="" r:id="rId25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ọ</w:t>
      </w:r>
      <w:r>
        <w:rPr>
          <w:rFonts w:cs="Times New Roman" w:hAnsi="Times New Roman" w:eastAsia="Times New Roman" w:ascii="Times New Roman"/>
          <w:spacing w:val="10"/>
          <w:w w:val="99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83"/>
      </w:pPr>
      <w:r>
        <w:pict>
          <v:shape type="#_x0000_t75" style="width:8.82pt;height:9.42pt">
            <v:imagedata o:title="" r:id="rId26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ọ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chu</w:t>
      </w:r>
      <w:r>
        <w:rPr>
          <w:rFonts w:cs="Times New Roman" w:hAnsi="Times New Roman" w:eastAsia="Times New Roman" w:ascii="Times New Roman"/>
          <w:spacing w:val="3"/>
          <w:w w:val="99"/>
          <w:position w:val="1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39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76"/>
      </w:pPr>
      <w:r>
        <w:pict>
          <v:shape type="#_x0000_t75" style="width:9.18pt;height:9.42pt">
            <v:imagedata o:title="" r:id="rId27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uan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-7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86"/>
        <w:sectPr>
          <w:pgSz w:w="9980" w:h="14180"/>
          <w:pgMar w:top="940" w:bottom="280" w:left="1380" w:right="740"/>
        </w:sectPr>
      </w:pPr>
      <w:r>
        <w:pict>
          <v:shape type="#_x0000_t75" style="width:8.7pt;height:9.3pt">
            <v:imagedata o:title="" r:id="rId28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99"/>
          <w:position w:val="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gic</w:t>
      </w:r>
      <w:r>
        <w:rPr>
          <w:rFonts w:cs="Times New Roman" w:hAnsi="Times New Roman" w:eastAsia="Times New Roman" w:ascii="Times New Roman"/>
          <w:spacing w:val="-3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68"/>
        <w:ind w:left="844" w:right="78"/>
      </w:pPr>
      <w:r>
        <w:pict>
          <v:shape type="#_x0000_t75" style="width:8.82pt;height:9.42pt">
            <v:imagedata o:title="" r:id="rId29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gán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§7.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ẨN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ÀO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ĐƠN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"/>
          <w:w w:val="9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.......................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863" w:right="78"/>
      </w:pPr>
      <w:r>
        <w:pict>
          <v:shape type="#_x0000_t75" style="width:7.86pt;height:9.42pt">
            <v:imagedata o:title="" r:id="rId30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spacing w:val="3"/>
          <w:w w:val="100"/>
          <w:position w:val="1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vào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ừ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bàn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phí</w:t>
      </w:r>
      <w:r>
        <w:rPr>
          <w:rFonts w:cs="Times New Roman" w:hAnsi="Times New Roman" w:eastAsia="Times New Roman" w:ascii="Times New Roman"/>
          <w:spacing w:val="10"/>
          <w:w w:val="99"/>
          <w:position w:val="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839" w:right="78"/>
      </w:pPr>
      <w:r>
        <w:pict>
          <v:shape type="#_x0000_t75" style="width:9.06pt;height:9.42pt">
            <v:imagedata o:title="" r:id="rId31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màn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-9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§8.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O,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CH,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Ỉ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HƯ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lineRule="exact" w:line="280"/>
        <w:ind w:left="729" w:right="99"/>
      </w:pP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23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99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99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.........................</w:t>
      </w:r>
      <w:r>
        <w:rPr>
          <w:rFonts w:cs="Times New Roman" w:hAnsi="Times New Roman" w:eastAsia="Times New Roman" w:ascii="Times New Roman"/>
          <w:spacing w:val="24"/>
          <w:w w:val="99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99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7"/>
          <w:w w:val="99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...........................................................</w:t>
      </w:r>
      <w:r>
        <w:rPr>
          <w:rFonts w:cs="Times New Roman" w:hAnsi="Times New Roman" w:eastAsia="Times New Roman" w:ascii="Times New Roman"/>
          <w:spacing w:val="-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100"/>
        <w:ind w:left="863" w:right="78"/>
      </w:pPr>
      <w:r>
        <w:pict>
          <v:shape type="#_x0000_t75" style="width:7.86pt;height:9.42pt">
            <v:imagedata o:title="" r:id="rId32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ục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đí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h,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yêu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99"/>
          <w:position w:val="1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31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839" w:right="78"/>
      </w:pPr>
      <w:r>
        <w:pict>
          <v:shape type="#_x0000_t75" style="width:9.06pt;height:9.42pt">
            <v:imagedata o:title="" r:id="rId33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du</w:t>
      </w:r>
      <w:r>
        <w:rPr>
          <w:rFonts w:cs="Times New Roman" w:hAnsi="Times New Roman" w:eastAsia="Times New Roman" w:ascii="Times New Roman"/>
          <w:spacing w:val="2"/>
          <w:w w:val="99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8"/>
          <w:w w:val="99"/>
          <w:position w:val="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CHƯƠNG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II.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RÚC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Ặ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...........................</w:t>
      </w:r>
      <w:r>
        <w:rPr>
          <w:rFonts w:cs="Times New Roman" w:hAnsi="Times New Roman" w:eastAsia="Times New Roman" w:ascii="Times New Roman"/>
          <w:spacing w:val="-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§9.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TRÚC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HANH</w:t>
      </w:r>
      <w:r>
        <w:rPr>
          <w:rFonts w:cs="Times New Roman" w:hAnsi="Times New Roman" w:eastAsia="Times New Roman" w:ascii="Times New Roman"/>
          <w:spacing w:val="-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.............................................................</w:t>
      </w:r>
      <w:r>
        <w:rPr>
          <w:rFonts w:cs="Times New Roman" w:hAnsi="Times New Roman" w:eastAsia="Times New Roman" w:ascii="Times New Roman"/>
          <w:spacing w:val="-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99"/>
        <w:ind w:left="863" w:right="78"/>
      </w:pPr>
      <w:r>
        <w:pict>
          <v:shape type="#_x0000_t75" style="width:7.86pt;height:9.42pt">
            <v:imagedata o:title="" r:id="rId34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nhá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1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839" w:right="78"/>
      </w:pPr>
      <w:r>
        <w:pict>
          <v:shape type="#_x0000_t75" style="width:9.06pt;height:9.42pt">
            <v:imagedata o:title="" r:id="rId35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2"/>
          <w:w w:val="99"/>
          <w:position w:val="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844" w:right="78"/>
      </w:pPr>
      <w:r>
        <w:pict>
          <v:shape type="#_x0000_t75" style="width:8.82pt;height:9.42pt">
            <v:imagedata o:title="" r:id="rId36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ghép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21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837" w:right="78"/>
      </w:pPr>
      <w:r>
        <w:pict>
          <v:shape type="#_x0000_t75" style="width:9.18pt;height:9.42pt">
            <v:imagedata o:title="" r:id="rId37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-18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22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§10.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TRÚC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9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Ặ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99"/>
        <w:ind w:left="863" w:right="78"/>
      </w:pPr>
      <w:r>
        <w:pict>
          <v:shape type="#_x0000_t75" style="width:7.86pt;height:9.42pt">
            <v:imagedata o:title="" r:id="rId38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ặ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839" w:right="78"/>
      </w:pPr>
      <w:r>
        <w:pict>
          <v:shape type="#_x0000_t75" style="width:9.06pt;height:9.42pt">
            <v:imagedata o:title="" r:id="rId39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ặ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99"/>
          <w:position w:val="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3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844" w:right="78"/>
      </w:pPr>
      <w:r>
        <w:pict>
          <v:shape type="#_x0000_t75" style="width:8.82pt;height:9.42pt">
            <v:imagedata o:title="" r:id="rId40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ặ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ần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1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25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7"/>
          <w:w w:val="99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...........................................................</w:t>
      </w:r>
      <w:r>
        <w:rPr>
          <w:rFonts w:cs="Times New Roman" w:hAnsi="Times New Roman" w:eastAsia="Times New Roman" w:ascii="Times New Roman"/>
          <w:spacing w:val="-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27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CHƯƠ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V.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RÚ</w:t>
      </w:r>
      <w:r>
        <w:rPr>
          <w:rFonts w:cs="Times New Roman" w:hAnsi="Times New Roman" w:eastAsia="Times New Roman" w:ascii="Times New Roman"/>
          <w:spacing w:val="10"/>
          <w:w w:val="99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..............................</w:t>
      </w:r>
      <w:r>
        <w:rPr>
          <w:rFonts w:cs="Times New Roman" w:hAnsi="Times New Roman" w:eastAsia="Times New Roman" w:ascii="Times New Roman"/>
          <w:spacing w:val="-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31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99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§11.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9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3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31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98"/>
        <w:ind w:left="863" w:right="78"/>
      </w:pPr>
      <w:r>
        <w:pict>
          <v:shape type="#_x0000_t75" style="width:7.86pt;height:9.42pt">
            <v:imagedata o:title="" r:id="rId41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position w:val="1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chi</w:t>
      </w:r>
      <w:r>
        <w:rPr>
          <w:rFonts w:cs="Times New Roman" w:hAnsi="Times New Roman" w:eastAsia="Times New Roman" w:ascii="Times New Roman"/>
          <w:spacing w:val="3"/>
          <w:w w:val="99"/>
          <w:position w:val="1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31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839" w:right="78"/>
      </w:pPr>
      <w:r>
        <w:pict>
          <v:shape type="#_x0000_t75" style="width:9.06pt;height:9.42pt">
            <v:imagedata o:title="" r:id="rId42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position w:val="1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hai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16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37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844" w:right="78"/>
      </w:pPr>
      <w:r>
        <w:pict>
          <v:shape type="#_x0000_t75" style="width:8.82pt;height:9.42pt">
            <v:imagedata o:title="" r:id="rId43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thao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99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7"/>
          <w:w w:val="99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</w:t>
      </w:r>
      <w:r>
        <w:rPr>
          <w:rFonts w:cs="Times New Roman" w:hAnsi="Times New Roman" w:eastAsia="Times New Roman" w:ascii="Times New Roman"/>
          <w:spacing w:val="-17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39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7"/>
          <w:w w:val="99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...........................................................</w:t>
      </w:r>
      <w:r>
        <w:rPr>
          <w:rFonts w:cs="Times New Roman" w:hAnsi="Times New Roman" w:eastAsia="Times New Roman" w:ascii="Times New Roman"/>
          <w:spacing w:val="-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42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99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7"/>
          <w:w w:val="99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...........................................................</w:t>
      </w:r>
      <w:r>
        <w:rPr>
          <w:rFonts w:cs="Times New Roman" w:hAnsi="Times New Roman" w:eastAsia="Times New Roman" w:ascii="Times New Roman"/>
          <w:spacing w:val="-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44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§12.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46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98"/>
        <w:ind w:left="863" w:right="78"/>
        <w:sectPr>
          <w:pgSz w:w="9980" w:h="14180"/>
          <w:pgMar w:top="940" w:bottom="280" w:left="1380" w:right="740"/>
        </w:sectPr>
      </w:pPr>
      <w:r>
        <w:pict>
          <v:shape type="#_x0000_t75" style="width:7.86pt;height:9.42pt">
            <v:imagedata o:title="" r:id="rId44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-25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46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8"/>
        <w:ind w:left="878"/>
      </w:pPr>
      <w:r>
        <w:pict>
          <v:shape type="#_x0000_t75" style="width:9.06pt;height:9.42pt">
            <v:imagedata o:title="" r:id="rId45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thao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99"/>
          <w:position w:val="1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15"/>
          <w:w w:val="99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46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83"/>
      </w:pPr>
      <w:r>
        <w:pict>
          <v:shape type="#_x0000_t75" style="width:8.82pt;height:9.42pt">
            <v:imagedata o:title="" r:id="rId46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-18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52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7"/>
          <w:w w:val="99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...........................................................</w:t>
      </w:r>
      <w:r>
        <w:rPr>
          <w:rFonts w:cs="Times New Roman" w:hAnsi="Times New Roman" w:eastAsia="Times New Roman" w:ascii="Times New Roman"/>
          <w:spacing w:val="-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54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§13.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55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00"/>
        <w:ind w:left="902"/>
      </w:pPr>
      <w:r>
        <w:pict>
          <v:shape type="#_x0000_t75" style="width:7.86pt;height:9.42pt">
            <v:imagedata o:title="" r:id="rId47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-25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55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78"/>
      </w:pPr>
      <w:r>
        <w:pict>
          <v:shape type="#_x0000_t75" style="width:9.06pt;height:9.42pt">
            <v:imagedata o:title="" r:id="rId48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Gán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55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83"/>
      </w:pPr>
      <w:r>
        <w:pict>
          <v:shape type="#_x0000_t75" style="width:8.82pt;height:9.42pt">
            <v:imagedata o:title="" r:id="rId49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thao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1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99"/>
          <w:position w:val="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ict</w:t>
      </w:r>
      <w:r>
        <w:rPr>
          <w:rFonts w:cs="Times New Roman" w:hAnsi="Times New Roman" w:eastAsia="Times New Roman" w:ascii="Times New Roman"/>
          <w:spacing w:val="-36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57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Ỏ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59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99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CHƯƠNG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V.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THAO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23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99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§14.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99"/>
        <w:ind w:left="902"/>
      </w:pPr>
      <w:r>
        <w:pict>
          <v:shape type="#_x0000_t75" style="width:7.86pt;height:9.42pt">
            <v:imagedata o:title="" r:id="rId50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Vai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trò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31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78"/>
      </w:pPr>
      <w:r>
        <w:pict>
          <v:shape type="#_x0000_t75" style="width:9.06pt;height:9.42pt">
            <v:imagedata o:title="" r:id="rId51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Phân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position w:val="1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thao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21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§15.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................................................................</w:t>
      </w:r>
      <w:r>
        <w:rPr>
          <w:rFonts w:cs="Times New Roman" w:hAnsi="Times New Roman" w:eastAsia="Times New Roman" w:ascii="Times New Roman"/>
          <w:spacing w:val="-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65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99"/>
        <w:ind w:left="902"/>
      </w:pPr>
      <w:r>
        <w:pict>
          <v:shape type="#_x0000_t75" style="width:7.86pt;height:9.42pt">
            <v:imagedata o:title="" r:id="rId52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-25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65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78"/>
      </w:pPr>
      <w:r>
        <w:pict>
          <v:shape type="#_x0000_t75" style="width:9.06pt;height:9.42pt">
            <v:imagedata o:title="" r:id="rId53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Thao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7"/>
          <w:w w:val="99"/>
          <w:position w:val="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65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§16.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99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21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68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99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CHƯƠNG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VI.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CON</w:t>
      </w:r>
      <w:r>
        <w:rPr>
          <w:rFonts w:cs="Times New Roman" w:hAnsi="Times New Roman" w:eastAsia="Times New Roman" w:ascii="Times New Roman"/>
          <w:spacing w:val="-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70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§17.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CHƯ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CON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-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70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99"/>
        <w:ind w:left="902"/>
      </w:pPr>
      <w:r>
        <w:pict>
          <v:shape type="#_x0000_t75" style="width:7.86pt;height:9.42pt">
            <v:imagedata o:title="" r:id="rId54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Khái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ni</w:t>
      </w:r>
      <w:r>
        <w:rPr>
          <w:rFonts w:cs="Times New Roman" w:hAnsi="Times New Roman" w:eastAsia="Times New Roman" w:ascii="Times New Roman"/>
          <w:spacing w:val="3"/>
          <w:w w:val="100"/>
          <w:position w:val="1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6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ình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con</w:t>
      </w:r>
      <w:r>
        <w:rPr>
          <w:rFonts w:cs="Times New Roman" w:hAnsi="Times New Roman" w:eastAsia="Times New Roman" w:ascii="Times New Roman"/>
          <w:spacing w:val="-1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70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78"/>
      </w:pPr>
      <w:r>
        <w:pict>
          <v:shape type="#_x0000_t75" style="width:9.06pt;height:9.42pt">
            <v:imagedata o:title="" r:id="rId55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Phân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position w:val="1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trúc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con</w:t>
      </w:r>
      <w:r>
        <w:rPr>
          <w:rFonts w:cs="Times New Roman" w:hAnsi="Times New Roman" w:eastAsia="Times New Roman" w:ascii="Times New Roman"/>
          <w:spacing w:val="-3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71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§18.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ƯƠNG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75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99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7"/>
          <w:w w:val="99"/>
          <w:sz w:val="26"/>
          <w:szCs w:val="26"/>
        </w:rPr>
        <w:t>6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...........................................................</w:t>
      </w:r>
      <w:r>
        <w:rPr>
          <w:rFonts w:cs="Times New Roman" w:hAnsi="Times New Roman" w:eastAsia="Times New Roman" w:ascii="Times New Roman"/>
          <w:spacing w:val="-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77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98"/>
        <w:ind w:left="902"/>
      </w:pPr>
      <w:r>
        <w:pict>
          <v:shape type="#_x0000_t75" style="width:7.86pt;height:9.42pt">
            <v:imagedata o:title="" r:id="rId56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ục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đí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h,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yêu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99"/>
          <w:position w:val="1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31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77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78"/>
      </w:pPr>
      <w:r>
        <w:pict>
          <v:shape type="#_x0000_t75" style="width:9.06pt;height:9.42pt">
            <v:imagedata o:title="" r:id="rId57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du</w:t>
      </w:r>
      <w:r>
        <w:rPr>
          <w:rFonts w:cs="Times New Roman" w:hAnsi="Times New Roman" w:eastAsia="Times New Roman" w:ascii="Times New Roman"/>
          <w:spacing w:val="2"/>
          <w:w w:val="99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8"/>
          <w:w w:val="99"/>
          <w:position w:val="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77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7"/>
          <w:w w:val="99"/>
          <w:sz w:val="26"/>
          <w:szCs w:val="26"/>
        </w:rPr>
        <w:t>7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...........................................................</w:t>
      </w:r>
      <w:r>
        <w:rPr>
          <w:rFonts w:cs="Times New Roman" w:hAnsi="Times New Roman" w:eastAsia="Times New Roman" w:ascii="Times New Roman"/>
          <w:spacing w:val="-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78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98"/>
        <w:ind w:left="902"/>
      </w:pPr>
      <w:r>
        <w:pict>
          <v:shape type="#_x0000_t75" style="width:7.86pt;height:9.42pt">
            <v:imagedata o:title="" r:id="rId58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ục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đí</w:t>
      </w:r>
      <w:r>
        <w:rPr>
          <w:rFonts w:cs="Times New Roman" w:hAnsi="Times New Roman" w:eastAsia="Times New Roman" w:ascii="Times New Roman"/>
          <w:spacing w:val="3"/>
          <w:w w:val="100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h,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yêu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99"/>
          <w:position w:val="1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31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78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78"/>
      </w:pPr>
      <w:r>
        <w:pict>
          <v:shape type="#_x0000_t75" style="width:9.06pt;height:9.42pt">
            <v:imagedata o:title="" r:id="rId59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du</w:t>
      </w:r>
      <w:r>
        <w:rPr>
          <w:rFonts w:cs="Times New Roman" w:hAnsi="Times New Roman" w:eastAsia="Times New Roman" w:ascii="Times New Roman"/>
          <w:spacing w:val="2"/>
          <w:w w:val="99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8"/>
          <w:w w:val="99"/>
          <w:position w:val="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78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  <w:sectPr>
          <w:pgSz w:w="9980" w:h="14180"/>
          <w:pgMar w:top="940" w:bottom="280" w:left="1380" w:right="7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§19.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THƯ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........................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82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8"/>
        <w:ind w:left="902"/>
      </w:pPr>
      <w:r>
        <w:pict>
          <v:shape type="#_x0000_t75" style="width:7.86pt;height:9.42pt">
            <v:imagedata o:title="" r:id="rId60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Module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82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78"/>
      </w:pPr>
      <w:r>
        <w:pict>
          <v:shape type="#_x0000_t75" style="width:9.06pt;height:9.42pt">
            <v:imagedata o:title="" r:id="rId61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Package</w:t>
      </w:r>
      <w:r>
        <w:rPr>
          <w:rFonts w:cs="Times New Roman" w:hAnsi="Times New Roman" w:eastAsia="Times New Roman" w:ascii="Times New Roman"/>
          <w:spacing w:val="-20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83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83"/>
      </w:pPr>
      <w:r>
        <w:pict>
          <v:shape type="#_x0000_t75" style="width:8.82pt;height:9.42pt">
            <v:imagedata o:title="" r:id="rId62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Thư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ện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đồ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ọ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Tu</w:t>
      </w:r>
      <w:r>
        <w:rPr>
          <w:rFonts w:cs="Times New Roman" w:hAnsi="Times New Roman" w:eastAsia="Times New Roman" w:ascii="Times New Roman"/>
          <w:spacing w:val="2"/>
          <w:w w:val="99"/>
          <w:position w:val="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tle............................................................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83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7"/>
          <w:w w:val="99"/>
          <w:sz w:val="26"/>
          <w:szCs w:val="26"/>
        </w:rPr>
        <w:t>7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...........................................................</w:t>
      </w:r>
      <w:r>
        <w:rPr>
          <w:rFonts w:cs="Times New Roman" w:hAnsi="Times New Roman" w:eastAsia="Times New Roman" w:ascii="Times New Roman"/>
          <w:spacing w:val="-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85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00"/>
        <w:ind w:left="902"/>
      </w:pPr>
      <w:r>
        <w:pict>
          <v:shape type="#_x0000_t75" style="width:7.86pt;height:9.42pt">
            <v:imagedata o:title="" r:id="rId63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ục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đí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h,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yêu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99"/>
          <w:position w:val="1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31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85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78"/>
      </w:pPr>
      <w:r>
        <w:pict>
          <v:shape type="#_x0000_t75" style="width:9.06pt;height:9.42pt">
            <v:imagedata o:title="" r:id="rId64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du</w:t>
      </w:r>
      <w:r>
        <w:rPr>
          <w:rFonts w:cs="Times New Roman" w:hAnsi="Times New Roman" w:eastAsia="Times New Roman" w:ascii="Times New Roman"/>
          <w:spacing w:val="2"/>
          <w:w w:val="99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8"/>
          <w:w w:val="99"/>
          <w:position w:val="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99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6"/>
          <w:szCs w:val="26"/>
        </w:rPr>
        <w:t>..................</w:t>
      </w:r>
      <w:r>
        <w:rPr>
          <w:rFonts w:cs="Times New Roman" w:hAnsi="Times New Roman" w:eastAsia="Times New Roman" w:ascii="Times New Roman"/>
          <w:spacing w:val="-18"/>
          <w:w w:val="99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85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53"/>
        <w:sectPr>
          <w:pgSz w:w="9980" w:h="14180"/>
          <w:pgMar w:top="940" w:bottom="280" w:left="1380" w:right="7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Tìm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hêm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spacing w:val="-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...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89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18"/>
        <w:ind w:left="2419" w:right="200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TRƯỚC</w:t>
      </w:r>
      <w:r>
        <w:rPr>
          <w:rFonts w:cs="Times New Roman" w:hAnsi="Times New Roman" w:eastAsia="Times New Roman" w:ascii="Times New Roman"/>
          <w:b/>
          <w:spacing w:val="-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KHI</w:t>
      </w:r>
      <w:r>
        <w:rPr>
          <w:rFonts w:cs="Times New Roman" w:hAnsi="Times New Roman" w:eastAsia="Times New Roman" w:ascii="Times New Roman"/>
          <w:b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Ắ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ĐẦU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460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Hướng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ẫ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đ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ọ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6"/>
        <w:ind w:left="100" w:right="69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Sách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dùng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kèm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sách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khoa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ọ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11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Bộ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Giáo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Đào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tạo,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xuất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Giáo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lần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năm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(SGK).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0" w:lineRule="auto" w:line="275"/>
        <w:ind w:left="100" w:right="70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hỉ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đề,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nội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nghĩa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nguyên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ăn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dung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(các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nội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rình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SGK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3" w:lineRule="auto" w:line="276"/>
        <w:ind w:left="100" w:right="63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Nội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dung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sách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sát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theo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đúng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cấu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úc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SGK.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vậy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giải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yết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vấn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GK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nêu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đó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hỉ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rất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ngôn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ngữ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lập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rình.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lập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ình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chủ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ngôn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ngữ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lập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thì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chúng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nghiên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thêm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tài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(có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giới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ở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cuối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460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à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th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Tải</w:t>
      </w:r>
      <w:r>
        <w:rPr>
          <w:rFonts w:cs="Times New Roman" w:hAnsi="Times New Roman" w:eastAsia="Times New Roman" w:ascii="Times New Roman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6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FF"/>
          <w:spacing w:val="62"/>
          <w:w w:val="100"/>
          <w:sz w:val="26"/>
          <w:szCs w:val="26"/>
        </w:rPr>
      </w:r>
      <w:hyperlink r:id="rId65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https:/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www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pytho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6"/>
            <w:szCs w:val="26"/>
            <w:u w:val="single" w:color="0000FF"/>
          </w:rPr>
          <w:t>n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.or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g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/down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l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oads/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sz w:val="26"/>
            <w:szCs w:val="26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6"/>
            <w:szCs w:val="26"/>
          </w:rPr>
          <w:t>và</w:t>
        </w:r>
      </w:hyperlink>
      <w:r>
        <w:rPr>
          <w:rFonts w:cs="Times New Roman" w:hAnsi="Times New Roman" w:eastAsia="Times New Roman" w:ascii="Times New Roman"/>
          <w:color w:val="000000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tiến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đặt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6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(chọn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phiên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3.8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trở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lên).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Sau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tất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cài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đặt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tra: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7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phím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Wind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ws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õ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cmd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MS UI Gothic" w:hAnsi="MS UI Gothic" w:eastAsia="MS UI Gothic" w:ascii="MS UI Gothic"/>
          <w:spacing w:val="0"/>
          <w:w w:val="100"/>
          <w:sz w:val="26"/>
          <w:szCs w:val="26"/>
        </w:rPr>
        <w:t>→</w:t>
      </w:r>
      <w:r>
        <w:rPr>
          <w:rFonts w:cs="MS UI Gothic" w:hAnsi="MS UI Gothic" w:eastAsia="MS UI Gothic" w:ascii="MS UI Gothic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ter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320"/>
        <w:ind w:left="4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Gõ: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pyth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--vers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MS UI Gothic" w:hAnsi="MS UI Gothic" w:eastAsia="MS UI Gothic" w:ascii="MS UI Gothic"/>
          <w:spacing w:val="0"/>
          <w:w w:val="100"/>
          <w:position w:val="-1"/>
          <w:sz w:val="26"/>
          <w:szCs w:val="26"/>
        </w:rPr>
        <w:t>→</w:t>
      </w:r>
      <w:r>
        <w:rPr>
          <w:rFonts w:cs="MS UI Gothic" w:hAnsi="MS UI Gothic" w:eastAsia="MS UI Gothic" w:ascii="MS UI Gothic"/>
          <w:spacing w:val="-2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Enter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Lúc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hiển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thị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đã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ặt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trên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máy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tính.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460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à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ch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ư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ơng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ì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nh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ạ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ả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6"/>
        <w:ind w:left="100" w:right="65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lập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ột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ngôn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ngữ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nào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đó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rình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phép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gõ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lệnh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lệnh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đó.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ờng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lập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Pascal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FreeP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scal,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ùng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CodeB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k,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…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hon,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nhiều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chọn.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ới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đây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ợi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ý: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right"/>
        <w:spacing w:before="26"/>
        <w:ind w:right="108"/>
        <w:sectPr>
          <w:pgSz w:w="9980" w:h="14180"/>
          <w:pgMar w:top="1300" w:bottom="280" w:left="1340" w:right="7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8"/>
        <w:ind w:left="820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b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+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Tải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y: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FF"/>
          <w:spacing w:val="-4"/>
          <w:w w:val="100"/>
          <w:sz w:val="26"/>
          <w:szCs w:val="26"/>
        </w:rPr>
      </w:r>
      <w:hyperlink r:id="rId67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http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s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://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n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otepa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6"/>
            <w:szCs w:val="26"/>
            <w:u w:val="single" w:color="0000FF"/>
          </w:rPr>
          <w:t>d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plu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s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plus.o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r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g/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d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ownloads/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điểm: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Đơn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n,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ễ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điểm: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cài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hêm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plug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820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b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Th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nny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y: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FF"/>
          <w:spacing w:val="-4"/>
          <w:w w:val="100"/>
          <w:sz w:val="26"/>
          <w:szCs w:val="26"/>
        </w:rPr>
      </w:r>
      <w:hyperlink r:id="rId68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http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s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://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honny.org/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6"/>
        <w:ind w:left="100" w:right="62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Thonny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iao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iện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giản,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cấu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nhẹ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ên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cùng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máy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ởi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nhanh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nhiều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Pych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hay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er).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Hỗ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trợ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ug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uan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giúp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dễ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õ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dung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rình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thư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odule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hon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(không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ổ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sung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hay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sẵn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modul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4"/>
        <w:ind w:left="820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b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Ed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Tải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y: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FF"/>
          <w:spacing w:val="-4"/>
          <w:w w:val="100"/>
          <w:sz w:val="26"/>
          <w:szCs w:val="26"/>
        </w:rPr>
      </w:r>
      <w:hyperlink r:id="rId69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http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s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:/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www.jetbr</w:t>
        </w:r>
        <w:r>
          <w:rPr>
            <w:rFonts w:cs="Times New Roman" w:hAnsi="Times New Roman" w:eastAsia="Times New Roman" w:ascii="Times New Roman"/>
            <w:color w:val="0000FF"/>
            <w:spacing w:val="3"/>
            <w:w w:val="100"/>
            <w:sz w:val="26"/>
            <w:szCs w:val="26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3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ins.co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/p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y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char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edu/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6"/>
        <w:ind w:left="100" w:right="66" w:firstLine="7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PyCharm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phát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iển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nền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tả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(IDE)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phát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triển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bởi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Jet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Brai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thiết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kế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đặc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biệt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on.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hiên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PyCharm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hởi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nặng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nề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yêu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project.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6"/>
        <w:ind w:left="100" w:right="63" w:firstLine="578"/>
        <w:sectPr>
          <w:pgNumType w:start="2"/>
          <w:pgMar w:footer="1573" w:header="0" w:top="940" w:bottom="280" w:left="1340" w:right="740"/>
          <w:footerReference w:type="default" r:id="rId66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vậy,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tùy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kỹ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năng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lập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mà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chú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chọn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soạn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hảo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ợp.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Đối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mới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đầu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thon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thì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nên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ny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49"/>
        <w:ind w:left="3398" w:right="2977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Chư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ơ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b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lineRule="exact" w:line="360"/>
        <w:ind w:left="2539" w:right="2118"/>
      </w:pP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Ộ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Ố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ÁI</w:t>
      </w:r>
      <w:r>
        <w:rPr>
          <w:rFonts w:cs="Times New Roman" w:hAnsi="Times New Roman" w:eastAsia="Times New Roman" w:ascii="Times New Roman"/>
          <w:b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NI</w:t>
      </w:r>
      <w:r>
        <w:rPr>
          <w:rFonts w:cs="Times New Roman" w:hAnsi="Times New Roman" w:eastAsia="Times New Roman" w:ascii="Times New Roman"/>
          <w:b/>
          <w:spacing w:val="1"/>
          <w:w w:val="99"/>
          <w:sz w:val="32"/>
          <w:szCs w:val="32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59"/>
        <w:ind w:left="772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VỀ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LẬP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TRÌ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&amp;</w:t>
      </w:r>
      <w:r>
        <w:rPr>
          <w:rFonts w:cs="Times New Roman" w:hAnsi="Times New Roman" w:eastAsia="Times New Roman" w:ascii="Times New Roman"/>
          <w:b/>
          <w:spacing w:val="-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Ô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Ữ</w:t>
      </w:r>
      <w:r>
        <w:rPr>
          <w:rFonts w:cs="Times New Roman" w:hAnsi="Times New Roman" w:eastAsia="Times New Roman" w:ascii="Times New Roman"/>
          <w:b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ẬP</w:t>
      </w:r>
      <w:r>
        <w:rPr>
          <w:rFonts w:cs="Times New Roman" w:hAnsi="Times New Roman" w:eastAsia="Times New Roman" w:ascii="Times New Roman"/>
          <w:b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TR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Ì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exact" w:line="360"/>
        <w:ind w:left="3276" w:right="370" w:hanging="2864"/>
      </w:pP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§1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ÁI</w:t>
      </w:r>
      <w:r>
        <w:rPr>
          <w:rFonts w:cs="Times New Roman" w:hAnsi="Times New Roman" w:eastAsia="Times New Roman" w:ascii="Times New Roman"/>
          <w:b/>
          <w:spacing w:val="-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NI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VỀ</w:t>
      </w:r>
      <w:r>
        <w:rPr>
          <w:rFonts w:cs="Times New Roman" w:hAnsi="Times New Roman" w:eastAsia="Times New Roman" w:ascii="Times New Roman"/>
          <w:b/>
          <w:spacing w:val="-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LẬP</w:t>
      </w:r>
      <w:r>
        <w:rPr>
          <w:rFonts w:cs="Times New Roman" w:hAnsi="Times New Roman" w:eastAsia="Times New Roman" w:ascii="Times New Roman"/>
          <w:b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TRÌ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VÀ</w:t>
      </w:r>
      <w:r>
        <w:rPr>
          <w:rFonts w:cs="Times New Roman" w:hAnsi="Times New Roman" w:eastAsia="Times New Roman" w:ascii="Times New Roman"/>
          <w:b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Ô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Ữ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LẬP</w:t>
      </w:r>
      <w:r>
        <w:rPr>
          <w:rFonts w:cs="Times New Roman" w:hAnsi="Times New Roman" w:eastAsia="Times New Roman" w:ascii="Times New Roman"/>
          <w:b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TRÌ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12"/>
      </w:pPr>
      <w:r>
        <w:pict>
          <v:shape type="#_x0000_t75" style="width:9.66pt;height:10.26pt">
            <v:imagedata o:title="" r:id="rId70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Lưu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ý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6"/>
        <w:ind w:left="100" w:right="64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lập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phiên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dịch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Interpreter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Lan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uage),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uild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thành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mà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chạy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(P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sc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C++</w:t>
      </w:r>
      <w:r>
        <w:rPr>
          <w:rFonts w:cs="Times New Roman" w:hAnsi="Times New Roman" w:eastAsia="Times New Roman" w:ascii="Times New Roman"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uild</w:t>
      </w:r>
      <w:r>
        <w:rPr>
          <w:rFonts w:cs="Times New Roman" w:hAnsi="Times New Roman" w:eastAsia="Times New Roman" w:ascii="Times New Roman"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trư</w:t>
      </w:r>
      <w:r>
        <w:rPr>
          <w:rFonts w:cs="Times New Roman" w:hAnsi="Times New Roman" w:eastAsia="Times New Roman" w:ascii="Times New Roman"/>
          <w:i/>
          <w:spacing w:val="1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i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thực</w:t>
      </w:r>
      <w:r>
        <w:rPr>
          <w:rFonts w:cs="Times New Roman" w:hAnsi="Times New Roman" w:eastAsia="Times New Roman" w:ascii="Times New Roman"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thi</w:t>
      </w:r>
      <w:r>
        <w:rPr>
          <w:rFonts w:cs="Times New Roman" w:hAnsi="Times New Roman" w:eastAsia="Times New Roman" w:ascii="Times New Roman"/>
          <w:i/>
          <w:spacing w:val="3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0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nội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ung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ò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lại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bày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ày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SGK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Tin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11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exact" w:line="360"/>
        <w:ind w:left="3636" w:right="510" w:hanging="3077"/>
      </w:pP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§2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CÁC</w:t>
      </w:r>
      <w:r>
        <w:rPr>
          <w:rFonts w:cs="Times New Roman" w:hAnsi="Times New Roman" w:eastAsia="Times New Roman" w:ascii="Times New Roman"/>
          <w:b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À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ẦN</w:t>
      </w:r>
      <w:r>
        <w:rPr>
          <w:rFonts w:cs="Times New Roman" w:hAnsi="Times New Roman" w:eastAsia="Times New Roman" w:ascii="Times New Roman"/>
          <w:b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Ủ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Ô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Ữ</w:t>
      </w:r>
      <w:r>
        <w:rPr>
          <w:rFonts w:cs="Times New Roman" w:hAnsi="Times New Roman" w:eastAsia="Times New Roman" w:ascii="Times New Roman"/>
          <w:b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5"/>
          <w:w w:val="100"/>
          <w:sz w:val="32"/>
          <w:szCs w:val="32"/>
        </w:rPr>
        <w:t>Ậ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TR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Ì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1"/>
        <w:ind w:left="112"/>
      </w:pPr>
      <w:r>
        <w:pict>
          <v:shape type="#_x0000_t75" style="width:9.66pt;height:10.26pt">
            <v:imagedata o:title="" r:id="rId71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thà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ầ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ơ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ả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7"/>
        <w:ind w:left="100" w:right="64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Nội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dung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11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59" w:lineRule="auto" w:line="276"/>
        <w:ind w:left="100" w:right="69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ý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êm: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mặc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ịnh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mả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mã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Unico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ASCII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scal.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vậy,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khái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niệm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“bả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hữ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cái”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rong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ký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mã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Unicode.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đối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đặt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ằng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tiế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dấu.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pict>
          <v:shape type="#_x0000_t75" style="width:10.26pt;height:10.26pt">
            <v:imagedata o:title="" r:id="rId72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ộ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ố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ệm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676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b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Tên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hon,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đối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đặt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bằ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ký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100"/>
        <w:sectPr>
          <w:pgMar w:header="0" w:footer="1573" w:top="960" w:bottom="280" w:left="1340" w:right="740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z),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ký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Z),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chữ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9)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dấu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gạ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ới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_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7" w:lineRule="auto" w:line="277"/>
        <w:ind w:left="100" w:right="69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Tên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đối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ắt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đầu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bằ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chữ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số,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ký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biệt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!,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@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#,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…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phân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chữ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chữ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ờng.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59" w:lineRule="auto" w:line="275"/>
        <w:ind w:left="100" w:right="62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Tên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giới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hạn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dà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nhiên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nên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tên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tính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gợi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đối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ng.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ặt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tên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lần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thì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nên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“d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m”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hay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“count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,…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4"/>
        <w:ind w:left="679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Tên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dà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riêng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323"/>
        <w:ind w:left="679" w:right="7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Tên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dành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khóa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keywo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d)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ython.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Keyword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hĩa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sẵn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dụng.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úng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4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keyword</w:t>
      </w:r>
      <w:r>
        <w:rPr>
          <w:rFonts w:cs="Times New Roman" w:hAnsi="Times New Roman" w:eastAsia="Times New Roman" w:ascii="Times New Roman"/>
          <w:spacing w:val="-9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đặt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tên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3"/>
          <w:w w:val="100"/>
          <w:position w:val="1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n,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tên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bất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kỳ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đối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6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nào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tro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6" w:lineRule="exact" w:line="28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trình.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Tất</w:t>
      </w:r>
      <w:r>
        <w:rPr>
          <w:rFonts w:cs="Times New Roman" w:hAnsi="Times New Roman" w:eastAsia="Times New Roman" w:ascii="Times New Roman"/>
          <w:spacing w:val="5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cả</w:t>
      </w:r>
      <w:r>
        <w:rPr>
          <w:rFonts w:cs="Times New Roman" w:hAnsi="Times New Roman" w:eastAsia="Times New Roman" w:ascii="Times New Roman"/>
          <w:spacing w:val="5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5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keyword</w:t>
      </w:r>
      <w:r>
        <w:rPr>
          <w:rFonts w:cs="Times New Roman" w:hAnsi="Times New Roman" w:eastAsia="Times New Roman" w:ascii="Times New Roman"/>
          <w:spacing w:val="4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5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5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đều</w:t>
      </w:r>
      <w:r>
        <w:rPr>
          <w:rFonts w:cs="Times New Roman" w:hAnsi="Times New Roman" w:eastAsia="Times New Roman" w:ascii="Times New Roman"/>
          <w:spacing w:val="5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5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viết</w:t>
      </w:r>
      <w:r>
        <w:rPr>
          <w:rFonts w:cs="Times New Roman" w:hAnsi="Times New Roman" w:eastAsia="Times New Roman" w:ascii="Times New Roman"/>
          <w:spacing w:val="5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ờng,</w:t>
      </w:r>
      <w:r>
        <w:rPr>
          <w:rFonts w:cs="Times New Roman" w:hAnsi="Times New Roman" w:eastAsia="Times New Roman" w:ascii="Times New Roman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trừ</w:t>
      </w:r>
      <w:r>
        <w:rPr>
          <w:rFonts w:cs="Times New Roman" w:hAnsi="Times New Roman" w:eastAsia="Times New Roman" w:ascii="Times New Roman"/>
          <w:spacing w:val="5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03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keyword: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rue,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se,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None.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i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i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i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i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ke</w:t>
      </w:r>
      <w:r>
        <w:rPr>
          <w:rFonts w:cs="Times New Roman" w:hAnsi="Times New Roman" w:eastAsia="Times New Roman" w:ascii="Times New Roman"/>
          <w:i/>
          <w:spacing w:val="3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word:</w:t>
      </w:r>
      <w:r>
        <w:rPr>
          <w:rFonts w:cs="Times New Roman" w:hAnsi="Times New Roman" w:eastAsia="Times New Roman" w:ascii="Times New Roman"/>
          <w:i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True,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se,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awai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e,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import,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pass,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reak,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except,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n,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nd,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or,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….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6"/>
        <w:ind w:left="100" w:right="66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tế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thì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nhớ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key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ord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gõ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soạn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gợi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ý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ke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word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(ta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ránh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tên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rù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keyword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ý)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ùng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tên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keywo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thì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ỗi.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0"/>
        <w:ind w:left="679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Tên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chu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5"/>
        <w:ind w:left="100" w:right="72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Tên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chuẩn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đã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nghĩa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tên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module)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uộc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chuẩn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4" w:lineRule="auto" w:line="275"/>
        <w:ind w:left="100" w:right="66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dụ: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math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dule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toán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sin,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cos,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sqr,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sqrt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…).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2"/>
        <w:ind w:left="676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b)</w:t>
      </w:r>
      <w:r>
        <w:rPr>
          <w:rFonts w:cs="Times New Roman" w:hAnsi="Times New Roman" w:eastAsia="Times New Roman" w:ascii="Times New Roman"/>
          <w:b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ằ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à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ế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nên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nói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ớc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hằng.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5"/>
        <w:ind w:left="100" w:right="70" w:firstLine="578"/>
        <w:sectPr>
          <w:pgMar w:header="0" w:footer="1573" w:top="940" w:bottom="280" w:left="1340" w:right="740"/>
          <w:pgSz w:w="9980" w:h="14180"/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i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đại</w:t>
      </w:r>
      <w:r>
        <w:rPr>
          <w:rFonts w:cs="Times New Roman" w:hAnsi="Times New Roman" w:eastAsia="Times New Roman" w:ascii="Times New Roman"/>
          <w:i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lư</w:t>
      </w:r>
      <w:r>
        <w:rPr>
          <w:rFonts w:cs="Times New Roman" w:hAnsi="Times New Roman" w:eastAsia="Times New Roman" w:ascii="Times New Roman"/>
          <w:i/>
          <w:spacing w:val="1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i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ối</w:t>
      </w:r>
      <w:r>
        <w:rPr>
          <w:rFonts w:cs="Times New Roman" w:hAnsi="Times New Roman" w:eastAsia="Times New Roman" w:ascii="Times New Roman"/>
          <w:i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i/>
          <w:spacing w:val="1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ng)</w:t>
      </w:r>
      <w:r>
        <w:rPr>
          <w:rFonts w:cs="Times New Roman" w:hAnsi="Times New Roman" w:eastAsia="Times New Roman" w:ascii="Times New Roman"/>
          <w:i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đư</w:t>
      </w:r>
      <w:r>
        <w:rPr>
          <w:rFonts w:cs="Times New Roman" w:hAnsi="Times New Roman" w:eastAsia="Times New Roman" w:ascii="Times New Roman"/>
          <w:i/>
          <w:spacing w:val="1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ặt</w:t>
      </w:r>
      <w:r>
        <w:rPr>
          <w:rFonts w:cs="Times New Roman" w:hAnsi="Times New Roman" w:eastAsia="Times New Roman" w:ascii="Times New Roman"/>
          <w:i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tê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i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ù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i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i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ưu</w:t>
      </w:r>
      <w:r>
        <w:rPr>
          <w:rFonts w:cs="Times New Roman" w:hAnsi="Times New Roman" w:eastAsia="Times New Roman" w:ascii="Times New Roman"/>
          <w:i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i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i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i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hể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dư</w:t>
      </w:r>
      <w:r>
        <w:rPr>
          <w:rFonts w:cs="Times New Roman" w:hAnsi="Times New Roman" w:eastAsia="Times New Roman" w:ascii="Times New Roman"/>
          <w:i/>
          <w:spacing w:val="1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đổi</w:t>
      </w:r>
      <w:r>
        <w:rPr>
          <w:rFonts w:cs="Times New Roman" w:hAnsi="Times New Roman" w:eastAsia="Times New Roman" w:ascii="Times New Roman"/>
          <w:i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rong</w:t>
      </w:r>
      <w:r>
        <w:rPr>
          <w:rFonts w:cs="Times New Roman" w:hAnsi="Times New Roman" w:eastAsia="Times New Roman" w:ascii="Times New Roman"/>
          <w:i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quá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ực</w:t>
      </w:r>
      <w:r>
        <w:rPr>
          <w:rFonts w:cs="Times New Roman" w:hAnsi="Times New Roman" w:eastAsia="Times New Roman" w:ascii="Times New Roman"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i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i/>
          <w:spacing w:val="1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i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trình.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7" w:lineRule="auto" w:line="276"/>
        <w:ind w:left="100" w:right="67" w:firstLine="578"/>
      </w:pPr>
      <w:r>
        <w:pict>
          <v:group style="position:absolute;margin-left:86.614pt;margin-top:228.36pt;width:384.076pt;height:92.5pt;mso-position-horizontal-relative:page;mso-position-vertical-relative:page;z-index:-8308" coordorigin="1732,4567" coordsize="7682,1850">
            <v:shape style="position:absolute;left:1748;top:4590;width:7651;height:545" coordorigin="1748,4590" coordsize="7651,545" path="m1748,5135l9398,5135,9398,4590,1748,4590,1748,5135xe" filled="t" fillcolor="#F5F5F5" stroked="f">
              <v:path arrowok="t"/>
              <v:fill/>
            </v:shape>
            <v:shape style="position:absolute;left:2016;top:4830;width:6234;height:245" coordorigin="2016,4830" coordsize="6234,245" path="m2016,5075l8251,5075,8251,4830,2016,4830,2016,5075xe" filled="t" fillcolor="#F5F5F5" stroked="f">
              <v:path arrowok="t"/>
              <v:fill/>
            </v:shape>
            <v:shape style="position:absolute;left:1748;top:4583;width:7651;height:0" coordorigin="1748,4583" coordsize="7651,0" path="m1748,4583l9398,4583e" filled="f" stroked="t" strokeweight="0.82pt" strokecolor="#D2DCE6">
              <v:path arrowok="t"/>
            </v:shape>
            <v:shape style="position:absolute;left:1748;top:5135;width:7651;height:360" coordorigin="1748,5135" coordsize="7651,360" path="m1748,5495l9398,5495,9398,5135,1748,5135,1748,5495xe" filled="t" fillcolor="#F5F5F5" stroked="f">
              <v:path arrowok="t"/>
              <v:fill/>
            </v:shape>
            <v:shape style="position:absolute;left:2016;top:5190;width:4388;height:245" coordorigin="2016,5190" coordsize="4388,245" path="m2016,5435l6405,5435,6405,5190,2016,5190,2016,5435xe" filled="t" fillcolor="#F5F5F5" stroked="f">
              <v:path arrowok="t"/>
              <v:fill/>
            </v:shape>
            <v:shape style="position:absolute;left:1748;top:5495;width:7651;height:360" coordorigin="1748,5495" coordsize="7651,360" path="m1748,5855l9398,5855,9398,5495,1748,5495,1748,5855xe" filled="t" fillcolor="#F5F5F5" stroked="f">
              <v:path arrowok="t"/>
              <v:fill/>
            </v:shape>
            <v:shape style="position:absolute;left:2016;top:5550;width:3349;height:245" coordorigin="2016,5550" coordsize="3349,245" path="m2016,5795l5365,5795,5365,5550,2016,5550,2016,5795xe" filled="t" fillcolor="#F5F5F5" stroked="f">
              <v:path arrowok="t"/>
              <v:fill/>
            </v:shape>
            <v:shape style="position:absolute;left:1748;top:5855;width:7651;height:540" coordorigin="1748,5855" coordsize="7651,540" path="m1748,6395l9398,6395,9398,5855,1748,5855,1748,6395xe" filled="t" fillcolor="#F5F5F5" stroked="f">
              <v:path arrowok="t"/>
              <v:fill/>
            </v:shape>
            <v:shape style="position:absolute;left:2016;top:5910;width:346;height:245" coordorigin="2016,5910" coordsize="346,245" path="m2016,6155l2362,6155,2362,5910,2016,5910,2016,6155xe" filled="t" fillcolor="#F5F5F5" stroked="f">
              <v:path arrowok="t"/>
              <v:fill/>
            </v:shape>
            <v:shape style="position:absolute;left:1748;top:6402;width:7651;height:0" coordorigin="1748,6402" coordsize="7651,0" path="m1748,6402l9398,6402e" filled="f" stroked="t" strokeweight="0.82pt" strokecolor="#D2DCE6">
              <v:path arrowok="t"/>
            </v:shape>
            <v:shape style="position:absolute;left:1740;top:4575;width:0;height:1834" coordorigin="1740,4575" coordsize="0,1834" path="m1740,4575l1740,6409e" filled="f" stroked="t" strokeweight="0.82pt" strokecolor="#D2DCE6">
              <v:path arrowok="t"/>
            </v:shape>
            <v:shape style="position:absolute;left:9406;top:4575;width:0;height:1834" coordorigin="9406,4575" coordsize="0,1834" path="m9406,4575l9406,6409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c,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thiết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hải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u.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tên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rị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nhận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dạng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tùy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gán.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0"/>
        <w:ind w:left="679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Hằng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6"/>
        <w:ind w:left="100" w:right="65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Hằng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loại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biệt,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đổi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suốt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sau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lần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gán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đầu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iê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Tên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hằng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viết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hoàn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toàn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bằng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CHỮ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dấu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gạch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ới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(nếu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1"/>
        <w:ind w:left="676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c)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hú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Chú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thích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ython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cá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sau: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dùn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ă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dòn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ú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thíc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ê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dòng.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dùn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hoặ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kép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ú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thíc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trê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ề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dòng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  <w:sectPr>
          <w:pgMar w:header="0" w:footer="1573" w:top="94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'''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67"/>
        <w:ind w:left="3398" w:right="2977"/>
      </w:pPr>
      <w:r>
        <w:pict>
          <v:group style="position:absolute;margin-left:86.614pt;margin-top:539.21pt;width:384.076pt;height:38.5pt;mso-position-horizontal-relative:page;mso-position-vertical-relative:page;z-index:-8304" coordorigin="1732,10784" coordsize="7682,770">
            <v:shape style="position:absolute;left:1748;top:10807;width:7651;height:725" coordorigin="1748,10807" coordsize="7651,725" path="m1748,11532l9398,11532,9398,10807,1748,10807,1748,11532xe" filled="t" fillcolor="#F5F5F5" stroked="f">
              <v:path arrowok="t"/>
              <v:fill/>
            </v:shape>
            <v:shape style="position:absolute;left:2016;top:11047;width:1496;height:247" coordorigin="2016,11047" coordsize="1496,247" path="m2016,11294l3512,11294,3512,11047,2016,11047,2016,11294xe" filled="t" fillcolor="#F5F5F5" stroked="f">
              <v:path arrowok="t"/>
              <v:fill/>
            </v:shape>
            <v:shape style="position:absolute;left:1748;top:10800;width:7651;height:0" coordorigin="1748,10800" coordsize="7651,0" path="m1748,10800l9398,10800e" filled="f" stroked="t" strokeweight="0.81997pt" strokecolor="#D2DCE6">
              <v:path arrowok="t"/>
            </v:shape>
            <v:shape style="position:absolute;left:1748;top:11539;width:7651;height:0" coordorigin="1748,11539" coordsize="7651,0" path="m1748,11539l9398,11539e" filled="f" stroked="t" strokeweight="0.82003pt" strokecolor="#D2DCE6">
              <v:path arrowok="t"/>
            </v:shape>
            <v:shape style="position:absolute;left:1740;top:10792;width:0;height:754" coordorigin="1740,10792" coordsize="0,754" path="m1740,10792l1740,11546e" filled="f" stroked="t" strokeweight="0.82pt" strokecolor="#D2DCE6">
              <v:path arrowok="t"/>
            </v:shape>
            <v:shape style="position:absolute;left:9406;top:10792;width:0;height:754" coordorigin="9406,10792" coordsize="0,754" path="m9406,10792l9406,11546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475.478pt;width:384.076pt;height:38.632pt;mso-position-horizontal-relative:page;mso-position-vertical-relative:page;z-index:-8305" coordorigin="1732,9510" coordsize="7682,773">
            <v:shape style="position:absolute;left:1748;top:9532;width:7651;height:727" coordorigin="1748,9532" coordsize="7651,727" path="m1748,10260l9398,10260,9398,9532,1748,9532,1748,10260xe" filled="t" fillcolor="#F5F5F5" stroked="f">
              <v:path arrowok="t"/>
              <v:fill/>
            </v:shape>
            <v:shape style="position:absolute;left:2016;top:9772;width:919;height:247" coordorigin="2016,9772" coordsize="919,247" path="m2016,10020l2936,10020,2936,9772,2016,9772,2016,10020xe" filled="t" fillcolor="#F5F5F5" stroked="f">
              <v:path arrowok="t"/>
              <v:fill/>
            </v:shape>
            <v:shape style="position:absolute;left:1748;top:9525;width:7651;height:0" coordorigin="1748,9525" coordsize="7651,0" path="m1748,9525l9398,9525e" filled="f" stroked="t" strokeweight="0.84399pt" strokecolor="#D2DCE6">
              <v:path arrowok="t"/>
            </v:shape>
            <v:shape style="position:absolute;left:1748;top:10267;width:7651;height:0" coordorigin="1748,10267" coordsize="7651,0" path="m1748,10267l9398,10267e" filled="f" stroked="t" strokeweight="0.81997pt" strokecolor="#D2DCE6">
              <v:path arrowok="t"/>
            </v:shape>
            <v:shape style="position:absolute;left:1740;top:9518;width:0;height:756" coordorigin="1740,9518" coordsize="0,756" path="m1740,9518l1740,10274e" filled="f" stroked="t" strokeweight="0.82pt" strokecolor="#D2DCE6">
              <v:path arrowok="t"/>
            </v:shape>
            <v:shape style="position:absolute;left:9406;top:9518;width:0;height:756" coordorigin="9406,9518" coordsize="0,756" path="m9406,9518l9406,10274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411.74pt;width:384.076pt;height:38.62pt;mso-position-horizontal-relative:page;mso-position-vertical-relative:page;z-index:-8306" coordorigin="1732,8235" coordsize="7682,772">
            <v:shape style="position:absolute;left:1748;top:8257;width:7651;height:727" coordorigin="1748,8257" coordsize="7651,727" path="m1748,8985l9398,8985,9398,8257,1748,8257,1748,8985xe" filled="t" fillcolor="#F5F5F5" stroked="f">
              <v:path arrowok="t"/>
              <v:fill/>
            </v:shape>
            <v:shape style="position:absolute;left:2016;top:8497;width:6460;height:247" coordorigin="2016,8497" coordsize="6460,247" path="m2016,8745l8476,8745,8476,8497,2016,8497,2016,8745xe" filled="t" fillcolor="#F5F5F5" stroked="f">
              <v:path arrowok="t"/>
              <v:fill/>
            </v:shape>
            <v:shape style="position:absolute;left:1748;top:8250;width:7651;height:0" coordorigin="1748,8250" coordsize="7651,0" path="m1748,8250l9398,8250e" filled="f" stroked="t" strokeweight="0.82pt" strokecolor="#D2DCE6">
              <v:path arrowok="t"/>
            </v:shape>
            <v:shape style="position:absolute;left:1748;top:8992;width:7651;height:0" coordorigin="1748,8992" coordsize="7651,0" path="m1748,8992l9398,8992e" filled="f" stroked="t" strokeweight="0.82pt" strokecolor="#D2DCE6">
              <v:path arrowok="t"/>
            </v:shape>
            <v:shape style="position:absolute;left:1740;top:8243;width:0;height:756" coordorigin="1740,8243" coordsize="0,756" path="m1740,8243l1740,8999e" filled="f" stroked="t" strokeweight="0.82pt" strokecolor="#D2DCE6">
              <v:path arrowok="t"/>
            </v:shape>
            <v:shape style="position:absolute;left:9406;top:8243;width:0;height:756" coordorigin="9406,8243" coordsize="0,756" path="m9406,8243l9406,8999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90.52pt;width:384.076pt;height:38.5pt;mso-position-horizontal-relative:page;mso-position-vertical-relative:page;z-index:-8307" coordorigin="1732,5810" coordsize="7682,770">
            <v:shape style="position:absolute;left:1748;top:5833;width:7651;height:725" coordorigin="1748,5833" coordsize="7651,725" path="m1748,6558l9398,6558,9398,5833,1748,5833,1748,6558xe" filled="t" fillcolor="#F5F5F5" stroked="f">
              <v:path arrowok="t"/>
              <v:fill/>
            </v:shape>
            <v:shape style="position:absolute;left:2016;top:6073;width:2885;height:247" coordorigin="2016,6073" coordsize="2885,247" path="m2016,6320l4902,6320,4902,6073,2016,6073,2016,6320xe" filled="t" fillcolor="#F5F5F5" stroked="f">
              <v:path arrowok="t"/>
              <v:fill/>
            </v:shape>
            <v:shape style="position:absolute;left:1748;top:5826;width:7651;height:0" coordorigin="1748,5826" coordsize="7651,0" path="m1748,5826l9398,5826e" filled="f" stroked="t" strokeweight="0.82pt" strokecolor="#D2DCE6">
              <v:path arrowok="t"/>
            </v:shape>
            <v:shape style="position:absolute;left:1748;top:6565;width:7651;height:0" coordorigin="1748,6565" coordsize="7651,0" path="m1748,6565l9398,6565e" filled="f" stroked="t" strokeweight="0.82pt" strokecolor="#D2DCE6">
              <v:path arrowok="t"/>
            </v:shape>
            <v:shape style="position:absolute;left:1740;top:5819;width:0;height:754" coordorigin="1740,5819" coordsize="0,754" path="m1740,5819l1740,6572e" filled="f" stroked="t" strokeweight="0.82pt" strokecolor="#D2DCE6">
              <v:path arrowok="t"/>
            </v:shape>
            <v:shape style="position:absolute;left:9406;top:5819;width:0;height:754" coordorigin="9406,5819" coordsize="0,754" path="m9406,5819l9406,6572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Chư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ơ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b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1"/>
        <w:ind w:left="1965" w:right="1548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Ư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Ơ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-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TR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Ì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Đ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Ơ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99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3"/>
          <w:w w:val="9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ẢN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exact" w:line="360"/>
        <w:ind w:left="1524"/>
      </w:pP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§3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CẤU</w:t>
      </w:r>
      <w:r>
        <w:rPr>
          <w:rFonts w:cs="Times New Roman" w:hAnsi="Times New Roman" w:eastAsia="Times New Roman" w:ascii="Times New Roman"/>
          <w:b/>
          <w:spacing w:val="-7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ÚC</w:t>
      </w:r>
      <w:r>
        <w:rPr>
          <w:rFonts w:cs="Times New Roman" w:hAnsi="Times New Roman" w:eastAsia="Times New Roman" w:ascii="Times New Roman"/>
          <w:b/>
          <w:spacing w:val="-8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ƯƠ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-16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TR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32"/>
          <w:szCs w:val="32"/>
        </w:rPr>
        <w:t>Ì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NH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12"/>
      </w:pPr>
      <w:r>
        <w:pict>
          <v:shape type="#_x0000_t75" style="width:9.66pt;height:10.26pt">
            <v:imagedata o:title="" r:id="rId73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â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trúc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chu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&lt;phần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&gt;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bằng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ú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ình.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pict>
          <v:shape type="#_x0000_t75" style="width:10.26pt;height:10.26pt">
            <v:imagedata o:title="" r:id="rId74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thà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ầ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ủa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ư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ơng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ì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00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2.1</w:t>
      </w:r>
      <w:r>
        <w:rPr>
          <w:rFonts w:cs="Times New Roman" w:hAnsi="Times New Roman" w:eastAsia="Times New Roman" w:ascii="Times New Roman"/>
          <w:b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i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ai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85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ằng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ò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ghi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chú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tên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036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giả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phươn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trìn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auto" w:line="277"/>
        <w:ind w:left="100" w:right="71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thiết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biến,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hằ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mà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nào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đối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9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thư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iện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(m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dule)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toán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ọ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101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kha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dùn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ư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toá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học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ến: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101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ng: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1017"/>
        <w:sectPr>
          <w:pgMar w:header="0" w:footer="1573" w:top="94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TON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100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7"/>
        <w:ind w:left="120"/>
      </w:pPr>
      <w:r>
        <w:pict>
          <v:group style="position:absolute;margin-left:86.614pt;margin-top:204.12pt;width:384.076pt;height:56.62pt;mso-position-horizontal-relative:page;mso-position-vertical-relative:page;z-index:-8302" coordorigin="1732,4082" coordsize="7682,1132">
            <v:shape style="position:absolute;left:1748;top:4105;width:7651;height:547" coordorigin="1748,4105" coordsize="7651,547" path="m1748,4652l9398,4652,9398,4105,1748,4105,1748,4652xe" filled="t" fillcolor="#F5F5F5" stroked="f">
              <v:path arrowok="t"/>
              <v:fill/>
            </v:shape>
            <v:shape style="position:absolute;left:2016;top:4345;width:3003;height:247" coordorigin="2016,4345" coordsize="3003,247" path="m2016,4592l5019,4592,5019,4345,2016,4345,2016,4592xe" filled="t" fillcolor="#F5F5F5" stroked="f">
              <v:path arrowok="t"/>
              <v:fill/>
            </v:shape>
            <v:shape style="position:absolute;left:1748;top:4098;width:7651;height:0" coordorigin="1748,4098" coordsize="7651,0" path="m1748,4098l9398,4098e" filled="f" stroked="t" strokeweight="0.82pt" strokecolor="#D2DCE6">
              <v:path arrowok="t"/>
            </v:shape>
            <v:shape style="position:absolute;left:1748;top:4652;width:7651;height:540" coordorigin="1748,4652" coordsize="7651,540" path="m1748,5192l9398,5192,9398,4652,1748,4652,1748,5192xe" filled="t" fillcolor="#F5F5F5" stroked="f">
              <v:path arrowok="t"/>
              <v:fill/>
            </v:shape>
            <v:shape style="position:absolute;left:2016;top:4707;width:4619;height:245" coordorigin="2016,4707" coordsize="4619,245" path="m2016,4952l6635,4952,6635,4707,2016,4707,2016,4952xe" filled="t" fillcolor="#F5F5F5" stroked="f">
              <v:path arrowok="t"/>
              <v:fill/>
            </v:shape>
            <v:shape style="position:absolute;left:1748;top:5199;width:7651;height:0" coordorigin="1748,5199" coordsize="7651,0" path="m1748,5199l9398,5199e" filled="f" stroked="t" strokeweight="0.82pt" strokecolor="#D2DCE6">
              <v:path arrowok="t"/>
            </v:shape>
            <v:shape style="position:absolute;left:1740;top:4091;width:0;height:1116" coordorigin="1740,4091" coordsize="0,1116" path="m1740,4091l1740,5207e" filled="f" stroked="t" strokeweight="0.82pt" strokecolor="#D2DCE6">
              <v:path arrowok="t"/>
            </v:shape>
            <v:shape style="position:absolute;left:9406;top:4091;width:0;height:1116" coordorigin="9406,4091" coordsize="0,1116" path="m9406,4091l9406,5207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40.49pt;width:384.076pt;height:38.5pt;mso-position-horizontal-relative:page;mso-position-vertical-relative:page;z-index:-8303" coordorigin="1732,2810" coordsize="7682,770">
            <v:shape style="position:absolute;left:1748;top:2832;width:7651;height:725" coordorigin="1748,2832" coordsize="7651,725" path="m1748,3557l9398,3557,9398,2832,1748,2832,1748,3557xe" filled="t" fillcolor="#F5F5F5" stroked="f">
              <v:path arrowok="t"/>
              <v:fill/>
            </v:shape>
            <v:shape style="position:absolute;left:2016;top:3072;width:3003;height:247" coordorigin="2016,3072" coordsize="3003,247" path="m2016,3320l5019,3320,5019,3072,2016,3072,2016,3320xe" filled="t" fillcolor="#F5F5F5" stroked="f">
              <v:path arrowok="t"/>
              <v:fill/>
            </v:shape>
            <v:shape style="position:absolute;left:1748;top:2825;width:7651;height:0" coordorigin="1748,2825" coordsize="7651,0" path="m1748,2825l9398,2825e" filled="f" stroked="t" strokeweight="0.82pt" strokecolor="#D2DCE6">
              <v:path arrowok="t"/>
            </v:shape>
            <v:shape style="position:absolute;left:1748;top:3564;width:7651;height:0" coordorigin="1748,3564" coordsize="7651,0" path="m1748,3564l9398,3564e" filled="f" stroked="t" strokeweight="0.82pt" strokecolor="#D2DCE6">
              <v:path arrowok="t"/>
            </v:shape>
            <v:shape style="position:absolute;left:1740;top:2818;width:0;height:754" coordorigin="1740,2818" coordsize="0,754" path="m1740,2818l1740,3572e" filled="f" stroked="t" strokeweight="0.82pt" strokecolor="#D2DCE6">
              <v:path arrowok="t"/>
            </v:shape>
            <v:shape style="position:absolute;left:9406;top:2818;width:0;height:754" coordorigin="9406,2818" coordsize="0,754" path="m9406,2818l9406,3572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2.2</w:t>
      </w:r>
      <w:r>
        <w:rPr>
          <w:rFonts w:cs="Times New Roman" w:hAnsi="Times New Roman" w:eastAsia="Times New Roman" w:ascii="Times New Roman"/>
          <w:b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ần</w:t>
      </w:r>
      <w:r>
        <w:rPr>
          <w:rFonts w:cs="Times New Roman" w:hAnsi="Times New Roman" w:eastAsia="Times New Roman" w:ascii="Times New Roman"/>
          <w:b/>
          <w:i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chươ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85"/>
        <w:ind w:left="69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thân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8"/>
      </w:pPr>
      <w:r>
        <w:pict>
          <v:shape type="#_x0000_t75" style="width:10.38pt;height:10.26pt">
            <v:imagedata o:title="" r:id="rId75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dụ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hươ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tình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đ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ơn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ả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9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print(‘Xi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ạ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!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9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print(‘xi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ạ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!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print(‘Mờ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que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vớ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auto" w:line="275"/>
        <w:ind w:left="120" w:right="65" w:firstLine="578"/>
        <w:sectPr>
          <w:pgMar w:header="0" w:footer="1573" w:top="940" w:bottom="280" w:left="1320" w:right="740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Xin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ý,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code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mặc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ký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ở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chuẩn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unicode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nên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õ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dấu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ải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mái.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/>
        <w:ind w:left="1294"/>
      </w:pP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§4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Ộ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Ố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Ể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DỮ</w:t>
      </w:r>
      <w:r>
        <w:rPr>
          <w:rFonts w:cs="Times New Roman" w:hAnsi="Times New Roman" w:eastAsia="Times New Roman" w:ascii="Times New Roman"/>
          <w:b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ỆU</w:t>
      </w:r>
      <w:r>
        <w:rPr>
          <w:rFonts w:cs="Times New Roman" w:hAnsi="Times New Roman" w:eastAsia="Times New Roman" w:ascii="Times New Roman"/>
          <w:b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Ẩ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9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ython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chuẩn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gồm:</w:t>
      </w:r>
      <w:r>
        <w:rPr>
          <w:rFonts w:cs="Times New Roman" w:hAnsi="Times New Roman" w:eastAsia="Times New Roman" w:ascii="Times New Roman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Numers,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String,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Tuple,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ionary.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6"/>
        <w:ind w:left="120" w:right="68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này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húng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tìm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hiểu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bày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4,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SGK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hác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ặ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đọc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thêm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cuối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sách.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32"/>
      </w:pPr>
      <w:r>
        <w:pict>
          <v:shape type="#_x0000_t75" style="width:9.66pt;height:10.26pt">
            <v:imagedata o:title="" r:id="rId76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ểu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ên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7"/>
        <w:ind w:left="120" w:right="70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nguy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(int)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iới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ạn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ký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thuộc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nhớ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máy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ính.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18" w:lineRule="atLeast" w:line="340"/>
        <w:ind w:left="120" w:right="72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gán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nguyên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thì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đó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gán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int(5.5)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120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5"/>
        <w:ind w:left="69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ế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nguyê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ị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5.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MS UI Gothic" w:hAnsi="MS UI Gothic" w:eastAsia="MS UI Gothic" w:ascii="MS UI Gothic"/>
          <w:color w:val="383942"/>
          <w:spacing w:val="0"/>
          <w:w w:val="100"/>
          <w:sz w:val="21"/>
          <w:szCs w:val="21"/>
        </w:rPr>
        <w:t>➔</w:t>
      </w:r>
      <w:r>
        <w:rPr>
          <w:rFonts w:cs="MS UI Gothic" w:hAnsi="MS UI Gothic" w:eastAsia="MS UI Gothic" w:ascii="MS UI Gothic"/>
          <w:color w:val="383942"/>
          <w:spacing w:val="0"/>
          <w:w w:val="100"/>
          <w:sz w:val="21"/>
          <w:szCs w:val="21"/>
        </w:rPr>
        <w:t> </w:t>
      </w:r>
      <w:r>
        <w:rPr>
          <w:rFonts w:cs="MS UI Gothic" w:hAnsi="MS UI Gothic" w:eastAsia="MS UI Gothic" w:ascii="MS UI Gothic"/>
          <w:color w:val="383942"/>
          <w:spacing w:val="3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ẽ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nhận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54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ị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5.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1"/>
        <w:ind w:left="120"/>
      </w:pPr>
      <w:r>
        <w:pict>
          <v:shape type="#_x0000_t75" style="width:10.26pt;height:10.26pt">
            <v:imagedata o:title="" r:id="rId77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ểu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ự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99"/>
        <w:sectPr>
          <w:pgMar w:header="0" w:footer="1573" w:top="940" w:bottom="280" w:left="1320" w:right="740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-1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1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(float)</w:t>
      </w:r>
      <w:r>
        <w:rPr>
          <w:rFonts w:cs="Times New Roman" w:hAnsi="Times New Roman" w:eastAsia="Times New Roman" w:ascii="Times New Roman"/>
          <w:spacing w:val="-1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1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-1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giới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hạn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tối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đa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15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chữ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-1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thập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0"/>
        <w:ind w:left="120" w:right="-5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phân.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sectPr>
          <w:type w:val="continuous"/>
          <w:pgSz w:w="9980" w:h="14180"/>
          <w:pgMar w:top="640" w:bottom="280" w:left="1320" w:right="740"/>
          <w:cols w:num="2" w:equalWidth="off">
            <w:col w:w="690" w:space="9"/>
            <w:col w:w="7221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gán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iá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thực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iến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thì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đó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0" w:lineRule="exact" w:line="280"/>
        <w:ind w:left="120"/>
      </w:pPr>
      <w:r>
        <w:pict>
          <v:group style="position:absolute;margin-left:86.614pt;margin-top:474.86pt;width:384.076pt;height:89.65pt;mso-position-horizontal-relative:page;mso-position-vertical-relative:page;z-index:-8300" coordorigin="1732,9497" coordsize="7682,1793">
            <v:shape style="position:absolute;left:1748;top:9520;width:7651;height:545" coordorigin="1748,9520" coordsize="7651,545" path="m1748,10065l9398,10065,9398,9520,1748,9520,1748,10065xe" filled="t" fillcolor="#F5F5F5" stroked="f">
              <v:path arrowok="t"/>
              <v:fill/>
            </v:shape>
            <v:shape style="position:absolute;left:2016;top:9760;width:1385;height:245" coordorigin="2016,9760" coordsize="1385,245" path="m2016,10005l3402,10005,3402,9760,2016,9760,2016,10005xe" filled="t" fillcolor="#F5F5F5" stroked="f">
              <v:path arrowok="t"/>
              <v:fill/>
            </v:shape>
            <v:shape style="position:absolute;left:1748;top:9513;width:7651;height:0" coordorigin="1748,9513" coordsize="7651,0" path="m1748,9513l9398,9513e" filled="f" stroked="t" strokeweight="0.82pt" strokecolor="#D2DCE6">
              <v:path arrowok="t"/>
            </v:shape>
            <v:shape style="position:absolute;left:1748;top:10065;width:7651;height:360" coordorigin="1748,10065" coordsize="7651,360" path="m1748,10425l9398,10425,9398,10065,1748,10065,1748,10425xe" filled="t" fillcolor="#F5F5F5" stroked="f">
              <v:path arrowok="t"/>
              <v:fill/>
            </v:shape>
            <v:shape style="position:absolute;left:2016;top:10120;width:924;height:245" coordorigin="2016,10120" coordsize="924,245" path="m2016,10365l2940,10365,2940,10120,2016,10120,2016,10365xe" filled="t" fillcolor="#F5F5F5" stroked="f">
              <v:path arrowok="t"/>
              <v:fill/>
            </v:shape>
            <v:shape style="position:absolute;left:1748;top:10425;width:7651;height:300" coordorigin="1748,10425" coordsize="7651,300" path="m1748,10725l9398,10725,9398,10425,1748,10425,1748,10725xe" filled="t" fillcolor="#F5F5F5" stroked="f">
              <v:path arrowok="t"/>
              <v:fill/>
            </v:shape>
            <v:shape style="position:absolute;left:2016;top:10480;width:6805;height:245" coordorigin="2016,10480" coordsize="6805,245" path="m2016,10725l8822,10725,8822,10480,2016,10480,2016,10725xe" filled="t" fillcolor="#F5F5F5" stroked="f">
              <v:path arrowok="t"/>
              <v:fill/>
            </v:shape>
            <v:shape style="position:absolute;left:1748;top:10725;width:7651;height:542" coordorigin="1748,10725" coordsize="7651,542" path="m1748,11268l9398,11268,9398,10725,1748,10725,1748,11268xe" filled="t" fillcolor="#F5F5F5" stroked="f">
              <v:path arrowok="t"/>
              <v:fill/>
            </v:shape>
            <v:shape style="position:absolute;left:2016;top:10780;width:346;height:247" coordorigin="2016,10780" coordsize="346,247" path="m2016,11028l2362,11028,2362,10780,2016,10780,2016,11028xe" filled="t" fillcolor="#F5F5F5" stroked="f">
              <v:path arrowok="t"/>
              <v:fill/>
            </v:shape>
            <v:shape style="position:absolute;left:1748;top:11275;width:7651;height:0" coordorigin="1748,11275" coordsize="7651,0" path="m1748,11275l9398,11275e" filled="f" stroked="t" strokeweight="0.82003pt" strokecolor="#D2DCE6">
              <v:path arrowok="t"/>
            </v:shape>
            <v:shape style="position:absolute;left:1740;top:9505;width:0;height:1777" coordorigin="1740,9505" coordsize="0,1777" path="m1740,9505l1740,11282e" filled="f" stroked="t" strokeweight="0.82pt" strokecolor="#D2DCE6">
              <v:path arrowok="t"/>
            </v:shape>
            <v:shape style="position:absolute;left:9406;top:9505;width:0;height:1777" coordorigin="9406,9505" coordsize="0,1777" path="m9406,9505l9406,11282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78.04pt;width:384.076pt;height:89.64pt;mso-position-horizontal-relative:page;mso-position-vertical-relative:page;z-index:-8301" coordorigin="1732,5561" coordsize="7682,1793">
            <v:shape style="position:absolute;left:1748;top:5583;width:7651;height:547" coordorigin="1748,5583" coordsize="7651,547" path="m1748,6131l9398,6131,9398,5583,1748,5583,1748,6131xe" filled="t" fillcolor="#F5F5F5" stroked="f">
              <v:path arrowok="t"/>
              <v:fill/>
            </v:shape>
            <v:shape style="position:absolute;left:2016;top:5823;width:1383;height:247" coordorigin="2016,5823" coordsize="1383,247" path="m2016,6071l3399,6071,3399,5823,2016,5823,2016,6071xe" filled="t" fillcolor="#F5F5F5" stroked="f">
              <v:path arrowok="t"/>
              <v:fill/>
            </v:shape>
            <v:shape style="position:absolute;left:1748;top:5576;width:7651;height:0" coordorigin="1748,5576" coordsize="7651,0" path="m1748,5576l9398,5576e" filled="f" stroked="t" strokeweight="0.82pt" strokecolor="#D2DCE6">
              <v:path arrowok="t"/>
            </v:shape>
            <v:shape style="position:absolute;left:1748;top:6131;width:7651;height:360" coordorigin="1748,6131" coordsize="7651,360" path="m1748,6491l9398,6491,9398,6131,1748,6131,1748,6491xe" filled="t" fillcolor="#F5F5F5" stroked="f">
              <v:path arrowok="t"/>
              <v:fill/>
            </v:shape>
            <v:shape style="position:absolute;left:2016;top:6186;width:809;height:245" coordorigin="2016,6186" coordsize="809,245" path="m2016,6431l2825,6431,2825,6186,2016,6186,2016,6431xe" filled="t" fillcolor="#F5F5F5" stroked="f">
              <v:path arrowok="t"/>
              <v:fill/>
            </v:shape>
            <v:shape style="position:absolute;left:1748;top:6491;width:7651;height:300" coordorigin="1748,6491" coordsize="7651,300" path="m1748,6791l9398,6791,9398,6491,1748,6491,1748,6791xe" filled="t" fillcolor="#F5F5F5" stroked="f">
              <v:path arrowok="t"/>
              <v:fill/>
            </v:shape>
            <v:shape style="position:absolute;left:2016;top:6546;width:7033;height:245" coordorigin="2016,6546" coordsize="7033,245" path="m2016,6791l9050,6791,9050,6546,2016,6546,2016,6791xe" filled="t" fillcolor="#F5F5F5" stroked="f">
              <v:path arrowok="t"/>
              <v:fill/>
            </v:shape>
            <v:shape style="position:absolute;left:1748;top:6791;width:7651;height:540" coordorigin="1748,6791" coordsize="7651,540" path="m1748,7331l9398,7331,9398,6791,1748,6791,1748,7331xe" filled="t" fillcolor="#F5F5F5" stroked="f">
              <v:path arrowok="t"/>
              <v:fill/>
            </v:shape>
            <v:shape style="position:absolute;left:2016;top:6846;width:1500;height:245" coordorigin="2016,6846" coordsize="1500,245" path="m2016,7091l3517,7091,3517,6846,2016,6846,2016,7091xe" filled="t" fillcolor="#F5F5F5" stroked="f">
              <v:path arrowok="t"/>
              <v:fill/>
            </v:shape>
            <v:shape style="position:absolute;left:1748;top:7338;width:7651;height:0" coordorigin="1748,7338" coordsize="7651,0" path="m1748,7338l9398,7338e" filled="f" stroked="t" strokeweight="0.82pt" strokecolor="#D2DCE6">
              <v:path arrowok="t"/>
            </v:shape>
            <v:shape style="position:absolute;left:1740;top:5569;width:0;height:1776" coordorigin="1740,5569" coordsize="0,1776" path="m1740,5569l1740,7345e" filled="f" stroked="t" strokeweight="0.82pt" strokecolor="#D2DCE6">
              <v:path arrowok="t"/>
            </v:shape>
            <v:shape style="position:absolute;left:9406;top:5569;width:0;height:1776" coordorigin="9406,5569" coordsize="0,1776" path="m9406,5569l9406,7345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gán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float(5)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3.14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5"/>
        <w:ind w:left="69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thự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ị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MS UI Gothic" w:hAnsi="MS UI Gothic" w:eastAsia="MS UI Gothic" w:ascii="MS UI Gothic"/>
          <w:color w:val="383942"/>
          <w:spacing w:val="0"/>
          <w:w w:val="100"/>
          <w:sz w:val="21"/>
          <w:szCs w:val="21"/>
        </w:rPr>
        <w:t>➔</w:t>
      </w:r>
      <w:r>
        <w:rPr>
          <w:rFonts w:cs="MS UI Gothic" w:hAnsi="MS UI Gothic" w:eastAsia="MS UI Gothic" w:ascii="MS UI Gothic"/>
          <w:color w:val="383942"/>
          <w:spacing w:val="0"/>
          <w:w w:val="100"/>
          <w:sz w:val="21"/>
          <w:szCs w:val="21"/>
        </w:rPr>
        <w:t> </w:t>
      </w:r>
      <w:r>
        <w:rPr>
          <w:rFonts w:cs="MS UI Gothic" w:hAnsi="MS UI Gothic" w:eastAsia="MS UI Gothic" w:ascii="MS UI Gothic"/>
          <w:color w:val="383942"/>
          <w:spacing w:val="3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ẽ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ị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là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54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5.0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1"/>
        <w:ind w:left="118"/>
        <w:sectPr>
          <w:type w:val="continuous"/>
          <w:pgSz w:w="9980" w:h="14180"/>
          <w:pgMar w:top="640" w:bottom="280" w:left="1320" w:right="740"/>
        </w:sectPr>
      </w:pPr>
      <w:r>
        <w:pict>
          <v:shape type="#_x0000_t75" style="width:10.38pt;height:10.26pt">
            <v:imagedata o:title="" r:id="rId78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ểu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tự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7" w:lineRule="auto" w:line="276"/>
        <w:ind w:left="100" w:right="65" w:firstLine="578"/>
      </w:pPr>
      <w:r>
        <w:pict>
          <v:group style="position:absolute;margin-left:86.614pt;margin-top:244.32pt;width:384.076pt;height:56.5pt;mso-position-horizontal-relative:page;mso-position-vertical-relative:page;z-index:-8298" coordorigin="1732,4886" coordsize="7682,1130">
            <v:shape style="position:absolute;left:1748;top:4909;width:7651;height:545" coordorigin="1748,4909" coordsize="7651,545" path="m1748,5454l9398,5454,9398,4909,1748,4909,1748,5454xe" filled="t" fillcolor="#F5F5F5" stroked="f">
              <v:path arrowok="t"/>
              <v:fill/>
            </v:shape>
            <v:shape style="position:absolute;left:2016;top:5149;width:346;height:245" coordorigin="2016,5149" coordsize="346,245" path="m2016,5394l2362,5394,2362,5149,2016,5149,2016,5394xe" filled="t" fillcolor="#F5F5F5" stroked="f">
              <v:path arrowok="t"/>
              <v:fill/>
            </v:shape>
            <v:shape style="position:absolute;left:1748;top:4902;width:7651;height:0" coordorigin="1748,4902" coordsize="7651,0" path="m1748,4902l9398,4902e" filled="f" stroked="t" strokeweight="0.82pt" strokecolor="#D2DCE6">
              <v:path arrowok="t"/>
            </v:shape>
            <v:shape style="position:absolute;left:1748;top:5454;width:7651;height:540" coordorigin="1748,5454" coordsize="7651,540" path="m1748,5994l9398,5994,9398,5454,1748,5454,1748,5994xe" filled="t" fillcolor="#F5F5F5" stroked="f">
              <v:path arrowok="t"/>
              <v:fill/>
            </v:shape>
            <v:shape style="position:absolute;left:2016;top:5509;width:115;height:245" coordorigin="2016,5509" coordsize="115,245" path="m2016,5754l2132,5754,2132,5509,2016,5509,2016,5754xe" filled="t" fillcolor="#F5F5F5" stroked="f">
              <v:path arrowok="t"/>
              <v:fill/>
            </v:shape>
            <v:shape style="position:absolute;left:1748;top:6001;width:7651;height:0" coordorigin="1748,6001" coordsize="7651,0" path="m1748,6001l9398,6001e" filled="f" stroked="t" strokeweight="0.82pt" strokecolor="#D2DCE6">
              <v:path arrowok="t"/>
            </v:shape>
            <v:shape style="position:absolute;left:1740;top:4895;width:0;height:1114" coordorigin="1740,4895" coordsize="0,1114" path="m1740,4895l1740,6008e" filled="f" stroked="t" strokeweight="0.82pt" strokecolor="#D2DCE6">
              <v:path arrowok="t"/>
            </v:shape>
            <v:shape style="position:absolute;left:9406;top:4895;width:0;height:1114" coordorigin="9406,4895" coordsize="0,1114" path="m9406,4895l9406,6008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62.57pt;width:384.076pt;height:56.53pt;mso-position-horizontal-relative:page;mso-position-vertical-relative:page;z-index:-8299" coordorigin="1732,3251" coordsize="7682,1131">
            <v:shape style="position:absolute;left:1748;top:3274;width:7651;height:545" coordorigin="1748,3274" coordsize="7651,545" path="m1748,3819l9398,3819,9398,3274,1748,3274,1748,3819xe" filled="t" fillcolor="#F5F5F5" stroked="f">
              <v:path arrowok="t"/>
              <v:fill/>
            </v:shape>
            <v:shape style="position:absolute;left:2016;top:3514;width:1733;height:245" coordorigin="2016,3514" coordsize="1733,245" path="m2016,3759l3750,3759,3750,3514,2016,3514,2016,3759xe" filled="t" fillcolor="#F5F5F5" stroked="f">
              <v:path arrowok="t"/>
              <v:fill/>
            </v:shape>
            <v:shape style="position:absolute;left:1748;top:3267;width:7651;height:0" coordorigin="1748,3267" coordsize="7651,0" path="m1748,3267l9398,3267e" filled="f" stroked="t" strokeweight="0.81999pt" strokecolor="#D2DCE6">
              <v:path arrowok="t"/>
            </v:shape>
            <v:shape style="position:absolute;left:1748;top:3819;width:7651;height:540" coordorigin="1748,3819" coordsize="7651,540" path="m1748,4359l9398,4359,9398,3819,1748,3819,1748,4359xe" filled="t" fillcolor="#F5F5F5" stroked="f">
              <v:path arrowok="t"/>
              <v:fill/>
            </v:shape>
            <v:shape style="position:absolute;left:2016;top:3874;width:1733;height:245" coordorigin="2016,3874" coordsize="1733,245" path="m2016,4119l3750,4119,3750,3874,2016,3874,2016,4119xe" filled="t" fillcolor="#F5F5F5" stroked="f">
              <v:path arrowok="t"/>
              <v:fill/>
            </v:shape>
            <v:shape style="position:absolute;left:1748;top:4367;width:7651;height:0" coordorigin="1748,4367" coordsize="7651,0" path="m1748,4367l9398,4367e" filled="f" stroked="t" strokeweight="0.82pt" strokecolor="#D2DCE6">
              <v:path arrowok="t"/>
            </v:shape>
            <v:shape style="position:absolute;left:1740;top:3260;width:0;height:1114" coordorigin="1740,3260" coordsize="0,1114" path="m1740,3260l1740,4374e" filled="f" stroked="t" strokeweight="0.82pt" strokecolor="#D2DCE6">
              <v:path arrowok="t"/>
            </v:shape>
            <v:shape style="position:absolute;left:9406;top:3260;width:0;height:1114" coordorigin="9406,3260" coordsize="0,1114" path="m9406,3260l9406,4374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char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Pascal.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ký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(kiểu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char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pascal)</w:t>
      </w:r>
      <w:r>
        <w:rPr>
          <w:rFonts w:cs="Times New Roman" w:hAnsi="Times New Roman" w:eastAsia="Times New Roman" w:ascii="Times New Roman"/>
          <w:spacing w:val="-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coi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ột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dài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bằng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tho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(str)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hay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còn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gọi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ỗi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iới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hạn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ài.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0" w:lineRule="auto" w:line="275"/>
        <w:ind w:left="100" w:right="65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Tuy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ên,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ython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cấp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()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ord()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vị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trí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ký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bảng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mã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Unicode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lạ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ới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đây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" w:lineRule="exact" w:line="28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thấy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mã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chữ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tro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bảng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mã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unicode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94.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print(ord('Â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print(chr(19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quả: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194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Â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00"/>
      </w:pPr>
      <w:r>
        <w:pict>
          <v:shape type="#_x0000_t75" style="width:10.26pt;height:10.26pt">
            <v:imagedata o:title="" r:id="rId79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ểu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ểu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log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bool)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ong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True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False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26" w:lineRule="auto" w:line="276"/>
        <w:ind w:left="100" w:right="62" w:firstLine="578"/>
        <w:sectPr>
          <w:pgMar w:header="0" w:footer="1573" w:top="940" w:bottom="280" w:left="1340" w:right="740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Ngoài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ra,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còn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liệu: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complex;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list,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tuple,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range;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dict;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set,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frozense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;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tes,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bytearray,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yview.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húng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tìm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hiểu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thêm.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/>
        <w:ind w:left="2455"/>
      </w:pPr>
      <w:r>
        <w:pict>
          <v:group style="position:absolute;margin-left:86.614pt;margin-top:348.14pt;width:384.076pt;height:74.5pt;mso-position-horizontal-relative:page;mso-position-vertical-relative:page;z-index:-8296" coordorigin="1732,6963" coordsize="7682,1490">
            <v:shape style="position:absolute;left:1748;top:6985;width:7651;height:545" coordorigin="1748,6985" coordsize="7651,545" path="m1748,7530l9398,7530,9398,6985,1748,6985,1748,7530xe" filled="t" fillcolor="#F5F5F5" stroked="f">
              <v:path arrowok="t"/>
              <v:fill/>
            </v:shape>
            <v:shape style="position:absolute;left:2016;top:7225;width:4943;height:245" coordorigin="2016,7225" coordsize="4943,245" path="m2016,7470l6959,7470,6959,7225,2016,7225,2016,7470xe" filled="t" fillcolor="#F5F5F5" stroked="f">
              <v:path arrowok="t"/>
              <v:fill/>
            </v:shape>
            <v:shape style="position:absolute;left:1748;top:6978;width:7651;height:0" coordorigin="1748,6978" coordsize="7651,0" path="m1748,6978l9398,6978e" filled="f" stroked="t" strokeweight="0.82pt" strokecolor="#D2DCE6">
              <v:path arrowok="t"/>
            </v:shape>
            <v:shape style="position:absolute;left:1748;top:7530;width:7651;height:360" coordorigin="1748,7530" coordsize="7651,360" path="m1748,7890l9398,7890,9398,7530,1748,7530,1748,7890xe" filled="t" fillcolor="#F5F5F5" stroked="f">
              <v:path arrowok="t"/>
              <v:fill/>
            </v:shape>
            <v:shape style="position:absolute;left:2016;top:7585;width:5291;height:245" coordorigin="2016,7585" coordsize="5291,245" path="m2016,7830l7307,7830,7307,7585,2016,7585,2016,7830xe" filled="t" fillcolor="#F5F5F5" stroked="f">
              <v:path arrowok="t"/>
              <v:fill/>
            </v:shape>
            <v:shape style="position:absolute;left:1748;top:7890;width:7651;height:540" coordorigin="1748,7890" coordsize="7651,540" path="m1748,8430l9398,8430,9398,7890,1748,7890,1748,8430xe" filled="t" fillcolor="#F5F5F5" stroked="f">
              <v:path arrowok="t"/>
              <v:fill/>
            </v:shape>
            <v:shape style="position:absolute;left:2016;top:7945;width:5058;height:245" coordorigin="2016,7945" coordsize="5058,245" path="m2016,8190l7074,8190,7074,7945,2016,7945,2016,8190xe" filled="t" fillcolor="#F5F5F5" stroked="f">
              <v:path arrowok="t"/>
              <v:fill/>
            </v:shape>
            <v:shape style="position:absolute;left:1748;top:8437;width:7651;height:0" coordorigin="1748,8437" coordsize="7651,0" path="m1748,8437l9398,8437e" filled="f" stroked="t" strokeweight="0.82pt" strokecolor="#D2DCE6">
              <v:path arrowok="t"/>
            </v:shape>
            <v:shape style="position:absolute;left:1740;top:6971;width:0;height:1474" coordorigin="1740,6971" coordsize="0,1474" path="m1740,6971l1740,8445e" filled="f" stroked="t" strokeweight="0.82pt" strokecolor="#D2DCE6">
              <v:path arrowok="t"/>
            </v:shape>
            <v:shape style="position:absolute;left:9406;top:6971;width:0;height:1474" coordorigin="9406,6971" coordsize="0,1474" path="m9406,6971l9406,8445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92.93pt;width:384.076pt;height:92.65pt;mso-position-horizontal-relative:page;mso-position-vertical-relative:page;z-index:-8297" coordorigin="1732,3859" coordsize="7682,1853">
            <v:shape style="position:absolute;left:1748;top:3881;width:7651;height:548" coordorigin="1748,3881" coordsize="7651,548" path="m1748,4429l9398,4429,9398,3881,1748,3881,1748,4429xe" filled="t" fillcolor="#F5F5F5" stroked="f">
              <v:path arrowok="t"/>
              <v:fill/>
            </v:shape>
            <v:shape style="position:absolute;left:2016;top:4122;width:4482;height:247" coordorigin="2016,4122" coordsize="4482,247" path="m2016,4369l6498,4369,6498,4122,2016,4122,2016,4369xe" filled="t" fillcolor="#F5F5F5" stroked="f">
              <v:path arrowok="t"/>
              <v:fill/>
            </v:shape>
            <v:shape style="position:absolute;left:1748;top:3874;width:7651;height:0" coordorigin="1748,3874" coordsize="7651,0" path="m1748,3874l9398,3874e" filled="f" stroked="t" strokeweight="0.82pt" strokecolor="#D2DCE6">
              <v:path arrowok="t"/>
            </v:shape>
            <v:shape style="position:absolute;left:1748;top:4429;width:7651;height:360" coordorigin="1748,4429" coordsize="7651,360" path="m1748,4789l9398,4789,9398,4429,1748,4429,1748,4789xe" filled="t" fillcolor="#F5F5F5" stroked="f">
              <v:path arrowok="t"/>
              <v:fill/>
            </v:shape>
            <v:shape style="position:absolute;left:2016;top:4484;width:5521;height:245" coordorigin="2016,4484" coordsize="5521,245" path="m2016,4729l7538,4729,7538,4484,2016,4484,2016,4729xe" filled="t" fillcolor="#F5F5F5" stroked="f">
              <v:path arrowok="t"/>
              <v:fill/>
            </v:shape>
            <v:shape style="position:absolute;left:1748;top:4789;width:7651;height:360" coordorigin="1748,4789" coordsize="7651,360" path="m1748,5149l9398,5149,9398,4789,1748,4789,1748,5149xe" filled="t" fillcolor="#F5F5F5" stroked="f">
              <v:path arrowok="t"/>
              <v:fill/>
            </v:shape>
            <v:shape style="position:absolute;left:2016;top:4844;width:5291;height:245" coordorigin="2016,4844" coordsize="5291,245" path="m2016,5089l7307,5089,7307,4844,2016,4844,2016,5089xe" filled="t" fillcolor="#F5F5F5" stroked="f">
              <v:path arrowok="t"/>
              <v:fill/>
            </v:shape>
            <v:shape style="position:absolute;left:1748;top:5149;width:7651;height:540" coordorigin="1748,5149" coordsize="7651,540" path="m1748,5689l9398,5689,9398,5149,1748,5149,1748,5689xe" filled="t" fillcolor="#F5F5F5" stroked="f">
              <v:path arrowok="t"/>
              <v:fill/>
            </v:shape>
            <v:shape style="position:absolute;left:2016;top:5204;width:5406;height:245" coordorigin="2016,5204" coordsize="5406,245" path="m2016,5449l7423,5449,7423,5204,2016,5204,2016,5449xe" filled="t" fillcolor="#F5F5F5" stroked="f">
              <v:path arrowok="t"/>
              <v:fill/>
            </v:shape>
            <v:shape style="position:absolute;left:1748;top:5696;width:7651;height:0" coordorigin="1748,5696" coordsize="7651,0" path="m1748,5696l9398,5696e" filled="f" stroked="t" strokeweight="0.82pt" strokecolor="#D2DCE6">
              <v:path arrowok="t"/>
            </v:shape>
            <v:shape style="position:absolute;left:1740;top:3867;width:0;height:1837" coordorigin="1740,3867" coordsize="0,1837" path="m1740,3867l1740,5703e" filled="f" stroked="t" strokeweight="0.82pt" strokecolor="#D2DCE6">
              <v:path arrowok="t"/>
            </v:shape>
            <v:shape style="position:absolute;left:9406;top:3867;width:0;height:1837" coordorigin="9406,3867" coordsize="0,1837" path="m9406,3867l9406,5703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§5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AI</w:t>
      </w:r>
      <w:r>
        <w:rPr>
          <w:rFonts w:cs="Times New Roman" w:hAnsi="Times New Roman" w:eastAsia="Times New Roman" w:ascii="Times New Roman"/>
          <w:b/>
          <w:spacing w:val="-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BI</w:t>
      </w:r>
      <w:r>
        <w:rPr>
          <w:rFonts w:cs="Times New Roman" w:hAnsi="Times New Roman" w:eastAsia="Times New Roman" w:ascii="Times New Roman"/>
          <w:b/>
          <w:spacing w:val="4"/>
          <w:w w:val="100"/>
          <w:sz w:val="32"/>
          <w:szCs w:val="32"/>
        </w:rPr>
        <w:t>Ế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6"/>
        <w:ind w:left="100" w:right="61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gán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thì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tùy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iểu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vậy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hể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nhiều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tùy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thuộc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gán.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19" w:lineRule="atLeast" w:line="340"/>
        <w:ind w:left="100" w:right="66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cùng</w:t>
      </w:r>
      <w:r>
        <w:rPr>
          <w:rFonts w:cs="Times New Roman" w:hAnsi="Times New Roman" w:eastAsia="Times New Roman" w:ascii="Times New Roman"/>
          <w:spacing w:val="-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sau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chuyển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ổ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được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'Họ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95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biế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xâu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676" w:right="1665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      </w:t>
      </w:r>
      <w:r>
        <w:rPr>
          <w:rFonts w:cs="Consolas" w:hAnsi="Consolas" w:eastAsia="Consolas" w:ascii="Consolas"/>
          <w:color w:val="383942"/>
          <w:spacing w:val="97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biế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đổ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san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nguyên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5.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    </w:t>
      </w:r>
      <w:r>
        <w:rPr>
          <w:rFonts w:cs="Consolas" w:hAnsi="Consolas" w:eastAsia="Consolas" w:ascii="Consolas"/>
          <w:color w:val="383942"/>
          <w:spacing w:val="97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biế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đổ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san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thực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   </w:t>
      </w:r>
      <w:r>
        <w:rPr>
          <w:rFonts w:cs="Consolas" w:hAnsi="Consolas" w:eastAsia="Consolas" w:ascii="Consolas"/>
          <w:color w:val="383942"/>
          <w:spacing w:val="97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biế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đổ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san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logic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auto" w:line="275"/>
        <w:ind w:left="100" w:right="72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ép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bằ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cách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gán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1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str(5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 </w:t>
      </w:r>
      <w:r>
        <w:rPr>
          <w:rFonts w:cs="Consolas" w:hAnsi="Consolas" w:eastAsia="Consolas" w:ascii="Consolas"/>
          <w:color w:val="383942"/>
          <w:spacing w:val="97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ế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kiể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xâu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tLeast" w:line="360"/>
        <w:ind w:left="676" w:right="189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int(5.5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</w:t>
      </w:r>
      <w:r>
        <w:rPr>
          <w:rFonts w:cs="Consolas" w:hAnsi="Consolas" w:eastAsia="Consolas" w:ascii="Consolas"/>
          <w:color w:val="383942"/>
          <w:spacing w:val="98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ế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kiể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nguyên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</w:t>
      </w:r>
      <w:r>
        <w:rPr>
          <w:rFonts w:cs="Consolas" w:hAnsi="Consolas" w:eastAsia="Consolas" w:ascii="Consolas"/>
          <w:color w:val="383942"/>
          <w:spacing w:val="98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ế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kiể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thực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1"/>
        <w:ind w:left="679"/>
      </w:pP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Nếu</w:t>
      </w:r>
      <w:r>
        <w:rPr>
          <w:rFonts w:cs="Times New Roman" w:hAnsi="Times New Roman" w:eastAsia="Times New Roman" w:ascii="Times New Roman"/>
          <w:i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thực</w:t>
      </w:r>
      <w:r>
        <w:rPr>
          <w:rFonts w:cs="Times New Roman" w:hAnsi="Times New Roman" w:eastAsia="Times New Roman" w:ascii="Times New Roman"/>
          <w:i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i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lệ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i/>
          <w:spacing w:val="-10"/>
          <w:w w:val="100"/>
          <w:sz w:val="26"/>
          <w:szCs w:val="26"/>
        </w:rPr>
        <w:t> </w:t>
      </w:r>
      <w:r>
        <w:rPr>
          <w:rFonts w:cs="Calibri Light" w:hAnsi="Calibri Light" w:eastAsia="Calibri Light" w:ascii="Calibri Light"/>
          <w:i/>
          <w:spacing w:val="0"/>
          <w:w w:val="100"/>
          <w:sz w:val="26"/>
          <w:szCs w:val="26"/>
        </w:rPr>
        <w:t>p</w:t>
      </w:r>
      <w:r>
        <w:rPr>
          <w:rFonts w:cs="Calibri Light" w:hAnsi="Calibri Light" w:eastAsia="Calibri Light" w:ascii="Calibri Light"/>
          <w:i/>
          <w:spacing w:val="2"/>
          <w:w w:val="100"/>
          <w:sz w:val="26"/>
          <w:szCs w:val="26"/>
        </w:rPr>
        <w:t>r</w:t>
      </w:r>
      <w:r>
        <w:rPr>
          <w:rFonts w:cs="Calibri Light" w:hAnsi="Calibri Light" w:eastAsia="Calibri Light" w:ascii="Calibri Light"/>
          <w:i/>
          <w:spacing w:val="0"/>
          <w:w w:val="100"/>
          <w:sz w:val="26"/>
          <w:szCs w:val="26"/>
        </w:rPr>
        <w:t>i</w:t>
      </w:r>
      <w:r>
        <w:rPr>
          <w:rFonts w:cs="Calibri Light" w:hAnsi="Calibri Light" w:eastAsia="Calibri Light" w:ascii="Calibri Light"/>
          <w:i/>
          <w:spacing w:val="1"/>
          <w:w w:val="100"/>
          <w:sz w:val="26"/>
          <w:szCs w:val="26"/>
        </w:rPr>
        <w:t>n</w:t>
      </w:r>
      <w:r>
        <w:rPr>
          <w:rFonts w:cs="Calibri Light" w:hAnsi="Calibri Light" w:eastAsia="Calibri Light" w:ascii="Calibri Light"/>
          <w:i/>
          <w:spacing w:val="1"/>
          <w:w w:val="100"/>
          <w:sz w:val="26"/>
          <w:szCs w:val="26"/>
        </w:rPr>
        <w:t>t</w:t>
      </w:r>
      <w:r>
        <w:rPr>
          <w:rFonts w:cs="Calibri Light" w:hAnsi="Calibri Light" w:eastAsia="Calibri Light" w:ascii="Calibri Light"/>
          <w:i/>
          <w:spacing w:val="0"/>
          <w:w w:val="100"/>
          <w:sz w:val="26"/>
          <w:szCs w:val="26"/>
        </w:rPr>
        <w:t>(a+</w:t>
      </w:r>
      <w:r>
        <w:rPr>
          <w:rFonts w:cs="Calibri Light" w:hAnsi="Calibri Light" w:eastAsia="Calibri Light" w:ascii="Calibri Light"/>
          <w:i/>
          <w:spacing w:val="1"/>
          <w:w w:val="100"/>
          <w:sz w:val="26"/>
          <w:szCs w:val="26"/>
        </w:rPr>
        <w:t>b</w:t>
      </w:r>
      <w:r>
        <w:rPr>
          <w:rFonts w:cs="Calibri Light" w:hAnsi="Calibri Light" w:eastAsia="Calibri Light" w:ascii="Calibri Light"/>
          <w:i/>
          <w:spacing w:val="0"/>
          <w:w w:val="100"/>
          <w:sz w:val="26"/>
          <w:szCs w:val="26"/>
        </w:rPr>
        <w:t>)</w:t>
      </w:r>
      <w:r>
        <w:rPr>
          <w:rFonts w:cs="Calibri Light" w:hAnsi="Calibri Light" w:eastAsia="Calibri Light" w:ascii="Calibri Light"/>
          <w:i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thì</w:t>
      </w:r>
      <w:r>
        <w:rPr>
          <w:rFonts w:cs="Times New Roman" w:hAnsi="Times New Roman" w:eastAsia="Times New Roman" w:ascii="Times New Roman"/>
          <w:i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i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i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lỗi</w:t>
      </w:r>
      <w:r>
        <w:rPr>
          <w:rFonts w:cs="Times New Roman" w:hAnsi="Times New Roman" w:eastAsia="Times New Roman" w:ascii="Times New Roman"/>
          <w:i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i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hô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i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hể</w:t>
      </w:r>
      <w:r>
        <w:rPr>
          <w:rFonts w:cs="Times New Roman" w:hAnsi="Times New Roman" w:eastAsia="Times New Roman" w:ascii="Times New Roman"/>
          <w:i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cộng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7"/>
        <w:ind w:left="100"/>
        <w:sectPr>
          <w:pgMar w:header="0" w:footer="1573" w:top="940" w:bottom="280" w:left="1340" w:right="740"/>
          <w:pgSz w:w="9980" w:h="14180"/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i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ột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yê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 w:lineRule="exact" w:line="360"/>
        <w:ind w:left="468"/>
      </w:pP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§6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32"/>
          <w:szCs w:val="32"/>
        </w:rPr>
        <w:t>É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-10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ÁN,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ỂU</w:t>
      </w:r>
      <w:r>
        <w:rPr>
          <w:rFonts w:cs="Times New Roman" w:hAnsi="Times New Roman" w:eastAsia="Times New Roman" w:ascii="Times New Roman"/>
          <w:b/>
          <w:spacing w:val="-8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Ứ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C,</w:t>
      </w:r>
      <w:r>
        <w:rPr>
          <w:rFonts w:cs="Times New Roman" w:hAnsi="Times New Roman" w:eastAsia="Times New Roman" w:ascii="Times New Roman"/>
          <w:b/>
          <w:spacing w:val="-10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CÂU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NH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12"/>
      </w:pPr>
      <w:r>
        <w:pict>
          <v:shape type="#_x0000_t75" style="width:9.66pt;height:10.26pt">
            <v:imagedata o:title="" r:id="rId80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hép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phép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án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ọc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6" w:hRule="exact"/>
        </w:trPr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Toán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tử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Ý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ĩa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Ví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ụ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08" w:hRule="exact"/>
        </w:trPr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+</w:t>
            </w:r>
          </w:p>
        </w:tc>
        <w:tc>
          <w:tcPr>
            <w:tcW w:w="3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Cộng</w:t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+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y+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406" w:hRule="exact"/>
        </w:trPr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</w:p>
        </w:tc>
        <w:tc>
          <w:tcPr>
            <w:tcW w:w="3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ừ</w:t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406" w:hRule="exact"/>
        </w:trPr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*</w:t>
            </w:r>
          </w:p>
        </w:tc>
        <w:tc>
          <w:tcPr>
            <w:tcW w:w="3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*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</w:p>
        </w:tc>
      </w:tr>
      <w:tr>
        <w:trPr>
          <w:trHeight w:val="406" w:hRule="exact"/>
        </w:trPr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/</w:t>
            </w:r>
          </w:p>
        </w:tc>
        <w:tc>
          <w:tcPr>
            <w:tcW w:w="3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Chia</w:t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</w:p>
        </w:tc>
      </w:tr>
      <w:tr>
        <w:trPr>
          <w:trHeight w:val="406" w:hRule="exact"/>
        </w:trPr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%</w:t>
            </w:r>
          </w:p>
        </w:tc>
        <w:tc>
          <w:tcPr>
            <w:tcW w:w="3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ấ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ầ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dư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ủ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é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mod)</w:t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%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</w:p>
        </w:tc>
      </w:tr>
      <w:tr>
        <w:trPr>
          <w:trHeight w:val="406" w:hRule="exact"/>
        </w:trPr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//</w:t>
            </w:r>
          </w:p>
        </w:tc>
        <w:tc>
          <w:tcPr>
            <w:tcW w:w="3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ấ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ầ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nguy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ê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ủa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é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div)</w:t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//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</w:p>
        </w:tc>
      </w:tr>
      <w:tr>
        <w:trPr>
          <w:trHeight w:val="408" w:hRule="exact"/>
        </w:trPr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**</w:t>
            </w:r>
          </w:p>
        </w:tc>
        <w:tc>
          <w:tcPr>
            <w:tcW w:w="3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Lỹ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thừa</w:t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5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x**y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9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)</w:t>
            </w:r>
          </w:p>
        </w:tc>
      </w:tr>
    </w:tbl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4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phép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án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quan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hệ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6" w:hRule="exact"/>
        </w:trPr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Toán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tử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Ý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ĩa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Ví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ụ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06" w:hRule="exact"/>
        </w:trPr>
        <w:tc>
          <w:tcPr>
            <w:tcW w:w="13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tor</w:t>
            </w:r>
          </w:p>
        </w:tc>
        <w:tc>
          <w:tcPr>
            <w:tcW w:w="3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ning</w:t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</w:p>
        </w:tc>
      </w:tr>
      <w:tr>
        <w:trPr>
          <w:trHeight w:val="406" w:hRule="exact"/>
        </w:trPr>
        <w:tc>
          <w:tcPr>
            <w:tcW w:w="13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&gt;</w:t>
            </w:r>
          </w:p>
        </w:tc>
        <w:tc>
          <w:tcPr>
            <w:tcW w:w="3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Lớn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hơn</w:t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&gt;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</w:p>
        </w:tc>
      </w:tr>
      <w:tr>
        <w:trPr>
          <w:trHeight w:val="408" w:hRule="exact"/>
        </w:trPr>
        <w:tc>
          <w:tcPr>
            <w:tcW w:w="13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&lt;</w:t>
            </w:r>
          </w:p>
        </w:tc>
        <w:tc>
          <w:tcPr>
            <w:tcW w:w="3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Nhỏ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hơn</w:t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&lt;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</w:p>
        </w:tc>
      </w:tr>
      <w:tr>
        <w:trPr>
          <w:trHeight w:val="406" w:hRule="exact"/>
        </w:trPr>
        <w:tc>
          <w:tcPr>
            <w:tcW w:w="13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==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ằ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=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=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</w:p>
        </w:tc>
      </w:tr>
      <w:tr>
        <w:trPr>
          <w:trHeight w:val="406" w:hRule="exact"/>
        </w:trPr>
        <w:tc>
          <w:tcPr>
            <w:tcW w:w="13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!=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á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!=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</w:p>
        </w:tc>
      </w:tr>
      <w:tr>
        <w:trPr>
          <w:trHeight w:val="406" w:hRule="exact"/>
        </w:trPr>
        <w:tc>
          <w:tcPr>
            <w:tcW w:w="13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&gt;=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Lớn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hơn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hoặc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ằ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&gt;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=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</w:p>
        </w:tc>
      </w:tr>
      <w:tr>
        <w:trPr>
          <w:trHeight w:val="406" w:hRule="exact"/>
        </w:trPr>
        <w:tc>
          <w:tcPr>
            <w:tcW w:w="13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&lt;=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Nhỏ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hơn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ặ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ằ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&lt;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=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</w:p>
        </w:tc>
      </w:tr>
    </w:tbl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4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phép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logic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6" w:hRule="exact"/>
        </w:trPr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Toán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tử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Ý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ĩa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Ví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ụ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06" w:hRule="exact"/>
        </w:trPr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tor</w:t>
            </w:r>
          </w:p>
        </w:tc>
        <w:tc>
          <w:tcPr>
            <w:tcW w:w="3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ning</w:t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</w:p>
        </w:tc>
      </w:tr>
      <w:tr>
        <w:trPr>
          <w:trHeight w:val="406" w:hRule="exact"/>
        </w:trPr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</w:p>
        </w:tc>
        <w:tc>
          <w:tcPr>
            <w:tcW w:w="3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à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True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khi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ả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đều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ue</w:t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</w:p>
        </w:tc>
      </w:tr>
      <w:tr>
        <w:trPr>
          <w:trHeight w:val="406" w:hRule="exact"/>
        </w:trPr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</w:p>
        </w:tc>
        <w:tc>
          <w:tcPr>
            <w:tcW w:w="3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ặ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ế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một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tro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à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ue</w:t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</w:p>
        </w:tc>
      </w:tr>
      <w:tr>
        <w:trPr>
          <w:trHeight w:val="408" w:hRule="exact"/>
        </w:trPr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</w:t>
            </w:r>
          </w:p>
        </w:tc>
        <w:tc>
          <w:tcPr>
            <w:tcW w:w="3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Không: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khi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lse</w:t>
            </w:r>
          </w:p>
        </w:tc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</w:p>
        </w:tc>
      </w:tr>
    </w:tbl>
    <w:p>
      <w:pPr>
        <w:sectPr>
          <w:pgMar w:header="0" w:footer="1573" w:top="940" w:bottom="280" w:left="1340" w:right="740"/>
          <w:pgSz w:w="9980" w:h="14180"/>
        </w:sectPr>
      </w:pPr>
    </w:p>
    <w:p>
      <w:pPr>
        <w:rPr>
          <w:sz w:val="14"/>
          <w:szCs w:val="14"/>
        </w:rPr>
        <w:jc w:val="left"/>
        <w:spacing w:before="10" w:lineRule="exact" w:line="140"/>
      </w:pPr>
      <w:r>
        <w:pict>
          <v:group style="position:absolute;margin-left:66.094pt;margin-top:337.2pt;width:396.316pt;height:81.24pt;mso-position-horizontal-relative:page;mso-position-vertical-relative:page;z-index:-8294" coordorigin="1322,6744" coordsize="7926,1625">
            <v:shape style="position:absolute;left:1332;top:6755;width:7905;height:0" coordorigin="1332,6755" coordsize="7905,0" path="m1332,6755l9238,6755e" filled="f" stroked="t" strokeweight="0.58001pt" strokecolor="#000000">
              <v:path arrowok="t"/>
            </v:shape>
            <v:shape style="position:absolute;left:1332;top:8358;width:7905;height:0" coordorigin="1332,8358" coordsize="7905,0" path="m1332,8358l9238,8358e" filled="f" stroked="t" strokeweight="0.58001pt" strokecolor="#000000">
              <v:path arrowok="t"/>
            </v:shape>
            <v:shape style="position:absolute;left:1328;top:6750;width:0;height:1613" coordorigin="1328,6750" coordsize="0,1613" path="m1328,6750l1328,8363e" filled="f" stroked="t" strokeweight="0.58pt" strokecolor="#000000">
              <v:path arrowok="t"/>
            </v:shape>
            <v:shape style="position:absolute;left:9242;top:6750;width:0;height:1613" coordorigin="9242,6750" coordsize="0,1613" path="m9242,6750l9242,8363e" filled="f" stroked="t" strokeweight="0.58001pt" strokecolor="#000000">
              <v:path arrowok="t"/>
            </v:shape>
            <w10:wrap type="none"/>
          </v:group>
        </w:pict>
      </w:r>
      <w:r>
        <w:pict>
          <v:group style="position:absolute;margin-left:86.614pt;margin-top:258pt;width:384.076pt;height:56.62pt;mso-position-horizontal-relative:page;mso-position-vertical-relative:page;z-index:-8295" coordorigin="1732,5160" coordsize="7682,1132">
            <v:shape style="position:absolute;left:1748;top:5183;width:7651;height:545" coordorigin="1748,5183" coordsize="7651,545" path="m1748,5727l9398,5727,9398,5183,1748,5183,1748,5727xe" filled="t" fillcolor="#F5F5F5" stroked="f">
              <v:path arrowok="t"/>
              <v:fill/>
            </v:shape>
            <v:shape style="position:absolute;left:2016;top:5423;width:1270;height:245" coordorigin="2016,5423" coordsize="1270,245" path="m2016,5667l3286,5667,3286,5423,2016,5423,2016,5667xe" filled="t" fillcolor="#F5F5F5" stroked="f">
              <v:path arrowok="t"/>
              <v:fill/>
            </v:shape>
            <v:shape style="position:absolute;left:1748;top:5175;width:7651;height:0" coordorigin="1748,5175" coordsize="7651,0" path="m1748,5175l9398,5175e" filled="f" stroked="t" strokeweight="0.82pt" strokecolor="#D2DCE6">
              <v:path arrowok="t"/>
            </v:shape>
            <v:shape style="position:absolute;left:1748;top:5727;width:7651;height:542" coordorigin="1748,5727" coordsize="7651,542" path="m1748,6270l9398,6270,9398,5727,1748,5727,1748,6270xe" filled="t" fillcolor="#F5F5F5" stroked="f">
              <v:path arrowok="t"/>
              <v:fill/>
            </v:shape>
            <v:shape style="position:absolute;left:2016;top:5783;width:5725;height:247" coordorigin="2016,5783" coordsize="5725,247" path="m2016,6030l7742,6030,7742,5783,2016,5783,2016,6030xe" filled="t" fillcolor="#F5F5F5" stroked="f">
              <v:path arrowok="t"/>
              <v:fill/>
            </v:shape>
            <v:shape style="position:absolute;left:1748;top:6277;width:7651;height:0" coordorigin="1748,6277" coordsize="7651,0" path="m1748,6277l9398,6277e" filled="f" stroked="t" strokeweight="0.82pt" strokecolor="#D2DCE6">
              <v:path arrowok="t"/>
            </v:shape>
            <v:shape style="position:absolute;left:1740;top:5168;width:0;height:1116" coordorigin="1740,5168" coordsize="0,1116" path="m1740,5168l1740,6284e" filled="f" stroked="t" strokeweight="0.82pt" strokecolor="#D2DCE6">
              <v:path arrowok="t"/>
            </v:shape>
            <v:shape style="position:absolute;left:9406;top:5168;width:0;height:1116" coordorigin="9406,5168" coordsize="0,1116" path="m9406,5168l9406,6284e" filled="f" stroked="t" strokeweight="0.82pt" strokecolor="#D2DCE6">
              <v:path arrowok="t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20"/>
      </w:pPr>
      <w:r>
        <w:pict>
          <v:shape type="#_x0000_t75" style="width:10.26pt;height:10.26pt">
            <v:imagedata o:title="" r:id="rId81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ểu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ứ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ố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ọ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9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Nội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dung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bày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11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on.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Riê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toán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div,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mod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hay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thế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bằ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//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%.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8"/>
      </w:pPr>
      <w:r>
        <w:pict>
          <v:shape type="#_x0000_t75" style="width:10.38pt;height:10.26pt">
            <v:imagedata o:title="" r:id="rId82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à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ố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ọ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ch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ẩ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5"/>
        <w:ind w:left="120" w:right="65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ọc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chuẩn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SGK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nghĩa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dule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at</w:t>
      </w:r>
      <w:r>
        <w:rPr>
          <w:rFonts w:cs="Times New Roman" w:hAnsi="Times New Roman" w:eastAsia="Times New Roman" w:ascii="Times New Roman"/>
          <w:b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chúng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lện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port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22" w:lineRule="atLeast" w:line="340"/>
        <w:ind w:left="120" w:right="70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dụ.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dùng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sqrt()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hải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thiện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impo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dule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math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sau: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math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17"/>
          <w:szCs w:val="17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math.sqr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96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#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lúc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này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giá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trị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được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gán</w:t>
      </w:r>
      <w:r>
        <w:rPr>
          <w:rFonts w:cs="Consolas" w:hAnsi="Consolas" w:eastAsia="Consolas" w:ascii="Consolas"/>
          <w:color w:val="ADAAAA"/>
          <w:spacing w:val="-2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cho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b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là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2.</w:t>
      </w:r>
      <w:r>
        <w:rPr>
          <w:rFonts w:cs="Consolas" w:hAnsi="Consolas" w:eastAsia="Consolas" w:ascii="Consolas"/>
          <w:color w:val="000000"/>
          <w:spacing w:val="0"/>
          <w:w w:val="100"/>
          <w:sz w:val="17"/>
          <w:szCs w:val="17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99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Lưu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ý: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9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ln(x)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thay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ằng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math.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og(x).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9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sqr(x)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mà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thay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bằ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x**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9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abs(x)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sẵn,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thuộc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dule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1"/>
        <w:ind w:left="120"/>
      </w:pPr>
      <w:r>
        <w:pict>
          <v:shape type="#_x0000_t75" style="width:10.26pt;height:10.26pt">
            <v:imagedata o:title="" r:id="rId83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ểu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ứ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77"/>
        <w:ind w:left="120" w:right="70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Nội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dung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bày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11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22"/>
      </w:pPr>
      <w:r>
        <w:pict>
          <v:shape type="#_x0000_t75" style="width:10.14pt;height:10.02pt">
            <v:imagedata o:title="" r:id="rId84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ểu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ứ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75"/>
        <w:ind w:left="120" w:right="70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Nội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dung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bày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11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25"/>
        <w:sectPr>
          <w:pgMar w:header="0" w:footer="1573" w:top="1300" w:bottom="280" w:left="1320" w:right="740"/>
          <w:pgSz w:w="9980" w:h="14180"/>
        </w:sectPr>
      </w:pPr>
      <w:r>
        <w:pict>
          <v:shape type="#_x0000_t75" style="width:10.02pt;height:10.26pt">
            <v:imagedata o:title="" r:id="rId85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â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lệnh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7" w:lineRule="auto" w:line="277"/>
        <w:ind w:left="100" w:right="64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lệnh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gán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thon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dùng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dấu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iá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bên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bên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cụ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sau: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5"/>
          <w:szCs w:val="5"/>
        </w:rPr>
        <w:jc w:val="left"/>
        <w:spacing w:before="4" w:lineRule="exact" w:line="40"/>
      </w:pPr>
      <w:r>
        <w:rPr>
          <w:sz w:val="5"/>
          <w:szCs w:val="5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3" w:hRule="exact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Operator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3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Example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9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Equivalent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75" w:hRule="exact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1"/>
              <w:ind w:left="641" w:right="858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=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3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1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=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9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1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=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73" w:hRule="exact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58"/>
              <w:ind w:left="641" w:right="711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+=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3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+=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9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=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+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75" w:hRule="exact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58"/>
              <w:ind w:left="641" w:right="77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-=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3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-=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9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=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73" w:hRule="exact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58"/>
              <w:ind w:left="641" w:right="728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*=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3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*=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9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=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*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73" w:hRule="exact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58"/>
              <w:ind w:left="641" w:right="78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/=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3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/=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9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=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75" w:hRule="exact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1"/>
              <w:ind w:left="641" w:right="64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%=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3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1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%=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9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1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=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%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73" w:hRule="exact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58"/>
              <w:ind w:left="641" w:right="714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//=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3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//=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9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=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//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75" w:hRule="exact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1"/>
              <w:ind w:left="641" w:right="59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**=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3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1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**=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9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1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=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**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73" w:hRule="exact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58"/>
              <w:ind w:left="641" w:right="65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&amp;=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3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&amp;=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9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=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76" w:hRule="exact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59"/>
              <w:ind w:left="641" w:right="804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6"/>
                <w:szCs w:val="26"/>
              </w:rPr>
              <w:t>|=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3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9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6"/>
                <w:szCs w:val="26"/>
              </w:rPr>
              <w:t>|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=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9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9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=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|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73" w:hRule="exact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58"/>
              <w:ind w:left="641" w:right="735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6"/>
                <w:szCs w:val="26"/>
              </w:rPr>
              <w:t>^=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3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6"/>
                <w:szCs w:val="26"/>
              </w:rPr>
              <w:t>^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=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9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=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^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73" w:hRule="exact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58"/>
              <w:ind w:left="641" w:right="565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&gt;&gt;=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3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&gt;&gt;=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9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=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&gt;&gt;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75" w:hRule="exact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1"/>
              <w:ind w:left="641" w:right="565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&lt;&lt;=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3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1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&lt;&lt;=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9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1"/>
              <w:ind w:left="6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=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&lt;&lt;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</w:tbl>
    <w:p>
      <w:pPr>
        <w:sectPr>
          <w:pgMar w:header="0" w:footer="1573" w:top="940" w:bottom="280" w:left="1340" w:right="740"/>
          <w:pgSz w:w="9980" w:h="14180"/>
        </w:sectPr>
      </w:pP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 w:lineRule="exact" w:line="360"/>
        <w:ind w:left="441"/>
      </w:pPr>
      <w:r>
        <w:pict>
          <v:group style="position:absolute;margin-left:86.614pt;margin-top:553.73pt;width:384.076pt;height:46.87pt;mso-position-horizontal-relative:page;mso-position-vertical-relative:page;z-index:-8290" coordorigin="1732,11075" coordsize="7682,937">
            <v:shape style="position:absolute;left:1748;top:11097;width:7651;height:545" coordorigin="1748,11097" coordsize="7651,545" path="m1748,11642l9398,11642,9398,11097,1748,11097,1748,11642xe" filled="t" fillcolor="#F5F5F5" stroked="f">
              <v:path arrowok="t"/>
              <v:fill/>
            </v:shape>
            <v:shape style="position:absolute;left:2016;top:11337;width:5310;height:245" coordorigin="2016,11337" coordsize="5310,245" path="m2016,11582l7327,11582,7327,11337,2016,11337,2016,11582xe" filled="t" fillcolor="#F5F5F5" stroked="f">
              <v:path arrowok="t"/>
              <v:fill/>
            </v:shape>
            <v:shape style="position:absolute;left:1748;top:11090;width:7651;height:0" coordorigin="1748,11090" coordsize="7651,0" path="m1748,11090l9398,11090e" filled="f" stroked="t" strokeweight="0.82003pt" strokecolor="#D2DCE6">
              <v:path arrowok="t"/>
            </v:shape>
            <v:shape style="position:absolute;left:1748;top:11642;width:7651;height:360" coordorigin="1748,11642" coordsize="7651,360" path="m1748,12002l9398,12002,9398,11642,1748,11642,1748,12002xe" filled="t" fillcolor="#F5F5F5" stroked="f">
              <v:path arrowok="t"/>
              <v:fill/>
            </v:shape>
            <v:shape style="position:absolute;left:2016;top:11697;width:5773;height:245" coordorigin="2016,11697" coordsize="5773,245" path="m2016,11942l7790,11942,7790,11697,2016,11697,2016,11942xe" filled="t" fillcolor="#F5F5F5" stroked="f">
              <v:path arrowok="t"/>
              <v:fill/>
            </v:shape>
            <v:shape style="position:absolute;left:1740;top:11083;width:0;height:919" coordorigin="1740,11083" coordsize="0,919" path="m1740,11083l1740,12002e" filled="f" stroked="t" strokeweight="0.82pt" strokecolor="#D2DCE6">
              <v:path arrowok="t"/>
            </v:shape>
            <v:shape style="position:absolute;left:9406;top:11083;width:0;height:919" coordorigin="9406,11083" coordsize="0,919" path="m9406,11083l9406,12002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469.82pt;width:384.076pt;height:38.53pt;mso-position-horizontal-relative:page;mso-position-vertical-relative:page;z-index:-8291" coordorigin="1732,9396" coordsize="7682,771">
            <v:shape style="position:absolute;left:1748;top:9419;width:7651;height:725" coordorigin="1748,9419" coordsize="7651,725" path="m1748,10144l9398,10144,9398,9419,1748,9419,1748,10144xe" filled="t" fillcolor="#F5F5F5" stroked="f">
              <v:path arrowok="t"/>
              <v:fill/>
            </v:shape>
            <v:shape style="position:absolute;left:2016;top:9660;width:5658;height:247" coordorigin="2016,9660" coordsize="5658,247" path="m2016,9907l7675,9907,7675,9660,2016,9660,2016,9907xe" filled="t" fillcolor="#F5F5F5" stroked="f">
              <v:path arrowok="t"/>
              <v:fill/>
            </v:shape>
            <v:shape style="position:absolute;left:1748;top:9412;width:7651;height:0" coordorigin="1748,9412" coordsize="7651,0" path="m1748,9412l9398,9412e" filled="f" stroked="t" strokeweight="0.82pt" strokecolor="#D2DCE6">
              <v:path arrowok="t"/>
            </v:shape>
            <v:shape style="position:absolute;left:1748;top:10152;width:7651;height:0" coordorigin="1748,10152" coordsize="7651,0" path="m1748,10152l9398,10152e" filled="f" stroked="t" strokeweight="0.82pt" strokecolor="#D2DCE6">
              <v:path arrowok="t"/>
            </v:shape>
            <v:shape style="position:absolute;left:1740;top:9405;width:0;height:754" coordorigin="1740,9405" coordsize="0,754" path="m1740,9405l1740,10159e" filled="f" stroked="t" strokeweight="0.82pt" strokecolor="#D2DCE6">
              <v:path arrowok="t"/>
            </v:shape>
            <v:shape style="position:absolute;left:9406;top:9405;width:0;height:754" coordorigin="9406,9405" coordsize="0,754" path="m9406,9405l9406,10159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388.1pt;width:384.076pt;height:56.62pt;mso-position-horizontal-relative:page;mso-position-vertical-relative:page;z-index:-8292" coordorigin="1732,7762" coordsize="7682,1132">
            <v:shape style="position:absolute;left:1748;top:7785;width:7651;height:545" coordorigin="1748,7785" coordsize="7651,545" path="m1748,8329l9398,8329,9398,7785,1748,7785,1748,8329xe" filled="t" fillcolor="#F5F5F5" stroked="f">
              <v:path arrowok="t"/>
              <v:fill/>
            </v:shape>
            <v:shape style="position:absolute;left:2016;top:8025;width:2885;height:245" coordorigin="2016,8025" coordsize="2885,245" path="m2016,8269l4902,8269,4902,8025,2016,8025,2016,8269xe" filled="t" fillcolor="#F5F5F5" stroked="f">
              <v:path arrowok="t"/>
              <v:fill/>
            </v:shape>
            <v:shape style="position:absolute;left:1748;top:7777;width:7651;height:0" coordorigin="1748,7777" coordsize="7651,0" path="m1748,7777l9398,7777e" filled="f" stroked="t" strokeweight="0.82pt" strokecolor="#D2DCE6">
              <v:path arrowok="t"/>
            </v:shape>
            <v:shape style="position:absolute;left:1748;top:8329;width:7651;height:542" coordorigin="1748,8329" coordsize="7651,542" path="m1748,8872l9398,8872,9398,8329,1748,8329,1748,8872xe" filled="t" fillcolor="#F5F5F5" stroked="f">
              <v:path arrowok="t"/>
              <v:fill/>
            </v:shape>
            <v:shape style="position:absolute;left:2016;top:8385;width:6083;height:247" coordorigin="2016,8385" coordsize="6083,247" path="m2016,8632l8099,8632,8099,8385,2016,8385,2016,8632xe" filled="t" fillcolor="#F5F5F5" stroked="f">
              <v:path arrowok="t"/>
              <v:fill/>
            </v:shape>
            <v:shape style="position:absolute;left:1748;top:8879;width:7651;height:0" coordorigin="1748,8879" coordsize="7651,0" path="m1748,8879l9398,8879e" filled="f" stroked="t" strokeweight="0.82pt" strokecolor="#D2DCE6">
              <v:path arrowok="t"/>
            </v:shape>
            <v:shape style="position:absolute;left:1740;top:7770;width:0;height:1116" coordorigin="1740,7770" coordsize="0,1116" path="m1740,7770l1740,8886e" filled="f" stroked="t" strokeweight="0.82pt" strokecolor="#D2DCE6">
              <v:path arrowok="t"/>
            </v:shape>
            <v:shape style="position:absolute;left:9406;top:7770;width:0;height:1116" coordorigin="9406,7770" coordsize="0,1116" path="m9406,7770l9406,8886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83.09pt;width:384.076pt;height:74.65pt;mso-position-horizontal-relative:page;mso-position-vertical-relative:page;z-index:-8293" coordorigin="1732,3662" coordsize="7682,1493">
            <v:shape style="position:absolute;left:1748;top:3685;width:7651;height:545" coordorigin="1748,3685" coordsize="7651,545" path="m1748,4230l9398,4230,9398,3685,1748,3685,1748,4230xe" filled="t" fillcolor="#F5F5F5" stroked="f">
              <v:path arrowok="t"/>
              <v:fill/>
            </v:shape>
            <v:shape style="position:absolute;left:2016;top:3925;width:6004;height:245" coordorigin="2016,3925" coordsize="6004,245" path="m2016,4170l8020,4170,8020,3925,2016,3925,2016,4170xe" filled="t" fillcolor="#F5F5F5" stroked="f">
              <v:path arrowok="t"/>
              <v:fill/>
            </v:shape>
            <v:shape style="position:absolute;left:1748;top:3677;width:7651;height:0" coordorigin="1748,3677" coordsize="7651,0" path="m1748,3677l9398,3677e" filled="f" stroked="t" strokeweight="0.82pt" strokecolor="#D2DCE6">
              <v:path arrowok="t"/>
            </v:shape>
            <v:shape style="position:absolute;left:1748;top:4230;width:7651;height:360" coordorigin="1748,4230" coordsize="7651,360" path="m1748,4590l9398,4590,9398,4230,1748,4230,1748,4590xe" filled="t" fillcolor="#F5F5F5" stroked="f">
              <v:path arrowok="t"/>
              <v:fill/>
            </v:shape>
            <v:shape style="position:absolute;left:2016;top:4285;width:5075;height:245" coordorigin="2016,4285" coordsize="5075,245" path="m2016,4530l7091,4530,7091,4285,2016,4285,2016,4530xe" filled="t" fillcolor="#F5F5F5" stroked="f">
              <v:path arrowok="t"/>
              <v:fill/>
            </v:shape>
            <v:shape style="position:absolute;left:1748;top:4590;width:7651;height:542" coordorigin="1748,4590" coordsize="7651,542" path="m1748,5132l9398,5132,9398,4590,1748,4590,1748,5132xe" filled="t" fillcolor="#F5F5F5" stroked="f">
              <v:path arrowok="t"/>
              <v:fill/>
            </v:shape>
            <v:shape style="position:absolute;left:2016;top:4645;width:6738;height:247" coordorigin="2016,4645" coordsize="6738,247" path="m2016,4892l8755,4892,8755,4645,2016,4645,2016,4892xe" filled="t" fillcolor="#F5F5F5" stroked="f">
              <v:path arrowok="t"/>
              <v:fill/>
            </v:shape>
            <v:shape style="position:absolute;left:1748;top:5139;width:7651;height:0" coordorigin="1748,5139" coordsize="7651,0" path="m1748,5139l9398,5139e" filled="f" stroked="t" strokeweight="0.82pt" strokecolor="#D2DCE6">
              <v:path arrowok="t"/>
            </v:shape>
            <v:shape style="position:absolute;left:1740;top:3670;width:0;height:1477" coordorigin="1740,3670" coordsize="0,1477" path="m1740,3670l1740,5147e" filled="f" stroked="t" strokeweight="0.82pt" strokecolor="#D2DCE6">
              <v:path arrowok="t"/>
            </v:shape>
            <v:shape style="position:absolute;left:9406;top:3670;width:0;height:1477" coordorigin="9406,3670" coordsize="0,1477" path="m9406,3670l9406,5147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§7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CÁC</w:t>
      </w:r>
      <w:r>
        <w:rPr>
          <w:rFonts w:cs="Times New Roman" w:hAnsi="Times New Roman" w:eastAsia="Times New Roman" w:ascii="Times New Roman"/>
          <w:b/>
          <w:spacing w:val="-7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Ủ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TỤC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ẨN</w:t>
      </w:r>
      <w:r>
        <w:rPr>
          <w:rFonts w:cs="Times New Roman" w:hAnsi="Times New Roman" w:eastAsia="Times New Roman" w:ascii="Times New Roman"/>
          <w:b/>
          <w:spacing w:val="-11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À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8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Đ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32"/>
          <w:szCs w:val="32"/>
        </w:rPr>
        <w:t>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IẢN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12"/>
      </w:pPr>
      <w:r>
        <w:pict>
          <v:shape type="#_x0000_t75" style="width:9.66pt;height:10.26pt">
            <v:imagedata o:title="" r:id="rId86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ậ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ữ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ệu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à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từ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à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6"/>
        <w:ind w:left="100" w:right="63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nhập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ù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t(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nhập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t()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mặc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đó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chuyển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nếu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muốn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nhập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uỗi.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0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ị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ặ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địn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kiể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xâu)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19"/>
          <w:szCs w:val="19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input('N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</w:t>
      </w:r>
      <w:r>
        <w:rPr>
          <w:rFonts w:cs="Consolas" w:hAnsi="Consolas" w:eastAsia="Consolas" w:ascii="Consolas"/>
          <w:color w:val="383942"/>
          <w:spacing w:val="9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9"/>
          <w:szCs w:val="19"/>
        </w:rPr>
        <w:t>#</w:t>
      </w:r>
      <w:r>
        <w:rPr>
          <w:rFonts w:cs="Consolas" w:hAnsi="Consolas" w:eastAsia="Consolas" w:ascii="Consolas"/>
          <w:color w:val="ADAAAA"/>
          <w:spacing w:val="-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19"/>
          <w:szCs w:val="19"/>
        </w:rPr>
        <w:t>n</w:t>
      </w:r>
      <w:r>
        <w:rPr>
          <w:rFonts w:cs="Consolas" w:hAnsi="Consolas" w:eastAsia="Consolas" w:ascii="Consolas"/>
          <w:color w:val="ADAAAA"/>
          <w:spacing w:val="1"/>
          <w:w w:val="100"/>
          <w:sz w:val="19"/>
          <w:szCs w:val="19"/>
        </w:rPr>
        <w:t>h</w:t>
      </w:r>
      <w:r>
        <w:rPr>
          <w:rFonts w:cs="Consolas" w:hAnsi="Consolas" w:eastAsia="Consolas" w:ascii="Consolas"/>
          <w:color w:val="ADAAAA"/>
          <w:spacing w:val="-1"/>
          <w:w w:val="100"/>
          <w:sz w:val="19"/>
          <w:szCs w:val="19"/>
        </w:rPr>
        <w:t>ậ</w:t>
      </w:r>
      <w:r>
        <w:rPr>
          <w:rFonts w:cs="Consolas" w:hAnsi="Consolas" w:eastAsia="Consolas" w:ascii="Consolas"/>
          <w:color w:val="ADAAAA"/>
          <w:spacing w:val="0"/>
          <w:w w:val="100"/>
          <w:sz w:val="19"/>
          <w:szCs w:val="19"/>
        </w:rPr>
        <w:t>p</w:t>
      </w:r>
      <w:r>
        <w:rPr>
          <w:rFonts w:cs="Consolas" w:hAnsi="Consolas" w:eastAsia="Consolas" w:ascii="Consolas"/>
          <w:color w:val="ADAAAA"/>
          <w:spacing w:val="-4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9"/>
          <w:szCs w:val="19"/>
        </w:rPr>
        <w:t>c</w:t>
      </w:r>
      <w:r>
        <w:rPr>
          <w:rFonts w:cs="Consolas" w:hAnsi="Consolas" w:eastAsia="Consolas" w:ascii="Consolas"/>
          <w:color w:val="ADAAAA"/>
          <w:spacing w:val="-1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ADAAAA"/>
          <w:spacing w:val="1"/>
          <w:w w:val="100"/>
          <w:sz w:val="19"/>
          <w:szCs w:val="19"/>
        </w:rPr>
        <w:t>(</w:t>
      </w:r>
      <w:r>
        <w:rPr>
          <w:rFonts w:cs="Consolas" w:hAnsi="Consolas" w:eastAsia="Consolas" w:ascii="Consolas"/>
          <w:color w:val="ADAAAA"/>
          <w:spacing w:val="-1"/>
          <w:w w:val="100"/>
          <w:sz w:val="19"/>
          <w:szCs w:val="19"/>
        </w:rPr>
        <w:t>k</w:t>
      </w:r>
      <w:r>
        <w:rPr>
          <w:rFonts w:cs="Consolas" w:hAnsi="Consolas" w:eastAsia="Consolas" w:ascii="Consolas"/>
          <w:color w:val="ADAAAA"/>
          <w:spacing w:val="1"/>
          <w:w w:val="100"/>
          <w:sz w:val="19"/>
          <w:szCs w:val="19"/>
        </w:rPr>
        <w:t>i</w:t>
      </w:r>
      <w:r>
        <w:rPr>
          <w:rFonts w:cs="Consolas" w:hAnsi="Consolas" w:eastAsia="Consolas" w:ascii="Consolas"/>
          <w:color w:val="ADAAAA"/>
          <w:spacing w:val="-1"/>
          <w:w w:val="100"/>
          <w:sz w:val="19"/>
          <w:szCs w:val="19"/>
        </w:rPr>
        <w:t>ể</w:t>
      </w:r>
      <w:r>
        <w:rPr>
          <w:rFonts w:cs="Consolas" w:hAnsi="Consolas" w:eastAsia="Consolas" w:ascii="Consolas"/>
          <w:color w:val="ADAAAA"/>
          <w:spacing w:val="0"/>
          <w:w w:val="100"/>
          <w:sz w:val="19"/>
          <w:szCs w:val="19"/>
        </w:rPr>
        <w:t>u</w:t>
      </w:r>
      <w:r>
        <w:rPr>
          <w:rFonts w:cs="Consolas" w:hAnsi="Consolas" w:eastAsia="Consolas" w:ascii="Consolas"/>
          <w:color w:val="ADAAAA"/>
          <w:spacing w:val="-5"/>
          <w:w w:val="100"/>
          <w:sz w:val="19"/>
          <w:szCs w:val="19"/>
        </w:rPr>
        <w:t> </w:t>
      </w:r>
      <w:r>
        <w:rPr>
          <w:rFonts w:cs="Consolas" w:hAnsi="Consolas" w:eastAsia="Consolas" w:ascii="Consolas"/>
          <w:color w:val="ADAAAA"/>
          <w:spacing w:val="1"/>
          <w:w w:val="100"/>
          <w:sz w:val="19"/>
          <w:szCs w:val="19"/>
        </w:rPr>
        <w:t>x</w:t>
      </w:r>
      <w:r>
        <w:rPr>
          <w:rFonts w:cs="Consolas" w:hAnsi="Consolas" w:eastAsia="Consolas" w:ascii="Consolas"/>
          <w:color w:val="ADAAAA"/>
          <w:spacing w:val="1"/>
          <w:w w:val="100"/>
          <w:sz w:val="19"/>
          <w:szCs w:val="19"/>
        </w:rPr>
        <w:t>â</w:t>
      </w:r>
      <w:r>
        <w:rPr>
          <w:rFonts w:cs="Consolas" w:hAnsi="Consolas" w:eastAsia="Consolas" w:ascii="Consolas"/>
          <w:color w:val="ADAAAA"/>
          <w:spacing w:val="-1"/>
          <w:w w:val="100"/>
          <w:sz w:val="19"/>
          <w:szCs w:val="19"/>
        </w:rPr>
        <w:t>u</w:t>
      </w:r>
      <w:r>
        <w:rPr>
          <w:rFonts w:cs="Consolas" w:hAnsi="Consolas" w:eastAsia="Consolas" w:ascii="Consolas"/>
          <w:color w:val="ADAAAA"/>
          <w:spacing w:val="0"/>
          <w:w w:val="100"/>
          <w:sz w:val="19"/>
          <w:szCs w:val="19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17"/>
          <w:szCs w:val="17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27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#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nhập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giá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trị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cho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c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có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k</w:t>
      </w:r>
      <w:r>
        <w:rPr>
          <w:rFonts w:cs="Consolas" w:hAnsi="Consolas" w:eastAsia="Consolas" w:ascii="Consolas"/>
          <w:color w:val="ADAAAA"/>
          <w:spacing w:val="-3"/>
          <w:w w:val="100"/>
          <w:sz w:val="17"/>
          <w:szCs w:val="17"/>
        </w:rPr>
        <w:t>i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ểu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số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nguyên.</w:t>
      </w:r>
      <w:r>
        <w:rPr>
          <w:rFonts w:cs="Consolas" w:hAnsi="Consolas" w:eastAsia="Consolas" w:ascii="Consolas"/>
          <w:color w:val="000000"/>
          <w:spacing w:val="0"/>
          <w:w w:val="100"/>
          <w:sz w:val="17"/>
          <w:szCs w:val="17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Nhập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nter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lần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lượt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iến.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pict>
          <v:shape type="#_x0000_t75" style="width:10.26pt;height:10.26pt">
            <v:imagedata o:title="" r:id="rId87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Đ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ưa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dữ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ệu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ra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à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ì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75"/>
        <w:ind w:left="100" w:right="66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int()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hiển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thị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diệu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nh.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cũ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gay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ut().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4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(tr.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SGK)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nhập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phím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hư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sau: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559CD5"/>
          <w:spacing w:val="-1"/>
          <w:w w:val="100"/>
          <w:sz w:val="21"/>
          <w:szCs w:val="21"/>
        </w:rPr>
        <w:t>print</w:t>
      </w:r>
      <w:r>
        <w:rPr>
          <w:rFonts w:cs="Consolas" w:hAnsi="Consolas" w:eastAsia="Consolas" w:ascii="Consolas"/>
          <w:color w:val="000000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000000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000000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21"/>
          <w:szCs w:val="21"/>
        </w:rPr>
        <w:t>tr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ị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000000"/>
          <w:spacing w:val="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17"/>
          <w:szCs w:val="17"/>
        </w:rPr>
        <w:jc w:val="left"/>
        <w:ind w:left="676"/>
      </w:pPr>
      <w:r>
        <w:rPr>
          <w:rFonts w:cs="Consolas" w:hAnsi="Consolas" w:eastAsia="Consolas" w:ascii="Consolas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559CD5"/>
          <w:spacing w:val="-1"/>
          <w:w w:val="100"/>
          <w:sz w:val="21"/>
          <w:szCs w:val="21"/>
        </w:rPr>
        <w:t>inpu</w:t>
      </w:r>
      <w:r>
        <w:rPr>
          <w:rFonts w:cs="Consolas" w:hAnsi="Consolas" w:eastAsia="Consolas" w:ascii="Consolas"/>
          <w:color w:val="559CD5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115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#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sau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khi</w:t>
      </w:r>
      <w:r>
        <w:rPr>
          <w:rFonts w:cs="Consolas" w:hAnsi="Consolas" w:eastAsia="Consolas" w:ascii="Consolas"/>
          <w:color w:val="ADAAAA"/>
          <w:spacing w:val="3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nhập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M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sẽ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được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gán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giá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trị</w:t>
      </w:r>
      <w:r>
        <w:rPr>
          <w:rFonts w:cs="Consolas" w:hAnsi="Consolas" w:eastAsia="Consolas" w:ascii="Consolas"/>
          <w:color w:val="ADAAAA"/>
          <w:spacing w:val="-2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có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kiểu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str.</w:t>
      </w:r>
      <w:r>
        <w:rPr>
          <w:rFonts w:cs="Consolas" w:hAnsi="Consolas" w:eastAsia="Consolas" w:ascii="Consolas"/>
          <w:color w:val="000000"/>
          <w:spacing w:val="0"/>
          <w:w w:val="100"/>
          <w:sz w:val="17"/>
          <w:szCs w:val="17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559CD5"/>
          <w:spacing w:val="-1"/>
          <w:w w:val="100"/>
          <w:sz w:val="21"/>
          <w:szCs w:val="21"/>
        </w:rPr>
        <w:t>int</w:t>
      </w:r>
      <w:r>
        <w:rPr>
          <w:rFonts w:cs="Consolas" w:hAnsi="Consolas" w:eastAsia="Consolas" w:ascii="Consolas"/>
          <w:color w:val="000000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559CD5"/>
          <w:spacing w:val="-1"/>
          <w:w w:val="100"/>
          <w:sz w:val="21"/>
          <w:szCs w:val="21"/>
        </w:rPr>
        <w:t>inpu</w:t>
      </w:r>
      <w:r>
        <w:rPr>
          <w:rFonts w:cs="Consolas" w:hAnsi="Consolas" w:eastAsia="Consolas" w:ascii="Consolas"/>
          <w:color w:val="559CD5"/>
          <w:spacing w:val="2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000000"/>
          <w:spacing w:val="-1"/>
          <w:w w:val="100"/>
          <w:sz w:val="21"/>
          <w:szCs w:val="21"/>
        </w:rPr>
        <w:t>"Nhậ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000000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21"/>
          <w:szCs w:val="21"/>
        </w:rPr>
        <w:t>nguyê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000000"/>
          <w:spacing w:val="-1"/>
          <w:w w:val="100"/>
          <w:sz w:val="21"/>
          <w:szCs w:val="21"/>
        </w:rPr>
        <w:t>ư</w:t>
      </w:r>
      <w:r>
        <w:rPr>
          <w:rFonts w:cs="Consolas" w:hAnsi="Consolas" w:eastAsia="Consolas" w:ascii="Consolas"/>
          <w:color w:val="000000"/>
          <w:spacing w:val="-1"/>
          <w:w w:val="100"/>
          <w:sz w:val="21"/>
          <w:szCs w:val="21"/>
        </w:rPr>
        <w:t>ơ</w:t>
      </w:r>
      <w:r>
        <w:rPr>
          <w:rFonts w:cs="Consolas" w:hAnsi="Consolas" w:eastAsia="Consolas" w:ascii="Consolas"/>
          <w:color w:val="000000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21"/>
          <w:szCs w:val="21"/>
        </w:rPr>
        <w:t>&lt;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000000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000000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(tr.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SGK)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ớ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ê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người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?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  <w:sectPr>
          <w:pgMar w:header="0" w:footer="1573" w:top="94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print("Vậ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ngườ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lớp.")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676"/>
      </w:pPr>
      <w:r>
        <w:pict>
          <v:group style="position:absolute;margin-left:86.614pt;margin-top:162.69pt;width:384.076pt;height:230.67pt;mso-position-horizontal-relative:page;mso-position-vertical-relative:page;z-index:-8288" coordorigin="1732,3254" coordsize="7682,4613">
            <v:shape style="position:absolute;left:1748;top:3276;width:7651;height:547" coordorigin="1748,3276" coordsize="7651,547" path="m1748,3824l9398,3824,9398,3276,1748,3276,1748,3824xe" filled="t" fillcolor="#F5F5F5" stroked="f">
              <v:path arrowok="t"/>
              <v:fill/>
            </v:shape>
            <v:shape style="position:absolute;left:2016;top:3516;width:3925;height:247" coordorigin="2016,3516" coordsize="3925,247" path="m2016,3764l5941,3764,5941,3516,2016,3516,2016,3764xe" filled="t" fillcolor="#F5F5F5" stroked="f">
              <v:path arrowok="t"/>
              <v:fill/>
            </v:shape>
            <v:shape style="position:absolute;left:1748;top:3269;width:7651;height:0" coordorigin="1748,3269" coordsize="7651,0" path="m1748,3269l9398,3269e" filled="f" stroked="t" strokeweight="0.82pt" strokecolor="#D2DCE6">
              <v:path arrowok="t"/>
            </v:shape>
            <v:shape style="position:absolute;left:1748;top:3824;width:7651;height:360" coordorigin="1748,3824" coordsize="7651,360" path="m1748,4184l9398,4184,9398,3824,1748,3824,1748,4184xe" filled="t" fillcolor="#F5F5F5" stroked="f">
              <v:path arrowok="t"/>
              <v:fill/>
            </v:shape>
            <v:shape style="position:absolute;left:2016;top:3879;width:3810;height:245" coordorigin="2016,3879" coordsize="3810,245" path="m2016,4124l5826,4124,5826,3879,2016,3879,2016,4124xe" filled="t" fillcolor="#F5F5F5" stroked="f">
              <v:path arrowok="t"/>
              <v:fill/>
            </v:shape>
            <v:shape style="position:absolute;left:1748;top:4184;width:7651;height:360" coordorigin="1748,4184" coordsize="7651,360" path="m1748,4544l9398,4544,9398,4184,1748,4184,1748,4544xe" filled="t" fillcolor="#F5F5F5" stroked="f">
              <v:path arrowok="t"/>
              <v:fill/>
            </v:shape>
            <v:shape style="position:absolute;left:2016;top:4239;width:2885;height:245" coordorigin="2016,4239" coordsize="2885,245" path="m2016,4484l4902,4484,4902,4239,2016,4239,2016,4484xe" filled="t" fillcolor="#F5F5F5" stroked="f">
              <v:path arrowok="t"/>
              <v:fill/>
            </v:shape>
            <v:shape style="position:absolute;left:1748;top:4544;width:7651;height:360" coordorigin="1748,4544" coordsize="7651,360" path="m1748,4904l9398,4904,9398,4544,1748,4544,1748,4904xe" filled="t" fillcolor="#F5F5F5" stroked="f">
              <v:path arrowok="t"/>
              <v:fill/>
            </v:shape>
            <v:shape style="position:absolute;left:2016;top:4599;width:4849;height:245" coordorigin="2016,4599" coordsize="4849,245" path="m2016,4844l6865,4844,6865,4599,2016,4599,2016,4844xe" filled="t" fillcolor="#F5F5F5" stroked="f">
              <v:path arrowok="t"/>
              <v:fill/>
            </v:shape>
            <v:shape style="position:absolute;left:1748;top:4904;width:7651;height:360" coordorigin="1748,4904" coordsize="7651,360" path="m1748,5264l9398,5264,9398,4904,1748,4904,1748,5264xe" filled="t" fillcolor="#F5F5F5" stroked="f">
              <v:path arrowok="t"/>
              <v:fill/>
            </v:shape>
            <v:shape style="position:absolute;left:2016;top:4959;width:4619;height:245" coordorigin="2016,4959" coordsize="4619,245" path="m2016,5204l6635,5204,6635,4959,2016,4959,2016,5204xe" filled="t" fillcolor="#F5F5F5" stroked="f">
              <v:path arrowok="t"/>
              <v:fill/>
            </v:shape>
            <v:shape style="position:absolute;left:1748;top:5264;width:7651;height:300" coordorigin="1748,5264" coordsize="7651,300" path="m1748,5564l9398,5564,9398,5264,1748,5264,1748,5564xe" filled="t" fillcolor="#F5F5F5" stroked="f">
              <v:path arrowok="t"/>
              <v:fill/>
            </v:shape>
            <v:shape style="position:absolute;left:2016;top:5319;width:7041;height:245" coordorigin="2016,5319" coordsize="7041,245" path="m2016,5564l9057,5564,9057,5319,2016,5319,2016,5564xe" filled="t" fillcolor="#F5F5F5" stroked="f">
              <v:path arrowok="t"/>
              <v:fill/>
            </v:shape>
            <v:shape style="position:absolute;left:1748;top:5564;width:7651;height:360" coordorigin="1748,5564" coordsize="7651,360" path="m1748,5924l9398,5924,9398,5564,1748,5564,1748,5924xe" filled="t" fillcolor="#F5F5F5" stroked="f">
              <v:path arrowok="t"/>
              <v:fill/>
            </v:shape>
            <v:shape style="position:absolute;left:2016;top:5619;width:346;height:245" coordorigin="2016,5619" coordsize="346,245" path="m2016,5864l2362,5864,2362,5619,2016,5619,2016,5864xe" filled="t" fillcolor="#F5F5F5" stroked="f">
              <v:path arrowok="t"/>
              <v:fill/>
            </v:shape>
            <v:shape style="position:absolute;left:1748;top:5924;width:7651;height:300" coordorigin="1748,5924" coordsize="7651,300" path="m1748,6224l9398,6224,9398,5924,1748,5924,1748,6224xe" filled="t" fillcolor="#F5F5F5" stroked="f">
              <v:path arrowok="t"/>
              <v:fill/>
            </v:shape>
            <v:shape style="position:absolute;left:2016;top:5979;width:7041;height:245" coordorigin="2016,5979" coordsize="7041,245" path="m2016,6224l9057,6224,9057,5979,2016,5979,2016,6224xe" filled="t" fillcolor="#F5F5F5" stroked="f">
              <v:path arrowok="t"/>
              <v:fill/>
            </v:shape>
            <v:shape style="position:absolute;left:1748;top:6224;width:7651;height:360" coordorigin="1748,6224" coordsize="7651,360" path="m1748,6584l9398,6584,9398,6224,1748,6224,1748,6584xe" filled="t" fillcolor="#F5F5F5" stroked="f">
              <v:path arrowok="t"/>
              <v:fill/>
            </v:shape>
            <v:shape style="position:absolute;left:2016;top:6279;width:1040;height:245" coordorigin="2016,6279" coordsize="1040,245" path="m2016,6524l3056,6524,3056,6279,2016,6279,2016,6524xe" filled="t" fillcolor="#F5F5F5" stroked="f">
              <v:path arrowok="t"/>
              <v:fill/>
            </v:shape>
            <v:shape style="position:absolute;left:1748;top:6584;width:7651;height:360" coordorigin="1748,6584" coordsize="7651,360" path="m1748,6945l9398,6945,9398,6584,1748,6584,1748,6945xe" filled="t" fillcolor="#F5F5F5" stroked="f">
              <v:path arrowok="t"/>
              <v:fill/>
            </v:shape>
            <v:shape style="position:absolute;left:1748;top:6945;width:7651;height:360" coordorigin="1748,6945" coordsize="7651,360" path="m1748,7305l9398,7305,9398,6945,1748,6945,1748,7305xe" filled="t" fillcolor="#F5F5F5" stroked="f">
              <v:path arrowok="t"/>
              <v:fill/>
            </v:shape>
            <v:shape style="position:absolute;left:2016;top:7000;width:5773;height:245" coordorigin="2016,7000" coordsize="5773,245" path="m2016,7245l7790,7245,7790,7000,2016,7000,2016,7245xe" filled="t" fillcolor="#F5F5F5" stroked="f">
              <v:path arrowok="t"/>
              <v:fill/>
            </v:shape>
            <v:shape style="position:absolute;left:1748;top:7305;width:7651;height:540" coordorigin="1748,7305" coordsize="7651,540" path="m1748,7845l9398,7845,9398,7305,1748,7305,1748,7845xe" filled="t" fillcolor="#F5F5F5" stroked="f">
              <v:path arrowok="t"/>
              <v:fill/>
            </v:shape>
            <v:shape style="position:absolute;left:2016;top:7360;width:6467;height:245" coordorigin="2016,7360" coordsize="6467,245" path="m2016,7605l8483,7605,8483,7360,2016,7360,2016,7605xe" filled="t" fillcolor="#F5F5F5" stroked="f">
              <v:path arrowok="t"/>
              <v:fill/>
            </v:shape>
            <v:shape style="position:absolute;left:1748;top:7852;width:7651;height:0" coordorigin="1748,7852" coordsize="7651,0" path="m1748,7852l9398,7852e" filled="f" stroked="t" strokeweight="0.82pt" strokecolor="#D2DCE6">
              <v:path arrowok="t"/>
            </v:shape>
            <v:shape style="position:absolute;left:1740;top:3262;width:0;height:4597" coordorigin="1740,3262" coordsize="0,4597" path="m1740,3262l1740,7859e" filled="f" stroked="t" strokeweight="0.82pt" strokecolor="#D2DCE6">
              <v:path arrowok="t"/>
            </v:shape>
            <v:shape style="position:absolute;left:9406;top:3262;width:0;height:4597" coordorigin="9406,3262" coordsize="0,4597" path="m9406,3262l9406,7859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46.774pt;mso-position-horizontal-relative:page;mso-position-vertical-relative:page;z-index:-8289" coordorigin="1732,1010" coordsize="7682,935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2016;top:1075;width:4964;height:245" coordorigin="2016,1075" coordsize="4964,245" path="m2016,1320l6981,1320,6981,1075,2016,1075,2016,132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542" coordorigin="1748,1380" coordsize="7651,542" path="m1748,1923l9398,1923,9398,1380,1748,1380,1748,1923xe" filled="t" fillcolor="#F5F5F5" stroked="f">
              <v:path arrowok="t"/>
              <v:fill/>
            </v:shape>
            <v:shape style="position:absolute;left:2016;top:1436;width:809;height:247" coordorigin="2016,1436" coordsize="809,247" path="m2016,1683l2825,1683,2825,1436,2016,1436,2016,1683xe" filled="t" fillcolor="#F5F5F5" stroked="f">
              <v:path arrowok="t"/>
              <v:fill/>
            </v:shape>
            <v:shape style="position:absolute;left:1748;top:1930;width:7651;height:0" coordorigin="1748,1930" coordsize="7651,0" path="m1748,1930l9398,1930e" filled="f" stroked="t" strokeweight="0.82pt" strokecolor="#D2DCE6">
              <v:path arrowok="t"/>
            </v:shape>
            <v:shape style="position:absolute;left:1740;top:1380;width:0;height:557" coordorigin="1740,1380" coordsize="0,557" path="m1740,1380l1740,1937e" filled="f" stroked="t" strokeweight="0.82pt" strokecolor="#D2DCE6">
              <v:path arrowok="t"/>
            </v:shape>
            <v:shape style="position:absolute;left:9406;top:1380;width:0;height:557" coordorigin="9406,1380" coordsize="0,557" path="m9406,1380l9406,1937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õ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ế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thú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chươn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ì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dạng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màn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dụ.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Tí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tổng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guyên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nhập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bàn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num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ứ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nhất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num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ứ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hai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int(num1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print('I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Ô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Ế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QU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HÌNH:')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print('Tổn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vừ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292"/>
        <w:ind w:left="676" w:right="143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print('Các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Tổn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4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num2,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" w:lineRule="atLeast" w:line="300"/>
        <w:ind w:left="676" w:right="144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print('Các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Tổn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.2f}'.forma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(num1,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num2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print(f"Các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Tổn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{num1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{num2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{s}")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print(f"Các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ổ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{num1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{s:.2f}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26" w:lineRule="auto" w:line="275"/>
        <w:ind w:left="100" w:right="63" w:firstLine="578"/>
        <w:sectPr>
          <w:pgMar w:header="0" w:footer="1573" w:top="1000" w:bottom="280" w:left="1340" w:right="740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lệnh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int()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trên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đều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hiển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thị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màn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khác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hau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cách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hiển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thị.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ãy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chạy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thử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sự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biệt).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/>
        <w:ind w:left="2283" w:right="482" w:hanging="1760"/>
      </w:pP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§8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ẠN</w:t>
      </w:r>
      <w:r>
        <w:rPr>
          <w:rFonts w:cs="Times New Roman" w:hAnsi="Times New Roman" w:eastAsia="Times New Roman" w:ascii="Times New Roman"/>
          <w:b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Ả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b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Ị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b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Ự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4"/>
          <w:w w:val="100"/>
          <w:sz w:val="32"/>
          <w:szCs w:val="32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VÀ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Ỉ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Ư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Ơ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-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TRÌ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…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7"/>
        <w:ind w:left="100" w:right="68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dùng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mềm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DE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tex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editor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soạn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thảo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hỉnh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9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code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ình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đơn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giản,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debug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thì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Not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pad++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ý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chọn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ngữ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menu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guage)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78"/>
      </w:pPr>
      <w:r>
        <w:pict>
          <v:shape type="#_x0000_t75" style="width:326pt;height:232.08pt">
            <v:imagedata o:title="" r:id="rId8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6"/>
        <w:ind w:left="100" w:right="63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hỗ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trợ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debug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năng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khác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IDE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oạn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thảo.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nhiều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IDE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hỗ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trợ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Cham,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Spyder,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honny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…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tin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ọc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phổ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hông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chúng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nên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dùng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onny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làm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cụ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lập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ột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yếu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sau: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0" w:lineRule="auto" w:line="275"/>
        <w:ind w:left="100" w:right="67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Thonny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giao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đơn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giản,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ẹ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(trên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cùng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máy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khởi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nhanh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hơn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hiều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Pych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Spyder).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1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Hỗ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trợ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bug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giúp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dễ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õi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ình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quá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rình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6"/>
        <w:ind w:left="100"/>
        <w:sectPr>
          <w:pgMar w:header="0" w:footer="1573" w:top="940" w:bottom="280" w:left="1340" w:right="740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rình.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7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odule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chuẩn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phát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hành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bổ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sung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hay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mport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ẵn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odule).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355.35pt;height:240.65pt">
            <v:imagedata o:title="" r:id="rId8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(Run):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hấn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F5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Debug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nhấn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l+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  <w:sectPr>
          <w:pgMar w:header="0" w:footer="1573" w:top="940" w:bottom="280" w:left="1340" w:right="740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Xem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thêm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thông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thonny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FF"/>
          <w:spacing w:val="-62"/>
          <w:w w:val="100"/>
          <w:sz w:val="26"/>
          <w:szCs w:val="26"/>
        </w:rPr>
        <w:t> </w:t>
      </w:r>
      <w:hyperlink r:id="rId90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https: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/tho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n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ny.org/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 w:lineRule="exact" w:line="360"/>
        <w:ind w:left="100"/>
      </w:pPr>
      <w:r>
        <w:pict>
          <v:group style="position:absolute;margin-left:86.614pt;margin-top:254.04pt;width:384.076pt;height:344.55pt;mso-position-horizontal-relative:page;mso-position-vertical-relative:page;z-index:-8287" coordorigin="1732,5081" coordsize="7682,6891">
            <v:shape style="position:absolute;left:1748;top:5103;width:7651;height:545" coordorigin="1748,5103" coordsize="7651,545" path="m1748,5648l9398,5648,9398,5103,1748,5103,1748,5648xe" filled="t" fillcolor="#F5F5F5" stroked="f">
              <v:path arrowok="t"/>
              <v:fill/>
            </v:shape>
            <v:shape style="position:absolute;left:2016;top:5343;width:2424;height:245" coordorigin="2016,5343" coordsize="2424,245" path="m2016,5588l4441,5588,4441,5343,2016,5343,2016,5588xe" filled="t" fillcolor="#F5F5F5" stroked="f">
              <v:path arrowok="t"/>
              <v:fill/>
            </v:shape>
            <v:shape style="position:absolute;left:1748;top:5096;width:7651;height:0" coordorigin="1748,5096" coordsize="7651,0" path="m1748,5096l9398,5096e" filled="f" stroked="t" strokeweight="0.82pt" strokecolor="#D2DCE6">
              <v:path arrowok="t"/>
            </v:shape>
            <v:shape style="position:absolute;left:1748;top:5648;width:7651;height:360" coordorigin="1748,5648" coordsize="7651,360" path="m1748,6008l9398,6008,9398,5648,1748,5648,1748,6008xe" filled="t" fillcolor="#F5F5F5" stroked="f">
              <v:path arrowok="t"/>
              <v:fill/>
            </v:shape>
            <v:shape style="position:absolute;left:1748;top:6008;width:7651;height:360" coordorigin="1748,6008" coordsize="7651,360" path="m1748,6368l9398,6368,9398,6008,1748,6008,1748,6368xe" filled="t" fillcolor="#F5F5F5" stroked="f">
              <v:path arrowok="t"/>
              <v:fill/>
            </v:shape>
            <v:shape style="position:absolute;left:2016;top:6063;width:3464;height:245" coordorigin="2016,6063" coordsize="3464,245" path="m2016,6308l5481,6308,5481,6063,2016,6063,2016,6308xe" filled="t" fillcolor="#F5F5F5" stroked="f">
              <v:path arrowok="t"/>
              <v:fill/>
            </v:shape>
            <v:shape style="position:absolute;left:1748;top:6368;width:7651;height:360" coordorigin="1748,6368" coordsize="7651,360" path="m1748,6728l9398,6728,9398,6368,1748,6368,1748,6728xe" filled="t" fillcolor="#F5F5F5" stroked="f">
              <v:path arrowok="t"/>
              <v:fill/>
            </v:shape>
            <v:shape style="position:absolute;left:2016;top:6423;width:2079;height:245" coordorigin="2016,6423" coordsize="2079,245" path="m2016,6668l4095,6668,4095,6423,2016,6423,2016,6668xe" filled="t" fillcolor="#F5F5F5" stroked="f">
              <v:path arrowok="t"/>
              <v:fill/>
            </v:shape>
            <v:shape style="position:absolute;left:1748;top:6728;width:7651;height:360" coordorigin="1748,6728" coordsize="7651,360" path="m1748,7089l9398,7089,9398,6728,1748,6728,1748,7089xe" filled="t" fillcolor="#F5F5F5" stroked="f">
              <v:path arrowok="t"/>
              <v:fill/>
            </v:shape>
            <v:shape style="position:absolute;left:2016;top:6784;width:2079;height:245" coordorigin="2016,6784" coordsize="2079,245" path="m2016,7029l4095,7029,4095,6784,2016,6784,2016,7029xe" filled="t" fillcolor="#F5F5F5" stroked="f">
              <v:path arrowok="t"/>
              <v:fill/>
            </v:shape>
            <v:shape style="position:absolute;left:1748;top:7089;width:7651;height:360" coordorigin="1748,7089" coordsize="7651,360" path="m1748,7449l9398,7449,9398,7089,1748,7089,1748,7449xe" filled="t" fillcolor="#F5F5F5" stroked="f">
              <v:path arrowok="t"/>
              <v:fill/>
            </v:shape>
            <v:shape style="position:absolute;left:2016;top:7144;width:2079;height:245" coordorigin="2016,7144" coordsize="2079,245" path="m2016,7389l4095,7389,4095,7144,2016,7144,2016,7389xe" filled="t" fillcolor="#F5F5F5" stroked="f">
              <v:path arrowok="t"/>
              <v:fill/>
            </v:shape>
            <v:shape style="position:absolute;left:1748;top:7449;width:7651;height:360" coordorigin="1748,7449" coordsize="7651,360" path="m1748,7809l9398,7809,9398,7449,1748,7449,1748,7809xe" filled="t" fillcolor="#F5F5F5" stroked="f">
              <v:path arrowok="t"/>
              <v:fill/>
            </v:shape>
            <v:shape style="position:absolute;left:2016;top:7504;width:1848;height:245" coordorigin="2016,7504" coordsize="1848,245" path="m2016,7749l3865,7749,3865,7504,2016,7504,2016,7749xe" filled="t" fillcolor="#F5F5F5" stroked="f">
              <v:path arrowok="t"/>
              <v:fill/>
            </v:shape>
            <v:shape style="position:absolute;left:1748;top:7809;width:7651;height:360" coordorigin="1748,7809" coordsize="7651,360" path="m1748,8169l9398,8169,9398,7809,1748,7809,1748,8169xe" filled="t" fillcolor="#F5F5F5" stroked="f">
              <v:path arrowok="t"/>
              <v:fill/>
            </v:shape>
            <v:shape style="position:absolute;left:1748;top:8169;width:7651;height:360" coordorigin="1748,8169" coordsize="7651,360" path="m1748,8529l9398,8529,9398,8169,1748,8169,1748,8529xe" filled="t" fillcolor="#F5F5F5" stroked="f">
              <v:path arrowok="t"/>
              <v:fill/>
            </v:shape>
            <v:shape style="position:absolute;left:2016;top:8224;width:1040;height:245" coordorigin="2016,8224" coordsize="1040,245" path="m2016,8469l3056,8469,3056,8224,2016,8224,2016,8469xe" filled="t" fillcolor="#F5F5F5" stroked="f">
              <v:path arrowok="t"/>
              <v:fill/>
            </v:shape>
            <v:shape style="position:absolute;left:1748;top:8529;width:7651;height:360" coordorigin="1748,8529" coordsize="7651,360" path="m1748,8889l9398,8889,9398,8529,1748,8529,1748,8889xe" filled="t" fillcolor="#F5F5F5" stroked="f">
              <v:path arrowok="t"/>
              <v:fill/>
            </v:shape>
            <v:shape style="position:absolute;left:2016;top:8584;width:4158;height:245" coordorigin="2016,8584" coordsize="4158,245" path="m2016,8829l6174,8829,6174,8584,2016,8584,2016,8829xe" filled="t" fillcolor="#F5F5F5" stroked="f">
              <v:path arrowok="t"/>
              <v:fill/>
            </v:shape>
            <v:shape style="position:absolute;left:1748;top:8889;width:7651;height:360" coordorigin="1748,8889" coordsize="7651,360" path="m1748,9249l9398,9249,9398,8889,1748,8889,1748,9249xe" filled="t" fillcolor="#F5F5F5" stroked="f">
              <v:path arrowok="t"/>
              <v:fill/>
            </v:shape>
            <v:shape style="position:absolute;left:2016;top:8944;width:1385;height:245" coordorigin="2016,8944" coordsize="1385,245" path="m2016,9189l3402,9189,3402,8944,2016,8944,2016,9189xe" filled="t" fillcolor="#F5F5F5" stroked="f">
              <v:path arrowok="t"/>
              <v:fill/>
            </v:shape>
            <v:shape style="position:absolute;left:1748;top:9249;width:7651;height:360" coordorigin="1748,9249" coordsize="7651,360" path="m1748,9609l9398,9609,9398,9249,1748,9249,1748,9609xe" filled="t" fillcolor="#F5F5F5" stroked="f">
              <v:path arrowok="t"/>
              <v:fill/>
            </v:shape>
            <v:shape style="position:absolute;left:2016;top:9304;width:5428;height:245" coordorigin="2016,9304" coordsize="5428,245" path="m2016,9549l7444,9549,7444,9304,2016,9304,2016,9549xe" filled="t" fillcolor="#F5F5F5" stroked="f">
              <v:path arrowok="t"/>
              <v:fill/>
            </v:shape>
            <v:shape style="position:absolute;left:1748;top:9609;width:7651;height:360" coordorigin="1748,9609" coordsize="7651,360" path="m1748,9969l9398,9969,9398,9609,1748,9609,1748,9969xe" filled="t" fillcolor="#F5F5F5" stroked="f">
              <v:path arrowok="t"/>
              <v:fill/>
            </v:shape>
            <v:shape style="position:absolute;left:2016;top:9664;width:578;height:245" coordorigin="2016,9664" coordsize="578,245" path="m2016,9909l2595,9909,2595,9664,2016,9664,2016,9909xe" filled="t" fillcolor="#F5F5F5" stroked="f">
              <v:path arrowok="t"/>
              <v:fill/>
            </v:shape>
            <v:shape style="position:absolute;left:1748;top:9969;width:7651;height:360" coordorigin="1748,9969" coordsize="7651,360" path="m1748,10329l9398,10329,9398,9969,1748,9969,1748,10329xe" filled="t" fillcolor="#F5F5F5" stroked="f">
              <v:path arrowok="t"/>
              <v:fill/>
            </v:shape>
            <v:shape style="position:absolute;left:2016;top:10024;width:3349;height:245" coordorigin="2016,10024" coordsize="3349,245" path="m2016,10269l5365,10269,5365,10024,2016,10024,2016,10269xe" filled="t" fillcolor="#F5F5F5" stroked="f">
              <v:path arrowok="t"/>
              <v:fill/>
            </v:shape>
            <v:shape style="position:absolute;left:1748;top:10329;width:7651;height:360" coordorigin="1748,10329" coordsize="7651,360" path="m1748,10689l9398,10689,9398,10329,1748,10329,1748,10689xe" filled="t" fillcolor="#F5F5F5" stroked="f">
              <v:path arrowok="t"/>
              <v:fill/>
            </v:shape>
            <v:shape style="position:absolute;left:2016;top:10384;width:2079;height:245" coordorigin="2016,10384" coordsize="2079,245" path="m2016,10629l4095,10629,4095,10384,2016,10384,2016,10629xe" filled="t" fillcolor="#F5F5F5" stroked="f">
              <v:path arrowok="t"/>
              <v:fill/>
            </v:shape>
            <v:shape style="position:absolute;left:1748;top:10689;width:7651;height:360" coordorigin="1748,10689" coordsize="7651,360" path="m1748,11049l9398,11049,9398,10689,1748,10689,1748,11049xe" filled="t" fillcolor="#F5F5F5" stroked="f">
              <v:path arrowok="t"/>
              <v:fill/>
            </v:shape>
            <v:shape style="position:absolute;left:2016;top:10744;width:2655;height:245" coordorigin="2016,10744" coordsize="2655,245" path="m2016,10989l4671,10989,4671,10744,2016,10744,2016,10989xe" filled="t" fillcolor="#F5F5F5" stroked="f">
              <v:path arrowok="t"/>
              <v:fill/>
            </v:shape>
            <v:shape style="position:absolute;left:1748;top:11049;width:7651;height:360" coordorigin="1748,11049" coordsize="7651,360" path="m1748,11409l9398,11409,9398,11049,1748,11049,1748,11409xe" filled="t" fillcolor="#F5F5F5" stroked="f">
              <v:path arrowok="t"/>
              <v:fill/>
            </v:shape>
            <v:shape style="position:absolute;left:2016;top:11104;width:2655;height:245" coordorigin="2016,11104" coordsize="2655,245" path="m2016,11349l4671,11349,4671,11104,2016,11104,2016,11349xe" filled="t" fillcolor="#F5F5F5" stroked="f">
              <v:path arrowok="t"/>
              <v:fill/>
            </v:shape>
            <v:shape style="position:absolute;left:1748;top:11409;width:7651;height:540" coordorigin="1748,11409" coordsize="7651,540" path="m1748,11949l9398,11949,9398,11409,1748,11409,1748,11949xe" filled="t" fillcolor="#F5F5F5" stroked="f">
              <v:path arrowok="t"/>
              <v:fill/>
            </v:shape>
            <v:shape style="position:absolute;left:2016;top:11464;width:809;height:245" coordorigin="2016,11464" coordsize="809,245" path="m2016,11709l2825,11709,2825,11464,2016,11464,2016,11709xe" filled="t" fillcolor="#F5F5F5" stroked="f">
              <v:path arrowok="t"/>
              <v:fill/>
            </v:shape>
            <v:shape style="position:absolute;left:1748;top:11956;width:7651;height:0" coordorigin="1748,11956" coordsize="7651,0" path="m1748,11956l9398,11956e" filled="f" stroked="t" strokeweight="0.82003pt" strokecolor="#D2DCE6">
              <v:path arrowok="t"/>
            </v:shape>
            <v:shape style="position:absolute;left:1740;top:5089;width:0;height:6875" coordorigin="1740,5089" coordsize="0,6875" path="m1740,5089l1740,11964e" filled="f" stroked="t" strokeweight="0.82pt" strokecolor="#D2DCE6">
              <v:path arrowok="t"/>
            </v:shape>
            <v:shape style="position:absolute;left:9406;top:5089;width:0;height:6875" coordorigin="9406,5089" coordsize="0,6875" path="m9406,5089l9406,11964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BÀI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TẬP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VÀ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ỰC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HÀ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11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12"/>
      </w:pPr>
      <w:r>
        <w:pict>
          <v:shape type="#_x0000_t75" style="width:9.66pt;height:10.26pt">
            <v:imagedata o:title="" r:id="rId91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ục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đích,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êu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ầ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nny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soạn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thảo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pict>
          <v:shape type="#_x0000_t75" style="width:10.26pt;height:10.26pt">
            <v:imagedata o:title="" r:id="rId92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ộ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eo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yêu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SGK.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ý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ác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ím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tắt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chạy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trên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ny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Chạy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trình: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F5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Kiểm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thử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gỡ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lỗi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ug):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Ctrl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F5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Chương</w:t>
      </w:r>
      <w:r>
        <w:rPr>
          <w:rFonts w:cs="Times New Roman" w:hAnsi="Times New Roman" w:eastAsia="Times New Roman" w:ascii="Times New Roman"/>
          <w:b/>
          <w:i/>
          <w:spacing w:val="-9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bậc</w:t>
      </w:r>
      <w:r>
        <w:rPr>
          <w:rFonts w:cs="Times New Roman" w:hAnsi="Times New Roman" w:eastAsia="Times New Roman" w:ascii="Times New Roman"/>
          <w:b/>
          <w:i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fro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sqrt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23"/>
        <w:ind w:left="676" w:right="3722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lineRule="auto" w:line="351"/>
        <w:ind w:left="676" w:right="5108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float(in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ut())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float(in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ut())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float(in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ut())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lineRule="exact" w:line="240"/>
        <w:ind w:left="676" w:right="5342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b**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&lt;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print("P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ươn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ì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ô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nghiệ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print("P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ươn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ì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q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137" w:right="452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-b/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:"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:"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  <w:sectPr>
          <w:pgMar w:header="0" w:footer="1573" w:top="94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pict>
          <v:group style="position:absolute;margin-left:86.614pt;margin-top:418.7pt;width:384.076pt;height:128.53pt;mso-position-horizontal-relative:page;mso-position-vertical-relative:page;z-index:-8285" coordorigin="1732,8374" coordsize="7682,2571">
            <v:shape style="position:absolute;left:1748;top:8397;width:7651;height:545" coordorigin="1748,8397" coordsize="7651,545" path="m1748,8941l9398,8941,9398,8397,1748,8397,1748,8941xe" filled="t" fillcolor="#F5F5F5" stroked="f">
              <v:path arrowok="t"/>
              <v:fill/>
            </v:shape>
            <v:shape style="position:absolute;left:2016;top:8637;width:2424;height:245" coordorigin="2016,8637" coordsize="2424,245" path="m2016,8881l4441,8881,4441,8637,2016,8637,2016,8881xe" filled="t" fillcolor="#F5F5F5" stroked="f">
              <v:path arrowok="t"/>
              <v:fill/>
            </v:shape>
            <v:shape style="position:absolute;left:1748;top:8389;width:7651;height:0" coordorigin="1748,8389" coordsize="7651,0" path="m1748,8389l9398,8389e" filled="f" stroked="t" strokeweight="0.82pt" strokecolor="#D2DCE6">
              <v:path arrowok="t"/>
            </v:shape>
            <v:shape style="position:absolute;left:1748;top:8941;width:7651;height:360" coordorigin="1748,8941" coordsize="7651,360" path="m1748,9301l9398,9301,9398,8941,1748,8941,1748,9301xe" filled="t" fillcolor="#F5F5F5" stroked="f">
              <v:path arrowok="t"/>
              <v:fill/>
            </v:shape>
            <v:shape style="position:absolute;left:1748;top:9302;width:7651;height:360" coordorigin="1748,9302" coordsize="7651,360" path="m1748,9662l9398,9662,9398,9302,1748,9302,1748,9662xe" filled="t" fillcolor="#F5F5F5" stroked="f">
              <v:path arrowok="t"/>
              <v:fill/>
            </v:shape>
            <v:shape style="position:absolute;left:2016;top:9357;width:4043;height:245" coordorigin="2016,9357" coordsize="4043,245" path="m2016,9602l6059,9602,6059,9357,2016,9357,2016,9602xe" filled="t" fillcolor="#F5F5F5" stroked="f">
              <v:path arrowok="t"/>
              <v:fill/>
            </v:shape>
            <v:shape style="position:absolute;left:1748;top:9662;width:7651;height:360" coordorigin="1748,9662" coordsize="7651,360" path="m1748,10022l9398,10022,9398,9662,1748,9662,1748,10022xe" filled="t" fillcolor="#F5F5F5" stroked="f">
              <v:path arrowok="t"/>
              <v:fill/>
            </v:shape>
            <v:shape style="position:absolute;left:2016;top:9717;width:809;height:245" coordorigin="2016,9717" coordsize="809,245" path="m2016,9962l2825,9962,2825,9717,2016,9717,2016,9962xe" filled="t" fillcolor="#F5F5F5" stroked="f">
              <v:path arrowok="t"/>
              <v:fill/>
            </v:shape>
            <v:shape style="position:absolute;left:1748;top:10022;width:7651;height:360" coordorigin="1748,10022" coordsize="7651,360" path="m1748,10382l9398,10382,9398,10022,1748,10022,1748,10382xe" filled="t" fillcolor="#F5F5F5" stroked="f">
              <v:path arrowok="t"/>
              <v:fill/>
            </v:shape>
            <v:shape style="position:absolute;left:2016;top:10077;width:1733;height:245" coordorigin="2016,10077" coordsize="1733,245" path="m2016,10322l3750,10322,3750,10077,2016,10077,2016,10322xe" filled="t" fillcolor="#F5F5F5" stroked="f">
              <v:path arrowok="t"/>
              <v:fill/>
            </v:shape>
            <v:shape style="position:absolute;left:1748;top:10382;width:7651;height:540" coordorigin="1748,10382" coordsize="7651,540" path="m1748,10922l9398,10922,9398,10382,1748,10382,1748,10922xe" filled="t" fillcolor="#F5F5F5" stroked="f">
              <v:path arrowok="t"/>
              <v:fill/>
            </v:shape>
            <v:shape style="position:absolute;left:2016;top:10437;width:4043;height:245" coordorigin="2016,10437" coordsize="4043,245" path="m2016,10682l6059,10682,6059,10437,2016,10437,2016,10682xe" filled="t" fillcolor="#F5F5F5" stroked="f">
              <v:path arrowok="t"/>
              <v:fill/>
            </v:shape>
            <v:shape style="position:absolute;left:1748;top:10929;width:7651;height:0" coordorigin="1748,10929" coordsize="7651,0" path="m1748,10929l9398,10929e" filled="f" stroked="t" strokeweight="0.81997pt" strokecolor="#D2DCE6">
              <v:path arrowok="t"/>
            </v:shape>
            <v:shape style="position:absolute;left:1740;top:8382;width:0;height:2554" coordorigin="1740,8382" coordsize="0,2554" path="m1740,8382l1740,10936e" filled="f" stroked="t" strokeweight="0.82pt" strokecolor="#D2DCE6">
              <v:path arrowok="t"/>
            </v:shape>
            <v:shape style="position:absolute;left:9406;top:8382;width:0;height:2554" coordorigin="9406,8382" coordsize="0,2554" path="m9406,8382l9406,10936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63.52pt;width:384.076pt;height:92.64pt;mso-position-horizontal-relative:page;mso-position-vertical-relative:page;z-index:-8286" coordorigin="1732,5270" coordsize="7682,1853">
            <v:shape style="position:absolute;left:1748;top:5293;width:7651;height:547" coordorigin="1748,5293" coordsize="7651,547" path="m1748,5840l9398,5840,9398,5293,1748,5293,1748,5840xe" filled="t" fillcolor="#F5F5F5" stroked="f">
              <v:path arrowok="t"/>
              <v:fill/>
            </v:shape>
            <v:shape style="position:absolute;left:2016;top:5533;width:2192;height:247" coordorigin="2016,5533" coordsize="2192,247" path="m2016,5780l4208,5780,4208,5533,2016,5533,2016,5780xe" filled="t" fillcolor="#F5F5F5" stroked="f">
              <v:path arrowok="t"/>
              <v:fill/>
            </v:shape>
            <v:shape style="position:absolute;left:1748;top:5286;width:7651;height:0" coordorigin="1748,5286" coordsize="7651,0" path="m1748,5286l9398,5286e" filled="f" stroked="t" strokeweight="0.82pt" strokecolor="#D2DCE6">
              <v:path arrowok="t"/>
            </v:shape>
            <v:shape style="position:absolute;left:1748;top:5840;width:7651;height:360" coordorigin="1748,5840" coordsize="7651,360" path="m1748,6200l9398,6200,9398,5840,1748,5840,1748,6200xe" filled="t" fillcolor="#F5F5F5" stroked="f">
              <v:path arrowok="t"/>
              <v:fill/>
            </v:shape>
            <v:shape style="position:absolute;left:2016;top:5895;width:3234;height:245" coordorigin="2016,5895" coordsize="3234,245" path="m2016,6140l5250,6140,5250,5895,2016,5895,2016,6140xe" filled="t" fillcolor="#F5F5F5" stroked="f">
              <v:path arrowok="t"/>
              <v:fill/>
            </v:shape>
            <v:shape style="position:absolute;left:1748;top:6200;width:7651;height:360" coordorigin="1748,6200" coordsize="7651,360" path="m1748,6560l9398,6560,9398,6200,1748,6200,1748,6560xe" filled="t" fillcolor="#F5F5F5" stroked="f">
              <v:path arrowok="t"/>
              <v:fill/>
            </v:shape>
            <v:shape style="position:absolute;left:2016;top:6255;width:1733;height:245" coordorigin="2016,6255" coordsize="1733,245" path="m2016,6500l3750,6500,3750,6255,2016,6255,2016,6500xe" filled="t" fillcolor="#F5F5F5" stroked="f">
              <v:path arrowok="t"/>
              <v:fill/>
            </v:shape>
            <v:shape style="position:absolute;left:1748;top:6560;width:7651;height:540" coordorigin="1748,6560" coordsize="7651,540" path="m1748,7101l9398,7101,9398,6560,1748,6560,1748,7101xe" filled="t" fillcolor="#F5F5F5" stroked="f">
              <v:path arrowok="t"/>
              <v:fill/>
            </v:shape>
            <v:shape style="position:absolute;left:2016;top:6615;width:6119;height:245" coordorigin="2016,6615" coordsize="6119,245" path="m2016,6861l8135,6861,8135,6615,2016,6615,2016,6861xe" filled="t" fillcolor="#F5F5F5" stroked="f">
              <v:path arrowok="t"/>
              <v:fill/>
            </v:shape>
            <v:shape style="position:absolute;left:1748;top:7108;width:7651;height:0" coordorigin="1748,7108" coordsize="7651,0" path="m1748,7108l9398,7108e" filled="f" stroked="t" strokeweight="0.82pt" strokecolor="#D2DCE6">
              <v:path arrowok="t"/>
            </v:shape>
            <v:shape style="position:absolute;left:1740;top:5279;width:0;height:1836" coordorigin="1740,5279" coordsize="0,1836" path="m1740,5279l1740,7115e" filled="f" stroked="t" strokeweight="0.82pt" strokecolor="#D2DCE6">
              <v:path arrowok="t"/>
            </v:shape>
            <v:shape style="position:absolute;left:9406;top:5279;width:0;height:1836" coordorigin="9406,5279" coordsize="0,1836" path="m9406,5279l9406,7115e" filled="f" stroked="t" strokeweight="0.82pt" strokecolor="#D2DCE6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2850" w:right="2283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b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Ỏ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ÀI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9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99"/>
          <w:sz w:val="26"/>
          <w:szCs w:val="26"/>
        </w:rPr>
        <w:t>ẬP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636" w:right="6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4.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ý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đổi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99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gán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vào.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77"/>
        <w:ind w:left="100" w:right="68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hông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ấp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phát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bộ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nhớ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ai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(khô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biến)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mà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tùy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gán.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6.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ý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7"/>
          <w:szCs w:val="17"/>
        </w:rPr>
        <w:t>3</w:t>
      </w:r>
      <w:r>
        <w:rPr>
          <w:rFonts w:cs="Times New Roman" w:hAnsi="Times New Roman" w:eastAsia="Times New Roman" w:ascii="Times New Roman"/>
          <w:spacing w:val="22"/>
          <w:w w:val="100"/>
          <w:position w:val="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  <w:t>viết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  <w:t>**3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77"/>
        <w:ind w:left="100" w:right="66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7.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sqr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()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ộc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module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h.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ệnh: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math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ort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sqr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9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9.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fro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pi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ut("Nh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(pi*a**2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/2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print("Diệ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í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hìn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trò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{:.4f}"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format(s))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auto" w:line="275"/>
        <w:ind w:left="100" w:right="65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#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thay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pi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.14,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tuy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nhiên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pi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ừ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module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math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chí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xác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1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fro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sqrt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ut("Nhậ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9.8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sqrt(2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  <w:sectPr>
          <w:pgMar w:header="0" w:footer="1573" w:top="130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print("Vậ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v)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67"/>
        <w:ind w:left="489" w:righ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Ư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Ơ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-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II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ẤU</w:t>
      </w:r>
      <w:r>
        <w:rPr>
          <w:rFonts w:cs="Times New Roman" w:hAnsi="Times New Roman" w:eastAsia="Times New Roman" w:ascii="Times New Roman"/>
          <w:b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TR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Ú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RẼ</w:t>
      </w:r>
      <w:r>
        <w:rPr>
          <w:rFonts w:cs="Times New Roman" w:hAnsi="Times New Roman" w:eastAsia="Times New Roman" w:ascii="Times New Roman"/>
          <w:b/>
          <w:spacing w:val="-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Á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VÀ</w:t>
      </w:r>
      <w:r>
        <w:rPr>
          <w:rFonts w:cs="Times New Roman" w:hAnsi="Times New Roman" w:eastAsia="Times New Roman" w:ascii="Times New Roman"/>
          <w:b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9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ẶP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lineRule="exact" w:line="360"/>
        <w:ind w:left="1917" w:right="1930"/>
      </w:pP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§9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CẤU</w:t>
      </w:r>
      <w:r>
        <w:rPr>
          <w:rFonts w:cs="Times New Roman" w:hAnsi="Times New Roman" w:eastAsia="Times New Roman" w:ascii="Times New Roman"/>
          <w:b/>
          <w:spacing w:val="-7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ÚC</w:t>
      </w:r>
      <w:r>
        <w:rPr>
          <w:rFonts w:cs="Times New Roman" w:hAnsi="Times New Roman" w:eastAsia="Times New Roman" w:ascii="Times New Roman"/>
          <w:b/>
          <w:spacing w:val="-8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RẼ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-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32"/>
          <w:szCs w:val="32"/>
        </w:rPr>
        <w:t>NH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12"/>
      </w:pPr>
      <w:r>
        <w:pict>
          <v:shape type="#_x0000_t75" style="width:9.66pt;height:10.26pt">
            <v:imagedata o:title="" r:id="rId93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ẽ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100"/>
      </w:pPr>
      <w:r>
        <w:pict>
          <v:shape type="#_x0000_t75" style="width:10.26pt;height:10.26pt">
            <v:imagedata o:title="" r:id="rId94"/>
          </v:shape>
        </w:pict>
      </w:r>
      <w:r>
        <w:rPr>
          <w:rFonts w:cs="Times New Roman" w:hAnsi="Times New Roman" w:eastAsia="Times New Roman" w:ascii="Times New Roman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</w:rPr>
        <w:t>â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lệnh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&lt;điề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&lt;câ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lệnh&gt;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6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if&lt;điề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363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&lt;câ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hoặ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khố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delt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0: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363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print("Ph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ư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ơn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ì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ô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nghiệm")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lệnh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…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else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if&lt;điề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363"/>
        <w:sectPr>
          <w:pgMar w:header="0" w:footer="1573" w:top="94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&lt;câ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hoặ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khố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 w:right="-52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ectPr>
          <w:type w:val="continuous"/>
          <w:pgSz w:w="9980" w:h="14180"/>
          <w:pgMar w:top="640" w:bottom="280" w:left="1340" w:right="740"/>
          <w:cols w:num="2" w:equalWidth="off">
            <w:col w:w="1253" w:space="110"/>
            <w:col w:w="6537"/>
          </w:cols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&lt;câ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hoặ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khố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pict>
          <v:group style="position:absolute;margin-left:86.614pt;margin-top:550.49pt;width:384.076pt;height:64.89pt;mso-position-horizontal-relative:page;mso-position-vertical-relative:page;z-index:-8280" coordorigin="1732,11010" coordsize="7682,1298">
            <v:shape style="position:absolute;left:1748;top:11032;width:7651;height:545" coordorigin="1748,11032" coordsize="7651,545" path="m1748,11577l9398,11577,9398,11032,1748,11032,1748,11577xe" filled="t" fillcolor="#F5F5F5" stroked="f">
              <v:path arrowok="t"/>
              <v:fill/>
            </v:shape>
            <v:shape style="position:absolute;left:2016;top:11272;width:578;height:245" coordorigin="2016,11272" coordsize="578,245" path="m2016,11517l2595,11517,2595,11272,2016,11272,2016,11517xe" filled="t" fillcolor="#F5F5F5" stroked="f">
              <v:path arrowok="t"/>
              <v:fill/>
            </v:shape>
            <v:shape style="position:absolute;left:1748;top:11025;width:7651;height:0" coordorigin="1748,11025" coordsize="7651,0" path="m1748,11025l9398,11025e" filled="f" stroked="t" strokeweight="0.82003pt" strokecolor="#D2DCE6">
              <v:path arrowok="t"/>
            </v:shape>
            <v:shape style="position:absolute;left:1748;top:11577;width:7651;height:360" coordorigin="1748,11577" coordsize="7651,360" path="m1748,11937l9398,11937,9398,11577,1748,11577,1748,11937xe" filled="t" fillcolor="#F5F5F5" stroked="f">
              <v:path arrowok="t"/>
              <v:fill/>
            </v:shape>
            <v:shape style="position:absolute;left:2016;top:11632;width:1848;height:245" coordorigin="2016,11632" coordsize="1848,245" path="m2016,11877l3865,11877,3865,11632,2016,11632,2016,11877xe" filled="t" fillcolor="#F5F5F5" stroked="f">
              <v:path arrowok="t"/>
              <v:fill/>
            </v:shape>
            <v:shape style="position:absolute;left:1748;top:11937;width:7651;height:360" coordorigin="1748,11937" coordsize="7651,360" path="m1748,12298l9398,12298,9398,11937,1748,11937,1748,12298xe" filled="t" fillcolor="#F5F5F5" stroked="f">
              <v:path arrowok="t"/>
              <v:fill/>
            </v:shape>
            <v:shape style="position:absolute;left:2016;top:11992;width:3349;height:245" coordorigin="2016,11992" coordsize="3349,245" path="m2016,12237l5365,12237,5365,11992,2016,11992,2016,12237xe" filled="t" fillcolor="#F5F5F5" stroked="f">
              <v:path arrowok="t"/>
              <v:fill/>
            </v:shape>
            <v:shape style="position:absolute;left:1740;top:11018;width:0;height:1280" coordorigin="1740,11018" coordsize="0,1280" path="m1740,11018l1740,12298e" filled="f" stroked="t" strokeweight="0.82pt" strokecolor="#D2DCE6">
              <v:path arrowok="t"/>
            </v:shape>
            <v:shape style="position:absolute;left:9406;top:11018;width:0;height:1280" coordorigin="9406,11018" coordsize="0,1280" path="m9406,11018l9406,12298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432.74pt;width:384.076pt;height:92.65pt;mso-position-horizontal-relative:page;mso-position-vertical-relative:page;z-index:-8281" coordorigin="1732,8655" coordsize="7682,1853">
            <v:shape style="position:absolute;left:1748;top:8677;width:7651;height:545" coordorigin="1748,8677" coordsize="7651,545" path="m1748,9222l9398,9222,9398,8677,1748,8677,1748,9222xe" filled="t" fillcolor="#F5F5F5" stroked="f">
              <v:path arrowok="t"/>
              <v:fill/>
            </v:shape>
            <v:shape style="position:absolute;left:2016;top:8917;width:1618;height:245" coordorigin="2016,8917" coordsize="1618,245" path="m2016,9162l3634,9162,3634,8917,2016,8917,2016,9162xe" filled="t" fillcolor="#F5F5F5" stroked="f">
              <v:path arrowok="t"/>
              <v:fill/>
            </v:shape>
            <v:shape style="position:absolute;left:1748;top:8670;width:7651;height:0" coordorigin="1748,8670" coordsize="7651,0" path="m1748,8670l9398,8670e" filled="f" stroked="t" strokeweight="0.82pt" strokecolor="#D2DCE6">
              <v:path arrowok="t"/>
            </v:shape>
            <v:shape style="position:absolute;left:1748;top:9222;width:7651;height:360" coordorigin="1748,9222" coordsize="7651,360" path="m1748,9583l9398,9583,9398,9222,1748,9222,1748,9583xe" filled="t" fillcolor="#F5F5F5" stroked="f">
              <v:path arrowok="t"/>
              <v:fill/>
            </v:shape>
            <v:shape style="position:absolute;left:2016;top:9277;width:2996;height:245" coordorigin="2016,9277" coordsize="2996,245" path="m2016,9522l5012,9522,5012,9277,2016,9277,2016,9522xe" filled="t" fillcolor="#F5F5F5" stroked="f">
              <v:path arrowok="t"/>
              <v:fill/>
            </v:shape>
            <v:shape style="position:absolute;left:1748;top:9583;width:7651;height:360" coordorigin="1748,9583" coordsize="7651,360" path="m1748,9943l9398,9943,9398,9583,1748,9583,1748,9943xe" filled="t" fillcolor="#F5F5F5" stroked="f">
              <v:path arrowok="t"/>
              <v:fill/>
            </v:shape>
            <v:shape style="position:absolute;left:2016;top:9638;width:578;height:245" coordorigin="2016,9638" coordsize="578,245" path="m2016,9883l2595,9883,2595,9638,2016,9638,2016,9883xe" filled="t" fillcolor="#F5F5F5" stroked="f">
              <v:path arrowok="t"/>
              <v:fill/>
            </v:shape>
            <v:shape style="position:absolute;left:1748;top:9943;width:7651;height:542" coordorigin="1748,9943" coordsize="7651,542" path="m1748,10485l9398,10485,9398,9943,1748,9943,1748,10485xe" filled="t" fillcolor="#F5F5F5" stroked="f">
              <v:path arrowok="t"/>
              <v:fill/>
            </v:shape>
            <v:shape style="position:absolute;left:2016;top:9998;width:2996;height:247" coordorigin="2016,9998" coordsize="2996,247" path="m2016,10245l5012,10245,5012,9998,2016,9998,2016,10245xe" filled="t" fillcolor="#F5F5F5" stroked="f">
              <v:path arrowok="t"/>
              <v:fill/>
            </v:shape>
            <v:shape style="position:absolute;left:1748;top:10492;width:7651;height:0" coordorigin="1748,10492" coordsize="7651,0" path="m1748,10492l9398,10492e" filled="f" stroked="t" strokeweight="0.82003pt" strokecolor="#D2DCE6">
              <v:path arrowok="t"/>
            </v:shape>
            <v:shape style="position:absolute;left:1740;top:8663;width:0;height:1837" coordorigin="1740,8663" coordsize="0,1837" path="m1740,8663l1740,10500e" filled="f" stroked="t" strokeweight="0.82pt" strokecolor="#D2DCE6">
              <v:path arrowok="t"/>
            </v:shape>
            <v:shape style="position:absolute;left:9406;top:8663;width:0;height:1837" coordorigin="9406,8663" coordsize="0,1837" path="m9406,8663l9406,10500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310.68pt;width:384.076pt;height:56.52pt;mso-position-horizontal-relative:page;mso-position-vertical-relative:page;z-index:-8282" coordorigin="1732,6214" coordsize="7682,1130">
            <v:shape style="position:absolute;left:1748;top:6236;width:7651;height:545" coordorigin="1748,6236" coordsize="7651,545" path="m1748,6781l9398,6781,9398,6236,1748,6236,1748,6781xe" filled="t" fillcolor="#F5F5F5" stroked="f">
              <v:path arrowok="t"/>
              <v:fill/>
            </v:shape>
            <v:shape style="position:absolute;left:2016;top:6476;width:1618;height:245" coordorigin="2016,6476" coordsize="1618,245" path="m2016,6721l3634,6721,3634,6476,2016,6476,2016,6721xe" filled="t" fillcolor="#F5F5F5" stroked="f">
              <v:path arrowok="t"/>
              <v:fill/>
            </v:shape>
            <v:shape style="position:absolute;left:1748;top:6229;width:7651;height:0" coordorigin="1748,6229" coordsize="7651,0" path="m1748,6229l9398,6229e" filled="f" stroked="t" strokeweight="0.82pt" strokecolor="#D2DCE6">
              <v:path arrowok="t"/>
            </v:shape>
            <v:shape style="position:absolute;left:1748;top:6781;width:7651;height:540" coordorigin="1748,6781" coordsize="7651,540" path="m1748,7321l9398,7321,9398,6781,1748,6781,1748,7321xe" filled="t" fillcolor="#F5F5F5" stroked="f">
              <v:path arrowok="t"/>
              <v:fill/>
            </v:shape>
            <v:shape style="position:absolute;left:2016;top:6837;width:4266;height:245" coordorigin="2016,6837" coordsize="4266,245" path="m2016,7081l6282,7081,6282,6837,2016,6837,2016,7081xe" filled="t" fillcolor="#F5F5F5" stroked="f">
              <v:path arrowok="t"/>
              <v:fill/>
            </v:shape>
            <v:shape style="position:absolute;left:1748;top:7329;width:7651;height:0" coordorigin="1748,7329" coordsize="7651,0" path="m1748,7329l9398,7329e" filled="f" stroked="t" strokeweight="0.82pt" strokecolor="#D2DCE6">
              <v:path arrowok="t"/>
            </v:shape>
            <v:shape style="position:absolute;left:1740;top:6222;width:0;height:1114" coordorigin="1740,6222" coordsize="0,1114" path="m1740,6222l1740,7336e" filled="f" stroked="t" strokeweight="0.82pt" strokecolor="#D2DCE6">
              <v:path arrowok="t"/>
            </v:shape>
            <v:shape style="position:absolute;left:9406;top:6222;width:0;height:1114" coordorigin="9406,6222" coordsize="0,1114" path="m9406,6222l9406,7336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28.96pt;width:384.076pt;height:56.62pt;mso-position-horizontal-relative:page;mso-position-vertical-relative:page;z-index:-8283" coordorigin="1732,4579" coordsize="7682,1132">
            <v:shape style="position:absolute;left:1748;top:4602;width:7651;height:545" coordorigin="1748,4602" coordsize="7651,545" path="m1748,5147l9398,5147,9398,4602,1748,4602,1748,5147xe" filled="t" fillcolor="#F5F5F5" stroked="f">
              <v:path arrowok="t"/>
              <v:fill/>
            </v:shape>
            <v:shape style="position:absolute;left:2016;top:4842;width:1618;height:245" coordorigin="2016,4842" coordsize="1618,245" path="m2016,5087l3634,5087,3634,4842,2016,4842,2016,5087xe" filled="t" fillcolor="#F5F5F5" stroked="f">
              <v:path arrowok="t"/>
              <v:fill/>
            </v:shape>
            <v:shape style="position:absolute;left:1748;top:4595;width:7651;height:0" coordorigin="1748,4595" coordsize="7651,0" path="m1748,4595l9398,4595e" filled="f" stroked="t" strokeweight="0.82pt" strokecolor="#D2DCE6">
              <v:path arrowok="t"/>
            </v:shape>
            <v:shape style="position:absolute;left:1748;top:5147;width:7651;height:542" coordorigin="1748,5147" coordsize="7651,542" path="m1748,5689l9398,5689,9398,5147,1748,5147,1748,5689xe" filled="t" fillcolor="#F5F5F5" stroked="f">
              <v:path arrowok="t"/>
              <v:fill/>
            </v:shape>
            <v:shape style="position:absolute;left:2016;top:5202;width:2996;height:247" coordorigin="2016,5202" coordsize="2996,247" path="m2016,5449l5012,5449,5012,5202,2016,5202,2016,5449xe" filled="t" fillcolor="#F5F5F5" stroked="f">
              <v:path arrowok="t"/>
              <v:fill/>
            </v:shape>
            <v:shape style="position:absolute;left:1748;top:5696;width:7651;height:0" coordorigin="1748,5696" coordsize="7651,0" path="m1748,5696l9398,5696e" filled="f" stroked="t" strokeweight="0.82pt" strokecolor="#D2DCE6">
              <v:path arrowok="t"/>
            </v:shape>
            <v:shape style="position:absolute;left:1740;top:4587;width:0;height:1116" coordorigin="1740,4587" coordsize="0,1116" path="m1740,4587l1740,5703e" filled="f" stroked="t" strokeweight="0.82pt" strokecolor="#D2DCE6">
              <v:path arrowok="t"/>
            </v:shape>
            <v:shape style="position:absolute;left:9406;top:4587;width:0;height:1116" coordorigin="9406,4587" coordsize="0,1116" path="m9406,4587l9406,5703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65.21pt;width:384.076pt;height:38.65pt;mso-position-horizontal-relative:page;mso-position-vertical-relative:page;z-index:-8284" coordorigin="1732,3304" coordsize="7682,773">
            <v:shape style="position:absolute;left:1748;top:3327;width:7651;height:728" coordorigin="1748,3327" coordsize="7651,728" path="m1748,4055l9398,4055,9398,3327,1748,3327,1748,4055xe" filled="t" fillcolor="#F5F5F5" stroked="f">
              <v:path arrowok="t"/>
              <v:fill/>
            </v:shape>
            <v:shape style="position:absolute;left:2016;top:3567;width:3003;height:247" coordorigin="2016,3567" coordsize="3003,247" path="m2016,3814l5019,3814,5019,3567,2016,3567,2016,3814xe" filled="t" fillcolor="#F5F5F5" stroked="f">
              <v:path arrowok="t"/>
              <v:fill/>
            </v:shape>
            <v:shape style="position:absolute;left:1748;top:3320;width:7651;height:0" coordorigin="1748,3320" coordsize="7651,0" path="m1748,3320l9398,3320e" filled="f" stroked="t" strokeweight="0.81999pt" strokecolor="#D2DCE6">
              <v:path arrowok="t"/>
            </v:shape>
            <v:shape style="position:absolute;left:1748;top:4062;width:7651;height:0" coordorigin="1748,4062" coordsize="7651,0" path="m1748,4062l9398,4062e" filled="f" stroked="t" strokeweight="0.82pt" strokecolor="#D2DCE6">
              <v:path arrowok="t"/>
            </v:shape>
            <v:shape style="position:absolute;left:1740;top:3312;width:0;height:757" coordorigin="1740,3312" coordsize="0,757" path="m1740,3312l1740,4069e" filled="f" stroked="t" strokeweight="0.82pt" strokecolor="#D2DCE6">
              <v:path arrowok="t"/>
            </v:shape>
            <v:shape style="position:absolute;left:9406;top:3312;width:0;height:757" coordorigin="9406,3312" coordsize="0,757" path="m9406,3312l9406,4069e" filled="f" stroked="t" strokeweight="0.82pt" strokecolor="#D2DCE6">
              <v:path arrowok="t"/>
            </v:shape>
            <w10:wrap type="none"/>
          </v:group>
        </w:pict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8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%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  <w:sectPr>
          <w:type w:val="continuous"/>
          <w:pgSz w:w="9980" w:h="14180"/>
          <w:pgMar w:top="640" w:bottom="280" w:left="1340" w:right="74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hế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5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khôn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hế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1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lệnh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…elif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…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else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if&lt;điề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383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&lt;câ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hoặ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khố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elif&lt;điề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n&gt;: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383"/>
        <w:sectPr>
          <w:pgNumType w:start="21"/>
          <w:pgMar w:footer="1462" w:header="0" w:top="1000" w:bottom="280" w:left="1320" w:right="740"/>
          <w:footerReference w:type="default" r:id="rId95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&lt;câ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hoặ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khố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 w:right="-52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ectPr>
          <w:type w:val="continuous"/>
          <w:pgSz w:w="9980" w:h="14180"/>
          <w:pgMar w:top="640" w:bottom="280" w:left="1320" w:right="740"/>
          <w:cols w:num="2" w:equalWidth="off">
            <w:col w:w="1273" w:space="110"/>
            <w:col w:w="6537"/>
          </w:cols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&lt;câ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hoặ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khố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pict>
          <v:group style="position:absolute;margin-left:86.614pt;margin-top:532.13pt;width:384.076pt;height:82.89pt;mso-position-horizontal-relative:page;mso-position-vertical-relative:page;z-index:-8276" coordorigin="1732,10643" coordsize="7682,1658">
            <v:shape style="position:absolute;left:1748;top:10665;width:7651;height:545" coordorigin="1748,10665" coordsize="7651,545" path="m1748,11210l9398,11210,9398,10665,1748,10665,1748,11210xe" filled="t" fillcolor="#F5F5F5" stroked="f">
              <v:path arrowok="t"/>
              <v:fill/>
            </v:shape>
            <v:shape style="position:absolute;left:2016;top:10905;width:1040;height:245" coordorigin="2016,10905" coordsize="1040,245" path="m2016,11150l3056,11150,3056,10905,2016,10905,2016,11150xe" filled="t" fillcolor="#F5F5F5" stroked="f">
              <v:path arrowok="t"/>
              <v:fill/>
            </v:shape>
            <v:shape style="position:absolute;left:1748;top:10658;width:7651;height:0" coordorigin="1748,10658" coordsize="7651,0" path="m1748,10658l9398,10658e" filled="f" stroked="t" strokeweight="0.81997pt" strokecolor="#D2DCE6">
              <v:path arrowok="t"/>
            </v:shape>
            <v:shape style="position:absolute;left:1748;top:11210;width:7651;height:360" coordorigin="1748,11210" coordsize="7651,360" path="m1748,11570l9398,11570,9398,11210,1748,11210,1748,11570xe" filled="t" fillcolor="#F5F5F5" stroked="f">
              <v:path arrowok="t"/>
              <v:fill/>
            </v:shape>
            <v:shape style="position:absolute;left:2016;top:11265;width:4158;height:245" coordorigin="2016,11265" coordsize="4158,245" path="m2016,11510l6174,11510,6174,11265,2016,11265,2016,11510xe" filled="t" fillcolor="#F5F5F5" stroked="f">
              <v:path arrowok="t"/>
              <v:fill/>
            </v:shape>
            <v:shape style="position:absolute;left:1748;top:11570;width:7651;height:360" coordorigin="1748,11570" coordsize="7651,360" path="m1748,11930l9398,11930,9398,11570,1748,11570,1748,11930xe" filled="t" fillcolor="#F5F5F5" stroked="f">
              <v:path arrowok="t"/>
              <v:fill/>
            </v:shape>
            <v:shape style="position:absolute;left:2016;top:11625;width:1385;height:245" coordorigin="2016,11625" coordsize="1385,245" path="m2016,11870l3402,11870,3402,11625,2016,11625,2016,11870xe" filled="t" fillcolor="#F5F5F5" stroked="f">
              <v:path arrowok="t"/>
              <v:fill/>
            </v:shape>
            <v:shape style="position:absolute;left:1748;top:11930;width:7651;height:360" coordorigin="1748,11930" coordsize="7651,360" path="m1748,12290l9398,12290,9398,11930,1748,11930,1748,12290xe" filled="t" fillcolor="#F5F5F5" stroked="f">
              <v:path arrowok="t"/>
              <v:fill/>
            </v:shape>
            <v:shape style="position:absolute;left:2016;top:11985;width:4503;height:245" coordorigin="2016,11985" coordsize="4503,245" path="m2016,12230l6520,12230,6520,11985,2016,11985,2016,12230xe" filled="t" fillcolor="#F5F5F5" stroked="f">
              <v:path arrowok="t"/>
              <v:fill/>
            </v:shape>
            <v:shape style="position:absolute;left:1740;top:10651;width:0;height:1640" coordorigin="1740,10651" coordsize="0,1640" path="m1740,10651l1740,12290e" filled="f" stroked="t" strokeweight="0.82pt" strokecolor="#D2DCE6">
              <v:path arrowok="t"/>
            </v:shape>
            <v:shape style="position:absolute;left:9406;top:10651;width:0;height:1640" coordorigin="9406,10651" coordsize="0,1640" path="m9406,10651l9406,12290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96.28pt;width:384.076pt;height:128.52pt;mso-position-horizontal-relative:page;mso-position-vertical-relative:page;z-index:-8277" coordorigin="1732,5926" coordsize="7682,2570">
            <v:shape style="position:absolute;left:1748;top:5948;width:7651;height:545" coordorigin="1748,5948" coordsize="7651,545" path="m1748,6493l9398,6493,9398,5948,1748,5948,1748,6493xe" filled="t" fillcolor="#F5F5F5" stroked="f">
              <v:path arrowok="t"/>
              <v:fill/>
            </v:shape>
            <v:shape style="position:absolute;left:2016;top:6188;width:1040;height:245" coordorigin="2016,6188" coordsize="1040,245" path="m2016,6433l3056,6433,3056,6188,2016,6188,2016,6433xe" filled="t" fillcolor="#F5F5F5" stroked="f">
              <v:path arrowok="t"/>
              <v:fill/>
            </v:shape>
            <v:shape style="position:absolute;left:1748;top:5941;width:7651;height:0" coordorigin="1748,5941" coordsize="7651,0" path="m1748,5941l9398,5941e" filled="f" stroked="t" strokeweight="0.82pt" strokecolor="#D2DCE6">
              <v:path arrowok="t"/>
            </v:shape>
            <v:shape style="position:absolute;left:1748;top:6493;width:7651;height:360" coordorigin="1748,6493" coordsize="7651,360" path="m1748,6853l9398,6853,9398,6493,1748,6493,1748,6853xe" filled="t" fillcolor="#F5F5F5" stroked="f">
              <v:path arrowok="t"/>
              <v:fill/>
            </v:shape>
            <v:shape style="position:absolute;left:2016;top:6548;width:4158;height:245" coordorigin="2016,6548" coordsize="4158,245" path="m2016,6793l6174,6793,6174,6548,2016,6548,2016,6793xe" filled="t" fillcolor="#F5F5F5" stroked="f">
              <v:path arrowok="t"/>
              <v:fill/>
            </v:shape>
            <v:shape style="position:absolute;left:1748;top:6853;width:7651;height:360" coordorigin="1748,6853" coordsize="7651,360" path="m1748,7213l9398,7213,9398,6853,1748,6853,1748,7213xe" filled="t" fillcolor="#F5F5F5" stroked="f">
              <v:path arrowok="t"/>
              <v:fill/>
            </v:shape>
            <v:shape style="position:absolute;left:2016;top:6909;width:1385;height:245" coordorigin="2016,6909" coordsize="1385,245" path="m2016,7153l3402,7153,3402,6909,2016,6909,2016,7153xe" filled="t" fillcolor="#F5F5F5" stroked="f">
              <v:path arrowok="t"/>
              <v:fill/>
            </v:shape>
            <v:shape style="position:absolute;left:1748;top:7213;width:7651;height:360" coordorigin="1748,7213" coordsize="7651,360" path="m1748,7573l9398,7573,9398,7213,1748,7213,1748,7573xe" filled="t" fillcolor="#F5F5F5" stroked="f">
              <v:path arrowok="t"/>
              <v:fill/>
            </v:shape>
            <v:shape style="position:absolute;left:2016;top:7269;width:4503;height:245" coordorigin="2016,7269" coordsize="4503,245" path="m2016,7513l6520,7513,6520,7269,2016,7269,2016,7513xe" filled="t" fillcolor="#F5F5F5" stroked="f">
              <v:path arrowok="t"/>
              <v:fill/>
            </v:shape>
            <v:shape style="position:absolute;left:1748;top:7573;width:7651;height:360" coordorigin="1748,7573" coordsize="7651,360" path="m1748,7933l9398,7933,9398,7573,1748,7573,1748,7933xe" filled="t" fillcolor="#F5F5F5" stroked="f">
              <v:path arrowok="t"/>
              <v:fill/>
            </v:shape>
            <v:shape style="position:absolute;left:2016;top:7629;width:578;height:245" coordorigin="2016,7629" coordsize="578,245" path="m2016,7873l2595,7873,2595,7629,2016,7629,2016,7873xe" filled="t" fillcolor="#F5F5F5" stroked="f">
              <v:path arrowok="t"/>
              <v:fill/>
            </v:shape>
            <v:shape style="position:absolute;left:1748;top:7933;width:7651;height:540" coordorigin="1748,7933" coordsize="7651,540" path="m1748,8473l9398,8473,9398,7933,1748,7933,1748,8473xe" filled="t" fillcolor="#F5F5F5" stroked="f">
              <v:path arrowok="t"/>
              <v:fill/>
            </v:shape>
            <v:shape style="position:absolute;left:2016;top:7989;width:5310;height:245" coordorigin="2016,7989" coordsize="5310,245" path="m2016,8233l7327,8233,7327,7989,2016,7989,2016,8233xe" filled="t" fillcolor="#F5F5F5" stroked="f">
              <v:path arrowok="t"/>
              <v:fill/>
            </v:shape>
            <v:shape style="position:absolute;left:1748;top:8481;width:7651;height:0" coordorigin="1748,8481" coordsize="7651,0" path="m1748,8481l9398,8481e" filled="f" stroked="t" strokeweight="0.82pt" strokecolor="#D2DCE6">
              <v:path arrowok="t"/>
            </v:shape>
            <v:shape style="position:absolute;left:1740;top:5934;width:0;height:2554" coordorigin="1740,5934" coordsize="0,2554" path="m1740,5934l1740,8488e" filled="f" stroked="t" strokeweight="0.82pt" strokecolor="#D2DCE6">
              <v:path arrowok="t"/>
            </v:shape>
            <v:shape style="position:absolute;left:9406;top:5934;width:0;height:2554" coordorigin="9406,5934" coordsize="0,2554" path="m9406,5934l9406,8488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42.53pt;width:384.076pt;height:128.65pt;mso-position-horizontal-relative:page;mso-position-vertical-relative:page;z-index:-8278" coordorigin="1732,2851" coordsize="7682,2573">
            <v:shape style="position:absolute;left:1748;top:2873;width:7651;height:545" coordorigin="1748,2873" coordsize="7651,545" path="m1748,3418l9398,3418,9398,2873,1748,2873,1748,3418xe" filled="t" fillcolor="#F5F5F5" stroked="f">
              <v:path arrowok="t"/>
              <v:fill/>
            </v:shape>
            <v:shape style="position:absolute;left:2016;top:3113;width:1618;height:245" coordorigin="2016,3113" coordsize="1618,245" path="m2016,3358l3634,3358,3634,3113,2016,3113,2016,3358xe" filled="t" fillcolor="#F5F5F5" stroked="f">
              <v:path arrowok="t"/>
              <v:fill/>
            </v:shape>
            <v:shape style="position:absolute;left:1748;top:2866;width:7651;height:0" coordorigin="1748,2866" coordsize="7651,0" path="m1748,2866l9398,2866e" filled="f" stroked="t" strokeweight="0.82pt" strokecolor="#D2DCE6">
              <v:path arrowok="t"/>
            </v:shape>
            <v:shape style="position:absolute;left:1748;top:3418;width:7651;height:360" coordorigin="1748,3418" coordsize="7651,360" path="m1748,3778l9398,3778,9398,3418,1748,3418,1748,3778xe" filled="t" fillcolor="#F5F5F5" stroked="f">
              <v:path arrowok="t"/>
              <v:fill/>
            </v:shape>
            <v:shape style="position:absolute;left:2016;top:3473;width:2996;height:245" coordorigin="2016,3473" coordsize="2996,245" path="m2016,3718l5012,3718,5012,3473,2016,3473,2016,3718xe" filled="t" fillcolor="#F5F5F5" stroked="f">
              <v:path arrowok="t"/>
              <v:fill/>
            </v:shape>
            <v:shape style="position:absolute;left:1748;top:3778;width:7651;height:360" coordorigin="1748,3778" coordsize="7651,360" path="m1748,4139l9398,4139,9398,3778,1748,3778,1748,4139xe" filled="t" fillcolor="#F5F5F5" stroked="f">
              <v:path arrowok="t"/>
              <v:fill/>
            </v:shape>
            <v:shape style="position:absolute;left:2016;top:3833;width:2079;height:245" coordorigin="2016,3833" coordsize="2079,245" path="m2016,4079l4095,4079,4095,3833,2016,3833,2016,4079xe" filled="t" fillcolor="#F5F5F5" stroked="f">
              <v:path arrowok="t"/>
              <v:fill/>
            </v:shape>
            <v:shape style="position:absolute;left:1748;top:4139;width:7651;height:360" coordorigin="1748,4139" coordsize="7651,360" path="m1748,4499l9398,4499,9398,4139,1748,4139,1748,4499xe" filled="t" fillcolor="#F5F5F5" stroked="f">
              <v:path arrowok="t"/>
              <v:fill/>
            </v:shape>
            <v:shape style="position:absolute;left:2016;top:4194;width:2996;height:245" coordorigin="2016,4194" coordsize="2996,245" path="m2016,4439l5012,4439,5012,4194,2016,4194,2016,4439xe" filled="t" fillcolor="#F5F5F5" stroked="f">
              <v:path arrowok="t"/>
              <v:fill/>
            </v:shape>
            <v:shape style="position:absolute;left:1748;top:4499;width:7651;height:360" coordorigin="1748,4499" coordsize="7651,360" path="m1748,4859l9398,4859,9398,4499,1748,4499,1748,4859xe" filled="t" fillcolor="#F5F5F5" stroked="f">
              <v:path arrowok="t"/>
              <v:fill/>
            </v:shape>
            <v:shape style="position:absolute;left:2016;top:4554;width:578;height:245" coordorigin="2016,4554" coordsize="578,245" path="m2016,4799l2595,4799,2595,4554,2016,4554,2016,4799xe" filled="t" fillcolor="#F5F5F5" stroked="f">
              <v:path arrowok="t"/>
              <v:fill/>
            </v:shape>
            <v:shape style="position:absolute;left:1748;top:4859;width:7651;height:542" coordorigin="1748,4859" coordsize="7651,542" path="m1748,5401l9398,5401,9398,4859,1748,4859,1748,5401xe" filled="t" fillcolor="#F5F5F5" stroked="f">
              <v:path arrowok="t"/>
              <v:fill/>
            </v:shape>
            <v:shape style="position:absolute;left:2016;top:4914;width:2996;height:247" coordorigin="2016,4914" coordsize="2996,247" path="m2016,5161l5012,5161,5012,4914,2016,4914,2016,5161xe" filled="t" fillcolor="#F5F5F5" stroked="f">
              <v:path arrowok="t"/>
              <v:fill/>
            </v:shape>
            <v:shape style="position:absolute;left:1748;top:5408;width:7651;height:0" coordorigin="1748,5408" coordsize="7651,0" path="m1748,5408l9398,5408e" filled="f" stroked="t" strokeweight="0.82pt" strokecolor="#D2DCE6">
              <v:path arrowok="t"/>
            </v:shape>
            <v:shape style="position:absolute;left:1740;top:2859;width:0;height:2557" coordorigin="1740,2859" coordsize="0,2557" path="m1740,2859l1740,5415e" filled="f" stroked="t" strokeweight="0.82pt" strokecolor="#D2DCE6">
              <v:path arrowok="t"/>
            </v:shape>
            <v:shape style="position:absolute;left:9406;top:2859;width:0;height:2557" coordorigin="9406,2859" coordsize="0,2557" path="m9406,2859l9406,5415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46.774pt;mso-position-horizontal-relative:page;mso-position-vertical-relative:page;z-index:-8279" coordorigin="1732,1010" coordsize="7682,935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2016;top:1075;width:578;height:245" coordorigin="2016,1075" coordsize="578,245" path="m2016,1320l2595,1320,2595,1075,2016,1075,2016,132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542" coordorigin="1748,1380" coordsize="7651,542" path="m1748,1923l9398,1923,9398,1380,1748,1380,1748,1923xe" filled="t" fillcolor="#F5F5F5" stroked="f">
              <v:path arrowok="t"/>
              <v:fill/>
            </v:shape>
            <v:shape style="position:absolute;left:2016;top:1436;width:4043;height:247" coordorigin="2016,1436" coordsize="4043,247" path="m2016,1683l6059,1683,6059,1436,2016,1436,2016,1683xe" filled="t" fillcolor="#F5F5F5" stroked="f">
              <v:path arrowok="t"/>
              <v:fill/>
            </v:shape>
            <v:shape style="position:absolute;left:1748;top:1930;width:7651;height:0" coordorigin="1748,1930" coordsize="7651,0" path="m1748,1930l9398,1930e" filled="f" stroked="t" strokeweight="0.82pt" strokecolor="#D2DCE6">
              <v:path arrowok="t"/>
            </v:shape>
            <v:shape style="position:absolute;left:1740;top:1380;width:0;height:557" coordorigin="1740,1380" coordsize="0,557" path="m1740,1380l1740,1937e" filled="f" stroked="t" strokeweight="0.82pt" strokecolor="#D2DCE6">
              <v:path arrowok="t"/>
            </v:shape>
            <v:shape style="position:absolute;left:9406;top:1380;width:0;height:557" coordorigin="9406,1380" coordsize="0,557" path="m9406,1380l9406,1937e" filled="f" stroked="t" strokeweight="0.82pt" strokecolor="#D2DCE6">
              <v:path arrowok="t"/>
            </v:shape>
            <w10:wrap type="none"/>
          </v:group>
        </w:pict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8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&lt;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5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print("P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ươn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ì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ô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5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print("P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ươn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ì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5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print("P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ươn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ì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nghiệ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phâ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1"/>
        <w:ind w:left="118"/>
      </w:pPr>
      <w:r>
        <w:pict>
          <v:shape type="#_x0000_t75" style="width:10.38pt;height:10.26pt">
            <v:imagedata o:title="" r:id="rId96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â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lệnh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hép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5"/>
        <w:ind w:left="120" w:right="67" w:firstLine="7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lệnh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ghép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ython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hay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còn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gọi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khối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lệnh”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thụt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đầu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dòng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ù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ngoặc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khóa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begin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end;)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3" w:lineRule="exact" w:line="280"/>
        <w:ind w:left="1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&lt;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5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print("P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ươn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ì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ô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57"/>
        <w:sectPr>
          <w:type w:val="continuous"/>
          <w:pgSz w:w="9980" w:h="14180"/>
          <w:pgMar w:top="640" w:bottom="280" w:left="1320" w:right="74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print("P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ươn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ì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676"/>
      </w:pPr>
      <w:r>
        <w:pict>
          <v:group style="position:absolute;margin-left:86.614pt;margin-top:206.04pt;width:384.076pt;height:344.67pt;mso-position-horizontal-relative:page;mso-position-vertical-relative:page;z-index:-8274" coordorigin="1732,4121" coordsize="7682,6893">
            <v:shape style="position:absolute;left:1748;top:4143;width:7651;height:547" coordorigin="1748,4143" coordsize="7651,547" path="m1748,4691l9398,4691,9398,4143,1748,4143,1748,4691xe" filled="t" fillcolor="#F5F5F5" stroked="f">
              <v:path arrowok="t"/>
              <v:fill/>
            </v:shape>
            <v:shape style="position:absolute;left:2016;top:4383;width:2424;height:247" coordorigin="2016,4383" coordsize="2424,247" path="m2016,4631l4441,4631,4441,4383,2016,4383,2016,4631xe" filled="t" fillcolor="#F5F5F5" stroked="f">
              <v:path arrowok="t"/>
              <v:fill/>
            </v:shape>
            <v:shape style="position:absolute;left:1748;top:4136;width:7651;height:0" coordorigin="1748,4136" coordsize="7651,0" path="m1748,4136l9398,4136e" filled="f" stroked="t" strokeweight="0.82pt" strokecolor="#D2DCE6">
              <v:path arrowok="t"/>
            </v:shape>
            <v:shape style="position:absolute;left:1748;top:4691;width:7651;height:360" coordorigin="1748,4691" coordsize="7651,360" path="m1748,5051l9398,5051,9398,4691,1748,4691,1748,5051xe" filled="t" fillcolor="#F5F5F5" stroked="f">
              <v:path arrowok="t"/>
              <v:fill/>
            </v:shape>
            <v:shape style="position:absolute;left:1748;top:5051;width:7651;height:360" coordorigin="1748,5051" coordsize="7651,360" path="m1748,5411l9398,5411,9398,5051,1748,5051,1748,5411xe" filled="t" fillcolor="#F5F5F5" stroked="f">
              <v:path arrowok="t"/>
              <v:fill/>
            </v:shape>
            <v:shape style="position:absolute;left:2016;top:5106;width:3464;height:245" coordorigin="2016,5106" coordsize="3464,245" path="m2016,5351l5481,5351,5481,5106,2016,5106,2016,5351xe" filled="t" fillcolor="#F5F5F5" stroked="f">
              <v:path arrowok="t"/>
              <v:fill/>
            </v:shape>
            <v:shape style="position:absolute;left:1748;top:5411;width:7651;height:360" coordorigin="1748,5411" coordsize="7651,360" path="m1748,5771l9398,5771,9398,5411,1748,5411,1748,5771xe" filled="t" fillcolor="#F5F5F5" stroked="f">
              <v:path arrowok="t"/>
              <v:fill/>
            </v:shape>
            <v:shape style="position:absolute;left:2016;top:5466;width:2079;height:245" coordorigin="2016,5466" coordsize="2079,245" path="m2016,5711l4095,5711,4095,5466,2016,5466,2016,5711xe" filled="t" fillcolor="#F5F5F5" stroked="f">
              <v:path arrowok="t"/>
              <v:fill/>
            </v:shape>
            <v:shape style="position:absolute;left:1748;top:5771;width:7651;height:360" coordorigin="1748,5771" coordsize="7651,360" path="m1748,6131l9398,6131,9398,5771,1748,5771,1748,6131xe" filled="t" fillcolor="#F5F5F5" stroked="f">
              <v:path arrowok="t"/>
              <v:fill/>
            </v:shape>
            <v:shape style="position:absolute;left:2016;top:5826;width:2079;height:245" coordorigin="2016,5826" coordsize="2079,245" path="m2016,6071l4095,6071,4095,5826,2016,5826,2016,6071xe" filled="t" fillcolor="#F5F5F5" stroked="f">
              <v:path arrowok="t"/>
              <v:fill/>
            </v:shape>
            <v:shape style="position:absolute;left:1748;top:6131;width:7651;height:360" coordorigin="1748,6131" coordsize="7651,360" path="m1748,6491l9398,6491,9398,6131,1748,6131,1748,6491xe" filled="t" fillcolor="#F5F5F5" stroked="f">
              <v:path arrowok="t"/>
              <v:fill/>
            </v:shape>
            <v:shape style="position:absolute;left:2016;top:6186;width:2079;height:245" coordorigin="2016,6186" coordsize="2079,245" path="m2016,6431l4095,6431,4095,6186,2016,6186,2016,6431xe" filled="t" fillcolor="#F5F5F5" stroked="f">
              <v:path arrowok="t"/>
              <v:fill/>
            </v:shape>
            <v:shape style="position:absolute;left:1748;top:6491;width:7651;height:360" coordorigin="1748,6491" coordsize="7651,360" path="m1748,6851l9398,6851,9398,6491,1748,6491,1748,6851xe" filled="t" fillcolor="#F5F5F5" stroked="f">
              <v:path arrowok="t"/>
              <v:fill/>
            </v:shape>
            <v:shape style="position:absolute;left:2016;top:6546;width:1848;height:245" coordorigin="2016,6546" coordsize="1848,245" path="m2016,6791l3865,6791,3865,6546,2016,6546,2016,6791xe" filled="t" fillcolor="#F5F5F5" stroked="f">
              <v:path arrowok="t"/>
              <v:fill/>
            </v:shape>
            <v:shape style="position:absolute;left:1748;top:6851;width:7651;height:360" coordorigin="1748,6851" coordsize="7651,360" path="m1748,7211l9398,7211,9398,6851,1748,6851,1748,7211xe" filled="t" fillcolor="#F5F5F5" stroked="f">
              <v:path arrowok="t"/>
              <v:fill/>
            </v:shape>
            <v:shape style="position:absolute;left:1748;top:7211;width:7651;height:360" coordorigin="1748,7211" coordsize="7651,360" path="m1748,7571l9398,7571,9398,7211,1748,7211,1748,7571xe" filled="t" fillcolor="#F5F5F5" stroked="f">
              <v:path arrowok="t"/>
              <v:fill/>
            </v:shape>
            <v:shape style="position:absolute;left:2016;top:7266;width:1040;height:245" coordorigin="2016,7266" coordsize="1040,245" path="m2016,7511l3056,7511,3056,7266,2016,7266,2016,7511xe" filled="t" fillcolor="#F5F5F5" stroked="f">
              <v:path arrowok="t"/>
              <v:fill/>
            </v:shape>
            <v:shape style="position:absolute;left:1748;top:7571;width:7651;height:360" coordorigin="1748,7571" coordsize="7651,360" path="m1748,7931l9398,7931,9398,7571,1748,7571,1748,7931xe" filled="t" fillcolor="#F5F5F5" stroked="f">
              <v:path arrowok="t"/>
              <v:fill/>
            </v:shape>
            <v:shape style="position:absolute;left:2016;top:7626;width:4158;height:245" coordorigin="2016,7626" coordsize="4158,245" path="m2016,7871l6174,7871,6174,7626,2016,7626,2016,7871xe" filled="t" fillcolor="#F5F5F5" stroked="f">
              <v:path arrowok="t"/>
              <v:fill/>
            </v:shape>
            <v:shape style="position:absolute;left:1748;top:7931;width:7651;height:360" coordorigin="1748,7931" coordsize="7651,360" path="m1748,8291l9398,8291,9398,7931,1748,7931,1748,8291xe" filled="t" fillcolor="#F5F5F5" stroked="f">
              <v:path arrowok="t"/>
              <v:fill/>
            </v:shape>
            <v:shape style="position:absolute;left:2016;top:7986;width:1385;height:245" coordorigin="2016,7986" coordsize="1385,245" path="m2016,8231l3402,8231,3402,7986,2016,7986,2016,8231xe" filled="t" fillcolor="#F5F5F5" stroked="f">
              <v:path arrowok="t"/>
              <v:fill/>
            </v:shape>
            <v:shape style="position:absolute;left:1748;top:8291;width:7651;height:360" coordorigin="1748,8291" coordsize="7651,360" path="m1748,8651l9398,8651,9398,8291,1748,8291,1748,8651xe" filled="t" fillcolor="#F5F5F5" stroked="f">
              <v:path arrowok="t"/>
              <v:fill/>
            </v:shape>
            <v:shape style="position:absolute;left:2016;top:8346;width:5428;height:245" coordorigin="2016,8346" coordsize="5428,245" path="m2016,8591l7444,8591,7444,8346,2016,8346,2016,8591xe" filled="t" fillcolor="#F5F5F5" stroked="f">
              <v:path arrowok="t"/>
              <v:fill/>
            </v:shape>
            <v:shape style="position:absolute;left:1748;top:8651;width:7651;height:360" coordorigin="1748,8651" coordsize="7651,360" path="m1748,9011l9398,9011,9398,8651,1748,8651,1748,9011xe" filled="t" fillcolor="#F5F5F5" stroked="f">
              <v:path arrowok="t"/>
              <v:fill/>
            </v:shape>
            <v:shape style="position:absolute;left:2016;top:8706;width:578;height:245" coordorigin="2016,8706" coordsize="578,245" path="m2016,8951l2595,8951,2595,8706,2016,8706,2016,8951xe" filled="t" fillcolor="#F5F5F5" stroked="f">
              <v:path arrowok="t"/>
              <v:fill/>
            </v:shape>
            <v:shape style="position:absolute;left:1748;top:9011;width:7651;height:360" coordorigin="1748,9011" coordsize="7651,360" path="m1748,9371l9398,9371,9398,9011,1748,9011,1748,9371xe" filled="t" fillcolor="#F5F5F5" stroked="f">
              <v:path arrowok="t"/>
              <v:fill/>
            </v:shape>
            <v:shape style="position:absolute;left:2016;top:9066;width:3349;height:245" coordorigin="2016,9066" coordsize="3349,245" path="m2016,9311l5365,9311,5365,9066,2016,9066,2016,9311xe" filled="t" fillcolor="#F5F5F5" stroked="f">
              <v:path arrowok="t"/>
              <v:fill/>
            </v:shape>
            <v:shape style="position:absolute;left:1748;top:9371;width:7651;height:360" coordorigin="1748,9371" coordsize="7651,360" path="m1748,9732l9398,9732,9398,9371,1748,9371,1748,9732xe" filled="t" fillcolor="#F5F5F5" stroked="f">
              <v:path arrowok="t"/>
              <v:fill/>
            </v:shape>
            <v:shape style="position:absolute;left:2016;top:9426;width:2079;height:245" coordorigin="2016,9426" coordsize="2079,245" path="m2016,9672l4095,9672,4095,9426,2016,9426,2016,9672xe" filled="t" fillcolor="#F5F5F5" stroked="f">
              <v:path arrowok="t"/>
              <v:fill/>
            </v:shape>
            <v:shape style="position:absolute;left:1748;top:9732;width:7651;height:360" coordorigin="1748,9732" coordsize="7651,360" path="m1748,10092l9398,10092,9398,9732,1748,9732,1748,10092xe" filled="t" fillcolor="#F5F5F5" stroked="f">
              <v:path arrowok="t"/>
              <v:fill/>
            </v:shape>
            <v:shape style="position:absolute;left:2016;top:9787;width:2655;height:245" coordorigin="2016,9787" coordsize="2655,245" path="m2016,10032l4671,10032,4671,9787,2016,9787,2016,10032xe" filled="t" fillcolor="#F5F5F5" stroked="f">
              <v:path arrowok="t"/>
              <v:fill/>
            </v:shape>
            <v:shape style="position:absolute;left:1748;top:10092;width:7651;height:360" coordorigin="1748,10092" coordsize="7651,360" path="m1748,10452l9398,10452,9398,10092,1748,10092,1748,10452xe" filled="t" fillcolor="#F5F5F5" stroked="f">
              <v:path arrowok="t"/>
              <v:fill/>
            </v:shape>
            <v:shape style="position:absolute;left:2016;top:10147;width:2655;height:245" coordorigin="2016,10147" coordsize="2655,245" path="m2016,10392l4671,10392,4671,10147,2016,10147,2016,10392xe" filled="t" fillcolor="#F5F5F5" stroked="f">
              <v:path arrowok="t"/>
              <v:fill/>
            </v:shape>
            <v:shape style="position:absolute;left:1748;top:10452;width:7651;height:540" coordorigin="1748,10452" coordsize="7651,540" path="m1748,10992l9398,10992,9398,10452,1748,10452,1748,10992xe" filled="t" fillcolor="#F5F5F5" stroked="f">
              <v:path arrowok="t"/>
              <v:fill/>
            </v:shape>
            <v:shape style="position:absolute;left:2016;top:10507;width:809;height:245" coordorigin="2016,10507" coordsize="809,245" path="m2016,10752l2825,10752,2825,10507,2016,10507,2016,10752xe" filled="t" fillcolor="#F5F5F5" stroked="f">
              <v:path arrowok="t"/>
              <v:fill/>
            </v:shape>
            <v:shape style="position:absolute;left:1748;top:10999;width:7651;height:0" coordorigin="1748,10999" coordsize="7651,0" path="m1748,10999l9398,10999e" filled="f" stroked="t" strokeweight="0.82003pt" strokecolor="#D2DCE6">
              <v:path arrowok="t"/>
            </v:shape>
            <v:shape style="position:absolute;left:1740;top:4129;width:0;height:6877" coordorigin="1740,4129" coordsize="0,6877" path="m1740,4129l1740,11006e" filled="f" stroked="t" strokeweight="0.82pt" strokecolor="#D2DCE6">
              <v:path arrowok="t"/>
            </v:shape>
            <v:shape style="position:absolute;left:9406;top:4129;width:0;height:6877" coordorigin="9406,4129" coordsize="0,6877" path="m9406,4129l9406,11006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82.774pt;mso-position-horizontal-relative:page;mso-position-vertical-relative:page;z-index:-8275" coordorigin="1732,1010" coordsize="7682,1655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2016;top:1075;width:578;height:245" coordorigin="2016,1075" coordsize="578,245" path="m2016,1320l2595,1320,2595,1075,2016,1075,2016,132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360" coordorigin="1748,1380" coordsize="7651,360" path="m1748,1740l9398,1740,9398,1380,1748,1380,1748,1740xe" filled="t" fillcolor="#F5F5F5" stroked="f">
              <v:path arrowok="t"/>
              <v:fill/>
            </v:shape>
            <v:shape style="position:absolute;left:2016;top:1436;width:5310;height:245" coordorigin="2016,1436" coordsize="5310,245" path="m2016,1680l7327,1680,7327,1436,2016,1436,2016,1680xe" filled="t" fillcolor="#F5F5F5" stroked="f">
              <v:path arrowok="t"/>
              <v:fill/>
            </v:shape>
            <v:shape style="position:absolute;left:1740;top:1380;width:0;height:360" coordorigin="1740,1380" coordsize="0,360" path="m1740,1380l1740,1740e" filled="f" stroked="t" strokeweight="0.82pt" strokecolor="#D2DCE6">
              <v:path arrowok="t"/>
            </v:shape>
            <v:shape style="position:absolute;left:9406;top:1380;width:0;height:360" coordorigin="9406,1380" coordsize="0,360" path="m9406,1380l9406,1740e" filled="f" stroked="t" strokeweight="0.82pt" strokecolor="#D2DCE6">
              <v:path arrowok="t"/>
            </v:shape>
            <v:shape style="position:absolute;left:1748;top:1740;width:7651;height:360" coordorigin="1748,1740" coordsize="7651,360" path="m1748,2100l9398,2100,9398,1740,1748,1740,1748,2100xe" filled="t" fillcolor="#F5F5F5" stroked="f">
              <v:path arrowok="t"/>
              <v:fill/>
            </v:shape>
            <v:shape style="position:absolute;left:2016;top:1796;width:2540;height:245" coordorigin="2016,1796" coordsize="2540,245" path="m2016,2040l4556,2040,4556,1796,2016,1796,2016,2040xe" filled="t" fillcolor="#F5F5F5" stroked="f">
              <v:path arrowok="t"/>
              <v:fill/>
            </v:shape>
            <v:shape style="position:absolute;left:1740;top:1740;width:0;height:360" coordorigin="1740,1740" coordsize="0,360" path="m1740,1740l1740,2100e" filled="f" stroked="t" strokeweight="0.82pt" strokecolor="#D2DCE6">
              <v:path arrowok="t"/>
            </v:shape>
            <v:shape style="position:absolute;left:9406;top:1740;width:0;height:360" coordorigin="9406,1740" coordsize="0,360" path="m9406,1740l9406,2100e" filled="f" stroked="t" strokeweight="0.82pt" strokecolor="#D2DCE6">
              <v:path arrowok="t"/>
            </v:shape>
            <v:shape style="position:absolute;left:1748;top:2100;width:7651;height:542" coordorigin="1748,2100" coordsize="7651,542" path="m1748,2643l9398,2643,9398,2100,1748,2100,1748,2643xe" filled="t" fillcolor="#F5F5F5" stroked="f">
              <v:path arrowok="t"/>
              <v:fill/>
            </v:shape>
            <v:shape style="position:absolute;left:2016;top:2156;width:2540;height:247" coordorigin="2016,2156" coordsize="2540,247" path="m2016,2403l4556,2403,4556,2156,2016,2156,2016,2403xe" filled="t" fillcolor="#F5F5F5" stroked="f">
              <v:path arrowok="t"/>
              <v:fill/>
            </v:shape>
            <v:shape style="position:absolute;left:1748;top:2650;width:7651;height:0" coordorigin="1748,2650" coordsize="7651,0" path="m1748,2650l9398,2650e" filled="f" stroked="t" strokeweight="0.82pt" strokecolor="#D2DCE6">
              <v:path arrowok="t"/>
            </v:shape>
            <v:shape style="position:absolute;left:1740;top:2100;width:0;height:557" coordorigin="1740,2100" coordsize="0,557" path="m1740,2100l1740,2657e" filled="f" stroked="t" strokeweight="0.82pt" strokecolor="#D2DCE6">
              <v:path arrowok="t"/>
            </v:shape>
            <v:shape style="position:absolute;left:9406;top:2100;width:0;height:557" coordorigin="9406,2100" coordsize="0,557" path="m9406,2100l9406,2657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print("P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ươn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ì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nghiệ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phâ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00"/>
      </w:pPr>
      <w:r>
        <w:pict>
          <v:shape type="#_x0000_t75" style="width:10.26pt;height:10.26pt">
            <v:imagedata o:title="" r:id="rId97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ộ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ố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dụ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fro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sqrt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23"/>
        <w:ind w:left="676" w:right="3722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19" w:lineRule="exact" w:line="360"/>
        <w:ind w:left="676" w:right="5108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float(in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ut())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float(in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ut())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float(in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ut())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b**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&lt;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print("P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ươn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ì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ô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print("P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ươn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ì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q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137" w:right="452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-b/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:"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:"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79"/>
        <w:sectPr>
          <w:pgMar w:header="0" w:footer="1462" w:top="1000" w:bottom="280" w:left="1340" w:right="740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57"/>
        <w:ind w:left="636"/>
      </w:pPr>
      <w:r>
        <w:pict>
          <v:group style="position:absolute;margin-left:86.614pt;margin-top:53.35pt;width:384.076pt;height:128.64pt;mso-position-horizontal-relative:page;mso-position-vertical-relative:page;z-index:-8273" coordorigin="1732,1067" coordsize="7682,2573">
            <v:shape style="position:absolute;left:1748;top:1090;width:7651;height:548" coordorigin="1748,1090" coordsize="7651,548" path="m1748,1637l9398,1637,9398,1090,1748,1090,1748,1637xe" filled="t" fillcolor="#F5F5F5" stroked="f">
              <v:path arrowok="t"/>
              <v:fill/>
            </v:shape>
            <v:shape style="position:absolute;left:2016;top:1330;width:3234;height:247" coordorigin="2016,1330" coordsize="3234,247" path="m2016,1577l5250,1577,5250,1330,2016,1330,2016,1577xe" filled="t" fillcolor="#F5F5F5" stroked="f">
              <v:path arrowok="t"/>
              <v:fill/>
            </v:shape>
            <v:shape style="position:absolute;left:1748;top:1082;width:7651;height:0" coordorigin="1748,1082" coordsize="7651,0" path="m1748,1082l9398,1082e" filled="f" stroked="t" strokeweight="0.82pt" strokecolor="#D2DCE6">
              <v:path arrowok="t"/>
            </v:shape>
            <v:shape style="position:absolute;left:1748;top:1637;width:7651;height:360" coordorigin="1748,1637" coordsize="7651,360" path="m1748,1997l9398,1997,9398,1637,1748,1637,1748,1997xe" filled="t" fillcolor="#F5F5F5" stroked="f">
              <v:path arrowok="t"/>
              <v:fill/>
            </v:shape>
            <v:shape style="position:absolute;left:1748;top:1997;width:7651;height:360" coordorigin="1748,1997" coordsize="7651,360" path="m1748,2357l9398,2357,9398,1997,1748,1997,1748,2357xe" filled="t" fillcolor="#F5F5F5" stroked="f">
              <v:path arrowok="t"/>
              <v:fill/>
            </v:shape>
            <v:shape style="position:absolute;left:2016;top:2052;width:6119;height:245" coordorigin="2016,2052" coordsize="6119,245" path="m2016,2297l8135,2297,8135,2052,2016,2052,2016,2297xe" filled="t" fillcolor="#F5F5F5" stroked="f">
              <v:path arrowok="t"/>
              <v:fill/>
            </v:shape>
            <v:shape style="position:absolute;left:1748;top:2357;width:7651;height:360" coordorigin="1748,2357" coordsize="7651,360" path="m1748,2717l9398,2717,9398,2357,1748,2357,1748,2717xe" filled="t" fillcolor="#F5F5F5" stroked="f">
              <v:path arrowok="t"/>
              <v:fill/>
            </v:shape>
            <v:shape style="position:absolute;left:2016;top:2412;width:4849;height:245" coordorigin="2016,2412" coordsize="4849,245" path="m2016,2657l6865,2657,6865,2412,2016,2412,2016,2657xe" filled="t" fillcolor="#F5F5F5" stroked="f">
              <v:path arrowok="t"/>
              <v:fill/>
            </v:shape>
            <v:shape style="position:absolute;left:1748;top:2717;width:7651;height:360" coordorigin="1748,2717" coordsize="7651,360" path="m1748,3077l9398,3077,9398,2717,1748,2717,1748,3077xe" filled="t" fillcolor="#F5F5F5" stroked="f">
              <v:path arrowok="t"/>
              <v:fill/>
            </v:shape>
            <v:shape style="position:absolute;left:2016;top:2772;width:578;height:245" coordorigin="2016,2772" coordsize="578,245" path="m2016,3017l2595,3017,2595,2772,2016,2772,2016,3017xe" filled="t" fillcolor="#F5F5F5" stroked="f">
              <v:path arrowok="t"/>
              <v:fill/>
            </v:shape>
            <v:shape style="position:absolute;left:1748;top:3077;width:7651;height:540" coordorigin="1748,3077" coordsize="7651,540" path="m1748,3617l9398,3617,9398,3077,1748,3077,1748,3617xe" filled="t" fillcolor="#F5F5F5" stroked="f">
              <v:path arrowok="t"/>
              <v:fill/>
            </v:shape>
            <v:shape style="position:absolute;left:2016;top:3132;width:4849;height:245" coordorigin="2016,3132" coordsize="4849,245" path="m2016,3377l6865,3377,6865,3132,2016,3132,2016,3377xe" filled="t" fillcolor="#F5F5F5" stroked="f">
              <v:path arrowok="t"/>
              <v:fill/>
            </v:shape>
            <v:shape style="position:absolute;left:1748;top:3624;width:7651;height:0" coordorigin="1748,3624" coordsize="7651,0" path="m1748,3624l9398,3624e" filled="f" stroked="t" strokeweight="0.82pt" strokecolor="#D2DCE6">
              <v:path arrowok="t"/>
            </v:shape>
            <v:shape style="position:absolute;left:1740;top:1075;width:0;height:2556" coordorigin="1740,1075" coordsize="0,2556" path="m1740,1075l1740,3632e" filled="f" stroked="t" strokeweight="0.82pt" strokecolor="#D2DCE6">
              <v:path arrowok="t"/>
            </v:shape>
            <v:shape style="position:absolute;left:9406;top:1075;width:0;height:2556" coordorigin="9406,1075" coordsize="0,2556" path="m9406,1075l9406,3632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ă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%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40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%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%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!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0)):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ngà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năm"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366")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  <w:sectPr>
          <w:pgMar w:header="0" w:footer="1462" w:top="1260" w:bottom="280" w:left="138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ngà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365")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 w:lineRule="exact" w:line="360"/>
        <w:ind w:left="2419"/>
      </w:pPr>
      <w:r>
        <w:pict>
          <v:group style="position:absolute;margin-left:86.614pt;margin-top:583.49pt;width:384.076pt;height:28.866pt;mso-position-horizontal-relative:page;mso-position-vertical-relative:page;z-index:-8270" coordorigin="1732,11670" coordsize="7682,577">
            <v:shape style="position:absolute;left:1748;top:11692;width:7651;height:545" coordorigin="1748,11692" coordsize="7651,545" path="m1748,12237l9398,12237,9398,11692,1748,11692,1748,12237xe" filled="t" fillcolor="#F5F5F5" stroked="f">
              <v:path arrowok="t"/>
              <v:fill/>
            </v:shape>
            <v:shape style="position:absolute;left:2016;top:11932;width:2079;height:245" coordorigin="2016,11932" coordsize="2079,245" path="m2016,12177l4095,12177,4095,11932,2016,11932,2016,12177xe" filled="t" fillcolor="#F5F5F5" stroked="f">
              <v:path arrowok="t"/>
              <v:fill/>
            </v:shape>
            <v:shape style="position:absolute;left:1748;top:11685;width:7651;height:0" coordorigin="1748,11685" coordsize="7651,0" path="m1748,11685l9398,11685e" filled="f" stroked="t" strokeweight="0.82003pt" strokecolor="#D2DCE6">
              <v:path arrowok="t"/>
            </v:shape>
            <v:shape style="position:absolute;left:1740;top:11678;width:0;height:559" coordorigin="1740,11678" coordsize="0,559" path="m1740,11678l1740,12237e" filled="f" stroked="t" strokeweight="0.82pt" strokecolor="#D2DCE6">
              <v:path arrowok="t"/>
            </v:shape>
            <v:shape style="position:absolute;left:9406;top:11678;width:0;height:559" coordorigin="9406,11678" coordsize="0,559" path="m9406,11678l9406,12237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409.58pt;width:384.076pt;height:128.53pt;mso-position-horizontal-relative:page;mso-position-vertical-relative:page;z-index:-8271" coordorigin="1732,8192" coordsize="7682,2571">
            <v:shape style="position:absolute;left:1748;top:8214;width:7651;height:545" coordorigin="1748,8214" coordsize="7651,545" path="m1748,8759l9398,8759,9398,8214,1748,8214,1748,8759xe" filled="t" fillcolor="#F5F5F5" stroked="f">
              <v:path arrowok="t"/>
              <v:fill/>
            </v:shape>
            <v:shape style="position:absolute;left:2016;top:8454;width:2079;height:245" coordorigin="2016,8454" coordsize="2079,245" path="m2016,8699l4095,8699,4095,8454,2016,8454,2016,8699xe" filled="t" fillcolor="#F5F5F5" stroked="f">
              <v:path arrowok="t"/>
              <v:fill/>
            </v:shape>
            <v:shape style="position:absolute;left:1748;top:8207;width:7651;height:0" coordorigin="1748,8207" coordsize="7651,0" path="m1748,8207l9398,8207e" filled="f" stroked="t" strokeweight="0.82pt" strokecolor="#D2DCE6">
              <v:path arrowok="t"/>
            </v:shape>
            <v:shape style="position:absolute;left:1748;top:8759;width:7651;height:360" coordorigin="1748,8759" coordsize="7651,360" path="m1748,9119l9398,9119,9398,8759,1748,8759,1748,9119xe" filled="t" fillcolor="#F5F5F5" stroked="f">
              <v:path arrowok="t"/>
              <v:fill/>
            </v:shape>
            <v:shape style="position:absolute;left:2016;top:8814;width:3003;height:245" coordorigin="2016,8814" coordsize="3003,245" path="m2016,9059l5019,9059,5019,8814,2016,8814,2016,9059xe" filled="t" fillcolor="#F5F5F5" stroked="f">
              <v:path arrowok="t"/>
              <v:fill/>
            </v:shape>
            <v:shape style="position:absolute;left:1748;top:9119;width:7651;height:360" coordorigin="1748,9119" coordsize="7651,360" path="m1748,9479l9398,9479,9398,9119,1748,9119,1748,9479xe" filled="t" fillcolor="#F5F5F5" stroked="f">
              <v:path arrowok="t"/>
              <v:fill/>
            </v:shape>
            <v:shape style="position:absolute;left:2016;top:9174;width:578;height:245" coordorigin="2016,9174" coordsize="578,245" path="m2016,9419l2595,9419,2595,9174,2016,9174,2016,9419xe" filled="t" fillcolor="#F5F5F5" stroked="f">
              <v:path arrowok="t"/>
              <v:fill/>
            </v:shape>
            <v:shape style="position:absolute;left:1748;top:9479;width:7651;height:360" coordorigin="1748,9479" coordsize="7651,360" path="m1748,9840l9398,9840,9398,9479,1748,9479,1748,9840xe" filled="t" fillcolor="#F5F5F5" stroked="f">
              <v:path arrowok="t"/>
              <v:fill/>
            </v:shape>
            <v:shape style="position:absolute;left:2016;top:9535;width:2309;height:245" coordorigin="2016,9535" coordsize="2309,245" path="m2016,9780l4326,9780,4326,9535,2016,9535,2016,9780xe" filled="t" fillcolor="#F5F5F5" stroked="f">
              <v:path arrowok="t"/>
              <v:fill/>
            </v:shape>
            <v:shape style="position:absolute;left:1748;top:9840;width:7651;height:360" coordorigin="1748,9840" coordsize="7651,360" path="m1748,10200l9398,10200,9398,9840,1748,9840,1748,10200xe" filled="t" fillcolor="#F5F5F5" stroked="f">
              <v:path arrowok="t"/>
              <v:fill/>
            </v:shape>
            <v:shape style="position:absolute;left:2016;top:9895;width:2079;height:245" coordorigin="2016,9895" coordsize="2079,245" path="m2016,10140l4095,10140,4095,9895,2016,9895,2016,10140xe" filled="t" fillcolor="#F5F5F5" stroked="f">
              <v:path arrowok="t"/>
              <v:fill/>
            </v:shape>
            <v:shape style="position:absolute;left:1748;top:10200;width:7651;height:540" coordorigin="1748,10200" coordsize="7651,540" path="m1748,10740l9398,10740,9398,10200,1748,10200,1748,10740xe" filled="t" fillcolor="#F5F5F5" stroked="f">
              <v:path arrowok="t"/>
              <v:fill/>
            </v:shape>
            <v:shape style="position:absolute;left:2016;top:10255;width:924;height:245" coordorigin="2016,10255" coordsize="924,245" path="m2016,10500l2940,10500,2940,10255,2016,10255,2016,10500xe" filled="t" fillcolor="#F5F5F5" stroked="f">
              <v:path arrowok="t"/>
              <v:fill/>
            </v:shape>
            <v:shape style="position:absolute;left:1748;top:10747;width:7651;height:0" coordorigin="1748,10747" coordsize="7651,0" path="m1748,10747l9398,10747e" filled="f" stroked="t" strokeweight="0.81997pt" strokecolor="#D2DCE6">
              <v:path arrowok="t"/>
            </v:shape>
            <v:shape style="position:absolute;left:1740;top:8200;width:0;height:2554" coordorigin="1740,8200" coordsize="0,2554" path="m1740,8200l1740,10754e" filled="f" stroked="t" strokeweight="0.82pt" strokecolor="#D2DCE6">
              <v:path arrowok="t"/>
            </v:shape>
            <v:shape style="position:absolute;left:9406;top:8200;width:0;height:2554" coordorigin="9406,8200" coordsize="0,2554" path="m9406,8200l9406,10754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66.094pt;margin-top:170.73pt;width:396.316pt;height:193.35pt;mso-position-horizontal-relative:page;mso-position-vertical-relative:page;z-index:-8272" coordorigin="1322,3415" coordsize="7926,3867">
            <v:shape style="position:absolute;left:1332;top:3425;width:7905;height:0" coordorigin="1332,3425" coordsize="7905,0" path="m1332,3425l9238,3425e" filled="f" stroked="t" strokeweight="0.58pt" strokecolor="#000000">
              <v:path arrowok="t"/>
            </v:shape>
            <v:shape style="position:absolute;left:1332;top:7271;width:7905;height:0" coordorigin="1332,7271" coordsize="7905,0" path="m1332,7271l9238,7271e" filled="f" stroked="t" strokeweight="0.57998pt" strokecolor="#000000">
              <v:path arrowok="t"/>
            </v:shape>
            <v:shape style="position:absolute;left:1328;top:3420;width:0;height:3855" coordorigin="1328,3420" coordsize="0,3855" path="m1328,3420l1328,7276e" filled="f" stroked="t" strokeweight="0.58pt" strokecolor="#000000">
              <v:path arrowok="t"/>
            </v:shape>
            <v:shape style="position:absolute;left:9242;top:3420;width:0;height:3855" coordorigin="9242,3420" coordsize="0,3855" path="m9242,3420l9242,7276e" filled="f" stroked="t" strokeweight="0.5800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§10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CẤU</w:t>
      </w:r>
      <w:r>
        <w:rPr>
          <w:rFonts w:cs="Times New Roman" w:hAnsi="Times New Roman" w:eastAsia="Times New Roman" w:ascii="Times New Roman"/>
          <w:b/>
          <w:spacing w:val="-7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ÚC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ẶP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12"/>
      </w:pPr>
      <w:r>
        <w:pict>
          <v:shape type="#_x0000_t75" style="width:9.66pt;height:10.26pt">
            <v:imagedata o:title="" r:id="rId98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ặ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5"/>
        <w:ind w:left="100" w:right="65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Nội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dung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bày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11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pict>
          <v:shape type="#_x0000_t75" style="width:10.26pt;height:10.26pt">
            <v:imagedata o:title="" r:id="rId99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ặ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ới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ố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ầ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ế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rước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ớc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này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cấp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inh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ge()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xác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tục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khoả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5"/>
        <w:ind w:left="100" w:right="65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Range</w:t>
      </w:r>
      <w:r>
        <w:rPr>
          <w:rFonts w:cs="Times New Roman" w:hAnsi="Times New Roman" w:eastAsia="Times New Roman" w:ascii="Times New Roman"/>
          <w:spacing w:val="-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đầy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đủ</w:t>
      </w:r>
      <w:r>
        <w:rPr>
          <w:rFonts w:cs="Times New Roman" w:hAnsi="Times New Roman" w:eastAsia="Times New Roman" w:ascii="Times New Roman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tham</w:t>
      </w:r>
      <w:r>
        <w:rPr>
          <w:rFonts w:cs="Times New Roman" w:hAnsi="Times New Roman" w:eastAsia="Times New Roman" w:ascii="Times New Roman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range(</w:t>
      </w:r>
      <w:r>
        <w:rPr>
          <w:rFonts w:cs="Times New Roman" w:hAnsi="Times New Roman" w:eastAsia="Times New Roman" w:ascii="Times New Roman"/>
          <w:spacing w:val="3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tart,end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step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-14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đó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star</w:t>
      </w:r>
      <w:r>
        <w:rPr>
          <w:rFonts w:cs="Times New Roman" w:hAnsi="Times New Roman" w:eastAsia="Times New Roman" w:ascii="Times New Roman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khởi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đầu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dãy,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úc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dãy,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step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nhảy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(nếu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bỏ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trống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mặc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nhảy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4"/>
        <w:ind w:left="679"/>
      </w:pP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dụ: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323"/>
        <w:ind w:left="679" w:right="3267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range(100)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dãy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đến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99.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range(2,10)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dãy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tục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đến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9.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range(2,10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2)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dãy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2,4,6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9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range(100,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1)</w:t>
      </w:r>
      <w:r>
        <w:rPr>
          <w:rFonts w:cs="Times New Roman" w:hAnsi="Times New Roman" w:eastAsia="Times New Roman" w:ascii="Times New Roman"/>
          <w:spacing w:val="-1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ã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iên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tục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100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đến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GK,Tr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44)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1/(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print(s)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GK,Tr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45)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  <w:sectPr>
          <w:pgMar w:header="0" w:footer="1462" w:top="94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62" w:lineRule="auto" w:line="351"/>
        <w:ind w:left="696" w:right="4183"/>
      </w:pPr>
      <w:r>
        <w:pict>
          <v:group style="position:absolute;margin-left:86.614pt;margin-top:417.38pt;width:384.076pt;height:146.65pt;mso-position-horizontal-relative:page;mso-position-vertical-relative:page;z-index:-8267" coordorigin="1732,8348" coordsize="7682,2933">
            <v:shape style="position:absolute;left:1748;top:8370;width:7651;height:545" coordorigin="1748,8370" coordsize="7651,545" path="m1748,8915l9398,8915,9398,8370,1748,8370,1748,8915xe" filled="t" fillcolor="#F5F5F5" stroked="f">
              <v:path arrowok="t"/>
              <v:fill/>
            </v:shape>
            <v:shape style="position:absolute;left:2016;top:8610;width:3003;height:245" coordorigin="2016,8610" coordsize="3003,245" path="m2016,8855l5019,8855,5019,8610,2016,8610,2016,8855xe" filled="t" fillcolor="#F5F5F5" stroked="f">
              <v:path arrowok="t"/>
              <v:fill/>
            </v:shape>
            <v:shape style="position:absolute;left:1748;top:8363;width:7651;height:0" coordorigin="1748,8363" coordsize="7651,0" path="m1748,8363l9398,8363e" filled="f" stroked="t" strokeweight="0.82pt" strokecolor="#D2DCE6">
              <v:path arrowok="t"/>
            </v:shape>
            <v:shape style="position:absolute;left:1748;top:8915;width:7651;height:360" coordorigin="1748,8915" coordsize="7651,360" path="m1748,9275l9398,9275,9398,8915,1748,8915,1748,9275xe" filled="t" fillcolor="#F5F5F5" stroked="f">
              <v:path arrowok="t"/>
              <v:fill/>
            </v:shape>
            <v:shape style="position:absolute;left:2016;top:8970;width:809;height:245" coordorigin="2016,8970" coordsize="809,245" path="m2016,9215l2825,9215,2825,8970,2016,8970,2016,9215xe" filled="t" fillcolor="#F5F5F5" stroked="f">
              <v:path arrowok="t"/>
              <v:fill/>
            </v:shape>
            <v:shape style="position:absolute;left:1748;top:9275;width:7651;height:360" coordorigin="1748,9275" coordsize="7651,360" path="m1748,9636l9398,9636,9398,9275,1748,9275,1748,9636xe" filled="t" fillcolor="#F5F5F5" stroked="f">
              <v:path arrowok="t"/>
              <v:fill/>
            </v:shape>
            <v:shape style="position:absolute;left:2016;top:9330;width:578;height:245" coordorigin="2016,9330" coordsize="578,245" path="m2016,9576l2595,9576,2595,9330,2016,9330,2016,9576xe" filled="t" fillcolor="#F5F5F5" stroked="f">
              <v:path arrowok="t"/>
              <v:fill/>
            </v:shape>
            <v:shape style="position:absolute;left:1748;top:9636;width:7651;height:360" coordorigin="1748,9636" coordsize="7651,360" path="m1748,9996l9398,9996,9398,9636,1748,9636,1748,9996xe" filled="t" fillcolor="#F5F5F5" stroked="f">
              <v:path arrowok="t"/>
              <v:fill/>
            </v:shape>
            <v:shape style="position:absolute;left:2016;top:9691;width:3349;height:245" coordorigin="2016,9691" coordsize="3349,245" path="m2016,9936l5365,9936,5365,9691,2016,9691,2016,9936xe" filled="t" fillcolor="#F5F5F5" stroked="f">
              <v:path arrowok="t"/>
              <v:fill/>
            </v:shape>
            <v:shape style="position:absolute;left:1748;top:9996;width:7651;height:360" coordorigin="1748,9996" coordsize="7651,360" path="m1748,10356l9398,10356,9398,9996,1748,9996,1748,10356xe" filled="t" fillcolor="#F5F5F5" stroked="f">
              <v:path arrowok="t"/>
              <v:fill/>
            </v:shape>
            <v:shape style="position:absolute;left:2016;top:10051;width:1155;height:245" coordorigin="2016,10051" coordsize="1155,245" path="m2016,10296l3171,10296,3171,10051,2016,10051,2016,10296xe" filled="t" fillcolor="#F5F5F5" stroked="f">
              <v:path arrowok="t"/>
              <v:fill/>
            </v:shape>
            <v:shape style="position:absolute;left:1748;top:10356;width:7651;height:360" coordorigin="1748,10356" coordsize="7651,360" path="m1748,10716l9398,10716,9398,10356,1748,10356,1748,10716xe" filled="t" fillcolor="#F5F5F5" stroked="f">
              <v:path arrowok="t"/>
              <v:fill/>
            </v:shape>
            <v:shape style="position:absolute;left:2016;top:10411;width:1848;height:245" coordorigin="2016,10411" coordsize="1848,245" path="m2016,10656l3865,10656,3865,10411,2016,10411,2016,10656xe" filled="t" fillcolor="#F5F5F5" stroked="f">
              <v:path arrowok="t"/>
              <v:fill/>
            </v:shape>
            <v:shape style="position:absolute;left:1748;top:10716;width:7651;height:542" coordorigin="1748,10716" coordsize="7651,542" path="m1748,11258l9398,11258,9398,10716,1748,10716,1748,11258xe" filled="t" fillcolor="#F5F5F5" stroked="f">
              <v:path arrowok="t"/>
              <v:fill/>
            </v:shape>
            <v:shape style="position:absolute;left:2016;top:10771;width:2194;height:247" coordorigin="2016,10771" coordsize="2194,247" path="m2016,11018l4210,11018,4210,10771,2016,10771,2016,11018xe" filled="t" fillcolor="#F5F5F5" stroked="f">
              <v:path arrowok="t"/>
              <v:fill/>
            </v:shape>
            <v:shape style="position:absolute;left:1748;top:11265;width:7651;height:0" coordorigin="1748,11265" coordsize="7651,0" path="m1748,11265l9398,11265e" filled="f" stroked="t" strokeweight="0.82003pt" strokecolor="#D2DCE6">
              <v:path arrowok="t"/>
            </v:shape>
            <v:shape style="position:absolute;left:1740;top:8356;width:0;height:2917" coordorigin="1740,8356" coordsize="0,2917" path="m1740,8356l1740,11272e" filled="f" stroked="t" strokeweight="0.82pt" strokecolor="#D2DCE6">
              <v:path arrowok="t"/>
            </v:shape>
            <v:shape style="position:absolute;left:9406;top:8356;width:0;height:2917" coordorigin="9406,8356" coordsize="0,2917" path="m9406,8356l9406,11272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78.04pt;width:384.076pt;height:56.62pt;mso-position-horizontal-relative:page;mso-position-vertical-relative:page;z-index:-8268" coordorigin="1732,5561" coordsize="7682,1132">
            <v:shape style="position:absolute;left:1748;top:5583;width:7651;height:547" coordorigin="1748,5583" coordsize="7651,547" path="m1748,6131l9398,6131,9398,5583,1748,5583,1748,6131xe" filled="t" fillcolor="#F5F5F5" stroked="f">
              <v:path arrowok="t"/>
              <v:fill/>
            </v:shape>
            <v:shape style="position:absolute;left:2016;top:5823;width:2194;height:247" coordorigin="2016,5823" coordsize="2194,247" path="m2016,6071l4210,6071,4210,5823,2016,5823,2016,6071xe" filled="t" fillcolor="#F5F5F5" stroked="f">
              <v:path arrowok="t"/>
              <v:fill/>
            </v:shape>
            <v:shape style="position:absolute;left:1748;top:5576;width:7651;height:0" coordorigin="1748,5576" coordsize="7651,0" path="m1748,5576l9398,5576e" filled="f" stroked="t" strokeweight="0.82pt" strokecolor="#D2DCE6">
              <v:path arrowok="t"/>
            </v:shape>
            <v:shape style="position:absolute;left:1748;top:6131;width:7651;height:540" coordorigin="1748,6131" coordsize="7651,540" path="m1748,6671l9398,6671,9398,6131,1748,6131,1748,6671xe" filled="t" fillcolor="#F5F5F5" stroked="f">
              <v:path arrowok="t"/>
              <v:fill/>
            </v:shape>
            <v:shape style="position:absolute;left:2016;top:6186;width:2880;height:245" coordorigin="2016,6186" coordsize="2880,245" path="m2016,6431l4897,6431,4897,6186,2016,6186,2016,6431xe" filled="t" fillcolor="#F5F5F5" stroked="f">
              <v:path arrowok="t"/>
              <v:fill/>
            </v:shape>
            <v:shape style="position:absolute;left:1748;top:6678;width:7651;height:0" coordorigin="1748,6678" coordsize="7651,0" path="m1748,6678l9398,6678e" filled="f" stroked="t" strokeweight="0.82pt" strokecolor="#D2DCE6">
              <v:path arrowok="t"/>
            </v:shape>
            <v:shape style="position:absolute;left:1740;top:5569;width:0;height:1116" coordorigin="1740,5569" coordsize="0,1116" path="m1740,5569l1740,6685e" filled="f" stroked="t" strokeweight="0.82pt" strokecolor="#D2DCE6">
              <v:path arrowok="t"/>
            </v:shape>
            <v:shape style="position:absolute;left:9406;top:5569;width:0;height:1116" coordorigin="9406,5569" coordsize="0,1116" path="m9406,5569l9406,6685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154.804pt;mso-position-horizontal-relative:page;mso-position-vertical-relative:page;z-index:-8269" coordorigin="1732,1010" coordsize="7682,3096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2016;top:1075;width:3003;height:245" coordorigin="2016,1075" coordsize="3003,245" path="m2016,1320l5019,1320,5019,1075,2016,1075,2016,132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360" coordorigin="1748,1380" coordsize="7651,360" path="m1748,1740l9398,1740,9398,1380,1748,1380,1748,1740xe" filled="t" fillcolor="#F5F5F5" stroked="f">
              <v:path arrowok="t"/>
              <v:fill/>
            </v:shape>
            <v:shape style="position:absolute;left:2016;top:1436;width:3003;height:245" coordorigin="2016,1436" coordsize="3003,245" path="m2016,1680l5019,1680,5019,1436,2016,1436,2016,1680xe" filled="t" fillcolor="#F5F5F5" stroked="f">
              <v:path arrowok="t"/>
              <v:fill/>
            </v:shape>
            <v:shape style="position:absolute;left:1740;top:1380;width:0;height:360" coordorigin="1740,1380" coordsize="0,360" path="m1740,1380l1740,1740e" filled="f" stroked="t" strokeweight="0.82pt" strokecolor="#D2DCE6">
              <v:path arrowok="t"/>
            </v:shape>
            <v:shape style="position:absolute;left:9406;top:1380;width:0;height:360" coordorigin="9406,1380" coordsize="0,360" path="m9406,1380l9406,1740e" filled="f" stroked="t" strokeweight="0.82pt" strokecolor="#D2DCE6">
              <v:path arrowok="t"/>
            </v:shape>
            <v:shape style="position:absolute;left:1748;top:1740;width:7651;height:360" coordorigin="1748,1740" coordsize="7651,360" path="m1748,2100l9398,2100,9398,1740,1748,1740,1748,2100xe" filled="t" fillcolor="#F5F5F5" stroked="f">
              <v:path arrowok="t"/>
              <v:fill/>
            </v:shape>
            <v:shape style="position:absolute;left:2016;top:1796;width:1964;height:245" coordorigin="2016,1796" coordsize="1964,245" path="m2016,2040l3980,2040,3980,1796,2016,1796,2016,2040xe" filled="t" fillcolor="#F5F5F5" stroked="f">
              <v:path arrowok="t"/>
              <v:fill/>
            </v:shape>
            <v:shape style="position:absolute;left:1740;top:1740;width:0;height:360" coordorigin="1740,1740" coordsize="0,360" path="m1740,1740l1740,2100e" filled="f" stroked="t" strokeweight="0.82pt" strokecolor="#D2DCE6">
              <v:path arrowok="t"/>
            </v:shape>
            <v:shape style="position:absolute;left:9406;top:1740;width:0;height:360" coordorigin="9406,1740" coordsize="0,360" path="m9406,1740l9406,2100e" filled="f" stroked="t" strokeweight="0.82pt" strokecolor="#D2DCE6">
              <v:path arrowok="t"/>
            </v:shape>
            <v:shape style="position:absolute;left:1748;top:2100;width:7651;height:360" coordorigin="1748,2100" coordsize="7651,360" path="m1748,2460l9398,2460,9398,2100,1748,2100,1748,2460xe" filled="t" fillcolor="#F5F5F5" stroked="f">
              <v:path arrowok="t"/>
              <v:fill/>
            </v:shape>
            <v:shape style="position:absolute;left:2016;top:2156;width:578;height:245" coordorigin="2016,2156" coordsize="578,245" path="m2016,2400l2595,2400,2595,2156,2016,2156,2016,2400xe" filled="t" fillcolor="#F5F5F5" stroked="f">
              <v:path arrowok="t"/>
              <v:fill/>
            </v:shape>
            <v:shape style="position:absolute;left:1740;top:2100;width:0;height:360" coordorigin="1740,2100" coordsize="0,360" path="m1740,2100l1740,2460e" filled="f" stroked="t" strokeweight="0.82pt" strokecolor="#D2DCE6">
              <v:path arrowok="t"/>
            </v:shape>
            <v:shape style="position:absolute;left:9406;top:2100;width:0;height:360" coordorigin="9406,2100" coordsize="0,360" path="m9406,2100l9406,2460e" filled="f" stroked="t" strokeweight="0.82pt" strokecolor="#D2DCE6">
              <v:path arrowok="t"/>
            </v:shape>
            <v:shape style="position:absolute;left:1748;top:2460;width:7651;height:360" coordorigin="1748,2460" coordsize="7651,360" path="m1748,2820l9398,2820,9398,2460,1748,2460,1748,2820xe" filled="t" fillcolor="#F5F5F5" stroked="f">
              <v:path arrowok="t"/>
              <v:fill/>
            </v:shape>
            <v:shape style="position:absolute;left:2016;top:2516;width:1385;height:245" coordorigin="2016,2516" coordsize="1385,245" path="m2016,2760l3402,2760,3402,2516,2016,2516,2016,2760xe" filled="t" fillcolor="#F5F5F5" stroked="f">
              <v:path arrowok="t"/>
              <v:fill/>
            </v:shape>
            <v:shape style="position:absolute;left:1740;top:2460;width:0;height:360" coordorigin="1740,2460" coordsize="0,360" path="m1740,2460l1740,2820e" filled="f" stroked="t" strokeweight="0.82pt" strokecolor="#D2DCE6">
              <v:path arrowok="t"/>
            </v:shape>
            <v:shape style="position:absolute;left:9406;top:2460;width:0;height:360" coordorigin="9406,2460" coordsize="0,360" path="m9406,2460l9406,2820e" filled="f" stroked="t" strokeweight="0.82pt" strokecolor="#D2DCE6">
              <v:path arrowok="t"/>
            </v:shape>
            <v:shape style="position:absolute;left:1748;top:2820;width:7651;height:360" coordorigin="1748,2820" coordsize="7651,360" path="m1748,3180l9398,3180,9398,2820,1748,2820,1748,3180xe" filled="t" fillcolor="#F5F5F5" stroked="f">
              <v:path arrowok="t"/>
              <v:fill/>
            </v:shape>
            <v:shape style="position:absolute;left:2016;top:2876;width:3695;height:245" coordorigin="2016,2876" coordsize="3695,245" path="m2016,3120l5711,3120,5711,2876,2016,2876,2016,3120xe" filled="t" fillcolor="#F5F5F5" stroked="f">
              <v:path arrowok="t"/>
              <v:fill/>
            </v:shape>
            <v:shape style="position:absolute;left:1740;top:2820;width:0;height:360" coordorigin="1740,2820" coordsize="0,360" path="m1740,2820l1740,3180e" filled="f" stroked="t" strokeweight="0.82pt" strokecolor="#D2DCE6">
              <v:path arrowok="t"/>
            </v:shape>
            <v:shape style="position:absolute;left:9406;top:2820;width:0;height:360" coordorigin="9406,2820" coordsize="0,360" path="m9406,2820l9406,3180e" filled="f" stroked="t" strokeweight="0.82pt" strokecolor="#D2DCE6">
              <v:path arrowok="t"/>
            </v:shape>
            <v:shape style="position:absolute;left:1748;top:3180;width:7651;height:360" coordorigin="1748,3180" coordsize="7651,360" path="m1748,3540l9398,3540,9398,3180,1748,3180,1748,3540xe" filled="t" fillcolor="#F5F5F5" stroked="f">
              <v:path arrowok="t"/>
              <v:fill/>
            </v:shape>
            <v:shape style="position:absolute;left:2016;top:3236;width:1618;height:245" coordorigin="2016,3236" coordsize="1618,245" path="m2016,3480l3634,3480,3634,3236,2016,3236,2016,3480xe" filled="t" fillcolor="#F5F5F5" stroked="f">
              <v:path arrowok="t"/>
              <v:fill/>
            </v:shape>
            <v:shape style="position:absolute;left:1740;top:3180;width:0;height:360" coordorigin="1740,3180" coordsize="0,360" path="m1740,3180l1740,3540e" filled="f" stroked="t" strokeweight="0.82pt" strokecolor="#D2DCE6">
              <v:path arrowok="t"/>
            </v:shape>
            <v:shape style="position:absolute;left:9406;top:3180;width:0;height:360" coordorigin="9406,3180" coordsize="0,360" path="m9406,3180l9406,3540e" filled="f" stroked="t" strokeweight="0.82pt" strokecolor="#D2DCE6">
              <v:path arrowok="t"/>
            </v:shape>
            <v:shape style="position:absolute;left:1748;top:3541;width:7651;height:543" coordorigin="1748,3541" coordsize="7651,543" path="m1748,4083l9398,4083,9398,3541,1748,3541,1748,4083xe" filled="t" fillcolor="#F5F5F5" stroked="f">
              <v:path arrowok="t"/>
              <v:fill/>
            </v:shape>
            <v:shape style="position:absolute;left:2016;top:3596;width:924;height:247" coordorigin="2016,3596" coordsize="924,247" path="m2016,3843l2940,3843,2940,3596,2016,3596,2016,3843xe" filled="t" fillcolor="#F5F5F5" stroked="f">
              <v:path arrowok="t"/>
              <v:fill/>
            </v:shape>
            <v:shape style="position:absolute;left:1748;top:4091;width:7651;height:0" coordorigin="1748,4091" coordsize="7651,0" path="m1748,4091l9398,4091e" filled="f" stroked="t" strokeweight="0.82pt" strokecolor="#D2DCE6">
              <v:path arrowok="t"/>
            </v:shape>
            <v:shape style="position:absolute;left:1740;top:3541;width:0;height:557" coordorigin="1740,3541" coordsize="0,557" path="m1740,3541l1740,4098e" filled="f" stroked="t" strokeweight="0.82pt" strokecolor="#D2DCE6">
              <v:path arrowok="t"/>
            </v:shape>
            <v:shape style="position:absolute;left:9406;top:3541;width:0;height:557" coordorigin="9406,3541" coordsize="0,557" path="m9406,3541l9406,4098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n+1)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lineRule="exact" w:line="240"/>
        <w:ind w:left="696" w:right="6612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696" w:right="580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mn: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5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((i%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%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0)):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618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print(s)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18"/>
      </w:pPr>
      <w:r>
        <w:pict>
          <v:shape type="#_x0000_t75" style="width:10.38pt;height:10.26pt">
            <v:imagedata o:title="" r:id="rId100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ặ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ới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ố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ầ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ư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ết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ư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ớc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9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lệnh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hile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whil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&lt;điề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&gt;: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26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&lt;câ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hoặ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auto" w:line="275"/>
        <w:ind w:left="120" w:right="66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ý: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át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khỏi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vòng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lặp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vô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hạn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ong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tổ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ím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Ctrl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+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9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GK,Tr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47)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696" w:right="637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1/a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whil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&lt;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0.0001):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5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5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print("Tổn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99"/>
        <w:sectPr>
          <w:pgMar w:header="0" w:footer="1462" w:top="1000" w:bottom="280" w:left="1320" w:right="740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GK,Tr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48)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57" w:lineRule="auto" w:line="352"/>
        <w:ind w:left="636" w:right="4183"/>
      </w:pPr>
      <w:r>
        <w:pict>
          <v:group style="position:absolute;margin-left:86.614pt;margin-top:53.35pt;width:384.076pt;height:128.64pt;mso-position-horizontal-relative:page;mso-position-vertical-relative:page;z-index:-8266" coordorigin="1732,1067" coordsize="7682,2573">
            <v:shape style="position:absolute;left:1748;top:1090;width:7651;height:548" coordorigin="1748,1090" coordsize="7651,548" path="m1748,1637l9398,1637,9398,1090,1748,1090,1748,1637xe" filled="t" fillcolor="#F5F5F5" stroked="f">
              <v:path arrowok="t"/>
              <v:fill/>
            </v:shape>
            <v:shape style="position:absolute;left:2016;top:1330;width:3003;height:247" coordorigin="2016,1330" coordsize="3003,247" path="m2016,1577l5019,1577,5019,1330,2016,1330,2016,1577xe" filled="t" fillcolor="#F5F5F5" stroked="f">
              <v:path arrowok="t"/>
              <v:fill/>
            </v:shape>
            <v:shape style="position:absolute;left:1748;top:1082;width:7651;height:0" coordorigin="1748,1082" coordsize="7651,0" path="m1748,1082l9398,1082e" filled="f" stroked="t" strokeweight="0.82pt" strokecolor="#D2DCE6">
              <v:path arrowok="t"/>
            </v:shape>
            <v:shape style="position:absolute;left:1748;top:1637;width:7651;height:360" coordorigin="1748,1637" coordsize="7651,360" path="m1748,1997l9398,1997,9398,1637,1748,1637,1748,1997xe" filled="t" fillcolor="#F5F5F5" stroked="f">
              <v:path arrowok="t"/>
              <v:fill/>
            </v:shape>
            <v:shape style="position:absolute;left:2016;top:1692;width:3003;height:245" coordorigin="2016,1692" coordsize="3003,245" path="m2016,1937l5019,1937,5019,1692,2016,1692,2016,1937xe" filled="t" fillcolor="#F5F5F5" stroked="f">
              <v:path arrowok="t"/>
              <v:fill/>
            </v:shape>
            <v:shape style="position:absolute;left:1748;top:1997;width:7651;height:360" coordorigin="1748,1997" coordsize="7651,360" path="m1748,2357l9398,2357,9398,1997,1748,1997,1748,2357xe" filled="t" fillcolor="#F5F5F5" stroked="f">
              <v:path arrowok="t"/>
              <v:fill/>
            </v:shape>
            <v:shape style="position:absolute;left:2016;top:2052;width:1500;height:245" coordorigin="2016,2052" coordsize="1500,245" path="m2016,2297l3517,2297,3517,2052,2016,2052,2016,2297xe" filled="t" fillcolor="#F5F5F5" stroked="f">
              <v:path arrowok="t"/>
              <v:fill/>
            </v:shape>
            <v:shape style="position:absolute;left:1748;top:2357;width:7651;height:360" coordorigin="1748,2357" coordsize="7651,360" path="m1748,2717l9398,2717,9398,2357,1748,2357,1748,2717xe" filled="t" fillcolor="#F5F5F5" stroked="f">
              <v:path arrowok="t"/>
              <v:fill/>
            </v:shape>
            <v:shape style="position:absolute;left:2016;top:2412;width:2309;height:245" coordorigin="2016,2412" coordsize="2309,245" path="m2016,2657l4326,2657,4326,2412,2016,2412,2016,2657xe" filled="t" fillcolor="#F5F5F5" stroked="f">
              <v:path arrowok="t"/>
              <v:fill/>
            </v:shape>
            <v:shape style="position:absolute;left:1748;top:2717;width:7651;height:360" coordorigin="1748,2717" coordsize="7651,360" path="m1748,3077l9398,3077,9398,2717,1748,2717,1748,3077xe" filled="t" fillcolor="#F5F5F5" stroked="f">
              <v:path arrowok="t"/>
              <v:fill/>
            </v:shape>
            <v:shape style="position:absolute;left:2016;top:2772;width:1848;height:245" coordorigin="2016,2772" coordsize="1848,245" path="m2016,3017l3865,3017,3865,2772,2016,2772,2016,3017xe" filled="t" fillcolor="#F5F5F5" stroked="f">
              <v:path arrowok="t"/>
              <v:fill/>
            </v:shape>
            <v:shape style="position:absolute;left:1748;top:3077;width:7651;height:540" coordorigin="1748,3077" coordsize="7651,540" path="m1748,3617l9398,3617,9398,3077,1748,3077,1748,3617xe" filled="t" fillcolor="#F5F5F5" stroked="f">
              <v:path arrowok="t"/>
              <v:fill/>
            </v:shape>
            <v:shape style="position:absolute;left:2016;top:3132;width:2079;height:245" coordorigin="2016,3132" coordsize="2079,245" path="m2016,3377l4095,3377,4095,3132,2016,3132,2016,3377xe" filled="t" fillcolor="#F5F5F5" stroked="f">
              <v:path arrowok="t"/>
              <v:fill/>
            </v:shape>
            <v:shape style="position:absolute;left:1748;top:3624;width:7651;height:0" coordorigin="1748,3624" coordsize="7651,0" path="m1748,3624l9398,3624e" filled="f" stroked="t" strokeweight="0.82pt" strokecolor="#D2DCE6">
              <v:path arrowok="t"/>
            </v:shape>
            <v:shape style="position:absolute;left:1740;top:1075;width:0;height:2556" coordorigin="1740,1075" coordsize="0,2556" path="m1740,1075l1740,3632e" filled="f" stroked="t" strokeweight="0.82pt" strokecolor="#D2DCE6">
              <v:path arrowok="t"/>
            </v:shape>
            <v:shape style="position:absolute;left:9406;top:1075;width:0;height:2556" coordorigin="9406,1075" coordsize="0,2556" path="m9406,1075l9406,3632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whil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!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636" w:right="5107" w:firstLine="461"/>
        <w:sectPr>
          <w:pgMar w:header="0" w:footer="1462" w:top="1260" w:bottom="280" w:left="138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print("UCL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 w:lineRule="exact" w:line="360"/>
        <w:ind w:left="100"/>
      </w:pPr>
      <w:r>
        <w:pict>
          <v:group style="position:absolute;margin-left:86.614pt;margin-top:563.45pt;width:384.076pt;height:46.866pt;mso-position-horizontal-relative:page;mso-position-vertical-relative:page;z-index:-8263" coordorigin="1732,11269" coordsize="7682,937">
            <v:shape style="position:absolute;left:1748;top:11292;width:7651;height:545" coordorigin="1748,11292" coordsize="7651,545" path="m1748,11836l9398,11836,9398,11292,1748,11292,1748,11836xe" filled="t" fillcolor="#F5F5F5" stroked="f">
              <v:path arrowok="t"/>
              <v:fill/>
            </v:shape>
            <v:shape style="position:absolute;left:2016;top:11532;width:2194;height:245" coordorigin="2016,11532" coordsize="2194,245" path="m2016,11776l4210,11776,4210,11532,2016,11532,2016,11776xe" filled="t" fillcolor="#F5F5F5" stroked="f">
              <v:path arrowok="t"/>
              <v:fill/>
            </v:shape>
            <v:shape style="position:absolute;left:1748;top:11284;width:7651;height:0" coordorigin="1748,11284" coordsize="7651,0" path="m1748,11284l9398,11284e" filled="f" stroked="t" strokeweight="0.81997pt" strokecolor="#D2DCE6">
              <v:path arrowok="t"/>
            </v:shape>
            <v:shape style="position:absolute;left:1748;top:11836;width:7651;height:360" coordorigin="1748,11836" coordsize="7651,360" path="m1748,12196l9398,12196,9398,11836,1748,11836,1748,12196xe" filled="t" fillcolor="#F5F5F5" stroked="f">
              <v:path arrowok="t"/>
              <v:fill/>
            </v:shape>
            <v:shape style="position:absolute;left:2016;top:11892;width:2079;height:245" coordorigin="2016,11892" coordsize="2079,245" path="m2016,12136l4095,12136,4095,11892,2016,11892,2016,12136xe" filled="t" fillcolor="#F5F5F5" stroked="f">
              <v:path arrowok="t"/>
              <v:fill/>
            </v:shape>
            <v:shape style="position:absolute;left:1740;top:11277;width:0;height:919" coordorigin="1740,11277" coordsize="0,919" path="m1740,11277l1740,12196e" filled="f" stroked="t" strokeweight="0.82pt" strokecolor="#D2DCE6">
              <v:path arrowok="t"/>
            </v:shape>
            <v:shape style="position:absolute;left:9406;top:11277;width:0;height:919" coordorigin="9406,11277" coordsize="0,919" path="m9406,11277l9406,12196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391.7pt;width:384.076pt;height:146.65pt;mso-position-horizontal-relative:page;mso-position-vertical-relative:page;z-index:-8264" coordorigin="1732,7834" coordsize="7682,2933">
            <v:shape style="position:absolute;left:1748;top:7857;width:7651;height:545" coordorigin="1748,7857" coordsize="7651,545" path="m1748,8401l9398,8401,9398,7857,1748,7857,1748,8401xe" filled="t" fillcolor="#F5F5F5" stroked="f">
              <v:path arrowok="t"/>
              <v:fill/>
            </v:shape>
            <v:shape style="position:absolute;left:2016;top:8097;width:3003;height:245" coordorigin="2016,8097" coordsize="3003,245" path="m2016,8341l5019,8341,5019,8097,2016,8097,2016,8341xe" filled="t" fillcolor="#F5F5F5" stroked="f">
              <v:path arrowok="t"/>
              <v:fill/>
            </v:shape>
            <v:shape style="position:absolute;left:1748;top:7849;width:7651;height:0" coordorigin="1748,7849" coordsize="7651,0" path="m1748,7849l9398,7849e" filled="f" stroked="t" strokeweight="0.82pt" strokecolor="#D2DCE6">
              <v:path arrowok="t"/>
            </v:shape>
            <v:shape style="position:absolute;left:1748;top:8401;width:7651;height:360" coordorigin="1748,8401" coordsize="7651,360" path="m1748,8761l9398,8761,9398,8401,1748,8401,1748,8761xe" filled="t" fillcolor="#F5F5F5" stroked="f">
              <v:path arrowok="t"/>
              <v:fill/>
            </v:shape>
            <v:shape style="position:absolute;left:2016;top:8457;width:578;height:245" coordorigin="2016,8457" coordsize="578,245" path="m2016,8701l2595,8701,2595,8457,2016,8457,2016,8701xe" filled="t" fillcolor="#F5F5F5" stroked="f">
              <v:path arrowok="t"/>
              <v:fill/>
            </v:shape>
            <v:shape style="position:absolute;left:1748;top:8761;width:7651;height:360" coordorigin="1748,8761" coordsize="7651,360" path="m1748,9121l9398,9121,9398,8761,1748,8761,1748,9121xe" filled="t" fillcolor="#F5F5F5" stroked="f">
              <v:path arrowok="t"/>
              <v:fill/>
            </v:shape>
            <v:shape style="position:absolute;left:2016;top:8817;width:578;height:245" coordorigin="2016,8817" coordsize="578,245" path="m2016,9061l2595,9061,2595,8817,2016,8817,2016,9061xe" filled="t" fillcolor="#F5F5F5" stroked="f">
              <v:path arrowok="t"/>
              <v:fill/>
            </v:shape>
            <v:shape style="position:absolute;left:1748;top:9121;width:7651;height:360" coordorigin="1748,9121" coordsize="7651,360" path="m1748,9481l9398,9481,9398,9121,1748,9121,1748,9481xe" filled="t" fillcolor="#F5F5F5" stroked="f">
              <v:path arrowok="t"/>
              <v:fill/>
            </v:shape>
            <v:shape style="position:absolute;left:2016;top:9177;width:1618;height:245" coordorigin="2016,9177" coordsize="1618,245" path="m2016,9421l3634,9421,3634,9177,2016,9177,2016,9421xe" filled="t" fillcolor="#F5F5F5" stroked="f">
              <v:path arrowok="t"/>
              <v:fill/>
            </v:shape>
            <v:shape style="position:absolute;left:1748;top:9482;width:7651;height:360" coordorigin="1748,9482" coordsize="7651,360" path="m1748,9842l9398,9842,9398,9482,1748,9482,1748,9842xe" filled="t" fillcolor="#F5F5F5" stroked="f">
              <v:path arrowok="t"/>
              <v:fill/>
            </v:shape>
            <v:shape style="position:absolute;left:2016;top:9537;width:2079;height:245" coordorigin="2016,9537" coordsize="2079,245" path="m2016,9782l4095,9782,4095,9537,2016,9537,2016,9782xe" filled="t" fillcolor="#F5F5F5" stroked="f">
              <v:path arrowok="t"/>
              <v:fill/>
            </v:shape>
            <v:shape style="position:absolute;left:1748;top:9842;width:7651;height:360" coordorigin="1748,9842" coordsize="7651,360" path="m1748,10202l9398,10202,9398,9842,1748,9842,1748,10202xe" filled="t" fillcolor="#F5F5F5" stroked="f">
              <v:path arrowok="t"/>
              <v:fill/>
            </v:shape>
            <v:shape style="position:absolute;left:2016;top:9897;width:1040;height:245" coordorigin="2016,9897" coordsize="1040,245" path="m2016,10142l3056,10142,3056,9897,2016,9897,2016,10142xe" filled="t" fillcolor="#F5F5F5" stroked="f">
              <v:path arrowok="t"/>
              <v:fill/>
            </v:shape>
            <v:shape style="position:absolute;left:1748;top:10202;width:7651;height:542" coordorigin="1748,10202" coordsize="7651,542" path="m1748,10744l9398,10744,9398,10202,1748,10202,1748,10744xe" filled="t" fillcolor="#F5F5F5" stroked="f">
              <v:path arrowok="t"/>
              <v:fill/>
            </v:shape>
            <v:shape style="position:absolute;left:2016;top:10257;width:924;height:247" coordorigin="2016,10257" coordsize="924,247" path="m2016,10504l2940,10504,2940,10257,2016,10257,2016,10504xe" filled="t" fillcolor="#F5F5F5" stroked="f">
              <v:path arrowok="t"/>
              <v:fill/>
            </v:shape>
            <v:shape style="position:absolute;left:1748;top:10752;width:7651;height:0" coordorigin="1748,10752" coordsize="7651,0" path="m1748,10752l9398,10752e" filled="f" stroked="t" strokeweight="0.82003pt" strokecolor="#D2DCE6">
              <v:path arrowok="t"/>
            </v:shape>
            <v:shape style="position:absolute;left:1740;top:7842;width:0;height:2917" coordorigin="1740,7842" coordsize="0,2917" path="m1740,7842l1740,10759e" filled="f" stroked="t" strokeweight="0.82pt" strokecolor="#D2DCE6">
              <v:path arrowok="t"/>
            </v:shape>
            <v:shape style="position:absolute;left:9406;top:7842;width:0;height:2917" coordorigin="9406,7842" coordsize="0,2917" path="m9406,7842l9406,10759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04.01pt;width:384.076pt;height:161.53pt;mso-position-horizontal-relative:page;mso-position-vertical-relative:page;z-index:-8265" coordorigin="1732,2080" coordsize="7682,3231">
            <v:shape style="position:absolute;left:1748;top:2103;width:7651;height:545" coordorigin="1748,2103" coordsize="7651,545" path="m1748,2648l9398,2648,9398,2103,1748,2103,1748,2648xe" filled="t" fillcolor="#F5F5F5" stroked="f">
              <v:path arrowok="t"/>
              <v:fill/>
            </v:shape>
            <v:shape style="position:absolute;left:2016;top:2343;width:3003;height:245" coordorigin="2016,2343" coordsize="3003,245" path="m2016,2588l5019,2588,5019,2343,2016,2343,2016,2588xe" filled="t" fillcolor="#F5F5F5" stroked="f">
              <v:path arrowok="t"/>
              <v:fill/>
            </v:shape>
            <v:shape style="position:absolute;left:1748;top:2096;width:7651;height:0" coordorigin="1748,2096" coordsize="7651,0" path="m1748,2096l9398,2096e" filled="f" stroked="t" strokeweight="0.81999pt" strokecolor="#D2DCE6">
              <v:path arrowok="t"/>
            </v:shape>
            <v:shape style="position:absolute;left:1748;top:2648;width:7651;height:360" coordorigin="1748,2648" coordsize="7651,360" path="m1748,3008l9398,3008,9398,2648,1748,2648,1748,3008xe" filled="t" fillcolor="#F5F5F5" stroked="f">
              <v:path arrowok="t"/>
              <v:fill/>
            </v:shape>
            <v:shape style="position:absolute;left:2016;top:2703;width:3003;height:245" coordorigin="2016,2703" coordsize="3003,245" path="m2016,2948l5019,2948,5019,2703,2016,2703,2016,2948xe" filled="t" fillcolor="#F5F5F5" stroked="f">
              <v:path arrowok="t"/>
              <v:fill/>
            </v:shape>
            <v:shape style="position:absolute;left:1748;top:3008;width:7651;height:360" coordorigin="1748,3008" coordsize="7651,360" path="m1748,3368l9398,3368,9398,3008,1748,3008,1748,3368xe" filled="t" fillcolor="#F5F5F5" stroked="f">
              <v:path arrowok="t"/>
              <v:fill/>
            </v:shape>
            <v:shape style="position:absolute;left:2016;top:3063;width:3003;height:245" coordorigin="2016,3063" coordsize="3003,245" path="m2016,3308l5019,3308,5019,3063,2016,3063,2016,3308xe" filled="t" fillcolor="#F5F5F5" stroked="f">
              <v:path arrowok="t"/>
              <v:fill/>
            </v:shape>
            <v:shape style="position:absolute;left:1748;top:3368;width:7651;height:300" coordorigin="1748,3368" coordsize="7651,300" path="m1748,3668l9398,3668,9398,3368,1748,3368,1748,3668xe" filled="t" fillcolor="#F5F5F5" stroked="f">
              <v:path arrowok="t"/>
              <v:fill/>
            </v:shape>
            <v:shape style="position:absolute;left:2016;top:3423;width:6117;height:245" coordorigin="2016,3423" coordsize="6117,245" path="m2016,3668l8133,3668,8133,3423,2016,3423,2016,3668xe" filled="t" fillcolor="#F5F5F5" stroked="f">
              <v:path arrowok="t"/>
              <v:fill/>
            </v:shape>
            <v:shape style="position:absolute;left:1748;top:3668;width:7651;height:360" coordorigin="1748,3668" coordsize="7651,360" path="m1748,4028l9398,4028,9398,3668,1748,3668,1748,4028xe" filled="t" fillcolor="#F5F5F5" stroked="f">
              <v:path arrowok="t"/>
              <v:fill/>
            </v:shape>
            <v:shape style="position:absolute;left:2016;top:3723;width:1270;height:245" coordorigin="2016,3723" coordsize="1270,245" path="m2016,3968l3286,3968,3286,3723,2016,3723,2016,3968xe" filled="t" fillcolor="#F5F5F5" stroked="f">
              <v:path arrowok="t"/>
              <v:fill/>
            </v:shape>
            <v:shape style="position:absolute;left:1748;top:4028;width:7651;height:360" coordorigin="1748,4028" coordsize="7651,360" path="m1748,4388l9398,4388,9398,4028,1748,4028,1748,4388xe" filled="t" fillcolor="#F5F5F5" stroked="f">
              <v:path arrowok="t"/>
              <v:fill/>
            </v:shape>
            <v:shape style="position:absolute;left:2016;top:4083;width:4273;height:245" coordorigin="2016,4083" coordsize="4273,245" path="m2016,4328l6289,4328,6289,4083,2016,4083,2016,4328xe" filled="t" fillcolor="#F5F5F5" stroked="f">
              <v:path arrowok="t"/>
              <v:fill/>
            </v:shape>
            <v:shape style="position:absolute;left:1748;top:4388;width:7651;height:360" coordorigin="1748,4388" coordsize="7651,360" path="m1748,4748l9398,4748,9398,4388,1748,4388,1748,4748xe" filled="t" fillcolor="#F5F5F5" stroked="f">
              <v:path arrowok="t"/>
              <v:fill/>
            </v:shape>
            <v:shape style="position:absolute;left:2016;top:4443;width:578;height:245" coordorigin="2016,4443" coordsize="578,245" path="m2016,4688l2595,4688,2595,4443,2016,4443,2016,4688xe" filled="t" fillcolor="#F5F5F5" stroked="f">
              <v:path arrowok="t"/>
              <v:fill/>
            </v:shape>
            <v:shape style="position:absolute;left:1748;top:4748;width:7651;height:540" coordorigin="1748,4748" coordsize="7651,540" path="m1748,5288l9398,5288,9398,4748,1748,4748,1748,5288xe" filled="t" fillcolor="#F5F5F5" stroked="f">
              <v:path arrowok="t"/>
              <v:fill/>
            </v:shape>
            <v:shape style="position:absolute;left:2016;top:4803;width:5543;height:245" coordorigin="2016,4803" coordsize="5543,245" path="m2016,5048l7559,5048,7559,4803,2016,4803,2016,5048xe" filled="t" fillcolor="#F5F5F5" stroked="f">
              <v:path arrowok="t"/>
              <v:fill/>
            </v:shape>
            <v:shape style="position:absolute;left:1748;top:5295;width:7651;height:0" coordorigin="1748,5295" coordsize="7651,0" path="m1748,5295l9398,5295e" filled="f" stroked="t" strokeweight="0.82pt" strokecolor="#D2DCE6">
              <v:path arrowok="t"/>
            </v:shape>
            <v:shape style="position:absolute;left:1740;top:2088;width:0;height:3214" coordorigin="1740,2088" coordsize="0,3214" path="m1740,2088l1740,5303e" filled="f" stroked="t" strokeweight="0.82pt" strokecolor="#D2DCE6">
              <v:path arrowok="t"/>
            </v:shape>
            <v:shape style="position:absolute;left:9406;top:2088;width:0;height:3214" coordorigin="9406,2088" coordsize="0,3214" path="m9406,2088l9406,5303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BÀI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TẬP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VÀ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ỰC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HÀ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11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23" w:lineRule="auto" w:line="351"/>
        <w:ind w:left="676" w:right="4183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676" w:right="106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(a**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==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54"/>
        <w:ind w:left="676" w:right="5922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a**2+b**2):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676" w:right="6613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ô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2602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b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Ỏ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ÀI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ẬP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dạng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lện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Nêu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khối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lệ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on?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676" w:right="660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whil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1/(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tLeast" w:line="360"/>
        <w:ind w:left="676" w:right="6147" w:firstLine="461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+=1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print(s)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4.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y:")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  <w:sectPr>
          <w:pgMar w:header="0" w:footer="1462" w:top="94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float(in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ut())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676"/>
      </w:pPr>
      <w:r>
        <w:pict>
          <v:group style="position:absolute;margin-left:86.614pt;margin-top:248.4pt;width:384.076pt;height:326.55pt;mso-position-horizontal-relative:page;mso-position-vertical-relative:page;z-index:-8261" coordorigin="1732,4968" coordsize="7682,6531">
            <v:shape style="position:absolute;left:1748;top:4991;width:7651;height:545" coordorigin="1748,4991" coordsize="7651,545" path="m1748,5535l9398,5535,9398,4991,1748,4991,1748,5535xe" filled="t" fillcolor="#F5F5F5" stroked="f">
              <v:path arrowok="t"/>
              <v:fill/>
            </v:shape>
            <v:shape style="position:absolute;left:2016;top:5231;width:2424;height:245" coordorigin="2016,5231" coordsize="2424,245" path="m2016,5475l4441,5475,4441,5231,2016,5231,2016,5475xe" filled="t" fillcolor="#F5F5F5" stroked="f">
              <v:path arrowok="t"/>
              <v:fill/>
            </v:shape>
            <v:shape style="position:absolute;left:1748;top:4983;width:7651;height:0" coordorigin="1748,4983" coordsize="7651,0" path="m1748,4983l9398,4983e" filled="f" stroked="t" strokeweight="0.82pt" strokecolor="#D2DCE6">
              <v:path arrowok="t"/>
            </v:shape>
            <v:shape style="position:absolute;left:1748;top:5535;width:7651;height:360" coordorigin="1748,5535" coordsize="7651,360" path="m1748,5895l9398,5895,9398,5535,1748,5535,1748,5895xe" filled="t" fillcolor="#F5F5F5" stroked="f">
              <v:path arrowok="t"/>
              <v:fill/>
            </v:shape>
            <v:shape style="position:absolute;left:2016;top:5591;width:3003;height:245" coordorigin="2016,5591" coordsize="3003,245" path="m2016,5835l5019,5835,5019,5591,2016,5591,2016,5835xe" filled="t" fillcolor="#F5F5F5" stroked="f">
              <v:path arrowok="t"/>
              <v:fill/>
            </v:shape>
            <v:shape style="position:absolute;left:1748;top:5895;width:7651;height:360" coordorigin="1748,5895" coordsize="7651,360" path="m1748,6255l9398,6255,9398,5895,1748,5895,1748,6255xe" filled="t" fillcolor="#F5F5F5" stroked="f">
              <v:path arrowok="t"/>
              <v:fill/>
            </v:shape>
            <v:shape style="position:absolute;left:2016;top:5951;width:2079;height:245" coordorigin="2016,5951" coordsize="2079,245" path="m2016,6195l4095,6195,4095,5951,2016,5951,2016,6195xe" filled="t" fillcolor="#F5F5F5" stroked="f">
              <v:path arrowok="t"/>
              <v:fill/>
            </v:shape>
            <v:shape style="position:absolute;left:1748;top:6255;width:7651;height:360" coordorigin="1748,6255" coordsize="7651,360" path="m1748,6615l9398,6615,9398,6255,1748,6255,1748,6615xe" filled="t" fillcolor="#F5F5F5" stroked="f">
              <v:path arrowok="t"/>
              <v:fill/>
            </v:shape>
            <v:shape style="position:absolute;left:2016;top:6311;width:2079;height:245" coordorigin="2016,6311" coordsize="2079,245" path="m2016,6555l4095,6555,4095,6311,2016,6311,2016,6555xe" filled="t" fillcolor="#F5F5F5" stroked="f">
              <v:path arrowok="t"/>
              <v:fill/>
            </v:shape>
            <v:shape style="position:absolute;left:1748;top:6615;width:7651;height:360" coordorigin="1748,6615" coordsize="7651,360" path="m1748,6976l9398,6976,9398,6615,1748,6615,1748,6976xe" filled="t" fillcolor="#F5F5F5" stroked="f">
              <v:path arrowok="t"/>
              <v:fill/>
            </v:shape>
            <v:shape style="position:absolute;left:2016;top:6671;width:3119;height:245" coordorigin="2016,6671" coordsize="3119,245" path="m2016,6916l5135,6916,5135,6671,2016,6671,2016,6916xe" filled="t" fillcolor="#F5F5F5" stroked="f">
              <v:path arrowok="t"/>
              <v:fill/>
            </v:shape>
            <v:shape style="position:absolute;left:1748;top:6976;width:7651;height:360" coordorigin="1748,6976" coordsize="7651,360" path="m1748,7336l9398,7336,9398,6976,1748,6976,1748,7336xe" filled="t" fillcolor="#F5F5F5" stroked="f">
              <v:path arrowok="t"/>
              <v:fill/>
            </v:shape>
            <v:shape style="position:absolute;left:2016;top:7031;width:2079;height:245" coordorigin="2016,7031" coordsize="2079,245" path="m2016,7276l4095,7276,4095,7031,2016,7031,2016,7276xe" filled="t" fillcolor="#F5F5F5" stroked="f">
              <v:path arrowok="t"/>
              <v:fill/>
            </v:shape>
            <v:shape style="position:absolute;left:1748;top:7336;width:7651;height:360" coordorigin="1748,7336" coordsize="7651,360" path="m1748,7696l9398,7696,9398,7336,1748,7336,1748,7696xe" filled="t" fillcolor="#F5F5F5" stroked="f">
              <v:path arrowok="t"/>
              <v:fill/>
            </v:shape>
            <v:shape style="position:absolute;left:2016;top:7391;width:2079;height:245" coordorigin="2016,7391" coordsize="2079,245" path="m2016,7636l4095,7636,4095,7391,2016,7391,2016,7636xe" filled="t" fillcolor="#F5F5F5" stroked="f">
              <v:path arrowok="t"/>
              <v:fill/>
            </v:shape>
            <v:shape style="position:absolute;left:1748;top:7696;width:7651;height:360" coordorigin="1748,7696" coordsize="7651,360" path="m1748,8056l9398,8056,9398,7696,1748,7696,1748,8056xe" filled="t" fillcolor="#F5F5F5" stroked="f">
              <v:path arrowok="t"/>
              <v:fill/>
            </v:shape>
            <v:shape style="position:absolute;left:2016;top:7751;width:4158;height:245" coordorigin="2016,7751" coordsize="4158,245" path="m2016,7996l6174,7996,6174,7751,2016,7751,2016,7996xe" filled="t" fillcolor="#F5F5F5" stroked="f">
              <v:path arrowok="t"/>
              <v:fill/>
            </v:shape>
            <v:shape style="position:absolute;left:1748;top:8056;width:7651;height:360" coordorigin="1748,8056" coordsize="7651,360" path="m1748,8416l9398,8416,9398,8056,1748,8056,1748,8416xe" filled="t" fillcolor="#F5F5F5" stroked="f">
              <v:path arrowok="t"/>
              <v:fill/>
            </v:shape>
            <v:shape style="position:absolute;left:1748;top:8416;width:7651;height:360" coordorigin="1748,8416" coordsize="7651,360" path="m1748,8776l9398,8776,9398,8416,1748,8416,1748,8776xe" filled="t" fillcolor="#F5F5F5" stroked="f">
              <v:path arrowok="t"/>
              <v:fill/>
            </v:shape>
            <v:shape style="position:absolute;left:2016;top:8471;width:3349;height:245" coordorigin="2016,8471" coordsize="3349,245" path="m2016,8716l5365,8716,5365,8471,2016,8471,2016,8716xe" filled="t" fillcolor="#F5F5F5" stroked="f">
              <v:path arrowok="t"/>
              <v:fill/>
            </v:shape>
            <v:shape style="position:absolute;left:1748;top:8776;width:7651;height:360" coordorigin="1748,8776" coordsize="7651,360" path="m1748,9136l9398,9136,9398,8776,1748,8776,1748,9136xe" filled="t" fillcolor="#F5F5F5" stroked="f">
              <v:path arrowok="t"/>
              <v:fill/>
            </v:shape>
            <v:shape style="position:absolute;left:1748;top:9136;width:7651;height:360" coordorigin="1748,9136" coordsize="7651,360" path="m1748,9496l9398,9496,9398,9136,1748,9136,1748,9496xe" filled="t" fillcolor="#F5F5F5" stroked="f">
              <v:path arrowok="t"/>
              <v:fill/>
            </v:shape>
            <v:shape style="position:absolute;left:2016;top:9191;width:1155;height:245" coordorigin="2016,9191" coordsize="1155,245" path="m2016,9436l3171,9436,3171,9191,2016,9191,2016,9436xe" filled="t" fillcolor="#F5F5F5" stroked="f">
              <v:path arrowok="t"/>
              <v:fill/>
            </v:shape>
            <v:shape style="position:absolute;left:1748;top:9496;width:7651;height:360" coordorigin="1748,9496" coordsize="7651,360" path="m1748,9856l9398,9856,9398,9496,1748,9496,1748,9856xe" filled="t" fillcolor="#F5F5F5" stroked="f">
              <v:path arrowok="t"/>
              <v:fill/>
            </v:shape>
            <v:shape style="position:absolute;left:2016;top:9552;width:2655;height:245" coordorigin="2016,9552" coordsize="2655,245" path="m2016,9796l4671,9796,4671,9552,2016,9552,2016,9796xe" filled="t" fillcolor="#F5F5F5" stroked="f">
              <v:path arrowok="t"/>
              <v:fill/>
            </v:shape>
            <v:shape style="position:absolute;left:1748;top:9856;width:7651;height:360" coordorigin="1748,9856" coordsize="7651,360" path="m1748,10216l9398,10216,9398,9856,1748,9856,1748,10216xe" filled="t" fillcolor="#F5F5F5" stroked="f">
              <v:path arrowok="t"/>
              <v:fill/>
            </v:shape>
            <v:shape style="position:absolute;left:2016;top:9912;width:578;height:245" coordorigin="2016,9912" coordsize="578,245" path="m2016,10156l2595,10156,2595,9912,2016,9912,2016,10156xe" filled="t" fillcolor="#F5F5F5" stroked="f">
              <v:path arrowok="t"/>
              <v:fill/>
            </v:shape>
            <v:shape style="position:absolute;left:1748;top:10216;width:7651;height:360" coordorigin="1748,10216" coordsize="7651,360" path="m1748,10576l9398,10576,9398,10216,1748,10216,1748,10576xe" filled="t" fillcolor="#F5F5F5" stroked="f">
              <v:path arrowok="t"/>
              <v:fill/>
            </v:shape>
            <v:shape style="position:absolute;left:2016;top:10272;width:1385;height:245" coordorigin="2016,10272" coordsize="1385,245" path="m2016,10516l3402,10516,3402,10272,2016,10272,2016,10516xe" filled="t" fillcolor="#F5F5F5" stroked="f">
              <v:path arrowok="t"/>
              <v:fill/>
            </v:shape>
            <v:shape style="position:absolute;left:1748;top:10576;width:7651;height:360" coordorigin="1748,10576" coordsize="7651,360" path="m1748,10936l9398,10936,9398,10576,1748,10576,1748,10936xe" filled="t" fillcolor="#F5F5F5" stroked="f">
              <v:path arrowok="t"/>
              <v:fill/>
            </v:shape>
            <v:shape style="position:absolute;left:1748;top:10936;width:7651;height:540" coordorigin="1748,10936" coordsize="7651,540" path="m1748,11476l9398,11476,9398,10936,1748,10936,1748,11476xe" filled="t" fillcolor="#F5F5F5" stroked="f">
              <v:path arrowok="t"/>
              <v:fill/>
            </v:shape>
            <v:shape style="position:absolute;left:2016;top:10992;width:1848;height:245" coordorigin="2016,10992" coordsize="1848,245" path="m2016,11236l3865,11236,3865,10992,2016,10992,2016,11236xe" filled="t" fillcolor="#F5F5F5" stroked="f">
              <v:path arrowok="t"/>
              <v:fill/>
            </v:shape>
            <v:shape style="position:absolute;left:1748;top:11484;width:7651;height:0" coordorigin="1748,11484" coordsize="7651,0" path="m1748,11484l9398,11484e" filled="f" stroked="t" strokeweight="0.82003pt" strokecolor="#D2DCE6">
              <v:path arrowok="t"/>
            </v:shape>
            <v:shape style="position:absolute;left:1740;top:4976;width:0;height:6515" coordorigin="1740,4976" coordsize="0,6515" path="m1740,4976l1740,11491e" filled="f" stroked="t" strokeweight="0.82pt" strokecolor="#D2DCE6">
              <v:path arrowok="t"/>
            </v:shape>
            <v:shape style="position:absolute;left:9406;top:4976;width:0;height:6515" coordorigin="9406,4976" coordsize="0,6515" path="m9406,4976l9406,11491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172.804pt;mso-position-horizontal-relative:page;mso-position-vertical-relative:page;z-index:-8262" coordorigin="1732,1010" coordsize="7682,3456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2016;top:1075;width:2079;height:245" coordorigin="2016,1075" coordsize="2079,245" path="m2016,1320l4095,1320,4095,1075,2016,1075,2016,132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360" coordorigin="1748,1380" coordsize="7651,360" path="m1748,1740l9398,1740,9398,1380,1748,1380,1748,1740xe" filled="t" fillcolor="#F5F5F5" stroked="f">
              <v:path arrowok="t"/>
              <v:fill/>
            </v:shape>
            <v:shape style="position:absolute;left:1740;top:1380;width:0;height:360" coordorigin="1740,1380" coordsize="0,360" path="m1740,1380l1740,1740e" filled="f" stroked="t" strokeweight="0.82pt" strokecolor="#D2DCE6">
              <v:path arrowok="t"/>
            </v:shape>
            <v:shape style="position:absolute;left:9406;top:1380;width:0;height:360" coordorigin="9406,1380" coordsize="0,360" path="m9406,1380l9406,1740e" filled="f" stroked="t" strokeweight="0.82pt" strokecolor="#D2DCE6">
              <v:path arrowok="t"/>
            </v:shape>
            <v:shape style="position:absolute;left:1748;top:1740;width:7651;height:360" coordorigin="1748,1740" coordsize="7651,360" path="m1748,2100l9398,2100,9398,1740,1748,1740,1748,2100xe" filled="t" fillcolor="#F5F5F5" stroked="f">
              <v:path arrowok="t"/>
              <v:fill/>
            </v:shape>
            <v:shape style="position:absolute;left:2016;top:1796;width:2540;height:245" coordorigin="2016,1796" coordsize="2540,245" path="m2016,2040l4556,2040,4556,1796,2016,1796,2016,2040xe" filled="t" fillcolor="#F5F5F5" stroked="f">
              <v:path arrowok="t"/>
              <v:fill/>
            </v:shape>
            <v:shape style="position:absolute;left:1740;top:1740;width:0;height:360" coordorigin="1740,1740" coordsize="0,360" path="m1740,1740l1740,2100e" filled="f" stroked="t" strokeweight="0.82pt" strokecolor="#D2DCE6">
              <v:path arrowok="t"/>
            </v:shape>
            <v:shape style="position:absolute;left:9406;top:1740;width:0;height:360" coordorigin="9406,1740" coordsize="0,360" path="m9406,1740l9406,2100e" filled="f" stroked="t" strokeweight="0.82pt" strokecolor="#D2DCE6">
              <v:path arrowok="t"/>
            </v:shape>
            <v:shape style="position:absolute;left:1748;top:2100;width:7651;height:360" coordorigin="1748,2100" coordsize="7651,360" path="m1748,2460l9398,2460,9398,2100,1748,2100,1748,2460xe" filled="t" fillcolor="#F5F5F5" stroked="f">
              <v:path arrowok="t"/>
              <v:fill/>
            </v:shape>
            <v:shape style="position:absolute;left:2016;top:2156;width:2194;height:245" coordorigin="2016,2156" coordsize="2194,245" path="m2016,2400l4210,2400,4210,2156,2016,2156,2016,2400xe" filled="t" fillcolor="#F5F5F5" stroked="f">
              <v:path arrowok="t"/>
              <v:fill/>
            </v:shape>
            <v:shape style="position:absolute;left:1740;top:2100;width:0;height:360" coordorigin="1740,2100" coordsize="0,360" path="m1740,2100l1740,2460e" filled="f" stroked="t" strokeweight="0.82pt" strokecolor="#D2DCE6">
              <v:path arrowok="t"/>
            </v:shape>
            <v:shape style="position:absolute;left:9406;top:2100;width:0;height:360" coordorigin="9406,2100" coordsize="0,360" path="m9406,2100l9406,2460e" filled="f" stroked="t" strokeweight="0.82pt" strokecolor="#D2DCE6">
              <v:path arrowok="t"/>
            </v:shape>
            <v:shape style="position:absolute;left:1748;top:2460;width:7651;height:360" coordorigin="1748,2460" coordsize="7651,360" path="m1748,2820l9398,2820,9398,2460,1748,2460,1748,2820xe" filled="t" fillcolor="#F5F5F5" stroked="f">
              <v:path arrowok="t"/>
              <v:fill/>
            </v:shape>
            <v:shape style="position:absolute;left:2016;top:2516;width:1618;height:245" coordorigin="2016,2516" coordsize="1618,245" path="m2016,2760l3634,2760,3634,2516,2016,2516,2016,2760xe" filled="t" fillcolor="#F5F5F5" stroked="f">
              <v:path arrowok="t"/>
              <v:fill/>
            </v:shape>
            <v:shape style="position:absolute;left:1740;top:2460;width:0;height:360" coordorigin="1740,2460" coordsize="0,360" path="m1740,2460l1740,2820e" filled="f" stroked="t" strokeweight="0.82pt" strokecolor="#D2DCE6">
              <v:path arrowok="t"/>
            </v:shape>
            <v:shape style="position:absolute;left:9406;top:2460;width:0;height:360" coordorigin="9406,2460" coordsize="0,360" path="m9406,2460l9406,2820e" filled="f" stroked="t" strokeweight="0.82pt" strokecolor="#D2DCE6">
              <v:path arrowok="t"/>
            </v:shape>
            <v:shape style="position:absolute;left:1748;top:2820;width:7651;height:360" coordorigin="1748,2820" coordsize="7651,360" path="m1748,3180l9398,3180,9398,2820,1748,2820,1748,3180xe" filled="t" fillcolor="#F5F5F5" stroked="f">
              <v:path arrowok="t"/>
              <v:fill/>
            </v:shape>
            <v:shape style="position:absolute;left:2016;top:2876;width:1500;height:245" coordorigin="2016,2876" coordsize="1500,245" path="m2016,3120l3517,3120,3517,2876,2016,2876,2016,3120xe" filled="t" fillcolor="#F5F5F5" stroked="f">
              <v:path arrowok="t"/>
              <v:fill/>
            </v:shape>
            <v:shape style="position:absolute;left:1740;top:2820;width:0;height:360" coordorigin="1740,2820" coordsize="0,360" path="m1740,2820l1740,3180e" filled="f" stroked="t" strokeweight="0.82pt" strokecolor="#D2DCE6">
              <v:path arrowok="t"/>
            </v:shape>
            <v:shape style="position:absolute;left:9406;top:2820;width:0;height:360" coordorigin="9406,2820" coordsize="0,360" path="m9406,2820l9406,3180e" filled="f" stroked="t" strokeweight="0.82pt" strokecolor="#D2DCE6">
              <v:path arrowok="t"/>
            </v:shape>
            <v:shape style="position:absolute;left:1748;top:3180;width:7651;height:360" coordorigin="1748,3180" coordsize="7651,360" path="m1748,3540l9398,3540,9398,3180,1748,3180,1748,3540xe" filled="t" fillcolor="#F5F5F5" stroked="f">
              <v:path arrowok="t"/>
              <v:fill/>
            </v:shape>
            <v:shape style="position:absolute;left:2016;top:3236;width:578;height:245" coordorigin="2016,3236" coordsize="578,245" path="m2016,3480l2595,3480,2595,3236,2016,3236,2016,3480xe" filled="t" fillcolor="#F5F5F5" stroked="f">
              <v:path arrowok="t"/>
              <v:fill/>
            </v:shape>
            <v:shape style="position:absolute;left:1740;top:3180;width:0;height:360" coordorigin="1740,3180" coordsize="0,360" path="m1740,3180l1740,3540e" filled="f" stroked="t" strokeweight="0.82pt" strokecolor="#D2DCE6">
              <v:path arrowok="t"/>
            </v:shape>
            <v:shape style="position:absolute;left:9406;top:3180;width:0;height:360" coordorigin="9406,3180" coordsize="0,360" path="m9406,3180l9406,3540e" filled="f" stroked="t" strokeweight="0.82pt" strokecolor="#D2DCE6">
              <v:path arrowok="t"/>
            </v:shape>
            <v:shape style="position:absolute;left:1748;top:3540;width:7651;height:360" coordorigin="1748,3540" coordsize="7651,360" path="m1748,3900l9398,3900,9398,3540,1748,3540,1748,3900xe" filled="t" fillcolor="#F5F5F5" stroked="f">
              <v:path arrowok="t"/>
              <v:fill/>
            </v:shape>
            <v:shape style="position:absolute;left:2016;top:3596;width:1270;height:245" coordorigin="2016,3596" coordsize="1270,245" path="m2016,3840l3286,3840,3286,3596,2016,3596,2016,3840xe" filled="t" fillcolor="#F5F5F5" stroked="f">
              <v:path arrowok="t"/>
              <v:fill/>
            </v:shape>
            <v:shape style="position:absolute;left:1740;top:3540;width:0;height:360" coordorigin="1740,3540" coordsize="0,360" path="m1740,3540l1740,3900e" filled="f" stroked="t" strokeweight="0.82pt" strokecolor="#D2DCE6">
              <v:path arrowok="t"/>
            </v:shape>
            <v:shape style="position:absolute;left:9406;top:3540;width:0;height:360" coordorigin="9406,3540" coordsize="0,360" path="m9406,3540l9406,3900e" filled="f" stroked="t" strokeweight="0.82pt" strokecolor="#D2DCE6">
              <v:path arrowok="t"/>
            </v:shape>
            <v:shape style="position:absolute;left:1748;top:3901;width:7651;height:543" coordorigin="1748,3901" coordsize="7651,543" path="m1748,4443l9398,4443,9398,3901,1748,3901,1748,4443xe" filled="t" fillcolor="#F5F5F5" stroked="f">
              <v:path arrowok="t"/>
              <v:fill/>
            </v:shape>
            <v:shape style="position:absolute;left:2016;top:3956;width:924;height:248" coordorigin="2016,3956" coordsize="924,248" path="m2016,4203l2940,4203,2940,3956,2016,3956,2016,4203xe" filled="t" fillcolor="#F5F5F5" stroked="f">
              <v:path arrowok="t"/>
              <v:fill/>
            </v:shape>
            <v:shape style="position:absolute;left:1748;top:4451;width:7651;height:0" coordorigin="1748,4451" coordsize="7651,0" path="m1748,4451l9398,4451e" filled="f" stroked="t" strokeweight="0.82pt" strokecolor="#D2DCE6">
              <v:path arrowok="t"/>
            </v:shape>
            <v:shape style="position:absolute;left:1740;top:3901;width:0;height:557" coordorigin="1740,3901" coordsize="0,557" path="m1740,3901l1740,4458e" filled="f" stroked="t" strokeweight="0.82pt" strokecolor="#D2DCE6">
              <v:path arrowok="t"/>
            </v:shape>
            <v:shape style="position:absolute;left:9406;top:3901;width:0;height:557" coordorigin="9406,3901" coordsize="0,557" path="m9406,3901l9406,4458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float(in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ut())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(x**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676" w:right="4992" w:firstLine="461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z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x**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y**2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676" w:right="5684" w:firstLine="461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z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z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0.5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print(z)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4.b.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676" w:right="4183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fro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sqrt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ọ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y:")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float(in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ut())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676" w:right="4068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float(in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ut())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ọ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â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O:")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float(in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ut())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float(in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ut())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ut("Nhậ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kín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sqrt((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-b)**2)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z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z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+y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Z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z)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100"/>
        <w:sectPr>
          <w:pgMar w:header="0" w:footer="1462" w:top="1000" w:bottom="280" w:left="1340" w:right="740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57"/>
        <w:ind w:left="676"/>
      </w:pPr>
      <w:r>
        <w:pict>
          <v:group style="position:absolute;margin-left:86.614pt;margin-top:400.46pt;width:384.076pt;height:208.896pt;mso-position-horizontal-relative:page;mso-position-vertical-relative:page;z-index:-8258" coordorigin="1732,8009" coordsize="7682,4178">
            <v:shape style="position:absolute;left:1748;top:8032;width:7651;height:545" coordorigin="1748,8032" coordsize="7651,545" path="m1748,8577l9398,8577,9398,8032,1748,8032,1748,8577xe" filled="t" fillcolor="#F5F5F5" stroked="f">
              <v:path arrowok="t"/>
              <v:fill/>
            </v:shape>
            <v:shape style="position:absolute;left:2016;top:8272;width:4271;height:245" coordorigin="2016,8272" coordsize="4271,245" path="m2016,8517l6287,8517,6287,8272,2016,8272,2016,8517xe" filled="t" fillcolor="#F5F5F5" stroked="f">
              <v:path arrowok="t"/>
              <v:fill/>
            </v:shape>
            <v:shape style="position:absolute;left:1748;top:8025;width:7651;height:0" coordorigin="1748,8025" coordsize="7651,0" path="m1748,8025l9398,8025e" filled="f" stroked="t" strokeweight="0.82pt" strokecolor="#D2DCE6">
              <v:path arrowok="t"/>
            </v:shape>
            <v:shape style="position:absolute;left:1748;top:8577;width:7651;height:360" coordorigin="1748,8577" coordsize="7651,360" path="m1748,8937l9398,8937,9398,8577,1748,8577,1748,8937xe" filled="t" fillcolor="#F5F5F5" stroked="f">
              <v:path arrowok="t"/>
              <v:fill/>
            </v:shape>
            <v:shape style="position:absolute;left:2016;top:8632;width:1500;height:245" coordorigin="2016,8632" coordsize="1500,245" path="m2016,8877l3517,8877,3517,8632,2016,8632,2016,8877xe" filled="t" fillcolor="#F5F5F5" stroked="f">
              <v:path arrowok="t"/>
              <v:fill/>
            </v:shape>
            <v:shape style="position:absolute;left:1748;top:8937;width:7651;height:360" coordorigin="1748,8937" coordsize="7651,360" path="m1748,9297l9398,9297,9398,8937,1748,8937,1748,9297xe" filled="t" fillcolor="#F5F5F5" stroked="f">
              <v:path arrowok="t"/>
              <v:fill/>
            </v:shape>
            <v:shape style="position:absolute;left:2016;top:8992;width:2655;height:245" coordorigin="2016,8992" coordsize="2655,245" path="m2016,9237l4671,9237,4671,8992,2016,8992,2016,9237xe" filled="t" fillcolor="#F5F5F5" stroked="f">
              <v:path arrowok="t"/>
              <v:fill/>
            </v:shape>
            <v:shape style="position:absolute;left:1748;top:9297;width:7651;height:360" coordorigin="1748,9297" coordsize="7651,360" path="m1748,9657l9398,9657,9398,9297,1748,9297,1748,9657xe" filled="t" fillcolor="#F5F5F5" stroked="f">
              <v:path arrowok="t"/>
              <v:fill/>
            </v:shape>
            <v:shape style="position:absolute;left:2016;top:9352;width:4503;height:245" coordorigin="2016,9352" coordsize="4503,245" path="m2016,9597l6520,9597,6520,9352,2016,9352,2016,9597xe" filled="t" fillcolor="#F5F5F5" stroked="f">
              <v:path arrowok="t"/>
              <v:fill/>
            </v:shape>
            <v:shape style="position:absolute;left:1748;top:9657;width:7651;height:360" coordorigin="1748,9657" coordsize="7651,360" path="m1748,10017l9398,10017,9398,9657,1748,9657,1748,10017xe" filled="t" fillcolor="#F5F5F5" stroked="f">
              <v:path arrowok="t"/>
              <v:fill/>
            </v:shape>
            <v:shape style="position:absolute;left:2016;top:9712;width:4503;height:245" coordorigin="2016,9712" coordsize="4503,245" path="m2016,9957l6520,9957,6520,9712,2016,9712,2016,9957xe" filled="t" fillcolor="#F5F5F5" stroked="f">
              <v:path arrowok="t"/>
              <v:fill/>
            </v:shape>
            <v:shape style="position:absolute;left:1748;top:10017;width:7651;height:360" coordorigin="1748,10017" coordsize="7651,360" path="m1748,10377l9398,10377,9398,10017,1748,10017,1748,10377xe" filled="t" fillcolor="#F5F5F5" stroked="f">
              <v:path arrowok="t"/>
              <v:fill/>
            </v:shape>
            <v:shape style="position:absolute;left:1748;top:10377;width:7651;height:360" coordorigin="1748,10377" coordsize="7651,360" path="m1748,10737l9398,10737,9398,10377,1748,10377,1748,10737xe" filled="t" fillcolor="#F5F5F5" stroked="f">
              <v:path arrowok="t"/>
              <v:fill/>
            </v:shape>
            <v:shape style="position:absolute;left:2016;top:10432;width:1040;height:245" coordorigin="2016,10432" coordsize="1040,245" path="m2016,10677l3056,10677,3056,10432,2016,10432,2016,10677xe" filled="t" fillcolor="#F5F5F5" stroked="f">
              <v:path arrowok="t"/>
              <v:fill/>
            </v:shape>
            <v:shape style="position:absolute;left:1748;top:10737;width:7651;height:360" coordorigin="1748,10737" coordsize="7651,360" path="m1748,11097l9398,11097,9398,10737,1748,10737,1748,11097xe" filled="t" fillcolor="#F5F5F5" stroked="f">
              <v:path arrowok="t"/>
              <v:fill/>
            </v:shape>
            <v:shape style="position:absolute;left:2016;top:10792;width:2655;height:245" coordorigin="2016,10792" coordsize="2655,245" path="m2016,11037l4671,11037,4671,10792,2016,10792,2016,11037xe" filled="t" fillcolor="#F5F5F5" stroked="f">
              <v:path arrowok="t"/>
              <v:fill/>
            </v:shape>
            <v:shape style="position:absolute;left:1748;top:11097;width:7651;height:360" coordorigin="1748,11097" coordsize="7651,360" path="m1748,11457l9398,11457,9398,11097,1748,11097,1748,11457xe" filled="t" fillcolor="#F5F5F5" stroked="f">
              <v:path arrowok="t"/>
              <v:fill/>
            </v:shape>
            <v:shape style="position:absolute;left:2016;top:11152;width:1270;height:245" coordorigin="2016,11152" coordsize="1270,245" path="m2016,11397l3286,11397,3286,11152,2016,11152,2016,11397xe" filled="t" fillcolor="#F5F5F5" stroked="f">
              <v:path arrowok="t"/>
              <v:fill/>
            </v:shape>
            <v:shape style="position:absolute;left:1748;top:11457;width:7651;height:360" coordorigin="1748,11457" coordsize="7651,360" path="m1748,11817l9398,11817,9398,11457,1748,11457,1748,11817xe" filled="t" fillcolor="#F5F5F5" stroked="f">
              <v:path arrowok="t"/>
              <v:fill/>
            </v:shape>
            <v:shape style="position:absolute;left:2016;top:11512;width:1270;height:245" coordorigin="2016,11512" coordsize="1270,245" path="m2016,11757l3286,11757,3286,11512,2016,11512,2016,11757xe" filled="t" fillcolor="#F5F5F5" stroked="f">
              <v:path arrowok="t"/>
              <v:fill/>
            </v:shape>
            <v:shape style="position:absolute;left:1748;top:11817;width:7651;height:360" coordorigin="1748,11817" coordsize="7651,360" path="m1748,12177l9398,12177,9398,11817,1748,11817,1748,12177xe" filled="t" fillcolor="#F5F5F5" stroked="f">
              <v:path arrowok="t"/>
              <v:fill/>
            </v:shape>
            <v:shape style="position:absolute;left:2016;top:11872;width:1500;height:245" coordorigin="2016,11872" coordsize="1500,245" path="m2016,12117l3517,12117,3517,11872,2016,11872,2016,12117xe" filled="t" fillcolor="#F5F5F5" stroked="f">
              <v:path arrowok="t"/>
              <v:fill/>
            </v:shape>
            <v:shape style="position:absolute;left:1740;top:8017;width:0;height:4160" coordorigin="1740,8017" coordsize="0,4160" path="m1740,8017l1740,12177e" filled="f" stroked="t" strokeweight="0.82pt" strokecolor="#D2DCE6">
              <v:path arrowok="t"/>
            </v:shape>
            <v:shape style="position:absolute;left:9406;top:8017;width:0;height:4160" coordorigin="9406,8017" coordsize="0,4160" path="m9406,8017l9406,12177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64.72pt;width:384.076pt;height:110.52pt;mso-position-horizontal-relative:page;mso-position-vertical-relative:page;z-index:-8259" coordorigin="1732,5294" coordsize="7682,2210">
            <v:shape style="position:absolute;left:1748;top:5317;width:7651;height:545" coordorigin="1748,5317" coordsize="7651,545" path="m1748,5862l9398,5862,9398,5317,1748,5317,1748,5862xe" filled="t" fillcolor="#F5F5F5" stroked="f">
              <v:path arrowok="t"/>
              <v:fill/>
            </v:shape>
            <v:shape style="position:absolute;left:2016;top:5557;width:578;height:245" coordorigin="2016,5557" coordsize="578,245" path="m2016,5802l2595,5802,2595,5557,2016,5557,2016,5802xe" filled="t" fillcolor="#F5F5F5" stroked="f">
              <v:path arrowok="t"/>
              <v:fill/>
            </v:shape>
            <v:shape style="position:absolute;left:1748;top:5310;width:7651;height:0" coordorigin="1748,5310" coordsize="7651,0" path="m1748,5310l9398,5310e" filled="f" stroked="t" strokeweight="0.82pt" strokecolor="#D2DCE6">
              <v:path arrowok="t"/>
            </v:shape>
            <v:shape style="position:absolute;left:1748;top:5862;width:7651;height:360" coordorigin="1748,5862" coordsize="7651,360" path="m1748,6222l9398,6222,9398,5862,1748,5862,1748,6222xe" filled="t" fillcolor="#F5F5F5" stroked="f">
              <v:path arrowok="t"/>
              <v:fill/>
            </v:shape>
            <v:shape style="position:absolute;left:2016;top:5917;width:2194;height:245" coordorigin="2016,5917" coordsize="2194,245" path="m2016,6162l4210,6162,4210,5917,2016,5917,2016,6162xe" filled="t" fillcolor="#F5F5F5" stroked="f">
              <v:path arrowok="t"/>
              <v:fill/>
            </v:shape>
            <v:shape style="position:absolute;left:1748;top:6222;width:7651;height:360" coordorigin="1748,6222" coordsize="7651,360" path="m1748,6582l9398,6582,9398,6222,1748,6222,1748,6582xe" filled="t" fillcolor="#F5F5F5" stroked="f">
              <v:path arrowok="t"/>
              <v:fill/>
            </v:shape>
            <v:shape style="position:absolute;left:2016;top:6277;width:2655;height:245" coordorigin="2016,6277" coordsize="2655,245" path="m2016,6522l4671,6522,4671,6277,2016,6277,2016,6522xe" filled="t" fillcolor="#F5F5F5" stroked="f">
              <v:path arrowok="t"/>
              <v:fill/>
            </v:shape>
            <v:shape style="position:absolute;left:1748;top:6582;width:7651;height:360" coordorigin="1748,6582" coordsize="7651,360" path="m1748,6942l9398,6942,9398,6582,1748,6582,1748,6942xe" filled="t" fillcolor="#F5F5F5" stroked="f">
              <v:path arrowok="t"/>
              <v:fill/>
            </v:shape>
            <v:shape style="position:absolute;left:2016;top:6637;width:5310;height:245" coordorigin="2016,6637" coordsize="5310,245" path="m2016,6882l7327,6882,7327,6637,2016,6637,2016,6882xe" filled="t" fillcolor="#F5F5F5" stroked="f">
              <v:path arrowok="t"/>
              <v:fill/>
            </v:shape>
            <v:shape style="position:absolute;left:1748;top:6942;width:7651;height:540" coordorigin="1748,6942" coordsize="7651,540" path="m1748,7482l9398,7482,9398,6942,1748,6942,1748,7482xe" filled="t" fillcolor="#F5F5F5" stroked="f">
              <v:path arrowok="t"/>
              <v:fill/>
            </v:shape>
            <v:shape style="position:absolute;left:2016;top:6997;width:4849;height:245" coordorigin="2016,6997" coordsize="4849,245" path="m2016,7242l6865,7242,6865,6997,2016,6997,2016,7242xe" filled="t" fillcolor="#F5F5F5" stroked="f">
              <v:path arrowok="t"/>
              <v:fill/>
            </v:shape>
            <v:shape style="position:absolute;left:1748;top:7489;width:7651;height:0" coordorigin="1748,7489" coordsize="7651,0" path="m1748,7489l9398,7489e" filled="f" stroked="t" strokeweight="0.82pt" strokecolor="#D2DCE6">
              <v:path arrowok="t"/>
            </v:shape>
            <v:shape style="position:absolute;left:1740;top:5303;width:0;height:2194" coordorigin="1740,5303" coordsize="0,2194" path="m1740,5303l1740,7497e" filled="f" stroked="t" strokeweight="0.82pt" strokecolor="#D2DCE6">
              <v:path arrowok="t"/>
            </v:shape>
            <v:shape style="position:absolute;left:9406;top:5303;width:0;height:2194" coordorigin="9406,5303" coordsize="0,2194" path="m9406,5303l9406,7497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3.35pt;width:384.076pt;height:128.64pt;mso-position-horizontal-relative:page;mso-position-vertical-relative:page;z-index:-8260" coordorigin="1732,1067" coordsize="7682,2573">
            <v:shape style="position:absolute;left:1748;top:1090;width:7651;height:548" coordorigin="1748,1090" coordsize="7651,548" path="m1748,1637l9398,1637,9398,1090,1748,1090,1748,1637xe" filled="t" fillcolor="#F5F5F5" stroked="f">
              <v:path arrowok="t"/>
              <v:fill/>
            </v:shape>
            <v:shape style="position:absolute;left:2016;top:1330;width:578;height:247" coordorigin="2016,1330" coordsize="578,247" path="m2016,1577l2595,1577,2595,1330,2016,1330,2016,1577xe" filled="t" fillcolor="#F5F5F5" stroked="f">
              <v:path arrowok="t"/>
              <v:fill/>
            </v:shape>
            <v:shape style="position:absolute;left:1748;top:1082;width:7651;height:0" coordorigin="1748,1082" coordsize="7651,0" path="m1748,1082l9398,1082e" filled="f" stroked="t" strokeweight="0.82pt" strokecolor="#D2DCE6">
              <v:path arrowok="t"/>
            </v:shape>
            <v:shape style="position:absolute;left:1748;top:1637;width:7651;height:360" coordorigin="1748,1637" coordsize="7651,360" path="m1748,1997l9398,1997,9398,1637,1748,1637,1748,1997xe" filled="t" fillcolor="#F5F5F5" stroked="f">
              <v:path arrowok="t"/>
              <v:fill/>
            </v:shape>
            <v:shape style="position:absolute;left:2016;top:1692;width:578;height:245" coordorigin="2016,1692" coordsize="578,245" path="m2016,1937l2595,1937,2595,1692,2016,1692,2016,1937xe" filled="t" fillcolor="#F5F5F5" stroked="f">
              <v:path arrowok="t"/>
              <v:fill/>
            </v:shape>
            <v:shape style="position:absolute;left:1748;top:1997;width:7651;height:360" coordorigin="1748,1997" coordsize="7651,360" path="m1748,2357l9398,2357,9398,1997,1748,1997,1748,2357xe" filled="t" fillcolor="#F5F5F5" stroked="f">
              <v:path arrowok="t"/>
              <v:fill/>
            </v:shape>
            <v:shape style="position:absolute;left:2016;top:2052;width:1618;height:245" coordorigin="2016,2052" coordsize="1618,245" path="m2016,2297l3634,2297,3634,2052,2016,2052,2016,2297xe" filled="t" fillcolor="#F5F5F5" stroked="f">
              <v:path arrowok="t"/>
              <v:fill/>
            </v:shape>
            <v:shape style="position:absolute;left:1748;top:2357;width:7651;height:360" coordorigin="1748,2357" coordsize="7651,360" path="m1748,2717l9398,2717,9398,2357,1748,2357,1748,2717xe" filled="t" fillcolor="#F5F5F5" stroked="f">
              <v:path arrowok="t"/>
              <v:fill/>
            </v:shape>
            <v:shape style="position:absolute;left:2016;top:2412;width:1848;height:245" coordorigin="2016,2412" coordsize="1848,245" path="m2016,2657l3865,2657,3865,2412,2016,2412,2016,2657xe" filled="t" fillcolor="#F5F5F5" stroked="f">
              <v:path arrowok="t"/>
              <v:fill/>
            </v:shape>
            <v:shape style="position:absolute;left:1748;top:2717;width:7651;height:360" coordorigin="1748,2717" coordsize="7651,360" path="m1748,3077l9398,3077,9398,2717,1748,2717,1748,3077xe" filled="t" fillcolor="#F5F5F5" stroked="f">
              <v:path arrowok="t"/>
              <v:fill/>
            </v:shape>
            <v:shape style="position:absolute;left:2016;top:2772;width:1155;height:245" coordorigin="2016,2772" coordsize="1155,245" path="m2016,3017l3171,3017,3171,2772,2016,2772,2016,3017xe" filled="t" fillcolor="#F5F5F5" stroked="f">
              <v:path arrowok="t"/>
              <v:fill/>
            </v:shape>
            <v:shape style="position:absolute;left:1748;top:3077;width:7651;height:540" coordorigin="1748,3077" coordsize="7651,540" path="m1748,3617l9398,3617,9398,3077,1748,3077,1748,3617xe" filled="t" fillcolor="#F5F5F5" stroked="f">
              <v:path arrowok="t"/>
              <v:fill/>
            </v:shape>
            <v:shape style="position:absolute;left:2016;top:3132;width:3349;height:245" coordorigin="2016,3132" coordsize="3349,245" path="m2016,3377l5365,3377,5365,3132,2016,3132,2016,3377xe" filled="t" fillcolor="#F5F5F5" stroked="f">
              <v:path arrowok="t"/>
              <v:fill/>
            </v:shape>
            <v:shape style="position:absolute;left:1748;top:3624;width:7651;height:0" coordorigin="1748,3624" coordsize="7651,0" path="m1748,3624l9398,3624e" filled="f" stroked="t" strokeweight="0.82pt" strokecolor="#D2DCE6">
              <v:path arrowok="t"/>
            </v:shape>
            <v:shape style="position:absolute;left:1740;top:1075;width:0;height:2556" coordorigin="1740,1075" coordsize="0,2556" path="m1740,1075l1740,3632e" filled="f" stroked="t" strokeweight="0.82pt" strokecolor="#D2DCE6">
              <v:path arrowok="t"/>
            </v:shape>
            <v:shape style="position:absolute;left:9406;top:1075;width:0;height:2556" coordorigin="9406,1075" coordsize="0,2556" path="m9406,1075l9406,3632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whil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5.b.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8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Nên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chuy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sang</w:t>
      </w:r>
      <w:r>
        <w:rPr>
          <w:rFonts w:cs="Times New Roman" w:hAnsi="Times New Roman" w:eastAsia="Times New Roman" w:ascii="Times New Roman"/>
          <w:spacing w:val="2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sau</w:t>
      </w:r>
      <w:r>
        <w:rPr>
          <w:rFonts w:cs="Times New Roman" w:hAnsi="Times New Roman" w:eastAsia="Times New Roman" w:ascii="Times New Roman"/>
          <w:spacing w:val="2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2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2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xây</w:t>
      </w:r>
      <w:r>
        <w:rPr>
          <w:rFonts w:cs="Times New Roman" w:hAnsi="Times New Roman" w:eastAsia="Times New Roman" w:ascii="Times New Roman"/>
          <w:spacing w:val="2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2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gọi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tính</w:t>
      </w:r>
      <w:r>
        <w:rPr>
          <w:rFonts w:cs="Times New Roman" w:hAnsi="Times New Roman" w:eastAsia="Times New Roman" w:ascii="Times New Roman"/>
          <w:spacing w:val="2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giai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ừ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gọi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7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range(2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6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ind w:left="1560" w:right="1872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4*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100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(x+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36):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ind w:left="2024" w:right="2338"/>
      </w:pP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dùn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whil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kiể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ữ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liệ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whil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&lt;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tuổ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tuổ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coun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whil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137" w:right="5685"/>
        <w:sectPr>
          <w:pgMar w:header="0" w:footer="1462" w:top="126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+=1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+=1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coun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+=1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676"/>
      </w:pPr>
      <w:r>
        <w:pict>
          <v:group style="position:absolute;margin-left:86.614pt;margin-top:124.53pt;width:384.076pt;height:218.67pt;mso-position-horizontal-relative:page;mso-position-vertical-relative:page;z-index:-8256" coordorigin="1732,2491" coordsize="7682,4373">
            <v:shape style="position:absolute;left:1748;top:2513;width:7651;height:545" coordorigin="1748,2513" coordsize="7651,545" path="m1748,3058l9398,3058,9398,2513,1748,2513,1748,3058xe" filled="t" fillcolor="#F5F5F5" stroked="f">
              <v:path arrowok="t"/>
              <v:fill/>
            </v:shape>
            <v:shape style="position:absolute;left:2016;top:2753;width:4388;height:245" coordorigin="2016,2753" coordsize="4388,245" path="m2016,2998l6405,2998,6405,2753,2016,2753,2016,2998xe" filled="t" fillcolor="#F5F5F5" stroked="f">
              <v:path arrowok="t"/>
              <v:fill/>
            </v:shape>
            <v:shape style="position:absolute;left:1748;top:2506;width:7651;height:0" coordorigin="1748,2506" coordsize="7651,0" path="m1748,2506l9398,2506e" filled="f" stroked="t" strokeweight="0.82pt" strokecolor="#D2DCE6">
              <v:path arrowok="t"/>
            </v:shape>
            <v:shape style="position:absolute;left:1748;top:3058;width:7651;height:360" coordorigin="1748,3058" coordsize="7651,360" path="m1748,3418l9398,3418,9398,3058,1748,3058,1748,3418xe" filled="t" fillcolor="#F5F5F5" stroked="f">
              <v:path arrowok="t"/>
              <v:fill/>
            </v:shape>
            <v:shape style="position:absolute;left:2016;top:3113;width:4503;height:245" coordorigin="2016,3113" coordsize="4503,245" path="m2016,3358l6520,3358,6520,3113,2016,3113,2016,3358xe" filled="t" fillcolor="#F5F5F5" stroked="f">
              <v:path arrowok="t"/>
              <v:fill/>
            </v:shape>
            <v:shape style="position:absolute;left:1748;top:3418;width:7651;height:360" coordorigin="1748,3418" coordsize="7651,360" path="m1748,3778l9398,3778,9398,3418,1748,3418,1748,3778xe" filled="t" fillcolor="#F5F5F5" stroked="f">
              <v:path arrowok="t"/>
              <v:fill/>
            </v:shape>
            <v:shape style="position:absolute;left:2016;top:3473;width:1270;height:245" coordorigin="2016,3473" coordsize="1270,245" path="m2016,3718l3286,3718,3286,3473,2016,3473,2016,3718xe" filled="t" fillcolor="#F5F5F5" stroked="f">
              <v:path arrowok="t"/>
              <v:fill/>
            </v:shape>
            <v:shape style="position:absolute;left:1748;top:3778;width:7651;height:360" coordorigin="1748,3778" coordsize="7651,360" path="m1748,4139l9398,4139,9398,3778,1748,3778,1748,4139xe" filled="t" fillcolor="#F5F5F5" stroked="f">
              <v:path arrowok="t"/>
              <v:fill/>
            </v:shape>
            <v:shape style="position:absolute;left:2016;top:3833;width:694;height:245" coordorigin="2016,3833" coordsize="694,245" path="m2016,4079l2710,4079,2710,3833,2016,3833,2016,4079xe" filled="t" fillcolor="#F5F5F5" stroked="f">
              <v:path arrowok="t"/>
              <v:fill/>
            </v:shape>
            <v:shape style="position:absolute;left:1748;top:4139;width:7651;height:360" coordorigin="1748,4139" coordsize="7651,360" path="m1748,4499l9398,4499,9398,4139,1748,4139,1748,4499xe" filled="t" fillcolor="#F5F5F5" stroked="f">
              <v:path arrowok="t"/>
              <v:fill/>
            </v:shape>
            <v:shape style="position:absolute;left:2016;top:4194;width:1618;height:245" coordorigin="2016,4194" coordsize="1618,245" path="m2016,4439l3634,4439,3634,4194,2016,4194,2016,4439xe" filled="t" fillcolor="#F5F5F5" stroked="f">
              <v:path arrowok="t"/>
              <v:fill/>
            </v:shape>
            <v:shape style="position:absolute;left:1748;top:4499;width:7651;height:360" coordorigin="1748,4499" coordsize="7651,360" path="m1748,4859l9398,4859,9398,4499,1748,4499,1748,4859xe" filled="t" fillcolor="#F5F5F5" stroked="f">
              <v:path arrowok="t"/>
              <v:fill/>
            </v:shape>
            <v:shape style="position:absolute;left:1748;top:4859;width:7651;height:360" coordorigin="1748,4859" coordsize="7651,360" path="m1748,5219l9398,5219,9398,4859,1748,4859,1748,5219xe" filled="t" fillcolor="#F5F5F5" stroked="f">
              <v:path arrowok="t"/>
              <v:fill/>
            </v:shape>
            <v:shape style="position:absolute;left:2016;top:4914;width:1733;height:245" coordorigin="2016,4914" coordsize="1733,245" path="m2016,5159l3750,5159,3750,4914,2016,4914,2016,5159xe" filled="t" fillcolor="#F5F5F5" stroked="f">
              <v:path arrowok="t"/>
              <v:fill/>
            </v:shape>
            <v:shape style="position:absolute;left:1748;top:5219;width:7651;height:360" coordorigin="1748,5219" coordsize="7651,360" path="m1748,5579l9398,5579,9398,5219,1748,5219,1748,5579xe" filled="t" fillcolor="#F5F5F5" stroked="f">
              <v:path arrowok="t"/>
              <v:fill/>
            </v:shape>
            <v:shape style="position:absolute;left:2016;top:5274;width:1270;height:245" coordorigin="2016,5274" coordsize="1270,245" path="m2016,5519l3286,5519,3286,5274,2016,5274,2016,5519xe" filled="t" fillcolor="#F5F5F5" stroked="f">
              <v:path arrowok="t"/>
              <v:fill/>
            </v:shape>
            <v:shape style="position:absolute;left:1748;top:5579;width:7651;height:360" coordorigin="1748,5579" coordsize="7651,360" path="m1748,5939l9398,5939,9398,5579,1748,5579,1748,5939xe" filled="t" fillcolor="#F5F5F5" stroked="f">
              <v:path arrowok="t"/>
              <v:fill/>
            </v:shape>
            <v:shape style="position:absolute;left:2016;top:5634;width:1964;height:245" coordorigin="2016,5634" coordsize="1964,245" path="m2016,5879l3980,5879,3980,5634,2016,5634,2016,5879xe" filled="t" fillcolor="#F5F5F5" stroked="f">
              <v:path arrowok="t"/>
              <v:fill/>
            </v:shape>
            <v:shape style="position:absolute;left:1748;top:5939;width:7651;height:360" coordorigin="1748,5939" coordsize="7651,360" path="m1748,6299l9398,6299,9398,5939,1748,5939,1748,6299xe" filled="t" fillcolor="#F5F5F5" stroked="f">
              <v:path arrowok="t"/>
              <v:fill/>
            </v:shape>
            <v:shape style="position:absolute;left:1748;top:6299;width:7651;height:543" coordorigin="1748,6299" coordsize="7651,543" path="m1748,6841l9398,6841,9398,6299,1748,6299,1748,6841xe" filled="t" fillcolor="#F5F5F5" stroked="f">
              <v:path arrowok="t"/>
              <v:fill/>
            </v:shape>
            <v:shape style="position:absolute;left:2016;top:6354;width:1040;height:247" coordorigin="2016,6354" coordsize="1040,247" path="m2016,6601l3056,6601,3056,6354,2016,6354,2016,6601xe" filled="t" fillcolor="#F5F5F5" stroked="f">
              <v:path arrowok="t"/>
              <v:fill/>
            </v:shape>
            <v:shape style="position:absolute;left:1748;top:6849;width:7651;height:0" coordorigin="1748,6849" coordsize="7651,0" path="m1748,6849l9398,6849e" filled="f" stroked="t" strokeweight="0.82pt" strokecolor="#D2DCE6">
              <v:path arrowok="t"/>
            </v:shape>
            <v:shape style="position:absolute;left:1740;top:2499;width:0;height:4357" coordorigin="1740,2499" coordsize="0,4357" path="m1740,2499l1740,6856e" filled="f" stroked="t" strokeweight="0.82pt" strokecolor="#D2DCE6">
              <v:path arrowok="t"/>
            </v:shape>
            <v:shape style="position:absolute;left:9406;top:2499;width:0;height:4357" coordorigin="9406,2499" coordsize="0,4357" path="m9406,2499l9406,6856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28.774pt;mso-position-horizontal-relative:page;mso-position-vertical-relative:page;z-index:-8257" coordorigin="1732,1010" coordsize="7682,575">
            <v:shape style="position:absolute;left:1748;top:1020;width:7651;height:543" coordorigin="1748,1020" coordsize="7651,543" path="m1748,1563l9398,1563,9398,1020,1748,1020,1748,1563xe" filled="t" fillcolor="#F5F5F5" stroked="f">
              <v:path arrowok="t"/>
              <v:fill/>
            </v:shape>
            <v:shape style="position:absolute;left:2016;top:1075;width:1385;height:248" coordorigin="2016,1075" coordsize="1385,248" path="m2016,1323l3402,1323,3402,1075,2016,1075,2016,1323xe" filled="t" fillcolor="#F5F5F5" stroked="f">
              <v:path arrowok="t"/>
              <v:fill/>
            </v:shape>
            <v:shape style="position:absolute;left:1748;top:1570;width:7651;height:0" coordorigin="1748,1570" coordsize="7651,0" path="m1748,1570l9398,1570e" filled="f" stroked="t" strokeweight="0.82pt" strokecolor="#D2DCE6">
              <v:path arrowok="t"/>
            </v:shape>
            <v:shape style="position:absolute;left:1740;top:1020;width:0;height:557" coordorigin="1740,1020" coordsize="0,557" path="m1740,1020l1740,1577e" filled="f" stroked="t" strokeweight="0.82pt" strokecolor="#D2DCE6">
              <v:path arrowok="t"/>
            </v:shape>
            <v:shape style="position:absolute;left:9406;top:1020;width:0;height:557" coordorigin="9406,1020" coordsize="0,557" path="m9406,1020l9406,1577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print(count)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ut("Nhậ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tiề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gửi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ut("S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ề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muố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676" w:right="591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0.003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ton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spacing w:before="23"/>
        <w:ind w:left="638" w:right="545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whil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ton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&lt;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ton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  <w:sectPr>
          <w:pgMar w:header="0" w:footer="1462" w:top="100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print(tg)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67"/>
        <w:ind w:left="489" w:right="696"/>
      </w:pPr>
      <w:r>
        <w:pict>
          <v:group style="position:absolute;margin-left:66.094pt;margin-top:433.1pt;width:396.316pt;height:72.25pt;mso-position-horizontal-relative:page;mso-position-vertical-relative:page;z-index:-8254" coordorigin="1322,8662" coordsize="7926,1445">
            <v:shape style="position:absolute;left:1332;top:8673;width:7905;height:0" coordorigin="1332,8673" coordsize="7905,0" path="m1332,8673l9238,8673e" filled="f" stroked="t" strokeweight="0.58001pt" strokecolor="#000000">
              <v:path arrowok="t"/>
            </v:shape>
            <v:shape style="position:absolute;left:1332;top:10096;width:7905;height:0" coordorigin="1332,10096" coordsize="7905,0" path="m1332,10096l9238,10096e" filled="f" stroked="t" strokeweight="0.57998pt" strokecolor="#000000">
              <v:path arrowok="t"/>
            </v:shape>
            <v:shape style="position:absolute;left:1328;top:8668;width:0;height:1433" coordorigin="1328,8668" coordsize="0,1433" path="m1328,8668l1328,10101e" filled="f" stroked="t" strokeweight="0.58pt" strokecolor="#000000">
              <v:path arrowok="t"/>
            </v:shape>
            <v:shape style="position:absolute;left:9242;top:8668;width:0;height:1433" coordorigin="9242,8668" coordsize="0,1433" path="m9242,8668l9242,10101e" filled="f" stroked="t" strokeweight="0.58001pt" strokecolor="#000000">
              <v:path arrowok="t"/>
            </v:shape>
            <w10:wrap type="none"/>
          </v:group>
        </w:pict>
      </w:r>
      <w:r>
        <w:pict>
          <v:group style="position:absolute;margin-left:57.814pt;margin-top:334.56pt;width:412.876pt;height:38.52pt;mso-position-horizontal-relative:page;mso-position-vertical-relative:page;z-index:-8255" coordorigin="1156,6691" coordsize="8258,770">
            <v:shape style="position:absolute;left:1172;top:6714;width:8227;height:725" coordorigin="1172,6714" coordsize="8227,725" path="m1172,7439l9398,7439,9398,6714,1172,6714,1172,7439xe" filled="t" fillcolor="#F5F5F5" stroked="f">
              <v:path arrowok="t"/>
              <v:fill/>
            </v:shape>
            <v:shape style="position:absolute;left:2019;top:6954;width:2540;height:247" coordorigin="2019,6954" coordsize="2540,247" path="m2019,7201l4558,7201,4558,6954,2019,6954,2019,7201xe" filled="t" fillcolor="#F5F5F5" stroked="f">
              <v:path arrowok="t"/>
              <v:fill/>
            </v:shape>
            <v:shape style="position:absolute;left:1172;top:6707;width:8227;height:0" coordorigin="1172,6707" coordsize="8227,0" path="m1172,6707l9398,6707e" filled="f" stroked="t" strokeweight="0.81997pt" strokecolor="#D2DCE6">
              <v:path arrowok="t"/>
            </v:shape>
            <v:shape style="position:absolute;left:1172;top:7446;width:8227;height:0" coordorigin="1172,7446" coordsize="8227,0" path="m1172,7446l9398,7446e" filled="f" stroked="t" strokeweight="0.82pt" strokecolor="#D2DCE6">
              <v:path arrowok="t"/>
            </v:shape>
            <v:shape style="position:absolute;left:1164;top:6699;width:0;height:754" coordorigin="1164,6699" coordsize="0,754" path="m1164,6699l1164,7453e" filled="f" stroked="t" strokeweight="0.82pt" strokecolor="#D2DCE6">
              <v:path arrowok="t"/>
            </v:shape>
            <v:shape style="position:absolute;left:9406;top:6699;width:0;height:754" coordorigin="9406,6699" coordsize="0,754" path="m9406,6699l9406,7453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Ư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Ơ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-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ỂU</w:t>
      </w:r>
      <w:r>
        <w:rPr>
          <w:rFonts w:cs="Times New Roman" w:hAnsi="Times New Roman" w:eastAsia="Times New Roman" w:ascii="Times New Roman"/>
          <w:b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DỮ</w:t>
      </w:r>
      <w:r>
        <w:rPr>
          <w:rFonts w:cs="Times New Roman" w:hAnsi="Times New Roman" w:eastAsia="Times New Roman" w:ascii="Times New Roman"/>
          <w:b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ỆU</w:t>
      </w:r>
      <w:r>
        <w:rPr>
          <w:rFonts w:cs="Times New Roman" w:hAnsi="Times New Roman" w:eastAsia="Times New Roman" w:ascii="Times New Roman"/>
          <w:b/>
          <w:spacing w:val="-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Ó</w:t>
      </w:r>
      <w:r>
        <w:rPr>
          <w:rFonts w:cs="Times New Roman" w:hAnsi="Times New Roman" w:eastAsia="Times New Roman" w:ascii="Times New Roman"/>
          <w:b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CẤU</w:t>
      </w:r>
      <w:r>
        <w:rPr>
          <w:rFonts w:cs="Times New Roman" w:hAnsi="Times New Roman" w:eastAsia="Times New Roman" w:ascii="Times New Roman"/>
          <w:b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TRÚC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ind w:left="2620" w:right="2632"/>
      </w:pP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§11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Ể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99"/>
          <w:sz w:val="32"/>
          <w:szCs w:val="32"/>
        </w:rPr>
        <w:t>Ả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5"/>
        <w:ind w:left="100" w:right="70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Mảng</w:t>
      </w:r>
      <w:r>
        <w:rPr>
          <w:rFonts w:cs="Times New Roman" w:hAnsi="Times New Roman" w:eastAsia="Times New Roman" w:ascii="Times New Roman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cấu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trúc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bản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tất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cả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ngôn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ngữ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lập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rình,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nó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tập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tử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duy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nhất,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mả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nguyên,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xâu.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4" w:lineRule="auto" w:line="276"/>
        <w:ind w:left="100" w:right="66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-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cấu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úc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mả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mà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-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“Danh</w:t>
      </w:r>
      <w:r>
        <w:rPr>
          <w:rFonts w:cs="Times New Roman" w:hAnsi="Times New Roman" w:eastAsia="Times New Roman" w:ascii="Times New Roman"/>
          <w:spacing w:val="-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ách”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(list)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mảng.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hông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hư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mảng,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mỗi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trữ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tử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bất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kỳ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mọi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thứ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mà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mảng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làm.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Chúng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trữ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nguyê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ập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n,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chuỗi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ong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ù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thế,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làm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linh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oạt.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1" w:lineRule="auto" w:line="275"/>
        <w:ind w:left="100" w:right="67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ist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diễn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dãy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trị,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phân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nhau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ằng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dấu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y,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ong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[].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danh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sách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hể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nhiều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mục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nhau,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thô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ờng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mục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cùng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4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list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dạng: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9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976800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976800"/>
          <w:spacing w:val="-1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976800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976800"/>
          <w:spacing w:val="-1"/>
          <w:w w:val="100"/>
          <w:sz w:val="21"/>
          <w:szCs w:val="21"/>
        </w:rPr>
        <w:t>8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976800"/>
          <w:spacing w:val="-1"/>
          <w:w w:val="100"/>
          <w:sz w:val="21"/>
          <w:szCs w:val="21"/>
        </w:rPr>
        <w:t>91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976800"/>
          <w:spacing w:val="-1"/>
          <w:w w:val="100"/>
          <w:sz w:val="21"/>
          <w:szCs w:val="21"/>
        </w:rPr>
        <w:t>844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976800"/>
          <w:spacing w:val="1"/>
          <w:w w:val="100"/>
          <w:sz w:val="21"/>
          <w:szCs w:val="21"/>
        </w:rPr>
        <w:t>7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26" w:lineRule="auto" w:line="277"/>
        <w:ind w:left="100" w:right="67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tử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rong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ist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bắt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0.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hể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ọ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hay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nhiều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tử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ist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bằ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đối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oặc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[].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5"/>
        <w:ind w:left="100" w:right="65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Nâng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oài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iệc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xử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ist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uần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túy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module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py.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thư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nhằm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vụ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tính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khoa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học,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hỗ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trợ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iều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iúp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tính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toán,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lập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rình,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" w:lineRule="exact" w:line="28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làm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ới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hệ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sở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uận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tiện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ơn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1"/>
        <w:ind w:left="112"/>
      </w:pPr>
      <w:r>
        <w:pict>
          <v:shape type="#_x0000_t75" style="width:9.66pt;height:10.26pt">
            <v:imagedata o:title="" r:id="rId101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ểu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ả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1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ộ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ch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ề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75"/>
        <w:ind w:left="100" w:right="64" w:firstLine="578"/>
        <w:sectPr>
          <w:pgMar w:header="0" w:footer="1462" w:top="940" w:bottom="280" w:left="1340" w:right="740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xử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mảng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chiều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dùng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hông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7" w:lineRule="auto" w:line="277"/>
        <w:ind w:left="100" w:right="67"/>
      </w:pPr>
      <w:r>
        <w:pict>
          <v:group style="position:absolute;margin-left:86.614pt;margin-top:498.77pt;width:384.076pt;height:100.87pt;mso-position-horizontal-relative:page;mso-position-vertical-relative:page;z-index:-8252" coordorigin="1732,9975" coordsize="7682,2017">
            <v:shape style="position:absolute;left:1748;top:9998;width:7651;height:545" coordorigin="1748,9998" coordsize="7651,545" path="m1748,10543l9398,10543,9398,9998,1748,9998,1748,10543xe" filled="t" fillcolor="#F5F5F5" stroked="f">
              <v:path arrowok="t"/>
              <v:fill/>
            </v:shape>
            <v:shape style="position:absolute;left:2016;top:10238;width:2309;height:245" coordorigin="2016,10238" coordsize="2309,245" path="m2016,10483l4326,10483,4326,10238,2016,10238,2016,10483xe" filled="t" fillcolor="#F5F5F5" stroked="f">
              <v:path arrowok="t"/>
              <v:fill/>
            </v:shape>
            <v:shape style="position:absolute;left:1748;top:9991;width:7651;height:0" coordorigin="1748,9991" coordsize="7651,0" path="m1748,9991l9398,9991e" filled="f" stroked="t" strokeweight="0.82pt" strokecolor="#D2DCE6">
              <v:path arrowok="t"/>
            </v:shape>
            <v:shape style="position:absolute;left:1748;top:10543;width:7651;height:360" coordorigin="1748,10543" coordsize="7651,360" path="m1748,10903l9398,10903,9398,10543,1748,10543,1748,10903xe" filled="t" fillcolor="#F5F5F5" stroked="f">
              <v:path arrowok="t"/>
              <v:fill/>
            </v:shape>
            <v:shape style="position:absolute;left:2016;top:10598;width:3695;height:245" coordorigin="2016,10598" coordsize="3695,245" path="m2016,10843l5711,10843,5711,10598,2016,10598,2016,10843xe" filled="t" fillcolor="#F5F5F5" stroked="f">
              <v:path arrowok="t"/>
              <v:fill/>
            </v:shape>
            <v:shape style="position:absolute;left:1748;top:10903;width:7651;height:360" coordorigin="1748,10903" coordsize="7651,360" path="m1748,11263l9398,11263,9398,10903,1748,10903,1748,11263xe" filled="t" fillcolor="#F5F5F5" stroked="f">
              <v:path arrowok="t"/>
              <v:fill/>
            </v:shape>
            <v:shape style="position:absolute;left:2016;top:10958;width:694;height:245" coordorigin="2016,10958" coordsize="694,245" path="m2016,11203l2710,11203,2710,10958,2016,10958,2016,11203xe" filled="t" fillcolor="#F5F5F5" stroked="f">
              <v:path arrowok="t"/>
              <v:fill/>
            </v:shape>
            <v:shape style="position:absolute;left:1748;top:11263;width:7651;height:360" coordorigin="1748,11263" coordsize="7651,360" path="m1748,11623l9398,11623,9398,11263,1748,11263,1748,11623xe" filled="t" fillcolor="#F5F5F5" stroked="f">
              <v:path arrowok="t"/>
              <v:fill/>
            </v:shape>
            <v:shape style="position:absolute;left:2016;top:11318;width:2079;height:245" coordorigin="2016,11318" coordsize="2079,245" path="m2016,11563l4095,11563,4095,11318,2016,11318,2016,11563xe" filled="t" fillcolor="#F5F5F5" stroked="f">
              <v:path arrowok="t"/>
              <v:fill/>
            </v:shape>
            <v:shape style="position:absolute;left:1748;top:11623;width:7651;height:360" coordorigin="1748,11623" coordsize="7651,360" path="m1748,11983l9398,11983,9398,11623,1748,11623,1748,11983xe" filled="t" fillcolor="#F5F5F5" stroked="f">
              <v:path arrowok="t"/>
              <v:fill/>
            </v:shape>
            <v:shape style="position:absolute;left:2016;top:11678;width:4158;height:245" coordorigin="2016,11678" coordsize="4158,245" path="m2016,11923l6174,11923,6174,11678,2016,11678,2016,11923xe" filled="t" fillcolor="#F5F5F5" stroked="f">
              <v:path arrowok="t"/>
              <v:fill/>
            </v:shape>
            <v:shape style="position:absolute;left:1740;top:9984;width:0;height:1999" coordorigin="1740,9984" coordsize="0,1999" path="m1740,9984l1740,11983e" filled="f" stroked="t" strokeweight="0.82pt" strokecolor="#D2DCE6">
              <v:path arrowok="t"/>
            </v:shape>
            <v:shape style="position:absolute;left:9406;top:9984;width:0;height:1999" coordorigin="9406,9984" coordsize="0,1999" path="m9406,9984l9406,11983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10.97pt;width:384.076pt;height:362.67pt;mso-position-horizontal-relative:page;mso-position-vertical-relative:page;z-index:-8253" coordorigin="1732,2219" coordsize="7682,7253">
            <v:shape style="position:absolute;left:1748;top:2242;width:7651;height:545" coordorigin="1748,2242" coordsize="7651,545" path="m1748,2787l9398,2787,9398,2242,1748,2242,1748,2787xe" filled="t" fillcolor="#F5F5F5" stroked="f">
              <v:path arrowok="t"/>
              <v:fill/>
            </v:shape>
            <v:shape style="position:absolute;left:2016;top:2482;width:4503;height:245" coordorigin="2016,2482" coordsize="4503,245" path="m2016,2727l6520,2727,6520,2482,2016,2482,2016,2727xe" filled="t" fillcolor="#F5F5F5" stroked="f">
              <v:path arrowok="t"/>
              <v:fill/>
            </v:shape>
            <v:shape style="position:absolute;left:1748;top:2235;width:7651;height:0" coordorigin="1748,2235" coordsize="7651,0" path="m1748,2235l9398,2235e" filled="f" stroked="t" strokeweight="0.82pt" strokecolor="#D2DCE6">
              <v:path arrowok="t"/>
            </v:shape>
            <v:shape style="position:absolute;left:1748;top:2787;width:7651;height:360" coordorigin="1748,2787" coordsize="7651,360" path="m1748,3147l9398,3147,9398,2787,1748,2787,1748,3147xe" filled="t" fillcolor="#F5F5F5" stroked="f">
              <v:path arrowok="t"/>
              <v:fill/>
            </v:shape>
            <v:shape style="position:absolute;left:2016;top:2842;width:2194;height:245" coordorigin="2016,2842" coordsize="2194,245" path="m2016,3087l4210,3087,4210,2842,2016,2842,2016,3087xe" filled="t" fillcolor="#F5F5F5" stroked="f">
              <v:path arrowok="t"/>
              <v:fill/>
            </v:shape>
            <v:shape style="position:absolute;left:1748;top:3147;width:7651;height:360" coordorigin="1748,3147" coordsize="7651,360" path="m1748,3507l9398,3507,9398,3147,1748,3147,1748,3507xe" filled="t" fillcolor="#F5F5F5" stroked="f">
              <v:path arrowok="t"/>
              <v:fill/>
            </v:shape>
            <v:shape style="position:absolute;left:2016;top:3202;width:2194;height:245" coordorigin="2016,3202" coordsize="2194,245" path="m2016,3447l4210,3447,4210,3202,2016,3202,2016,3447xe" filled="t" fillcolor="#F5F5F5" stroked="f">
              <v:path arrowok="t"/>
              <v:fill/>
            </v:shape>
            <v:shape style="position:absolute;left:1748;top:3507;width:7651;height:360" coordorigin="1748,3507" coordsize="7651,360" path="m1748,3867l9398,3867,9398,3507,1748,3507,1748,3867xe" filled="t" fillcolor="#F5F5F5" stroked="f">
              <v:path arrowok="t"/>
              <v:fill/>
            </v:shape>
            <v:shape style="position:absolute;left:2016;top:3562;width:2194;height:245" coordorigin="2016,3562" coordsize="2194,245" path="m2016,3807l4210,3807,4210,3562,2016,3562,2016,3807xe" filled="t" fillcolor="#F5F5F5" stroked="f">
              <v:path arrowok="t"/>
              <v:fill/>
            </v:shape>
            <v:shape style="position:absolute;left:1748;top:3867;width:7651;height:360" coordorigin="1748,3867" coordsize="7651,360" path="m1748,4227l9398,4227,9398,3867,1748,3867,1748,4227xe" filled="t" fillcolor="#F5F5F5" stroked="f">
              <v:path arrowok="t"/>
              <v:fill/>
            </v:shape>
            <v:shape style="position:absolute;left:2016;top:3922;width:2194;height:245" coordorigin="2016,3922" coordsize="2194,245" path="m2016,4167l4210,4167,4210,3922,2016,3922,2016,4167xe" filled="t" fillcolor="#F5F5F5" stroked="f">
              <v:path arrowok="t"/>
              <v:fill/>
            </v:shape>
            <v:shape style="position:absolute;left:1748;top:4227;width:7651;height:360" coordorigin="1748,4227" coordsize="7651,360" path="m1748,4587l9398,4587,9398,4227,1748,4227,1748,4587xe" filled="t" fillcolor="#F5F5F5" stroked="f">
              <v:path arrowok="t"/>
              <v:fill/>
            </v:shape>
            <v:shape style="position:absolute;left:2016;top:4283;width:2194;height:245" coordorigin="2016,4283" coordsize="2194,245" path="m2016,4527l4210,4527,4210,4283,2016,4283,2016,4527xe" filled="t" fillcolor="#F5F5F5" stroked="f">
              <v:path arrowok="t"/>
              <v:fill/>
            </v:shape>
            <v:shape style="position:absolute;left:1748;top:4587;width:7651;height:360" coordorigin="1748,4587" coordsize="7651,360" path="m1748,4947l9398,4947,9398,4587,1748,4587,1748,4947xe" filled="t" fillcolor="#F5F5F5" stroked="f">
              <v:path arrowok="t"/>
              <v:fill/>
            </v:shape>
            <v:shape style="position:absolute;left:2016;top:4643;width:2194;height:245" coordorigin="2016,4643" coordsize="2194,245" path="m2016,4887l4210,4887,4210,4643,2016,4643,2016,4887xe" filled="t" fillcolor="#F5F5F5" stroked="f">
              <v:path arrowok="t"/>
              <v:fill/>
            </v:shape>
            <v:shape style="position:absolute;left:1748;top:4947;width:7651;height:360" coordorigin="1748,4947" coordsize="7651,360" path="m1748,5307l9398,5307,9398,4947,1748,4947,1748,5307xe" filled="t" fillcolor="#F5F5F5" stroked="f">
              <v:path arrowok="t"/>
              <v:fill/>
            </v:shape>
            <v:shape style="position:absolute;left:2016;top:5003;width:2194;height:245" coordorigin="2016,5003" coordsize="2194,245" path="m2016,5247l4210,5247,4210,5003,2016,5003,2016,5247xe" filled="t" fillcolor="#F5F5F5" stroked="f">
              <v:path arrowok="t"/>
              <v:fill/>
            </v:shape>
            <v:shape style="position:absolute;left:1748;top:5307;width:7651;height:360" coordorigin="1748,5307" coordsize="7651,360" path="m1748,5667l9398,5667,9398,5307,1748,5307,1748,5667xe" filled="t" fillcolor="#F5F5F5" stroked="f">
              <v:path arrowok="t"/>
              <v:fill/>
            </v:shape>
            <v:shape style="position:absolute;left:2016;top:5363;width:3349;height:245" coordorigin="2016,5363" coordsize="3349,245" path="m2016,5607l5365,5607,5365,5363,2016,5363,2016,5607xe" filled="t" fillcolor="#F5F5F5" stroked="f">
              <v:path arrowok="t"/>
              <v:fill/>
            </v:shape>
            <v:shape style="position:absolute;left:1748;top:5667;width:7651;height:360" coordorigin="1748,5667" coordsize="7651,360" path="m1748,6027l9398,6027,9398,5667,1748,5667,1748,6027xe" filled="t" fillcolor="#F5F5F5" stroked="f">
              <v:path arrowok="t"/>
              <v:fill/>
            </v:shape>
            <v:shape style="position:absolute;left:2016;top:5723;width:809;height:245" coordorigin="2016,5723" coordsize="809,245" path="m2016,5967l2825,5967,2825,5723,2016,5723,2016,5967xe" filled="t" fillcolor="#F5F5F5" stroked="f">
              <v:path arrowok="t"/>
              <v:fill/>
            </v:shape>
            <v:shape style="position:absolute;left:1748;top:6027;width:7651;height:360" coordorigin="1748,6027" coordsize="7651,360" path="m1748,6387l9398,6387,9398,6027,1748,6027,1748,6387xe" filled="t" fillcolor="#F5F5F5" stroked="f">
              <v:path arrowok="t"/>
              <v:fill/>
            </v:shape>
            <v:shape style="position:absolute;left:2016;top:6083;width:2309;height:245" coordorigin="2016,6083" coordsize="2309,245" path="m2016,6327l4326,6327,4326,6083,2016,6083,2016,6327xe" filled="t" fillcolor="#F5F5F5" stroked="f">
              <v:path arrowok="t"/>
              <v:fill/>
            </v:shape>
            <v:shape style="position:absolute;left:1748;top:6387;width:7651;height:360" coordorigin="1748,6387" coordsize="7651,360" path="m1748,6747l9398,6747,9398,6387,1748,6387,1748,6747xe" filled="t" fillcolor="#F5F5F5" stroked="f">
              <v:path arrowok="t"/>
              <v:fill/>
            </v:shape>
            <v:shape style="position:absolute;left:2016;top:6443;width:2309;height:245" coordorigin="2016,6443" coordsize="2309,245" path="m2016,6687l4326,6687,4326,6443,2016,6443,2016,6687xe" filled="t" fillcolor="#F5F5F5" stroked="f">
              <v:path arrowok="t"/>
              <v:fill/>
            </v:shape>
            <v:shape style="position:absolute;left:1748;top:6747;width:7651;height:360" coordorigin="1748,6747" coordsize="7651,360" path="m1748,7108l9398,7108,9398,6747,1748,6747,1748,7108xe" filled="t" fillcolor="#F5F5F5" stroked="f">
              <v:path arrowok="t"/>
              <v:fill/>
            </v:shape>
            <v:shape style="position:absolute;left:2016;top:6803;width:2309;height:245" coordorigin="2016,6803" coordsize="2309,245" path="m2016,7048l4326,7048,4326,6803,2016,6803,2016,7048xe" filled="t" fillcolor="#F5F5F5" stroked="f">
              <v:path arrowok="t"/>
              <v:fill/>
            </v:shape>
            <v:shape style="position:absolute;left:1748;top:7108;width:7651;height:360" coordorigin="1748,7108" coordsize="7651,360" path="m1748,7468l9398,7468,9398,7108,1748,7108,1748,7468xe" filled="t" fillcolor="#F5F5F5" stroked="f">
              <v:path arrowok="t"/>
              <v:fill/>
            </v:shape>
            <v:shape style="position:absolute;left:2016;top:7163;width:2309;height:245" coordorigin="2016,7163" coordsize="2309,245" path="m2016,7408l4326,7408,4326,7163,2016,7163,2016,7408xe" filled="t" fillcolor="#F5F5F5" stroked="f">
              <v:path arrowok="t"/>
              <v:fill/>
            </v:shape>
            <v:shape style="position:absolute;left:1748;top:7468;width:7651;height:360" coordorigin="1748,7468" coordsize="7651,360" path="m1748,7828l9398,7828,9398,7468,1748,7468,1748,7828xe" filled="t" fillcolor="#F5F5F5" stroked="f">
              <v:path arrowok="t"/>
              <v:fill/>
            </v:shape>
            <v:shape style="position:absolute;left:2016;top:7523;width:2309;height:245" coordorigin="2016,7523" coordsize="2309,245" path="m2016,7768l4326,7768,4326,7523,2016,7523,2016,7768xe" filled="t" fillcolor="#F5F5F5" stroked="f">
              <v:path arrowok="t"/>
              <v:fill/>
            </v:shape>
            <v:shape style="position:absolute;left:1748;top:7828;width:7651;height:360" coordorigin="1748,7828" coordsize="7651,360" path="m1748,8188l9398,8188,9398,7828,1748,7828,1748,8188xe" filled="t" fillcolor="#F5F5F5" stroked="f">
              <v:path arrowok="t"/>
              <v:fill/>
            </v:shape>
            <v:shape style="position:absolute;left:2016;top:7883;width:2309;height:245" coordorigin="2016,7883" coordsize="2309,245" path="m2016,8128l4326,8128,4326,7883,2016,7883,2016,8128xe" filled="t" fillcolor="#F5F5F5" stroked="f">
              <v:path arrowok="t"/>
              <v:fill/>
            </v:shape>
            <v:shape style="position:absolute;left:1748;top:8188;width:7651;height:360" coordorigin="1748,8188" coordsize="7651,360" path="m1748,8548l9398,8548,9398,8188,1748,8188,1748,8548xe" filled="t" fillcolor="#F5F5F5" stroked="f">
              <v:path arrowok="t"/>
              <v:fill/>
            </v:shape>
            <v:shape style="position:absolute;left:2016;top:8243;width:2309;height:245" coordorigin="2016,8243" coordsize="2309,245" path="m2016,8488l4326,8488,4326,8243,2016,8243,2016,8488xe" filled="t" fillcolor="#F5F5F5" stroked="f">
              <v:path arrowok="t"/>
              <v:fill/>
            </v:shape>
            <v:shape style="position:absolute;left:1748;top:8548;width:7651;height:360" coordorigin="1748,8548" coordsize="7651,360" path="m1748,8908l9398,8908,9398,8548,1748,8548,1748,8908xe" filled="t" fillcolor="#F5F5F5" stroked="f">
              <v:path arrowok="t"/>
              <v:fill/>
            </v:shape>
            <v:shape style="position:absolute;left:2016;top:8603;width:6928;height:245" coordorigin="2016,8603" coordsize="6928,245" path="m2016,8848l8944,8848,8944,8603,2016,8603,2016,8848xe" filled="t" fillcolor="#F5F5F5" stroked="f">
              <v:path arrowok="t"/>
              <v:fill/>
            </v:shape>
            <v:shape style="position:absolute;left:1748;top:8908;width:7651;height:542" coordorigin="1748,8908" coordsize="7651,542" path="m1748,9450l9398,9450,9398,8908,1748,8908,1748,9450xe" filled="t" fillcolor="#F5F5F5" stroked="f">
              <v:path arrowok="t"/>
              <v:fill/>
            </v:shape>
            <v:shape style="position:absolute;left:2016;top:8963;width:6582;height:247" coordorigin="2016,8963" coordsize="6582,247" path="m2016,9210l8599,9210,8599,8963,2016,8963,2016,9210xe" filled="t" fillcolor="#F5F5F5" stroked="f">
              <v:path arrowok="t"/>
              <v:fill/>
            </v:shape>
            <v:shape style="position:absolute;left:1748;top:9457;width:7651;height:0" coordorigin="1748,9457" coordsize="7651,0" path="m1748,9457l9398,9457e" filled="f" stroked="t" strokeweight="0.82pt" strokecolor="#D2DCE6">
              <v:path arrowok="t"/>
            </v:shape>
            <v:shape style="position:absolute;left:1740;top:2228;width:0;height:7237" coordorigin="1740,2228" coordsize="0,7237" path="m1740,2228l1740,9465e" filled="f" stroked="t" strokeweight="0.82pt" strokecolor="#D2DCE6">
              <v:path arrowok="t"/>
            </v:shape>
            <v:shape style="position:absolute;left:9406;top:2228;width:0;height:7237" coordorigin="9406,2228" coordsize="0,7237" path="m9406,2228l9406,9465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liệu.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(biến</w:t>
      </w:r>
      <w:r>
        <w:rPr>
          <w:rFonts w:cs="Times New Roman" w:hAnsi="Times New Roman" w:eastAsia="Times New Roman" w:ascii="Times New Roman"/>
          <w:i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i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i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biết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đư</w:t>
      </w:r>
      <w:r>
        <w:rPr>
          <w:rFonts w:cs="Times New Roman" w:hAnsi="Times New Roman" w:eastAsia="Times New Roman" w:ascii="Times New Roman"/>
          <w:i/>
          <w:spacing w:val="1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gán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đổi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i/>
          <w:spacing w:val="1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9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53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23"/>
        <w:ind w:left="676" w:right="2683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nhiệ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7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lineRule="auto" w:line="351"/>
        <w:ind w:left="676" w:right="4992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put())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put())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put())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put())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put())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6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put())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7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float(i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put())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676" w:right="3839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(t1+t2+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3+t4+t5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t6+t7)/7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lineRule="auto" w:line="351"/>
        <w:ind w:left="676" w:right="48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6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7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676" w:right="263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print("Nhiệ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trun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bìn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676" w:right="60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trun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ì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tran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SGK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ngày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  <w:sectPr>
          <w:pgMar w:header="0" w:footer="1462" w:top="94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ngày"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[ai]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676" w:right="568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sum(a)/n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print("Nhiệ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trun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bìn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trun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ì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26" w:lineRule="auto" w:line="275"/>
        <w:ind w:left="100" w:right="68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nhiệt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gày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mảng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uyền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thốn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mà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được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khởi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ằng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gán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ỗ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[].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1"/>
        <w:ind w:left="100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1.1</w:t>
      </w:r>
      <w:r>
        <w:rPr>
          <w:rFonts w:cs="Times New Roman" w:hAnsi="Times New Roman" w:eastAsia="Times New Roman" w:ascii="Times New Roman"/>
          <w:b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85" w:lineRule="auto" w:line="275"/>
        <w:ind w:left="100" w:right="67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đã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ở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ớc.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ython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mà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ay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đổi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iểu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vào.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1"/>
        <w:ind w:left="679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ưu</w:t>
      </w: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ý: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  <w:sectPr>
          <w:pgMar w:header="0" w:footer="1462" w:top="1000" w:bottom="280" w:left="1340" w:right="740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Khởi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iểu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list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bằng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cách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vào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rỗ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0"/>
        <w:ind w:left="100" w:right="-5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[].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sectPr>
          <w:type w:val="continuous"/>
          <w:pgSz w:w="9980" w:h="14180"/>
          <w:pgMar w:top="640" w:bottom="280" w:left="1340" w:right="740"/>
          <w:cols w:num="2" w:equalWidth="off">
            <w:col w:w="339" w:space="340"/>
            <w:col w:w="7221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tử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danh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sách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(lis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bắt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ầu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chiều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lại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bắt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đầu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nhau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toán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tử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cộ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+.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  <w:sectPr>
          <w:type w:val="continuous"/>
          <w:pgSz w:w="9980" w:h="14180"/>
          <w:pgMar w:top="640" w:bottom="280" w:left="1340" w:right="740"/>
        </w:sectPr>
      </w:pPr>
      <w:r>
        <w:pict>
          <v:shape type="#_x0000_t202" style="position:absolute;margin-left:215.855pt;margin-top:57.3267pt;width:196.185pt;height:24.7pt;mso-position-horizontal-relative:page;mso-position-vertical-relative:paragraph;z-index:-825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3" w:hRule="exact"/>
                    </w:trPr>
                    <w:tc>
                      <w:tcPr>
                        <w:tcW w:w="6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6"/>
                            <w:szCs w:val="26"/>
                          </w:rPr>
                          <w:jc w:val="center"/>
                          <w:spacing w:before="58"/>
                          <w:ind w:left="195" w:right="20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99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6"/>
                            <w:szCs w:val="26"/>
                          </w:rPr>
                          <w:jc w:val="center"/>
                          <w:spacing w:before="58"/>
                          <w:ind w:left="181" w:right="19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99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6"/>
                            <w:szCs w:val="26"/>
                          </w:rPr>
                          <w:jc w:val="center"/>
                          <w:spacing w:before="58"/>
                          <w:ind w:left="186" w:right="20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99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6"/>
                            <w:szCs w:val="26"/>
                          </w:rPr>
                          <w:jc w:val="center"/>
                          <w:spacing w:before="58"/>
                          <w:ind w:left="174" w:right="18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99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6"/>
                            <w:szCs w:val="26"/>
                          </w:rPr>
                          <w:jc w:val="center"/>
                          <w:spacing w:before="58"/>
                          <w:ind w:left="177" w:right="18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99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6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6"/>
                            <w:szCs w:val="26"/>
                          </w:rPr>
                          <w:jc w:val="center"/>
                          <w:spacing w:before="58"/>
                          <w:ind w:left="183" w:right="18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99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ý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học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ân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biện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hỉ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tử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tử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0"/>
        <w:ind w:left="100" w:right="-5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ectPr>
          <w:type w:val="continuous"/>
          <w:pgSz w:w="9980" w:h="14180"/>
          <w:pgMar w:top="640" w:bottom="280" w:left="1340" w:right="740"/>
          <w:cols w:num="2" w:equalWidth="off">
            <w:col w:w="482" w:space="196"/>
            <w:col w:w="7222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ga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pict>
          <v:group style="position:absolute;margin-left:86.614pt;margin-top:50.496pt;width:384.076pt;height:190.804pt;mso-position-horizontal-relative:page;mso-position-vertical-relative:page;z-index:-8251" coordorigin="1732,1010" coordsize="7682,3816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2016;top:1075;width:2655;height:245" coordorigin="2016,1075" coordsize="2655,245" path="m2016,1320l4671,1320,4671,1075,2016,1075,2016,132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360" coordorigin="1748,1380" coordsize="7651,360" path="m1748,1740l9398,1740,9398,1380,1748,1380,1748,1740xe" filled="t" fillcolor="#F5F5F5" stroked="f">
              <v:path arrowok="t"/>
              <v:fill/>
            </v:shape>
            <v:shape style="position:absolute;left:2016;top:1436;width:1500;height:245" coordorigin="2016,1436" coordsize="1500,245" path="m2016,1680l3517,1680,3517,1436,2016,1436,2016,1680xe" filled="t" fillcolor="#F5F5F5" stroked="f">
              <v:path arrowok="t"/>
              <v:fill/>
            </v:shape>
            <v:shape style="position:absolute;left:1740;top:1380;width:0;height:360" coordorigin="1740,1380" coordsize="0,360" path="m1740,1380l1740,1740e" filled="f" stroked="t" strokeweight="0.82pt" strokecolor="#D2DCE6">
              <v:path arrowok="t"/>
            </v:shape>
            <v:shape style="position:absolute;left:9406;top:1380;width:0;height:360" coordorigin="9406,1380" coordsize="0,360" path="m9406,1380l9406,1740e" filled="f" stroked="t" strokeweight="0.82pt" strokecolor="#D2DCE6">
              <v:path arrowok="t"/>
            </v:shape>
            <v:shape style="position:absolute;left:1748;top:1740;width:7651;height:360" coordorigin="1748,1740" coordsize="7651,360" path="m1748,2100l9398,2100,9398,1740,1748,1740,1748,2100xe" filled="t" fillcolor="#F5F5F5" stroked="f">
              <v:path arrowok="t"/>
              <v:fill/>
            </v:shape>
            <v:shape style="position:absolute;left:1740;top:1740;width:0;height:360" coordorigin="1740,1740" coordsize="0,360" path="m1740,1740l1740,2100e" filled="f" stroked="t" strokeweight="0.82pt" strokecolor="#D2DCE6">
              <v:path arrowok="t"/>
            </v:shape>
            <v:shape style="position:absolute;left:9406;top:1740;width:0;height:360" coordorigin="9406,1740" coordsize="0,360" path="m9406,1740l9406,2100e" filled="f" stroked="t" strokeweight="0.82pt" strokecolor="#D2DCE6">
              <v:path arrowok="t"/>
            </v:shape>
            <v:shape style="position:absolute;left:1748;top:2100;width:7651;height:360" coordorigin="1748,2100" coordsize="7651,360" path="m1748,2460l9398,2460,9398,2100,1748,2100,1748,2460xe" filled="t" fillcolor="#F5F5F5" stroked="f">
              <v:path arrowok="t"/>
              <v:fill/>
            </v:shape>
            <v:shape style="position:absolute;left:2016;top:2156;width:1500;height:245" coordorigin="2016,2156" coordsize="1500,245" path="m2016,2400l3517,2400,3517,2156,2016,2156,2016,2400xe" filled="t" fillcolor="#F5F5F5" stroked="f">
              <v:path arrowok="t"/>
              <v:fill/>
            </v:shape>
            <v:shape style="position:absolute;left:1740;top:2100;width:0;height:360" coordorigin="1740,2100" coordsize="0,360" path="m1740,2100l1740,2460e" filled="f" stroked="t" strokeweight="0.82pt" strokecolor="#D2DCE6">
              <v:path arrowok="t"/>
            </v:shape>
            <v:shape style="position:absolute;left:9406;top:2100;width:0;height:360" coordorigin="9406,2100" coordsize="0,360" path="m9406,2100l9406,2460e" filled="f" stroked="t" strokeweight="0.82pt" strokecolor="#D2DCE6">
              <v:path arrowok="t"/>
            </v:shape>
            <v:shape style="position:absolute;left:1748;top:2460;width:7651;height:360" coordorigin="1748,2460" coordsize="7651,360" path="m1748,2820l9398,2820,9398,2460,1748,2460,1748,2820xe" filled="t" fillcolor="#F5F5F5" stroked="f">
              <v:path arrowok="t"/>
              <v:fill/>
            </v:shape>
            <v:shape style="position:absolute;left:2016;top:2516;width:809;height:245" coordorigin="2016,2516" coordsize="809,245" path="m2016,2760l2825,2760,2825,2516,2016,2516,2016,2760xe" filled="t" fillcolor="#F5F5F5" stroked="f">
              <v:path arrowok="t"/>
              <v:fill/>
            </v:shape>
            <v:shape style="position:absolute;left:1740;top:2460;width:0;height:360" coordorigin="1740,2460" coordsize="0,360" path="m1740,2460l1740,2820e" filled="f" stroked="t" strokeweight="0.82pt" strokecolor="#D2DCE6">
              <v:path arrowok="t"/>
            </v:shape>
            <v:shape style="position:absolute;left:9406;top:2460;width:0;height:360" coordorigin="9406,2460" coordsize="0,360" path="m9406,2460l9406,2820e" filled="f" stroked="t" strokeweight="0.82pt" strokecolor="#D2DCE6">
              <v:path arrowok="t"/>
            </v:shape>
            <v:shape style="position:absolute;left:1748;top:2820;width:7651;height:360" coordorigin="1748,2820" coordsize="7651,360" path="m1748,3180l9398,3180,9398,2820,1748,2820,1748,3180xe" filled="t" fillcolor="#F5F5F5" stroked="f">
              <v:path arrowok="t"/>
              <v:fill/>
            </v:shape>
            <v:shape style="position:absolute;left:2016;top:2876;width:1270;height:245" coordorigin="2016,2876" coordsize="1270,245" path="m2016,3120l3286,3120,3286,2876,2016,2876,2016,3120xe" filled="t" fillcolor="#F5F5F5" stroked="f">
              <v:path arrowok="t"/>
              <v:fill/>
            </v:shape>
            <v:shape style="position:absolute;left:1740;top:2820;width:0;height:360" coordorigin="1740,2820" coordsize="0,360" path="m1740,2820l1740,3180e" filled="f" stroked="t" strokeweight="0.82pt" strokecolor="#D2DCE6">
              <v:path arrowok="t"/>
            </v:shape>
            <v:shape style="position:absolute;left:9406;top:2820;width:0;height:360" coordorigin="9406,2820" coordsize="0,360" path="m9406,2820l9406,3180e" filled="f" stroked="t" strokeweight="0.82pt" strokecolor="#D2DCE6">
              <v:path arrowok="t"/>
            </v:shape>
            <v:shape style="position:absolute;left:1748;top:3180;width:7651;height:360" coordorigin="1748,3180" coordsize="7651,360" path="m1748,3540l9398,3540,9398,3180,1748,3180,1748,3540xe" filled="t" fillcolor="#F5F5F5" stroked="f">
              <v:path arrowok="t"/>
              <v:fill/>
            </v:shape>
            <v:shape style="position:absolute;left:2016;top:3236;width:2540;height:245" coordorigin="2016,3236" coordsize="2540,245" path="m2016,3480l4556,3480,4556,3236,2016,3236,2016,3480xe" filled="t" fillcolor="#F5F5F5" stroked="f">
              <v:path arrowok="t"/>
              <v:fill/>
            </v:shape>
            <v:shape style="position:absolute;left:1740;top:3180;width:0;height:360" coordorigin="1740,3180" coordsize="0,360" path="m1740,3180l1740,3540e" filled="f" stroked="t" strokeweight="0.82pt" strokecolor="#D2DCE6">
              <v:path arrowok="t"/>
            </v:shape>
            <v:shape style="position:absolute;left:9406;top:3180;width:0;height:360" coordorigin="9406,3180" coordsize="0,360" path="m9406,3180l9406,3540e" filled="f" stroked="t" strokeweight="0.82pt" strokecolor="#D2DCE6">
              <v:path arrowok="t"/>
            </v:shape>
            <v:shape style="position:absolute;left:1748;top:3540;width:7651;height:360" coordorigin="1748,3540" coordsize="7651,360" path="m1748,3900l9398,3900,9398,3540,1748,3540,1748,3900xe" filled="t" fillcolor="#F5F5F5" stroked="f">
              <v:path arrowok="t"/>
              <v:fill/>
            </v:shape>
            <v:shape style="position:absolute;left:1740;top:3540;width:0;height:360" coordorigin="1740,3540" coordsize="0,360" path="m1740,3540l1740,3900e" filled="f" stroked="t" strokeweight="0.82pt" strokecolor="#D2DCE6">
              <v:path arrowok="t"/>
            </v:shape>
            <v:shape style="position:absolute;left:9406;top:3540;width:0;height:360" coordorigin="9406,3540" coordsize="0,360" path="m9406,3540l9406,3900e" filled="f" stroked="t" strokeweight="0.82pt" strokecolor="#D2DCE6">
              <v:path arrowok="t"/>
            </v:shape>
            <v:shape style="position:absolute;left:1748;top:3901;width:7651;height:360" coordorigin="1748,3901" coordsize="7651,360" path="m1748,4261l9398,4261,9398,3901,1748,3901,1748,4261xe" filled="t" fillcolor="#F5F5F5" stroked="f">
              <v:path arrowok="t"/>
              <v:fill/>
            </v:shape>
            <v:shape style="position:absolute;left:2016;top:3956;width:6928;height:245" coordorigin="2016,3956" coordsize="6928,245" path="m2016,4201l8944,4201,8944,3956,2016,3956,2016,4201xe" filled="t" fillcolor="#F5F5F5" stroked="f">
              <v:path arrowok="t"/>
              <v:fill/>
            </v:shape>
            <v:shape style="position:absolute;left:1740;top:3901;width:0;height:360" coordorigin="1740,3901" coordsize="0,360" path="m1740,3901l1740,4261e" filled="f" stroked="t" strokeweight="0.82pt" strokecolor="#D2DCE6">
              <v:path arrowok="t"/>
            </v:shape>
            <v:shape style="position:absolute;left:9406;top:3901;width:0;height:360" coordorigin="9406,3901" coordsize="0,360" path="m9406,3901l9406,4261e" filled="f" stroked="t" strokeweight="0.82pt" strokecolor="#D2DCE6">
              <v:path arrowok="t"/>
            </v:shape>
            <v:shape style="position:absolute;left:1748;top:4261;width:7651;height:542" coordorigin="1748,4261" coordsize="7651,542" path="m1748,4803l9398,4803,9398,4261,1748,4261,1748,4803xe" filled="t" fillcolor="#F5F5F5" stroked="f">
              <v:path arrowok="t"/>
              <v:fill/>
            </v:shape>
            <v:shape style="position:absolute;left:2016;top:4316;width:6582;height:247" coordorigin="2016,4316" coordsize="6582,247" path="m2016,4563l8599,4563,8599,4316,2016,4316,2016,4563xe" filled="t" fillcolor="#F5F5F5" stroked="f">
              <v:path arrowok="t"/>
              <v:fill/>
            </v:shape>
            <v:shape style="position:absolute;left:1748;top:4811;width:7651;height:0" coordorigin="1748,4811" coordsize="7651,0" path="m1748,4811l9398,4811e" filled="f" stroked="t" strokeweight="0.82pt" strokecolor="#D2DCE6">
              <v:path arrowok="t"/>
            </v:shape>
            <v:shape style="position:absolute;left:1740;top:4261;width:0;height:557" coordorigin="1740,4261" coordsize="0,557" path="m1740,4261l1740,4818e" filled="f" stroked="t" strokeweight="0.82pt" strokecolor="#D2DCE6">
              <v:path arrowok="t"/>
            </v:shape>
            <v:shape style="position:absolute;left:9406;top:4261;width:0;height:557" coordorigin="9406,4261" coordsize="0,557" path="m9406,4261l9406,4818e" filled="f" stroked="t" strokeweight="0.82pt" strokecolor="#D2DCE6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tbl>
      <w:tblPr>
        <w:tblW w:w="0" w:type="auto"/>
        <w:tblLook w:val="01E0"/>
        <w:jc w:val="left"/>
        <w:tblInd w:w="106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1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6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6"/>
                <w:szCs w:val="26"/>
              </w:rPr>
              <w:t>Phần</w:t>
            </w:r>
            <w:r>
              <w:rPr>
                <w:rFonts w:cs="Times New Roman" w:hAnsi="Times New Roman" w:eastAsia="Times New Roman" w:ascii="Times New Roman"/>
                <w:b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6"/>
                <w:szCs w:val="26"/>
              </w:rPr>
              <w:t>tử: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4035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469" w:hRule="exact"/>
        </w:trPr>
        <w:tc>
          <w:tcPr>
            <w:tcW w:w="1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72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số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72"/>
              <w:ind w:left="5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72"/>
              <w:ind w:left="221" w:right="221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72"/>
              <w:ind w:left="221" w:right="22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72"/>
              <w:ind w:left="222" w:right="22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72"/>
              <w:ind w:left="222" w:right="22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72"/>
              <w:ind w:left="2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62" w:hRule="exact"/>
        </w:trPr>
        <w:tc>
          <w:tcPr>
            <w:tcW w:w="1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số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âm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9"/>
              <w:ind w:left="5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-6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9"/>
              <w:ind w:left="178" w:right="178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-5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9"/>
              <w:ind w:left="2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-4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9"/>
              <w:ind w:left="179" w:right="17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-3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9"/>
              <w:ind w:left="179" w:right="17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-2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9"/>
              <w:ind w:left="21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-1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</w:tbl>
    <w:p>
      <w:pPr>
        <w:sectPr>
          <w:type w:val="continuous"/>
          <w:pgSz w:w="9980" w:h="14180"/>
          <w:pgMar w:top="640" w:bottom="280" w:left="1340" w:right="740"/>
        </w:sectPr>
      </w:pP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70"/>
        <w:ind w:left="100"/>
      </w:pPr>
      <w:r>
        <w:pict>
          <v:group style="position:absolute;margin-left:86.614pt;margin-top:462.5pt;width:384.076pt;height:136.9pt;mso-position-horizontal-relative:page;mso-position-vertical-relative:page;z-index:-8248" coordorigin="1732,9250" coordsize="7682,2738">
            <v:shape style="position:absolute;left:1748;top:9273;width:7651;height:545" coordorigin="1748,9273" coordsize="7651,545" path="m1748,9818l9398,9818,9398,9273,1748,9273,1748,9818xe" filled="t" fillcolor="#F5F5F5" stroked="f">
              <v:path arrowok="t"/>
              <v:fill/>
            </v:shape>
            <v:shape style="position:absolute;left:2016;top:9513;width:2655;height:245" coordorigin="2016,9513" coordsize="2655,245" path="m2016,9758l4671,9758,4671,9513,2016,9513,2016,9758xe" filled="t" fillcolor="#F5F5F5" stroked="f">
              <v:path arrowok="t"/>
              <v:fill/>
            </v:shape>
            <v:shape style="position:absolute;left:1748;top:9265;width:7651;height:0" coordorigin="1748,9265" coordsize="7651,0" path="m1748,9265l9398,9265e" filled="f" stroked="t" strokeweight="0.82pt" strokecolor="#D2DCE6">
              <v:path arrowok="t"/>
            </v:shape>
            <v:shape style="position:absolute;left:1748;top:9818;width:7651;height:360" coordorigin="1748,9818" coordsize="7651,360" path="m1748,10178l9398,10178,9398,9818,1748,9818,1748,10178xe" filled="t" fillcolor="#F5F5F5" stroked="f">
              <v:path arrowok="t"/>
              <v:fill/>
            </v:shape>
            <v:shape style="position:absolute;left:2016;top:9873;width:6697;height:245" coordorigin="2016,9873" coordsize="6697,245" path="m2016,10118l8714,10118,8714,9873,2016,9873,2016,10118xe" filled="t" fillcolor="#F5F5F5" stroked="f">
              <v:path arrowok="t"/>
              <v:fill/>
            </v:shape>
            <v:shape style="position:absolute;left:1748;top:10178;width:7651;height:360" coordorigin="1748,10178" coordsize="7651,360" path="m1748,10538l9398,10538,9398,10178,1748,10178,1748,10538xe" filled="t" fillcolor="#F5F5F5" stroked="f">
              <v:path arrowok="t"/>
              <v:fill/>
            </v:shape>
            <v:shape style="position:absolute;left:2016;top:10233;width:694;height:245" coordorigin="2016,10233" coordsize="694,245" path="m2016,10478l2710,10478,2710,10233,2016,10233,2016,10478xe" filled="t" fillcolor="#F5F5F5" stroked="f">
              <v:path arrowok="t"/>
              <v:fill/>
            </v:shape>
            <v:shape style="position:absolute;left:1748;top:10538;width:7651;height:360" coordorigin="1748,10538" coordsize="7651,360" path="m1748,10898l9398,10898,9398,10538,1748,10538,1748,10898xe" filled="t" fillcolor="#F5F5F5" stroked="f">
              <v:path arrowok="t"/>
              <v:fill/>
            </v:shape>
            <v:shape style="position:absolute;left:2016;top:10593;width:2079;height:245" coordorigin="2016,10593" coordsize="2079,245" path="m2016,10838l4095,10838,4095,10593,2016,10593,2016,10838xe" filled="t" fillcolor="#F5F5F5" stroked="f">
              <v:path arrowok="t"/>
              <v:fill/>
            </v:shape>
            <v:shape style="position:absolute;left:1748;top:10898;width:7651;height:360" coordorigin="1748,10898" coordsize="7651,360" path="m1748,11258l9398,11258,9398,10898,1748,10898,1748,11258xe" filled="t" fillcolor="#F5F5F5" stroked="f">
              <v:path arrowok="t"/>
              <v:fill/>
            </v:shape>
            <v:shape style="position:absolute;left:2016;top:10953;width:3925;height:245" coordorigin="2016,10953" coordsize="3925,245" path="m2016,11198l5941,11198,5941,10953,2016,10953,2016,11198xe" filled="t" fillcolor="#F5F5F5" stroked="f">
              <v:path arrowok="t"/>
              <v:fill/>
            </v:shape>
            <v:shape style="position:absolute;left:1748;top:11258;width:7651;height:360" coordorigin="1748,11258" coordsize="7651,360" path="m1748,11618l9398,11618,9398,11258,1748,11258,1748,11618xe" filled="t" fillcolor="#F5F5F5" stroked="f">
              <v:path arrowok="t"/>
              <v:fill/>
            </v:shape>
            <v:shape style="position:absolute;left:2016;top:11313;width:2424;height:245" coordorigin="2016,11313" coordsize="2424,245" path="m2016,11558l4441,11558,4441,11313,2016,11313,2016,11558xe" filled="t" fillcolor="#F5F5F5" stroked="f">
              <v:path arrowok="t"/>
              <v:fill/>
            </v:shape>
            <v:shape style="position:absolute;left:1748;top:11618;width:7651;height:360" coordorigin="1748,11618" coordsize="7651,360" path="m1748,11978l9398,11978,9398,11618,1748,11618,1748,11978xe" filled="t" fillcolor="#F5F5F5" stroked="f">
              <v:path arrowok="t"/>
              <v:fill/>
            </v:shape>
            <v:shape style="position:absolute;left:2016;top:11673;width:1500;height:245" coordorigin="2016,11673" coordsize="1500,245" path="m2016,11918l3517,11918,3517,11673,2016,11673,2016,11918xe" filled="t" fillcolor="#F5F5F5" stroked="f">
              <v:path arrowok="t"/>
              <v:fill/>
            </v:shape>
            <v:shape style="position:absolute;left:1740;top:9258;width:0;height:2720" coordorigin="1740,9258" coordsize="0,2720" path="m1740,9258l1740,11978e" filled="f" stroked="t" strokeweight="0.82pt" strokecolor="#D2DCE6">
              <v:path arrowok="t"/>
            </v:shape>
            <v:shape style="position:absolute;left:9406;top:9258;width:0;height:2720" coordorigin="9406,9258" coordsize="0,2720" path="m9406,9258l9406,11978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92.73pt;width:384.076pt;height:344.67pt;mso-position-horizontal-relative:page;mso-position-vertical-relative:page;z-index:-8249" coordorigin="1732,1855" coordsize="7682,6893">
            <v:shape style="position:absolute;left:1748;top:1877;width:7651;height:545" coordorigin="1748,1877" coordsize="7651,545" path="m1748,2422l9398,2422,9398,1877,1748,1877,1748,2422xe" filled="t" fillcolor="#F5F5F5" stroked="f">
              <v:path arrowok="t"/>
              <v:fill/>
            </v:shape>
            <v:shape style="position:absolute;left:2016;top:2117;width:6697;height:245" coordorigin="2016,2117" coordsize="6697,245" path="m2016,2362l8714,2362,8714,2117,2016,2117,2016,2362xe" filled="t" fillcolor="#F5F5F5" stroked="f">
              <v:path arrowok="t"/>
              <v:fill/>
            </v:shape>
            <v:shape style="position:absolute;left:1748;top:1870;width:7651;height:0" coordorigin="1748,1870" coordsize="7651,0" path="m1748,1870l9398,1870e" filled="f" stroked="t" strokeweight="0.82pt" strokecolor="#D2DCE6">
              <v:path arrowok="t"/>
            </v:shape>
            <v:shape style="position:absolute;left:1748;top:2422;width:7651;height:360" coordorigin="1748,2422" coordsize="7651,360" path="m1748,2782l9398,2782,9398,2422,1748,2422,1748,2782xe" filled="t" fillcolor="#F5F5F5" stroked="f">
              <v:path arrowok="t"/>
              <v:fill/>
            </v:shape>
            <v:shape style="position:absolute;left:2016;top:2477;width:694;height:245" coordorigin="2016,2477" coordsize="694,245" path="m2016,2722l2710,2722,2710,2477,2016,2477,2016,2722xe" filled="t" fillcolor="#F5F5F5" stroked="f">
              <v:path arrowok="t"/>
              <v:fill/>
            </v:shape>
            <v:shape style="position:absolute;left:1748;top:2782;width:7651;height:360" coordorigin="1748,2782" coordsize="7651,360" path="m1748,3142l9398,3142,9398,2782,1748,2782,1748,3142xe" filled="t" fillcolor="#F5F5F5" stroked="f">
              <v:path arrowok="t"/>
              <v:fill/>
            </v:shape>
            <v:shape style="position:absolute;left:2016;top:2837;width:2079;height:245" coordorigin="2016,2837" coordsize="2079,245" path="m2016,3082l4095,3082,4095,2837,2016,2837,2016,3082xe" filled="t" fillcolor="#F5F5F5" stroked="f">
              <v:path arrowok="t"/>
              <v:fill/>
            </v:shape>
            <v:shape style="position:absolute;left:1748;top:3142;width:7651;height:360" coordorigin="1748,3142" coordsize="7651,360" path="m1748,3502l9398,3502,9398,3142,1748,3142,1748,3502xe" filled="t" fillcolor="#F5F5F5" stroked="f">
              <v:path arrowok="t"/>
              <v:fill/>
            </v:shape>
            <v:shape style="position:absolute;left:2016;top:3197;width:4043;height:245" coordorigin="2016,3197" coordsize="4043,245" path="m2016,3442l6059,3442,6059,3197,2016,3197,2016,3442xe" filled="t" fillcolor="#F5F5F5" stroked="f">
              <v:path arrowok="t"/>
              <v:fill/>
            </v:shape>
            <v:shape style="position:absolute;left:1748;top:3502;width:7651;height:360" coordorigin="1748,3502" coordsize="7651,360" path="m1748,3862l9398,3862,9398,3502,1748,3502,1748,3862xe" filled="t" fillcolor="#F5F5F5" stroked="f">
              <v:path arrowok="t"/>
              <v:fill/>
            </v:shape>
            <v:shape style="position:absolute;left:2016;top:3557;width:2424;height:245" coordorigin="2016,3557" coordsize="2424,245" path="m2016,3802l4441,3802,4441,3557,2016,3557,2016,3802xe" filled="t" fillcolor="#F5F5F5" stroked="f">
              <v:path arrowok="t"/>
              <v:fill/>
            </v:shape>
            <v:shape style="position:absolute;left:1748;top:3862;width:7651;height:360" coordorigin="1748,3862" coordsize="7651,360" path="m1748,4223l9398,4223,9398,3862,1748,3862,1748,4223xe" filled="t" fillcolor="#F5F5F5" stroked="f">
              <v:path arrowok="t"/>
              <v:fill/>
            </v:shape>
            <v:shape style="position:absolute;left:2016;top:3917;width:1500;height:245" coordorigin="2016,3917" coordsize="1500,245" path="m2016,4163l3517,4163,3517,3917,2016,3917,2016,4163xe" filled="t" fillcolor="#F5F5F5" stroked="f">
              <v:path arrowok="t"/>
              <v:fill/>
            </v:shape>
            <v:shape style="position:absolute;left:1748;top:4223;width:7651;height:360" coordorigin="1748,4223" coordsize="7651,360" path="m1748,4583l9398,4583,9398,4223,1748,4223,1748,4583xe" filled="t" fillcolor="#F5F5F5" stroked="f">
              <v:path arrowok="t"/>
              <v:fill/>
            </v:shape>
            <v:shape style="position:absolute;left:1748;top:4583;width:7651;height:360" coordorigin="1748,4583" coordsize="7651,360" path="m1748,4943l9398,4943,9398,4583,1748,4583,1748,4943xe" filled="t" fillcolor="#F5F5F5" stroked="f">
              <v:path arrowok="t"/>
              <v:fill/>
            </v:shape>
            <v:shape style="position:absolute;left:2016;top:4638;width:1155;height:245" coordorigin="2016,4638" coordsize="1155,245" path="m2016,4883l3171,4883,3171,4638,2016,4638,2016,4883xe" filled="t" fillcolor="#F5F5F5" stroked="f">
              <v:path arrowok="t"/>
              <v:fill/>
            </v:shape>
            <v:shape style="position:absolute;left:1748;top:4943;width:7651;height:360" coordorigin="1748,4943" coordsize="7651,360" path="m1748,5303l9398,5303,9398,4943,1748,4943,1748,5303xe" filled="t" fillcolor="#F5F5F5" stroked="f">
              <v:path arrowok="t"/>
              <v:fill/>
            </v:shape>
            <v:shape style="position:absolute;left:2016;top:4998;width:694;height:245" coordorigin="2016,4998" coordsize="694,245" path="m2016,5243l2710,5243,2710,4998,2016,4998,2016,5243xe" filled="t" fillcolor="#F5F5F5" stroked="f">
              <v:path arrowok="t"/>
              <v:fill/>
            </v:shape>
            <v:shape style="position:absolute;left:1748;top:5303;width:7651;height:360" coordorigin="1748,5303" coordsize="7651,360" path="m1748,5663l9398,5663,9398,5303,1748,5303,1748,5663xe" filled="t" fillcolor="#F5F5F5" stroked="f">
              <v:path arrowok="t"/>
              <v:fill/>
            </v:shape>
            <v:shape style="position:absolute;left:2016;top:5358;width:1270;height:245" coordorigin="2016,5358" coordsize="1270,245" path="m2016,5603l3286,5603,3286,5358,2016,5358,2016,5603xe" filled="t" fillcolor="#F5F5F5" stroked="f">
              <v:path arrowok="t"/>
              <v:fill/>
            </v:shape>
            <v:shape style="position:absolute;left:1748;top:5663;width:7651;height:360" coordorigin="1748,5663" coordsize="7651,360" path="m1748,6023l9398,6023,9398,5663,1748,5663,1748,6023xe" filled="t" fillcolor="#F5F5F5" stroked="f">
              <v:path arrowok="t"/>
              <v:fill/>
            </v:shape>
            <v:shape style="position:absolute;left:2016;top:5718;width:1733;height:245" coordorigin="2016,5718" coordsize="1733,245" path="m2016,5963l3750,5963,3750,5718,2016,5718,2016,5963xe" filled="t" fillcolor="#F5F5F5" stroked="f">
              <v:path arrowok="t"/>
              <v:fill/>
            </v:shape>
            <v:shape style="position:absolute;left:1748;top:6023;width:7651;height:360" coordorigin="1748,6023" coordsize="7651,360" path="m1748,6383l9398,6383,9398,6023,1748,6023,1748,6383xe" filled="t" fillcolor="#F5F5F5" stroked="f">
              <v:path arrowok="t"/>
              <v:fill/>
            </v:shape>
            <v:shape style="position:absolute;left:2016;top:6078;width:1733;height:245" coordorigin="2016,6078" coordsize="1733,245" path="m2016,6323l3750,6323,3750,6078,2016,6078,2016,6323xe" filled="t" fillcolor="#F5F5F5" stroked="f">
              <v:path arrowok="t"/>
              <v:fill/>
            </v:shape>
            <v:shape style="position:absolute;left:1748;top:6383;width:7651;height:360" coordorigin="1748,6383" coordsize="7651,360" path="m1748,6743l9398,6743,9398,6383,1748,6383,1748,6743xe" filled="t" fillcolor="#F5F5F5" stroked="f">
              <v:path arrowok="t"/>
              <v:fill/>
            </v:shape>
            <v:shape style="position:absolute;left:2016;top:6438;width:1964;height:245" coordorigin="2016,6438" coordsize="1964,245" path="m2016,6683l3980,6683,3980,6438,2016,6438,2016,6683xe" filled="t" fillcolor="#F5F5F5" stroked="f">
              <v:path arrowok="t"/>
              <v:fill/>
            </v:shape>
            <v:shape style="position:absolute;left:1748;top:6743;width:7651;height:360" coordorigin="1748,6743" coordsize="7651,360" path="m1748,7103l9398,7103,9398,6743,1748,6743,1748,7103xe" filled="t" fillcolor="#F5F5F5" stroked="f">
              <v:path arrowok="t"/>
              <v:fill/>
            </v:shape>
            <v:shape style="position:absolute;left:2016;top:6798;width:1268;height:245" coordorigin="2016,6798" coordsize="1268,245" path="m2016,7043l3284,7043,3284,6798,2016,6798,2016,7043xe" filled="t" fillcolor="#F5F5F5" stroked="f">
              <v:path arrowok="t"/>
              <v:fill/>
            </v:shape>
            <v:shape style="position:absolute;left:1748;top:7103;width:7651;height:360" coordorigin="1748,7103" coordsize="7651,360" path="m1748,7463l9398,7463,9398,7103,1748,7103,1748,7463xe" filled="t" fillcolor="#F5F5F5" stroked="f">
              <v:path arrowok="t"/>
              <v:fill/>
            </v:shape>
            <v:shape style="position:absolute;left:1748;top:7463;width:7651;height:360" coordorigin="1748,7463" coordsize="7651,360" path="m1748,7823l9398,7823,9398,7463,1748,7463,1748,7823xe" filled="t" fillcolor="#F5F5F5" stroked="f">
              <v:path arrowok="t"/>
              <v:fill/>
            </v:shape>
            <v:shape style="position:absolute;left:2016;top:7518;width:4849;height:245" coordorigin="2016,7518" coordsize="4849,245" path="m2016,7763l6865,7763,6865,7518,2016,7518,2016,7763xe" filled="t" fillcolor="#F5F5F5" stroked="f">
              <v:path arrowok="t"/>
              <v:fill/>
            </v:shape>
            <v:shape style="position:absolute;left:1748;top:7823;width:7651;height:360" coordorigin="1748,7823" coordsize="7651,360" path="m1748,8183l9398,8183,9398,7823,1748,7823,1748,8183xe" filled="t" fillcolor="#F5F5F5" stroked="f">
              <v:path arrowok="t"/>
              <v:fill/>
            </v:shape>
            <v:shape style="position:absolute;left:2016;top:7878;width:3925;height:245" coordorigin="2016,7878" coordsize="3925,245" path="m2016,8123l5941,8123,5941,7878,2016,7878,2016,8123xe" filled="t" fillcolor="#F5F5F5" stroked="f">
              <v:path arrowok="t"/>
              <v:fill/>
            </v:shape>
            <v:shape style="position:absolute;left:1748;top:8183;width:7651;height:542" coordorigin="1748,8183" coordsize="7651,542" path="m1748,8725l9398,8725,9398,8183,1748,8183,1748,8725xe" filled="t" fillcolor="#F5F5F5" stroked="f">
              <v:path arrowok="t"/>
              <v:fill/>
            </v:shape>
            <v:shape style="position:absolute;left:2016;top:8238;width:809;height:247" coordorigin="2016,8238" coordsize="809,247" path="m2016,8485l2825,8485,2825,8238,2016,8238,2016,8485xe" filled="t" fillcolor="#F5F5F5" stroked="f">
              <v:path arrowok="t"/>
              <v:fill/>
            </v:shape>
            <v:shape style="position:absolute;left:1748;top:8733;width:7651;height:0" coordorigin="1748,8733" coordsize="7651,0" path="m1748,8733l9398,8733e" filled="f" stroked="t" strokeweight="0.82pt" strokecolor="#D2DCE6">
              <v:path arrowok="t"/>
            </v:shape>
            <v:shape style="position:absolute;left:1740;top:1863;width:0;height:6877" coordorigin="1740,1863" coordsize="0,6877" path="m1740,1863l1740,8740e" filled="f" stroked="t" strokeweight="0.82pt" strokecolor="#D2DCE6">
              <v:path arrowok="t"/>
            </v:shape>
            <v:shape style="position:absolute;left:9406;top:1863;width:0;height:6877" coordorigin="9406,1863" coordsize="0,6877" path="m9406,1863l9406,8740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1.2</w:t>
      </w:r>
      <w:r>
        <w:rPr>
          <w:rFonts w:cs="Times New Roman" w:hAnsi="Times New Roman" w:eastAsia="Times New Roman" w:ascii="Times New Roman"/>
          <w:b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83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1,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56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SGK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lượn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ứ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[ai]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a[0]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598" w:right="5222" w:hanging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cs_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print("Gi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ị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ớ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Max)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ỉ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cs_m)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7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lượn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ứ"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i+1)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  <w:sectPr>
          <w:pgMar w:header="0" w:footer="1462" w:top="94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[ai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pict>
          <v:group style="position:absolute;margin-left:86.614pt;margin-top:339.74pt;width:384.076pt;height:236.65pt;mso-position-horizontal-relative:page;mso-position-vertical-relative:page;z-index:-8246" coordorigin="1732,6795" coordsize="7682,4733">
            <v:shape style="position:absolute;left:1748;top:6817;width:7651;height:547" coordorigin="1748,6817" coordsize="7651,547" path="m1748,7365l9398,7365,9398,6817,1748,6817,1748,7365xe" filled="t" fillcolor="#F5F5F5" stroked="f">
              <v:path arrowok="t"/>
              <v:fill/>
            </v:shape>
            <v:shape style="position:absolute;left:2016;top:7057;width:3695;height:247" coordorigin="2016,7057" coordsize="3695,247" path="m2016,7305l5711,7305,5711,7057,2016,7057,2016,7305xe" filled="t" fillcolor="#F5F5F5" stroked="f">
              <v:path arrowok="t"/>
              <v:fill/>
            </v:shape>
            <v:shape style="position:absolute;left:1748;top:6810;width:7651;height:0" coordorigin="1748,6810" coordsize="7651,0" path="m1748,6810l9398,6810e" filled="f" stroked="t" strokeweight="0.82pt" strokecolor="#D2DCE6">
              <v:path arrowok="t"/>
            </v:shape>
            <v:shape style="position:absolute;left:1748;top:7365;width:7651;height:360" coordorigin="1748,7365" coordsize="7651,360" path="m1748,7725l9398,7725,9398,7365,1748,7365,1748,7725xe" filled="t" fillcolor="#F5F5F5" stroked="f">
              <v:path arrowok="t"/>
              <v:fill/>
            </v:shape>
            <v:shape style="position:absolute;left:2016;top:7420;width:6697;height:245" coordorigin="2016,7420" coordsize="6697,245" path="m2016,7665l8714,7665,8714,7420,2016,7420,2016,7665xe" filled="t" fillcolor="#F5F5F5" stroked="f">
              <v:path arrowok="t"/>
              <v:fill/>
            </v:shape>
            <v:shape style="position:absolute;left:1748;top:7725;width:7651;height:360" coordorigin="1748,7725" coordsize="7651,360" path="m1748,8085l9398,8085,9398,7725,1748,7725,1748,8085xe" filled="t" fillcolor="#F5F5F5" stroked="f">
              <v:path arrowok="t"/>
              <v:fill/>
            </v:shape>
            <v:shape style="position:absolute;left:2016;top:7780;width:694;height:245" coordorigin="2016,7780" coordsize="694,245" path="m2016,8025l2710,8025,2710,7780,2016,7780,2016,8025xe" filled="t" fillcolor="#F5F5F5" stroked="f">
              <v:path arrowok="t"/>
              <v:fill/>
            </v:shape>
            <v:shape style="position:absolute;left:1748;top:8085;width:7651;height:360" coordorigin="1748,8085" coordsize="7651,360" path="m1748,8445l9398,8445,9398,8085,1748,8085,1748,8445xe" filled="t" fillcolor="#F5F5F5" stroked="f">
              <v:path arrowok="t"/>
              <v:fill/>
            </v:shape>
            <v:shape style="position:absolute;left:2016;top:8140;width:2079;height:245" coordorigin="2016,8140" coordsize="2079,245" path="m2016,8385l4095,8385,4095,8140,2016,8140,2016,8385xe" filled="t" fillcolor="#F5F5F5" stroked="f">
              <v:path arrowok="t"/>
              <v:fill/>
            </v:shape>
            <v:shape style="position:absolute;left:1748;top:8445;width:7651;height:360" coordorigin="1748,8445" coordsize="7651,360" path="m1748,8805l9398,8805,9398,8445,1748,8445,1748,8805xe" filled="t" fillcolor="#F5F5F5" stroked="f">
              <v:path arrowok="t"/>
              <v:fill/>
            </v:shape>
            <v:shape style="position:absolute;left:2016;top:8500;width:3925;height:245" coordorigin="2016,8500" coordsize="3925,245" path="m2016,8745l5941,8745,5941,8500,2016,8500,2016,8745xe" filled="t" fillcolor="#F5F5F5" stroked="f">
              <v:path arrowok="t"/>
              <v:fill/>
            </v:shape>
            <v:shape style="position:absolute;left:1748;top:8805;width:7651;height:360" coordorigin="1748,8805" coordsize="7651,360" path="m1748,9165l9398,9165,9398,8805,1748,8805,1748,9165xe" filled="t" fillcolor="#F5F5F5" stroked="f">
              <v:path arrowok="t"/>
              <v:fill/>
            </v:shape>
            <v:shape style="position:absolute;left:2016;top:8860;width:2424;height:245" coordorigin="2016,8860" coordsize="2424,245" path="m2016,9105l4441,9105,4441,8860,2016,8860,2016,9105xe" filled="t" fillcolor="#F5F5F5" stroked="f">
              <v:path arrowok="t"/>
              <v:fill/>
            </v:shape>
            <v:shape style="position:absolute;left:1748;top:9165;width:7651;height:360" coordorigin="1748,9165" coordsize="7651,360" path="m1748,9525l9398,9525,9398,9165,1748,9165,1748,9525xe" filled="t" fillcolor="#F5F5F5" stroked="f">
              <v:path arrowok="t"/>
              <v:fill/>
            </v:shape>
            <v:shape style="position:absolute;left:2016;top:9220;width:1500;height:245" coordorigin="2016,9220" coordsize="1500,245" path="m2016,9465l3517,9465,3517,9220,2016,9220,2016,9465xe" filled="t" fillcolor="#F5F5F5" stroked="f">
              <v:path arrowok="t"/>
              <v:fill/>
            </v:shape>
            <v:shape style="position:absolute;left:1748;top:9525;width:7651;height:360" coordorigin="1748,9525" coordsize="7651,360" path="m1748,9885l9398,9885,9398,9525,1748,9525,1748,9885xe" filled="t" fillcolor="#F5F5F5" stroked="f">
              <v:path arrowok="t"/>
              <v:fill/>
            </v:shape>
            <v:shape style="position:absolute;left:1748;top:9885;width:7651;height:360" coordorigin="1748,9885" coordsize="7651,360" path="m1748,10245l9398,10245,9398,9885,1748,9885,1748,10245xe" filled="t" fillcolor="#F5F5F5" stroked="f">
              <v:path arrowok="t"/>
              <v:fill/>
            </v:shape>
            <v:shape style="position:absolute;left:2016;top:9940;width:924;height:245" coordorigin="2016,9940" coordsize="924,245" path="m2016,10185l2940,10185,2940,9940,2016,9940,2016,10185xe" filled="t" fillcolor="#F5F5F5" stroked="f">
              <v:path arrowok="t"/>
              <v:fill/>
            </v:shape>
            <v:shape style="position:absolute;left:1748;top:10245;width:7651;height:360" coordorigin="1748,10245" coordsize="7651,360" path="m1748,10605l9398,10605,9398,10245,1748,10245,1748,10605xe" filled="t" fillcolor="#F5F5F5" stroked="f">
              <v:path arrowok="t"/>
              <v:fill/>
            </v:shape>
            <v:shape style="position:absolute;left:1748;top:10605;width:7651;height:360" coordorigin="1748,10605" coordsize="7651,360" path="m1748,10965l9398,10965,9398,10605,1748,10605,1748,10965xe" filled="t" fillcolor="#F5F5F5" stroked="f">
              <v:path arrowok="t"/>
              <v:fill/>
            </v:shape>
            <v:shape style="position:absolute;left:2016;top:10660;width:924;height:245" coordorigin="2016,10660" coordsize="924,245" path="m2016,10905l2940,10905,2940,10660,2016,10660,2016,10905xe" filled="t" fillcolor="#F5F5F5" stroked="f">
              <v:path arrowok="t"/>
              <v:fill/>
            </v:shape>
            <v:shape style="position:absolute;left:1748;top:10965;width:7651;height:540" coordorigin="1748,10965" coordsize="7651,540" path="m1748,11505l9398,11505,9398,10965,1748,10965,1748,11505xe" filled="t" fillcolor="#F5F5F5" stroked="f">
              <v:path arrowok="t"/>
              <v:fill/>
            </v:shape>
            <v:shape style="position:absolute;left:2016;top:11020;width:806;height:245" coordorigin="2016,11020" coordsize="806,245" path="m2016,11265l2823,11265,2823,11020,2016,11020,2016,11265xe" filled="t" fillcolor="#F5F5F5" stroked="f">
              <v:path arrowok="t"/>
              <v:fill/>
            </v:shape>
            <v:shape style="position:absolute;left:1748;top:11512;width:7651;height:0" coordorigin="1748,11512" coordsize="7651,0" path="m1748,11512l9398,11512e" filled="f" stroked="t" strokeweight="0.82003pt" strokecolor="#D2DCE6">
              <v:path arrowok="t"/>
            </v:shape>
            <v:shape style="position:absolute;left:1740;top:6803;width:0;height:4717" coordorigin="1740,6803" coordsize="0,4717" path="m1740,6803l1740,11520e" filled="f" stroked="t" strokeweight="0.82pt" strokecolor="#D2DCE6">
              <v:path arrowok="t"/>
            </v:shape>
            <v:shape style="position:absolute;left:9406;top:6803;width:0;height:4717" coordorigin="9406,6803" coordsize="0,4717" path="m9406,6803l9406,11520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226.804pt;mso-position-horizontal-relative:page;mso-position-vertical-relative:page;z-index:-8247" coordorigin="1732,1010" coordsize="7682,4536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360" coordorigin="1748,1380" coordsize="7651,360" path="m1748,1740l9398,1740,9398,1380,1748,1380,1748,1740xe" filled="t" fillcolor="#F5F5F5" stroked="f">
              <v:path arrowok="t"/>
              <v:fill/>
            </v:shape>
            <v:shape style="position:absolute;left:2016;top:1436;width:578;height:245" coordorigin="2016,1436" coordsize="578,245" path="m2016,1680l2595,1680,2595,1436,2016,1436,2016,1680xe" filled="t" fillcolor="#F5F5F5" stroked="f">
              <v:path arrowok="t"/>
              <v:fill/>
            </v:shape>
            <v:shape style="position:absolute;left:1740;top:1380;width:0;height:360" coordorigin="1740,1380" coordsize="0,360" path="m1740,1380l1740,1740e" filled="f" stroked="t" strokeweight="0.82pt" strokecolor="#D2DCE6">
              <v:path arrowok="t"/>
            </v:shape>
            <v:shape style="position:absolute;left:9406;top:1380;width:0;height:360" coordorigin="9406,1380" coordsize="0,360" path="m9406,1380l9406,1740e" filled="f" stroked="t" strokeweight="0.82pt" strokecolor="#D2DCE6">
              <v:path arrowok="t"/>
            </v:shape>
            <v:shape style="position:absolute;left:1748;top:1740;width:7651;height:360" coordorigin="1748,1740" coordsize="7651,360" path="m1748,2100l9398,2100,9398,1740,1748,1740,1748,2100xe" filled="t" fillcolor="#F5F5F5" stroked="f">
              <v:path arrowok="t"/>
              <v:fill/>
            </v:shape>
            <v:shape style="position:absolute;left:2016;top:1796;width:1618;height:245" coordorigin="2016,1796" coordsize="1618,245" path="m2016,2040l3634,2040,3634,1796,2016,1796,2016,2040xe" filled="t" fillcolor="#F5F5F5" stroked="f">
              <v:path arrowok="t"/>
              <v:fill/>
            </v:shape>
            <v:shape style="position:absolute;left:1740;top:1740;width:0;height:360" coordorigin="1740,1740" coordsize="0,360" path="m1740,1740l1740,2100e" filled="f" stroked="t" strokeweight="0.82pt" strokecolor="#D2DCE6">
              <v:path arrowok="t"/>
            </v:shape>
            <v:shape style="position:absolute;left:9406;top:1740;width:0;height:360" coordorigin="9406,1740" coordsize="0,360" path="m9406,1740l9406,2100e" filled="f" stroked="t" strokeweight="0.82pt" strokecolor="#D2DCE6">
              <v:path arrowok="t"/>
            </v:shape>
            <v:shape style="position:absolute;left:1748;top:2100;width:7651;height:360" coordorigin="1748,2100" coordsize="7651,360" path="m1748,2460l9398,2460,9398,2100,1748,2100,1748,2460xe" filled="t" fillcolor="#F5F5F5" stroked="f">
              <v:path arrowok="t"/>
              <v:fill/>
            </v:shape>
            <v:shape style="position:absolute;left:2016;top:2156;width:2770;height:245" coordorigin="2016,2156" coordsize="2770,245" path="m2016,2400l4786,2400,4786,2156,2016,2156,2016,2400xe" filled="t" fillcolor="#F5F5F5" stroked="f">
              <v:path arrowok="t"/>
              <v:fill/>
            </v:shape>
            <v:shape style="position:absolute;left:1740;top:2100;width:0;height:360" coordorigin="1740,2100" coordsize="0,360" path="m1740,2100l1740,2460e" filled="f" stroked="t" strokeweight="0.82pt" strokecolor="#D2DCE6">
              <v:path arrowok="t"/>
            </v:shape>
            <v:shape style="position:absolute;left:9406;top:2100;width:0;height:360" coordorigin="9406,2100" coordsize="0,360" path="m9406,2100l9406,2460e" filled="f" stroked="t" strokeweight="0.82pt" strokecolor="#D2DCE6">
              <v:path arrowok="t"/>
            </v:shape>
            <v:shape style="position:absolute;left:1748;top:2460;width:7651;height:360" coordorigin="1748,2460" coordsize="7651,360" path="m1748,2820l9398,2820,9398,2460,1748,2460,1748,2820xe" filled="t" fillcolor="#F5F5F5" stroked="f">
              <v:path arrowok="t"/>
              <v:fill/>
            </v:shape>
            <v:shape style="position:absolute;left:2016;top:2516;width:2885;height:245" coordorigin="2016,2516" coordsize="2885,245" path="m2016,2760l4902,2760,4902,2516,2016,2516,2016,2760xe" filled="t" fillcolor="#F5F5F5" stroked="f">
              <v:path arrowok="t"/>
              <v:fill/>
            </v:shape>
            <v:shape style="position:absolute;left:1740;top:2460;width:0;height:360" coordorigin="1740,2460" coordsize="0,360" path="m1740,2460l1740,2820e" filled="f" stroked="t" strokeweight="0.82pt" strokecolor="#D2DCE6">
              <v:path arrowok="t"/>
            </v:shape>
            <v:shape style="position:absolute;left:9406;top:2460;width:0;height:360" coordorigin="9406,2460" coordsize="0,360" path="m9406,2460l9406,2820e" filled="f" stroked="t" strokeweight="0.82pt" strokecolor="#D2DCE6">
              <v:path arrowok="t"/>
            </v:shape>
            <v:shape style="position:absolute;left:1748;top:2820;width:7651;height:360" coordorigin="1748,2820" coordsize="7651,360" path="m1748,3180l9398,3180,9398,2820,1748,2820,1748,3180xe" filled="t" fillcolor="#F5F5F5" stroked="f">
              <v:path arrowok="t"/>
              <v:fill/>
            </v:shape>
            <v:shape style="position:absolute;left:2016;top:2876;width:2424;height:245" coordorigin="2016,2876" coordsize="2424,245" path="m2016,3120l4441,3120,4441,2876,2016,2876,2016,3120xe" filled="t" fillcolor="#F5F5F5" stroked="f">
              <v:path arrowok="t"/>
              <v:fill/>
            </v:shape>
            <v:shape style="position:absolute;left:1740;top:2820;width:0;height:360" coordorigin="1740,2820" coordsize="0,360" path="m1740,2820l1740,3180e" filled="f" stroked="t" strokeweight="0.82pt" strokecolor="#D2DCE6">
              <v:path arrowok="t"/>
            </v:shape>
            <v:shape style="position:absolute;left:9406;top:2820;width:0;height:360" coordorigin="9406,2820" coordsize="0,360" path="m9406,2820l9406,3180e" filled="f" stroked="t" strokeweight="0.82pt" strokecolor="#D2DCE6">
              <v:path arrowok="t"/>
            </v:shape>
            <v:shape style="position:absolute;left:1748;top:3180;width:7651;height:360" coordorigin="1748,3180" coordsize="7651,360" path="m1748,3540l9398,3540,9398,3180,1748,3180,1748,3540xe" filled="t" fillcolor="#F5F5F5" stroked="f">
              <v:path arrowok="t"/>
              <v:fill/>
            </v:shape>
            <v:shape style="position:absolute;left:2016;top:3236;width:2770;height:245" coordorigin="2016,3236" coordsize="2770,245" path="m2016,3480l4786,3480,4786,3236,2016,3236,2016,3480xe" filled="t" fillcolor="#F5F5F5" stroked="f">
              <v:path arrowok="t"/>
              <v:fill/>
            </v:shape>
            <v:shape style="position:absolute;left:1740;top:3180;width:0;height:360" coordorigin="1740,3180" coordsize="0,360" path="m1740,3180l1740,3540e" filled="f" stroked="t" strokeweight="0.82pt" strokecolor="#D2DCE6">
              <v:path arrowok="t"/>
            </v:shape>
            <v:shape style="position:absolute;left:9406;top:3180;width:0;height:360" coordorigin="9406,3180" coordsize="0,360" path="m9406,3180l9406,3540e" filled="f" stroked="t" strokeweight="0.82pt" strokecolor="#D2DCE6">
              <v:path arrowok="t"/>
            </v:shape>
            <v:shape style="position:absolute;left:1748;top:3540;width:7651;height:360" coordorigin="1748,3540" coordsize="7651,360" path="m1748,3900l9398,3900,9398,3540,1748,3540,1748,3900xe" filled="t" fillcolor="#F5F5F5" stroked="f">
              <v:path arrowok="t"/>
              <v:fill/>
            </v:shape>
            <v:shape style="position:absolute;left:2016;top:3596;width:2655;height:245" coordorigin="2016,3596" coordsize="2655,245" path="m2016,3840l4671,3840,4671,3596,2016,3596,2016,3840xe" filled="t" fillcolor="#F5F5F5" stroked="f">
              <v:path arrowok="t"/>
              <v:fill/>
            </v:shape>
            <v:shape style="position:absolute;left:1740;top:3540;width:0;height:360" coordorigin="1740,3540" coordsize="0,360" path="m1740,3540l1740,3900e" filled="f" stroked="t" strokeweight="0.82pt" strokecolor="#D2DCE6">
              <v:path arrowok="t"/>
            </v:shape>
            <v:shape style="position:absolute;left:9406;top:3540;width:0;height:360" coordorigin="9406,3540" coordsize="0,360" path="m9406,3540l9406,3900e" filled="f" stroked="t" strokeweight="0.82pt" strokecolor="#D2DCE6">
              <v:path arrowok="t"/>
            </v:shape>
            <v:shape style="position:absolute;left:1748;top:3901;width:7651;height:360" coordorigin="1748,3901" coordsize="7651,360" path="m1748,4261l9398,4261,9398,3901,1748,3901,1748,4261xe" filled="t" fillcolor="#F5F5F5" stroked="f">
              <v:path arrowok="t"/>
              <v:fill/>
            </v:shape>
            <v:shape style="position:absolute;left:2016;top:3956;width:1155;height:245" coordorigin="2016,3956" coordsize="1155,245" path="m2016,4201l3171,4201,3171,3956,2016,3956,2016,4201xe" filled="t" fillcolor="#F5F5F5" stroked="f">
              <v:path arrowok="t"/>
              <v:fill/>
            </v:shape>
            <v:shape style="position:absolute;left:1740;top:3901;width:0;height:360" coordorigin="1740,3901" coordsize="0,360" path="m1740,3901l1740,4261e" filled="f" stroked="t" strokeweight="0.82pt" strokecolor="#D2DCE6">
              <v:path arrowok="t"/>
            </v:shape>
            <v:shape style="position:absolute;left:9406;top:3901;width:0;height:360" coordorigin="9406,3901" coordsize="0,360" path="m9406,3901l9406,4261e" filled="f" stroked="t" strokeweight="0.82pt" strokecolor="#D2DCE6">
              <v:path arrowok="t"/>
            </v:shape>
            <v:shape style="position:absolute;left:1748;top:4261;width:7651;height:360" coordorigin="1748,4261" coordsize="7651,360" path="m1748,4621l9398,4621,9398,4261,1748,4261,1748,4621xe" filled="t" fillcolor="#F5F5F5" stroked="f">
              <v:path arrowok="t"/>
              <v:fill/>
            </v:shape>
            <v:shape style="position:absolute;left:1740;top:4261;width:0;height:360" coordorigin="1740,4261" coordsize="0,360" path="m1740,4261l1740,4621e" filled="f" stroked="t" strokeweight="0.82pt" strokecolor="#D2DCE6">
              <v:path arrowok="t"/>
            </v:shape>
            <v:shape style="position:absolute;left:9406;top:4261;width:0;height:360" coordorigin="9406,4261" coordsize="0,360" path="m9406,4261l9406,4621e" filled="f" stroked="t" strokeweight="0.82pt" strokecolor="#D2DCE6">
              <v:path arrowok="t"/>
            </v:shape>
            <v:shape style="position:absolute;left:1748;top:4621;width:7651;height:360" coordorigin="1748,4621" coordsize="7651,360" path="m1748,4981l9398,4981,9398,4621,1748,4621,1748,4981xe" filled="t" fillcolor="#F5F5F5" stroked="f">
              <v:path arrowok="t"/>
              <v:fill/>
            </v:shape>
            <v:shape style="position:absolute;left:2016;top:4676;width:924;height:245" coordorigin="2016,4676" coordsize="924,245" path="m2016,4921l2940,4921,2940,4676,2016,4676,2016,4921xe" filled="t" fillcolor="#F5F5F5" stroked="f">
              <v:path arrowok="t"/>
              <v:fill/>
            </v:shape>
            <v:shape style="position:absolute;left:1740;top:4621;width:0;height:360" coordorigin="1740,4621" coordsize="0,360" path="m1740,4621l1740,4981e" filled="f" stroked="t" strokeweight="0.82pt" strokecolor="#D2DCE6">
              <v:path arrowok="t"/>
            </v:shape>
            <v:shape style="position:absolute;left:9406;top:4621;width:0;height:360" coordorigin="9406,4621" coordsize="0,360" path="m9406,4621l9406,4981e" filled="f" stroked="t" strokeweight="0.82pt" strokecolor="#D2DCE6">
              <v:path arrowok="t"/>
            </v:shape>
            <v:shape style="position:absolute;left:1748;top:4981;width:7651;height:542" coordorigin="1748,4981" coordsize="7651,542" path="m1748,5523l9398,5523,9398,4981,1748,4981,1748,5523xe" filled="t" fillcolor="#F5F5F5" stroked="f">
              <v:path arrowok="t"/>
              <v:fill/>
            </v:shape>
            <v:shape style="position:absolute;left:2016;top:5036;width:809;height:247" coordorigin="2016,5036" coordsize="809,247" path="m2016,5283l2825,5283,2825,5036,2016,5036,2016,5283xe" filled="t" fillcolor="#F5F5F5" stroked="f">
              <v:path arrowok="t"/>
              <v:fill/>
            </v:shape>
            <v:shape style="position:absolute;left:1748;top:5531;width:7651;height:0" coordorigin="1748,5531" coordsize="7651,0" path="m1748,5531l9398,5531e" filled="f" stroked="t" strokeweight="0.82pt" strokecolor="#D2DCE6">
              <v:path arrowok="t"/>
            </v:shape>
            <v:shape style="position:absolute;left:1740;top:4981;width:0;height:557" coordorigin="1740,4981" coordsize="0,557" path="m1740,4981l1740,5538e" filled="f" stroked="t" strokeweight="0.82pt" strokecolor="#D2DCE6">
              <v:path arrowok="t"/>
            </v:shape>
            <v:shape style="position:absolute;left:9406;top:4981;width:0;height:557" coordorigin="9406,4981" coordsize="0,557" path="m9406,4981l9406,5538e" filled="f" stroked="t" strokeweight="0.82pt" strokecolor="#D2DCE6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whil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9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19" w:lineRule="exact" w:line="360"/>
        <w:ind w:left="1944" w:right="4413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a[j]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95"/>
        <w:ind w:left="11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ùng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t()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sắp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xếp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mà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hông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 w:lineRule="exact" w:line="28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viết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ình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sắp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ếp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trên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ết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lại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7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(các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lượn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thứ"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i+1)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[ai]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a.sort()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  <w:sectPr>
          <w:pgMar w:header="0" w:footer="1462" w:top="130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7" w:lineRule="exact" w:line="280"/>
        <w:ind w:left="639"/>
      </w:pPr>
      <w:r>
        <w:pict>
          <v:group style="position:absolute;margin-left:86.614pt;margin-top:73.65pt;width:384.076pt;height:524.58pt;mso-position-horizontal-relative:page;mso-position-vertical-relative:page;z-index:-8245" coordorigin="1732,1473" coordsize="7682,10492">
            <v:shape style="position:absolute;left:1748;top:1496;width:7651;height:545" coordorigin="1748,1496" coordsize="7651,545" path="m1748,2040l9398,2040,9398,1496,1748,1496,1748,2040xe" filled="t" fillcolor="#F5F5F5" stroked="f">
              <v:path arrowok="t"/>
              <v:fill/>
            </v:shape>
            <v:shape style="position:absolute;left:2016;top:1736;width:2655;height:245" coordorigin="2016,1736" coordsize="2655,245" path="m2016,1980l4671,1980,4671,1736,2016,1736,2016,1980xe" filled="t" fillcolor="#F5F5F5" stroked="f">
              <v:path arrowok="t"/>
              <v:fill/>
            </v:shape>
            <v:shape style="position:absolute;left:1748;top:1488;width:7651;height:0" coordorigin="1748,1488" coordsize="7651,0" path="m1748,1488l9398,1488e" filled="f" stroked="t" strokeweight="0.82pt" strokecolor="#D2DCE6">
              <v:path arrowok="t"/>
            </v:shape>
            <v:shape style="position:absolute;left:1748;top:2040;width:7651;height:360" coordorigin="1748,2040" coordsize="7651,360" path="m1748,2400l9398,2400,9398,2040,1748,2040,1748,2400xe" filled="t" fillcolor="#F5F5F5" stroked="f">
              <v:path arrowok="t"/>
              <v:fill/>
            </v:shape>
            <v:shape style="position:absolute;left:2016;top:2096;width:6697;height:245" coordorigin="2016,2096" coordsize="6697,245" path="m2016,2340l8714,2340,8714,2096,2016,2096,2016,2340xe" filled="t" fillcolor="#F5F5F5" stroked="f">
              <v:path arrowok="t"/>
              <v:fill/>
            </v:shape>
            <v:shape style="position:absolute;left:1748;top:2400;width:7651;height:360" coordorigin="1748,2400" coordsize="7651,360" path="m1748,2760l9398,2760,9398,2400,1748,2400,1748,2760xe" filled="t" fillcolor="#F5F5F5" stroked="f">
              <v:path arrowok="t"/>
              <v:fill/>
            </v:shape>
            <v:shape style="position:absolute;left:2016;top:2456;width:694;height:245" coordorigin="2016,2456" coordsize="694,245" path="m2016,2700l2710,2700,2710,2456,2016,2456,2016,2700xe" filled="t" fillcolor="#F5F5F5" stroked="f">
              <v:path arrowok="t"/>
              <v:fill/>
            </v:shape>
            <v:shape style="position:absolute;left:1748;top:2760;width:7651;height:360" coordorigin="1748,2760" coordsize="7651,360" path="m1748,3120l9398,3120,9398,2760,1748,2760,1748,3120xe" filled="t" fillcolor="#F5F5F5" stroked="f">
              <v:path arrowok="t"/>
              <v:fill/>
            </v:shape>
            <v:shape style="position:absolute;left:2016;top:2816;width:2079;height:245" coordorigin="2016,2816" coordsize="2079,245" path="m2016,3060l4095,3060,4095,2816,2016,2816,2016,3060xe" filled="t" fillcolor="#F5F5F5" stroked="f">
              <v:path arrowok="t"/>
              <v:fill/>
            </v:shape>
            <v:shape style="position:absolute;left:1748;top:3120;width:7651;height:360" coordorigin="1748,3120" coordsize="7651,360" path="m1748,3480l9398,3480,9398,3120,1748,3120,1748,3480xe" filled="t" fillcolor="#F5F5F5" stroked="f">
              <v:path arrowok="t"/>
              <v:fill/>
            </v:shape>
            <v:shape style="position:absolute;left:2016;top:3176;width:3925;height:245" coordorigin="2016,3176" coordsize="3925,245" path="m2016,3420l5941,3420,5941,3176,2016,3176,2016,3420xe" filled="t" fillcolor="#F5F5F5" stroked="f">
              <v:path arrowok="t"/>
              <v:fill/>
            </v:shape>
            <v:shape style="position:absolute;left:1748;top:3480;width:7651;height:360" coordorigin="1748,3480" coordsize="7651,360" path="m1748,3840l9398,3840,9398,3480,1748,3480,1748,3840xe" filled="t" fillcolor="#F5F5F5" stroked="f">
              <v:path arrowok="t"/>
              <v:fill/>
            </v:shape>
            <v:shape style="position:absolute;left:2016;top:3536;width:2424;height:245" coordorigin="2016,3536" coordsize="2424,245" path="m2016,3780l4441,3780,4441,3536,2016,3536,2016,3780xe" filled="t" fillcolor="#F5F5F5" stroked="f">
              <v:path arrowok="t"/>
              <v:fill/>
            </v:shape>
            <v:shape style="position:absolute;left:1748;top:3841;width:7651;height:360" coordorigin="1748,3841" coordsize="7651,360" path="m1748,4201l9398,4201,9398,3841,1748,3841,1748,4201xe" filled="t" fillcolor="#F5F5F5" stroked="f">
              <v:path arrowok="t"/>
              <v:fill/>
            </v:shape>
            <v:shape style="position:absolute;left:2016;top:3896;width:1500;height:245" coordorigin="2016,3896" coordsize="1500,245" path="m2016,4141l3517,4141,3517,3896,2016,3896,2016,4141xe" filled="t" fillcolor="#F5F5F5" stroked="f">
              <v:path arrowok="t"/>
              <v:fill/>
            </v:shape>
            <v:shape style="position:absolute;left:1748;top:4201;width:7651;height:360" coordorigin="1748,4201" coordsize="7651,360" path="m1748,4561l9398,4561,9398,4201,1748,4201,1748,4561xe" filled="t" fillcolor="#F5F5F5" stroked="f">
              <v:path arrowok="t"/>
              <v:fill/>
            </v:shape>
            <v:shape style="position:absolute;left:2016;top:4256;width:4388;height:245" coordorigin="2016,4256" coordsize="4388,245" path="m2016,4501l6405,4501,6405,4256,2016,4256,2016,4501xe" filled="t" fillcolor="#F5F5F5" stroked="f">
              <v:path arrowok="t"/>
              <v:fill/>
            </v:shape>
            <v:shape style="position:absolute;left:1748;top:4561;width:7651;height:360" coordorigin="1748,4561" coordsize="7651,360" path="m1748,4921l9398,4921,9398,4561,1748,4561,1748,4921xe" filled="t" fillcolor="#F5F5F5" stroked="f">
              <v:path arrowok="t"/>
              <v:fill/>
            </v:shape>
            <v:shape style="position:absolute;left:2016;top:4616;width:6414;height:245" coordorigin="2016,4616" coordsize="6414,245" path="m2016,4861l8431,4861,8431,4616,2016,4616,2016,4861xe" filled="t" fillcolor="#F5F5F5" stroked="f">
              <v:path arrowok="t"/>
              <v:fill/>
            </v:shape>
            <v:shape style="position:absolute;left:1748;top:4921;width:7651;height:360" coordorigin="1748,4921" coordsize="7651,360" path="m1748,5281l9398,5281,9398,4921,1748,4921,1748,5281xe" filled="t" fillcolor="#F5F5F5" stroked="f">
              <v:path arrowok="t"/>
              <v:fill/>
            </v:shape>
            <v:shape style="position:absolute;left:2016;top:4976;width:809;height:245" coordorigin="2016,4976" coordsize="809,245" path="m2016,5221l2825,5221,2825,4976,2016,4976,2016,5221xe" filled="t" fillcolor="#F5F5F5" stroked="f">
              <v:path arrowok="t"/>
              <v:fill/>
            </v:shape>
            <v:shape style="position:absolute;left:1748;top:5281;width:7651;height:360" coordorigin="1748,5281" coordsize="7651,360" path="m1748,5641l9398,5641,9398,5281,1748,5281,1748,5641xe" filled="t" fillcolor="#F5F5F5" stroked="f">
              <v:path arrowok="t"/>
              <v:fill/>
            </v:shape>
            <v:shape style="position:absolute;left:2016;top:5336;width:1155;height:245" coordorigin="2016,5336" coordsize="1155,245" path="m2016,5581l3171,5581,3171,5336,2016,5336,2016,5581xe" filled="t" fillcolor="#F5F5F5" stroked="f">
              <v:path arrowok="t"/>
              <v:fill/>
            </v:shape>
            <v:shape style="position:absolute;left:1748;top:5641;width:7651;height:360" coordorigin="1748,5641" coordsize="7651,360" path="m1748,6001l9398,6001,9398,5641,1748,5641,1748,6001xe" filled="t" fillcolor="#F5F5F5" stroked="f">
              <v:path arrowok="t"/>
              <v:fill/>
            </v:shape>
            <v:shape style="position:absolute;left:2016;top:5696;width:1270;height:245" coordorigin="2016,5696" coordsize="1270,245" path="m2016,5941l3286,5941,3286,5696,2016,5696,2016,5941xe" filled="t" fillcolor="#F5F5F5" stroked="f">
              <v:path arrowok="t"/>
              <v:fill/>
            </v:shape>
            <v:shape style="position:absolute;left:1748;top:6001;width:7651;height:360" coordorigin="1748,6001" coordsize="7651,360" path="m1748,6361l9398,6361,9398,6001,1748,6001,1748,6361xe" filled="t" fillcolor="#F5F5F5" stroked="f">
              <v:path arrowok="t"/>
              <v:fill/>
            </v:shape>
            <v:shape style="position:absolute;left:2016;top:6056;width:3925;height:245" coordorigin="2016,6056" coordsize="3925,245" path="m2016,6301l5941,6301,5941,6056,2016,6056,2016,6301xe" filled="t" fillcolor="#F5F5F5" stroked="f">
              <v:path arrowok="t"/>
              <v:fill/>
            </v:shape>
            <v:shape style="position:absolute;left:1748;top:6361;width:7651;height:360" coordorigin="1748,6361" coordsize="7651,360" path="m1748,6721l9398,6721,9398,6361,1748,6361,1748,6721xe" filled="t" fillcolor="#F5F5F5" stroked="f">
              <v:path arrowok="t"/>
              <v:fill/>
            </v:shape>
            <v:shape style="position:absolute;left:2016;top:6416;width:2770;height:245" coordorigin="2016,6416" coordsize="2770,245" path="m2016,6661l4786,6661,4786,6416,2016,6416,2016,6661xe" filled="t" fillcolor="#F5F5F5" stroked="f">
              <v:path arrowok="t"/>
              <v:fill/>
            </v:shape>
            <v:shape style="position:absolute;left:1748;top:6721;width:7651;height:360" coordorigin="1748,6721" coordsize="7651,360" path="m1748,7081l9398,7081,9398,6721,1748,6721,1748,7081xe" filled="t" fillcolor="#F5F5F5" stroked="f">
              <v:path arrowok="t"/>
              <v:fill/>
            </v:shape>
            <v:shape style="position:absolute;left:2016;top:6776;width:2309;height:245" coordorigin="2016,6776" coordsize="2309,245" path="m2016,7021l4326,7021,4326,6776,2016,6776,2016,7021xe" filled="t" fillcolor="#F5F5F5" stroked="f">
              <v:path arrowok="t"/>
              <v:fill/>
            </v:shape>
            <v:shape style="position:absolute;left:1748;top:7081;width:7651;height:360" coordorigin="1748,7081" coordsize="7651,360" path="m1748,7441l9398,7441,9398,7081,1748,7081,1748,7441xe" filled="t" fillcolor="#F5F5F5" stroked="f">
              <v:path arrowok="t"/>
              <v:fill/>
            </v:shape>
            <v:shape style="position:absolute;left:2016;top:7137;width:2079;height:245" coordorigin="2016,7137" coordsize="2079,245" path="m2016,7381l4095,7381,4095,7137,2016,7137,2016,7381xe" filled="t" fillcolor="#F5F5F5" stroked="f">
              <v:path arrowok="t"/>
              <v:fill/>
            </v:shape>
            <v:shape style="position:absolute;left:1748;top:7441;width:7651;height:360" coordorigin="1748,7441" coordsize="7651,360" path="m1748,7801l9398,7801,9398,7441,1748,7441,1748,7801xe" filled="t" fillcolor="#F5F5F5" stroked="f">
              <v:path arrowok="t"/>
              <v:fill/>
            </v:shape>
            <v:shape style="position:absolute;left:2016;top:7497;width:1040;height:245" coordorigin="2016,7497" coordsize="1040,245" path="m2016,7741l3056,7741,3056,7497,2016,7497,2016,7741xe" filled="t" fillcolor="#F5F5F5" stroked="f">
              <v:path arrowok="t"/>
              <v:fill/>
            </v:shape>
            <v:shape style="position:absolute;left:1748;top:7801;width:7651;height:360" coordorigin="1748,7801" coordsize="7651,360" path="m1748,8161l9398,8161,9398,7801,1748,7801,1748,8161xe" filled="t" fillcolor="#F5F5F5" stroked="f">
              <v:path arrowok="t"/>
              <v:fill/>
            </v:shape>
            <v:shape style="position:absolute;left:2016;top:7857;width:2655;height:245" coordorigin="2016,7857" coordsize="2655,245" path="m2016,8101l4671,8101,4671,7857,2016,7857,2016,8101xe" filled="t" fillcolor="#F5F5F5" stroked="f">
              <v:path arrowok="t"/>
              <v:fill/>
            </v:shape>
            <v:shape style="position:absolute;left:1748;top:8161;width:7651;height:360" coordorigin="1748,8161" coordsize="7651,360" path="m1748,8521l9398,8521,9398,8161,1748,8161,1748,8521xe" filled="t" fillcolor="#F5F5F5" stroked="f">
              <v:path arrowok="t"/>
              <v:fill/>
            </v:shape>
            <v:shape style="position:absolute;left:2016;top:8217;width:3119;height:245" coordorigin="2016,8217" coordsize="3119,245" path="m2016,8461l5135,8461,5135,8217,2016,8217,2016,8461xe" filled="t" fillcolor="#F5F5F5" stroked="f">
              <v:path arrowok="t"/>
              <v:fill/>
            </v:shape>
            <v:shape style="position:absolute;left:1748;top:8521;width:7651;height:360" coordorigin="1748,8521" coordsize="7651,360" path="m1748,8881l9398,8881,9398,8521,1748,8521,1748,8881xe" filled="t" fillcolor="#F5F5F5" stroked="f">
              <v:path arrowok="t"/>
              <v:fill/>
            </v:shape>
            <v:shape style="position:absolute;left:2016;top:8577;width:1500;height:245" coordorigin="2016,8577" coordsize="1500,245" path="m2016,8821l3517,8821,3517,8577,2016,8577,2016,8821xe" filled="t" fillcolor="#F5F5F5" stroked="f">
              <v:path arrowok="t"/>
              <v:fill/>
            </v:shape>
            <v:shape style="position:absolute;left:1748;top:8881;width:7651;height:360" coordorigin="1748,8881" coordsize="7651,360" path="m1748,9241l9398,9241,9398,8881,1748,8881,1748,9241xe" filled="t" fillcolor="#F5F5F5" stroked="f">
              <v:path arrowok="t"/>
              <v:fill/>
            </v:shape>
            <v:shape style="position:absolute;left:2016;top:8937;width:3003;height:245" coordorigin="2016,8937" coordsize="3003,245" path="m2016,9181l5019,9181,5019,8937,2016,8937,2016,9181xe" filled="t" fillcolor="#F5F5F5" stroked="f">
              <v:path arrowok="t"/>
              <v:fill/>
            </v:shape>
            <v:shape style="position:absolute;left:1748;top:9242;width:7651;height:360" coordorigin="1748,9242" coordsize="7651,360" path="m1748,9602l9398,9602,9398,9242,1748,9242,1748,9602xe" filled="t" fillcolor="#F5F5F5" stroked="f">
              <v:path arrowok="t"/>
              <v:fill/>
            </v:shape>
            <v:shape style="position:absolute;left:1748;top:9602;width:7651;height:360" coordorigin="1748,9602" coordsize="7651,360" path="m1748,9962l9398,9962,9398,9602,1748,9602,1748,9962xe" filled="t" fillcolor="#F5F5F5" stroked="f">
              <v:path arrowok="t"/>
              <v:fill/>
            </v:shape>
            <v:shape style="position:absolute;left:2016;top:9657;width:809;height:245" coordorigin="2016,9657" coordsize="809,245" path="m2016,9902l2825,9902,2825,9657,2016,9657,2016,9902xe" filled="t" fillcolor="#F5F5F5" stroked="f">
              <v:path arrowok="t"/>
              <v:fill/>
            </v:shape>
            <v:shape style="position:absolute;left:1748;top:9962;width:7651;height:360" coordorigin="1748,9962" coordsize="7651,360" path="m1748,10322l9398,10322,9398,9962,1748,9962,1748,10322xe" filled="t" fillcolor="#F5F5F5" stroked="f">
              <v:path arrowok="t"/>
              <v:fill/>
            </v:shape>
            <v:shape style="position:absolute;left:2016;top:10017;width:4388;height:245" coordorigin="2016,10017" coordsize="4388,245" path="m2016,10262l6405,10262,6405,10017,2016,10017,2016,10262xe" filled="t" fillcolor="#F5F5F5" stroked="f">
              <v:path arrowok="t"/>
              <v:fill/>
            </v:shape>
            <v:shape style="position:absolute;left:1748;top:10322;width:7651;height:360" coordorigin="1748,10322" coordsize="7651,360" path="m1748,10682l9398,10682,9398,10322,1748,10322,1748,10682xe" filled="t" fillcolor="#F5F5F5" stroked="f">
              <v:path arrowok="t"/>
              <v:fill/>
            </v:shape>
            <v:shape style="position:absolute;left:2016;top:10377;width:578;height:245" coordorigin="2016,10377" coordsize="578,245" path="m2016,10622l2595,10622,2595,10377,2016,10377,2016,10622xe" filled="t" fillcolor="#F5F5F5" stroked="f">
              <v:path arrowok="t"/>
              <v:fill/>
            </v:shape>
            <v:shape style="position:absolute;left:1748;top:10682;width:7651;height:360" coordorigin="1748,10682" coordsize="7651,360" path="m1748,11042l9398,11042,9398,10682,1748,10682,1748,11042xe" filled="t" fillcolor="#F5F5F5" stroked="f">
              <v:path arrowok="t"/>
              <v:fill/>
            </v:shape>
            <v:shape style="position:absolute;left:2016;top:10737;width:3119;height:245" coordorigin="2016,10737" coordsize="3119,245" path="m2016,10982l5135,10982,5135,10737,2016,10737,2016,10982xe" filled="t" fillcolor="#F5F5F5" stroked="f">
              <v:path arrowok="t"/>
              <v:fill/>
            </v:shape>
            <v:shape style="position:absolute;left:1748;top:11042;width:7651;height:360" coordorigin="1748,11042" coordsize="7651,360" path="m1748,11402l9398,11402,9398,11042,1748,11042,1748,11402xe" filled="t" fillcolor="#F5F5F5" stroked="f">
              <v:path arrowok="t"/>
              <v:fill/>
            </v:shape>
            <v:shape style="position:absolute;left:1748;top:11402;width:7651;height:540" coordorigin="1748,11402" coordsize="7651,540" path="m1748,11942l9398,11942,9398,11402,1748,11402,1748,11942xe" filled="t" fillcolor="#F5F5F5" stroked="f">
              <v:path arrowok="t"/>
              <v:fill/>
            </v:shape>
            <v:shape style="position:absolute;left:2016;top:11457;width:809;height:245" coordorigin="2016,11457" coordsize="809,245" path="m2016,11702l2825,11702,2825,11457,2016,11457,2016,11702xe" filled="t" fillcolor="#F5F5F5" stroked="f">
              <v:path arrowok="t"/>
              <v:fill/>
            </v:shape>
            <v:shape style="position:absolute;left:1748;top:11949;width:7651;height:0" coordorigin="1748,11949" coordsize="7651,0" path="m1748,11949l9398,11949e" filled="f" stroked="t" strokeweight="0.81997pt" strokecolor="#D2DCE6">
              <v:path arrowok="t"/>
            </v:shape>
            <v:shape style="position:absolute;left:1740;top:1481;width:0;height:10475" coordorigin="1740,1481" coordsize="0,10475" path="m1740,1481l1740,11956e" filled="f" stroked="t" strokeweight="0.82pt" strokecolor="#D2DCE6">
              <v:path arrowok="t"/>
            </v:shape>
            <v:shape style="position:absolute;left:9406;top:1481;width:0;height:10475" coordorigin="9406,1481" coordsize="0,10475" path="m9406,1481l9406,11956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3,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lượn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thứ"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i+1)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[ai]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tì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17"/>
          <w:szCs w:val="17"/>
        </w:rPr>
        <w:jc w:val="left"/>
        <w:ind w:left="636"/>
      </w:pPr>
      <w:r>
        <w:rPr>
          <w:rFonts w:cs="Consolas" w:hAnsi="Consolas" w:eastAsia="Consolas" w:ascii="Consolas"/>
          <w:color w:val="7E7E7E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7E7E7E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E7E7E"/>
          <w:spacing w:val="-1"/>
          <w:w w:val="100"/>
          <w:sz w:val="21"/>
          <w:szCs w:val="21"/>
        </w:rPr>
        <w:t>a.sort(</w:t>
      </w:r>
      <w:r>
        <w:rPr>
          <w:rFonts w:cs="Consolas" w:hAnsi="Consolas" w:eastAsia="Consolas" w:ascii="Consolas"/>
          <w:color w:val="7E7E7E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7E7E7E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#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thêm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dòng</w:t>
      </w:r>
      <w:r>
        <w:rPr>
          <w:rFonts w:cs="Consolas" w:hAnsi="Consolas" w:eastAsia="Consolas" w:ascii="Consolas"/>
          <w:color w:val="7E7E7E"/>
          <w:spacing w:val="3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này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để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sắp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xếp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lại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a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nếu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7E7E7E"/>
          <w:spacing w:val="-3"/>
          <w:w w:val="100"/>
          <w:sz w:val="17"/>
          <w:szCs w:val="17"/>
        </w:rPr>
        <w:t>i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nput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chưa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sắp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7E7E7E"/>
          <w:spacing w:val="0"/>
          <w:w w:val="100"/>
          <w:sz w:val="17"/>
          <w:szCs w:val="17"/>
        </w:rPr>
        <w:t>xếp</w:t>
      </w:r>
      <w:r>
        <w:rPr>
          <w:rFonts w:cs="Consolas" w:hAnsi="Consolas" w:eastAsia="Consolas" w:ascii="Consolas"/>
          <w:color w:val="000000"/>
          <w:spacing w:val="0"/>
          <w:w w:val="100"/>
          <w:sz w:val="17"/>
          <w:szCs w:val="17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636" w:right="591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cuo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-1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False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whil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(da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cuoi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(no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tim):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097" w:right="4414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giu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au+cuoi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//2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True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558" w:right="4067" w:firstLine="461"/>
      </w:pP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ind w:left="1984" w:right="4183"/>
      </w:pP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tim: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ỉ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tì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đượ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print("K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ôn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tì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thấy")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  <w:sectPr>
          <w:pgMar w:header="0" w:footer="1462" w:top="940" w:bottom="280" w:left="138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72" w:lineRule="atLeast" w:line="340"/>
        <w:ind w:left="100" w:right="65" w:firstLine="578"/>
      </w:pPr>
      <w:r>
        <w:pict>
          <v:group style="position:absolute;margin-left:86.614pt;margin-top:110.97pt;width:384.076pt;height:290.67pt;mso-position-horizontal-relative:page;mso-position-vertical-relative:page;z-index:-8244" coordorigin="1732,2219" coordsize="7682,5813">
            <v:shape style="position:absolute;left:1748;top:2242;width:7651;height:545" coordorigin="1748,2242" coordsize="7651,545" path="m1748,2787l9398,2787,9398,2242,1748,2242,1748,2787xe" filled="t" fillcolor="#F5F5F5" stroked="f">
              <v:path arrowok="t"/>
              <v:fill/>
            </v:shape>
            <v:shape style="position:absolute;left:2016;top:2482;width:3695;height:245" coordorigin="2016,2482" coordsize="3695,245" path="m2016,2727l5711,2727,5711,2482,2016,2482,2016,2727xe" filled="t" fillcolor="#F5F5F5" stroked="f">
              <v:path arrowok="t"/>
              <v:fill/>
            </v:shape>
            <v:shape style="position:absolute;left:1748;top:2235;width:7651;height:0" coordorigin="1748,2235" coordsize="7651,0" path="m1748,2235l9398,2235e" filled="f" stroked="t" strokeweight="0.82pt" strokecolor="#D2DCE6">
              <v:path arrowok="t"/>
            </v:shape>
            <v:shape style="position:absolute;left:1748;top:2787;width:7651;height:360" coordorigin="1748,2787" coordsize="7651,360" path="m1748,3147l9398,3147,9398,2787,1748,2787,1748,3147xe" filled="t" fillcolor="#F5F5F5" stroked="f">
              <v:path arrowok="t"/>
              <v:fill/>
            </v:shape>
            <v:shape style="position:absolute;left:2016;top:2842;width:6697;height:245" coordorigin="2016,2842" coordsize="6697,245" path="m2016,3087l8714,3087,8714,2842,2016,2842,2016,3087xe" filled="t" fillcolor="#F5F5F5" stroked="f">
              <v:path arrowok="t"/>
              <v:fill/>
            </v:shape>
            <v:shape style="position:absolute;left:1748;top:3147;width:7651;height:360" coordorigin="1748,3147" coordsize="7651,360" path="m1748,3507l9398,3507,9398,3147,1748,3147,1748,3507xe" filled="t" fillcolor="#F5F5F5" stroked="f">
              <v:path arrowok="t"/>
              <v:fill/>
            </v:shape>
            <v:shape style="position:absolute;left:2016;top:3202;width:694;height:245" coordorigin="2016,3202" coordsize="694,245" path="m2016,3447l2710,3447,2710,3202,2016,3202,2016,3447xe" filled="t" fillcolor="#F5F5F5" stroked="f">
              <v:path arrowok="t"/>
              <v:fill/>
            </v:shape>
            <v:shape style="position:absolute;left:1748;top:3507;width:7651;height:360" coordorigin="1748,3507" coordsize="7651,360" path="m1748,3867l9398,3867,9398,3507,1748,3507,1748,3867xe" filled="t" fillcolor="#F5F5F5" stroked="f">
              <v:path arrowok="t"/>
              <v:fill/>
            </v:shape>
            <v:shape style="position:absolute;left:2016;top:3562;width:2079;height:245" coordorigin="2016,3562" coordsize="2079,245" path="m2016,3807l4095,3807,4095,3562,2016,3562,2016,3807xe" filled="t" fillcolor="#F5F5F5" stroked="f">
              <v:path arrowok="t"/>
              <v:fill/>
            </v:shape>
            <v:shape style="position:absolute;left:1748;top:3867;width:7651;height:360" coordorigin="1748,3867" coordsize="7651,360" path="m1748,4227l9398,4227,9398,3867,1748,3867,1748,4227xe" filled="t" fillcolor="#F5F5F5" stroked="f">
              <v:path arrowok="t"/>
              <v:fill/>
            </v:shape>
            <v:shape style="position:absolute;left:2016;top:3922;width:3925;height:245" coordorigin="2016,3922" coordsize="3925,245" path="m2016,4167l5941,4167,5941,3922,2016,3922,2016,4167xe" filled="t" fillcolor="#F5F5F5" stroked="f">
              <v:path arrowok="t"/>
              <v:fill/>
            </v:shape>
            <v:shape style="position:absolute;left:1748;top:4227;width:7651;height:360" coordorigin="1748,4227" coordsize="7651,360" path="m1748,4587l9398,4587,9398,4227,1748,4227,1748,4587xe" filled="t" fillcolor="#F5F5F5" stroked="f">
              <v:path arrowok="t"/>
              <v:fill/>
            </v:shape>
            <v:shape style="position:absolute;left:2016;top:4283;width:2424;height:245" coordorigin="2016,4283" coordsize="2424,245" path="m2016,4527l4441,4527,4441,4283,2016,4283,2016,4527xe" filled="t" fillcolor="#F5F5F5" stroked="f">
              <v:path arrowok="t"/>
              <v:fill/>
            </v:shape>
            <v:shape style="position:absolute;left:1748;top:4587;width:7651;height:360" coordorigin="1748,4587" coordsize="7651,360" path="m1748,4947l9398,4947,9398,4587,1748,4587,1748,4947xe" filled="t" fillcolor="#F5F5F5" stroked="f">
              <v:path arrowok="t"/>
              <v:fill/>
            </v:shape>
            <v:shape style="position:absolute;left:2016;top:4643;width:1500;height:245" coordorigin="2016,4643" coordsize="1500,245" path="m2016,4887l3517,4887,3517,4643,2016,4643,2016,4887xe" filled="t" fillcolor="#F5F5F5" stroked="f">
              <v:path arrowok="t"/>
              <v:fill/>
            </v:shape>
            <v:shape style="position:absolute;left:1748;top:4947;width:7651;height:360" coordorigin="1748,4947" coordsize="7651,360" path="m1748,5307l9398,5307,9398,4947,1748,4947,1748,5307xe" filled="t" fillcolor="#F5F5F5" stroked="f">
              <v:path arrowok="t"/>
              <v:fill/>
            </v:shape>
            <v:shape style="position:absolute;left:2016;top:5003;width:4388;height:245" coordorigin="2016,5003" coordsize="4388,245" path="m2016,5247l6405,5247,6405,5003,2016,5003,2016,5247xe" filled="t" fillcolor="#F5F5F5" stroked="f">
              <v:path arrowok="t"/>
              <v:fill/>
            </v:shape>
            <v:shape style="position:absolute;left:1748;top:5307;width:7651;height:360" coordorigin="1748,5307" coordsize="7651,360" path="m1748,5667l9398,5667,9398,5307,1748,5307,1748,5667xe" filled="t" fillcolor="#F5F5F5" stroked="f">
              <v:path arrowok="t"/>
              <v:fill/>
            </v:shape>
            <v:shape style="position:absolute;left:1748;top:5667;width:7651;height:360" coordorigin="1748,5667" coordsize="7651,360" path="m1748,6027l9398,6027,9398,5667,1748,5667,1748,6027xe" filled="t" fillcolor="#F5F5F5" stroked="f">
              <v:path arrowok="t"/>
              <v:fill/>
            </v:shape>
            <v:shape style="position:absolute;left:2016;top:5723;width:1155;height:245" coordorigin="2016,5723" coordsize="1155,245" path="m2016,5967l3171,5967,3171,5723,2016,5723,2016,5967xe" filled="t" fillcolor="#F5F5F5" stroked="f">
              <v:path arrowok="t"/>
              <v:fill/>
            </v:shape>
            <v:shape style="position:absolute;left:1748;top:6027;width:7651;height:360" coordorigin="1748,6027" coordsize="7651,360" path="m1748,6387l9398,6387,9398,6027,1748,6027,1748,6387xe" filled="t" fillcolor="#F5F5F5" stroked="f">
              <v:path arrowok="t"/>
              <v:fill/>
            </v:shape>
            <v:shape style="position:absolute;left:2016;top:6083;width:2194;height:245" coordorigin="2016,6083" coordsize="2194,245" path="m2016,6327l4210,6327,4210,6083,2016,6083,2016,6327xe" filled="t" fillcolor="#F5F5F5" stroked="f">
              <v:path arrowok="t"/>
              <v:fill/>
            </v:shape>
            <v:shape style="position:absolute;left:1748;top:6387;width:7651;height:360" coordorigin="1748,6387" coordsize="7651,360" path="m1748,6747l9398,6747,9398,6387,1748,6387,1748,6747xe" filled="t" fillcolor="#F5F5F5" stroked="f">
              <v:path arrowok="t"/>
              <v:fill/>
            </v:shape>
            <v:shape style="position:absolute;left:2016;top:6443;width:4273;height:245" coordorigin="2016,6443" coordsize="4273,245" path="m2016,6687l6289,6687,6289,6443,2016,6443,2016,6687xe" filled="t" fillcolor="#F5F5F5" stroked="f">
              <v:path arrowok="t"/>
              <v:fill/>
            </v:shape>
            <v:shape style="position:absolute;left:1748;top:6747;width:7651;height:360" coordorigin="1748,6747" coordsize="7651,360" path="m1748,7108l9398,7108,9398,6747,1748,6747,1748,7108xe" filled="t" fillcolor="#F5F5F5" stroked="f">
              <v:path arrowok="t"/>
              <v:fill/>
            </v:shape>
            <v:shape style="position:absolute;left:2016;top:6803;width:578;height:245" coordorigin="2016,6803" coordsize="578,245" path="m2016,7048l2595,7048,2595,6803,2016,6803,2016,7048xe" filled="t" fillcolor="#F5F5F5" stroked="f">
              <v:path arrowok="t"/>
              <v:fill/>
            </v:shape>
            <v:shape style="position:absolute;left:1748;top:7108;width:7651;height:360" coordorigin="1748,7108" coordsize="7651,360" path="m1748,7468l9398,7468,9398,7108,1748,7108,1748,7468xe" filled="t" fillcolor="#F5F5F5" stroked="f">
              <v:path arrowok="t"/>
              <v:fill/>
            </v:shape>
            <v:shape style="position:absolute;left:2016;top:7163;width:3119;height:245" coordorigin="2016,7163" coordsize="3119,245" path="m2016,7408l5135,7408,5135,7163,2016,7163,2016,7408xe" filled="t" fillcolor="#F5F5F5" stroked="f">
              <v:path arrowok="t"/>
              <v:fill/>
            </v:shape>
            <v:shape style="position:absolute;left:1748;top:7468;width:7651;height:542" coordorigin="1748,7468" coordsize="7651,542" path="m1748,8010l9398,8010,9398,7468,1748,7468,1748,8010xe" filled="t" fillcolor="#F5F5F5" stroked="f">
              <v:path arrowok="t"/>
              <v:fill/>
            </v:shape>
            <v:shape style="position:absolute;left:2016;top:7523;width:809;height:247" coordorigin="2016,7523" coordsize="809,247" path="m2016,7770l2825,7770,2825,7523,2016,7523,2016,7770xe" filled="t" fillcolor="#F5F5F5" stroked="f">
              <v:path arrowok="t"/>
              <v:fill/>
            </v:shape>
            <v:shape style="position:absolute;left:1748;top:8017;width:7651;height:0" coordorigin="1748,8017" coordsize="7651,0" path="m1748,8017l9398,8017e" filled="f" stroked="t" strokeweight="0.82pt" strokecolor="#D2DCE6">
              <v:path arrowok="t"/>
            </v:shape>
            <v:shape style="position:absolute;left:1740;top:2228;width:0;height:5797" coordorigin="1740,2228" coordsize="0,5797" path="m1740,2228l1740,8025e" filled="f" stroked="t" strokeweight="0.82pt" strokecolor="#D2DCE6">
              <v:path arrowok="t"/>
            </v:shape>
            <v:shape style="position:absolute;left:9406;top:2228;width:0;height:5797" coordorigin="9406,2228" coordsize="0,5797" path="m9406,2228l9406,8025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cấp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àm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in,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index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xử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ìm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kiếm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list.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trên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hư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sau: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(các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lượn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thứ"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i+1)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[ai]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tì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ỉ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ì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đượ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là:"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cs)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print("K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ôn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tì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thấy")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1"/>
        <w:ind w:left="100"/>
      </w:pPr>
      <w:r>
        <w:pict>
          <v:shape type="#_x0000_t75" style="width:10.26pt;height:10.26pt">
            <v:imagedata o:title="" r:id="rId102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ểu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ả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ề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76"/>
        <w:ind w:left="100" w:right="66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Mảng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chiều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ểu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mảng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mảng.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Giống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mảng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chiều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mà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đó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ỗ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tử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cũng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3" w:lineRule="auto" w:line="275"/>
        <w:ind w:left="100" w:right="64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phép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st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(Ne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ted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vậy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xử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mảng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chiều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ằng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đã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xử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chiều.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1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dụ: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ga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chiều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ò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cột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sau: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29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5" w:hRule="exact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3"/>
              <w:ind w:left="207" w:right="21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3"/>
              <w:ind w:left="207" w:right="20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3"/>
              <w:ind w:left="207" w:right="20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94" w:hRule="exact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8"/>
              <w:ind w:left="207" w:right="21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8"/>
              <w:ind w:left="207" w:right="20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8"/>
              <w:ind w:left="207" w:right="20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</w:tbl>
    <w:p>
      <w:pPr>
        <w:sectPr>
          <w:pgMar w:header="0" w:footer="1462" w:top="1300" w:bottom="280" w:left="1340" w:right="740"/>
          <w:pgSz w:w="9980" w:h="14180"/>
        </w:sectPr>
      </w:pP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7" w:lineRule="exact" w:line="280"/>
        <w:ind w:left="679"/>
      </w:pPr>
      <w:r>
        <w:pict>
          <v:group style="position:absolute;margin-left:86.614pt;margin-top:494.81pt;width:384.076pt;height:118.866pt;mso-position-horizontal-relative:page;mso-position-vertical-relative:page;z-index:-8241" coordorigin="1732,9896" coordsize="7682,2377">
            <v:shape style="position:absolute;left:1748;top:9919;width:7651;height:545" coordorigin="1748,9919" coordsize="7651,545" path="m1748,10464l9398,10464,9398,9919,1748,9919,1748,10464xe" filled="t" fillcolor="#F5F5F5" stroked="f">
              <v:path arrowok="t"/>
              <v:fill/>
            </v:shape>
            <v:shape style="position:absolute;left:2016;top:10159;width:346;height:245" coordorigin="2016,10159" coordsize="346,245" path="m2016,10404l2362,10404,2362,10159,2016,10159,2016,10404xe" filled="t" fillcolor="#F5F5F5" stroked="f">
              <v:path arrowok="t"/>
              <v:fill/>
            </v:shape>
            <v:shape style="position:absolute;left:1748;top:9912;width:7651;height:0" coordorigin="1748,9912" coordsize="7651,0" path="m1748,9912l9398,9912e" filled="f" stroked="t" strokeweight="0.82pt" strokecolor="#D2DCE6">
              <v:path arrowok="t"/>
            </v:shape>
            <v:shape style="position:absolute;left:1748;top:10464;width:7651;height:360" coordorigin="1748,10464" coordsize="7651,360" path="m1748,10824l9398,10824,9398,10464,1748,10464,1748,10824xe" filled="t" fillcolor="#F5F5F5" stroked="f">
              <v:path arrowok="t"/>
              <v:fill/>
            </v:shape>
            <v:shape style="position:absolute;left:2016;top:10519;width:346;height:245" coordorigin="2016,10519" coordsize="346,245" path="m2016,10764l2362,10764,2362,10519,2016,10519,2016,10764xe" filled="t" fillcolor="#F5F5F5" stroked="f">
              <v:path arrowok="t"/>
              <v:fill/>
            </v:shape>
            <v:shape style="position:absolute;left:1748;top:10824;width:7651;height:360" coordorigin="1748,10824" coordsize="7651,360" path="m1748,11184l9398,11184,9398,10824,1748,10824,1748,11184xe" filled="t" fillcolor="#F5F5F5" stroked="f">
              <v:path arrowok="t"/>
              <v:fill/>
            </v:shape>
            <v:shape style="position:absolute;left:2016;top:10879;width:694;height:245" coordorigin="2016,10879" coordsize="694,245" path="m2016,11124l2710,11124,2710,10879,2016,10879,2016,11124xe" filled="t" fillcolor="#F5F5F5" stroked="f">
              <v:path arrowok="t"/>
              <v:fill/>
            </v:shape>
            <v:shape style="position:absolute;left:1748;top:11184;width:7651;height:360" coordorigin="1748,11184" coordsize="7651,360" path="m1748,11544l9398,11544,9398,11184,1748,11184,1748,11544xe" filled="t" fillcolor="#F5F5F5" stroked="f">
              <v:path arrowok="t"/>
              <v:fill/>
            </v:shape>
            <v:shape style="position:absolute;left:2016;top:11239;width:2079;height:245" coordorigin="2016,11239" coordsize="2079,245" path="m2016,11484l4095,11484,4095,11239,2016,11239,2016,11484xe" filled="t" fillcolor="#F5F5F5" stroked="f">
              <v:path arrowok="t"/>
              <v:fill/>
            </v:shape>
            <v:shape style="position:absolute;left:1748;top:11544;width:7651;height:360" coordorigin="1748,11544" coordsize="7651,360" path="m1748,11904l9398,11904,9398,11544,1748,11544,1748,11904xe" filled="t" fillcolor="#F5F5F5" stroked="f">
              <v:path arrowok="t"/>
              <v:fill/>
            </v:shape>
            <v:shape style="position:absolute;left:2016;top:11599;width:1848;height:245" coordorigin="2016,11599" coordsize="1848,245" path="m2016,11844l3865,11844,3865,11599,2016,11599,2016,11844xe" filled="t" fillcolor="#F5F5F5" stroked="f">
              <v:path arrowok="t"/>
              <v:fill/>
            </v:shape>
            <v:shape style="position:absolute;left:1748;top:11904;width:7651;height:360" coordorigin="1748,11904" coordsize="7651,360" path="m1748,12264l9398,12264,9398,11904,1748,11904,1748,12264xe" filled="t" fillcolor="#F5F5F5" stroked="f">
              <v:path arrowok="t"/>
              <v:fill/>
            </v:shape>
            <v:shape style="position:absolute;left:2016;top:11959;width:2540;height:245" coordorigin="2016,11959" coordsize="2540,245" path="m2016,12204l4556,12204,4556,11959,2016,11959,2016,12204xe" filled="t" fillcolor="#F5F5F5" stroked="f">
              <v:path arrowok="t"/>
              <v:fill/>
            </v:shape>
            <v:shape style="position:absolute;left:1740;top:9904;width:0;height:2359" coordorigin="1740,9904" coordsize="0,2359" path="m1740,9904l1740,12264e" filled="f" stroked="t" strokeweight="0.82pt" strokecolor="#D2DCE6">
              <v:path arrowok="t"/>
            </v:shape>
            <v:shape style="position:absolute;left:9406;top:9904;width:0;height:2359" coordorigin="9406,9904" coordsize="0,2359" path="m9406,9904l9406,12264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94.85pt;width:384.076pt;height:254.67pt;mso-position-horizontal-relative:page;mso-position-vertical-relative:page;z-index:-8242" coordorigin="1732,3897" coordsize="7682,5093">
            <v:shape style="position:absolute;left:1748;top:3920;width:7651;height:545" coordorigin="1748,3920" coordsize="7651,545" path="m1748,4465l9398,4465,9398,3920,1748,3920,1748,4465xe" filled="t" fillcolor="#F5F5F5" stroked="f">
              <v:path arrowok="t"/>
              <v:fill/>
            </v:shape>
            <v:shape style="position:absolute;left:2016;top:4160;width:3119;height:245" coordorigin="2016,4160" coordsize="3119,245" path="m2016,4405l5135,4405,5135,4160,2016,4160,2016,4405xe" filled="t" fillcolor="#F5F5F5" stroked="f">
              <v:path arrowok="t"/>
              <v:fill/>
            </v:shape>
            <v:shape style="position:absolute;left:1748;top:3912;width:7651;height:0" coordorigin="1748,3912" coordsize="7651,0" path="m1748,3912l9398,3912e" filled="f" stroked="t" strokeweight="0.82pt" strokecolor="#D2DCE6">
              <v:path arrowok="t"/>
            </v:shape>
            <v:shape style="position:absolute;left:1748;top:4465;width:7651;height:360" coordorigin="1748,4465" coordsize="7651,360" path="m1748,4825l9398,4825,9398,4465,1748,4465,1748,4825xe" filled="t" fillcolor="#F5F5F5" stroked="f">
              <v:path arrowok="t"/>
              <v:fill/>
            </v:shape>
            <v:shape style="position:absolute;left:2016;top:4520;width:694;height:245" coordorigin="2016,4520" coordsize="694,245" path="m2016,4765l2710,4765,2710,4520,2016,4520,2016,4765xe" filled="t" fillcolor="#F5F5F5" stroked="f">
              <v:path arrowok="t"/>
              <v:fill/>
            </v:shape>
            <v:shape style="position:absolute;left:1748;top:4825;width:7651;height:360" coordorigin="1748,4825" coordsize="7651,360" path="m1748,5185l9398,5185,9398,4825,1748,4825,1748,5185xe" filled="t" fillcolor="#F5F5F5" stroked="f">
              <v:path arrowok="t"/>
              <v:fill/>
            </v:shape>
            <v:shape style="position:absolute;left:2016;top:4880;width:2424;height:245" coordorigin="2016,4880" coordsize="2424,245" path="m2016,5125l4441,5125,4441,4880,2016,4880,2016,5125xe" filled="t" fillcolor="#F5F5F5" stroked="f">
              <v:path arrowok="t"/>
              <v:fill/>
            </v:shape>
            <v:shape style="position:absolute;left:1748;top:5185;width:7651;height:360" coordorigin="1748,5185" coordsize="7651,360" path="m1748,5545l9398,5545,9398,5185,1748,5185,1748,5545xe" filled="t" fillcolor="#F5F5F5" stroked="f">
              <v:path arrowok="t"/>
              <v:fill/>
            </v:shape>
            <v:shape style="position:absolute;left:2016;top:5240;width:1848;height:245" coordorigin="2016,5240" coordsize="1848,245" path="m2016,5485l3865,5485,3865,5240,2016,5240,2016,5485xe" filled="t" fillcolor="#F5F5F5" stroked="f">
              <v:path arrowok="t"/>
              <v:fill/>
            </v:shape>
            <v:shape style="position:absolute;left:1748;top:5545;width:7651;height:360" coordorigin="1748,5545" coordsize="7651,360" path="m1748,5905l9398,5905,9398,5545,1748,5545,1748,5905xe" filled="t" fillcolor="#F5F5F5" stroked="f">
              <v:path arrowok="t"/>
              <v:fill/>
            </v:shape>
            <v:shape style="position:absolute;left:2016;top:5600;width:2885;height:245" coordorigin="2016,5600" coordsize="2885,245" path="m2016,5845l4902,5845,4902,5600,2016,5600,2016,5845xe" filled="t" fillcolor="#F5F5F5" stroked="f">
              <v:path arrowok="t"/>
              <v:fill/>
            </v:shape>
            <v:shape style="position:absolute;left:1748;top:5905;width:7651;height:360" coordorigin="1748,5905" coordsize="7651,360" path="m1748,6265l9398,6265,9398,5905,1748,5905,1748,6265xe" filled="t" fillcolor="#F5F5F5" stroked="f">
              <v:path arrowok="t"/>
              <v:fill/>
            </v:shape>
            <v:shape style="position:absolute;left:2016;top:5960;width:1733;height:245" coordorigin="2016,5960" coordsize="1733,245" path="m2016,6205l3750,6205,3750,5960,2016,5960,2016,6205xe" filled="t" fillcolor="#F5F5F5" stroked="f">
              <v:path arrowok="t"/>
              <v:fill/>
            </v:shape>
            <v:shape style="position:absolute;left:1748;top:6265;width:7651;height:360" coordorigin="1748,6265" coordsize="7651,360" path="m1748,6625l9398,6625,9398,6265,1748,6265,1748,6625xe" filled="t" fillcolor="#F5F5F5" stroked="f">
              <v:path arrowok="t"/>
              <v:fill/>
            </v:shape>
            <v:shape style="position:absolute;left:2016;top:6320;width:2770;height:245" coordorigin="2016,6320" coordsize="2770,245" path="m2016,6565l4786,6565,4786,6320,2016,6320,2016,6565xe" filled="t" fillcolor="#F5F5F5" stroked="f">
              <v:path arrowok="t"/>
              <v:fill/>
            </v:shape>
            <v:shape style="position:absolute;left:1748;top:6625;width:7651;height:360" coordorigin="1748,6625" coordsize="7651,360" path="m1748,6985l9398,6985,9398,6625,1748,6625,1748,6985xe" filled="t" fillcolor="#F5F5F5" stroked="f">
              <v:path arrowok="t"/>
              <v:fill/>
            </v:shape>
            <v:shape style="position:absolute;left:2016;top:6680;width:578;height:245" coordorigin="2016,6680" coordsize="578,245" path="m2016,6925l2595,6925,2595,6680,2016,6680,2016,6925xe" filled="t" fillcolor="#F5F5F5" stroked="f">
              <v:path arrowok="t"/>
              <v:fill/>
            </v:shape>
            <v:shape style="position:absolute;left:1748;top:6985;width:7651;height:360" coordorigin="1748,6985" coordsize="7651,360" path="m1748,7345l9398,7345,9398,6985,1748,6985,1748,7345xe" filled="t" fillcolor="#F5F5F5" stroked="f">
              <v:path arrowok="t"/>
              <v:fill/>
            </v:shape>
            <v:shape style="position:absolute;left:2016;top:7041;width:2424;height:245" coordorigin="2016,7041" coordsize="2424,245" path="m2016,7285l4441,7285,4441,7041,2016,7041,2016,7285xe" filled="t" fillcolor="#F5F5F5" stroked="f">
              <v:path arrowok="t"/>
              <v:fill/>
            </v:shape>
            <v:shape style="position:absolute;left:1748;top:7345;width:7651;height:360" coordorigin="1748,7345" coordsize="7651,360" path="m1748,7705l9398,7705,9398,7345,1748,7345,1748,7705xe" filled="t" fillcolor="#F5F5F5" stroked="f">
              <v:path arrowok="t"/>
              <v:fill/>
            </v:shape>
            <v:shape style="position:absolute;left:2016;top:7401;width:3003;height:245" coordorigin="2016,7401" coordsize="3003,245" path="m2016,7645l5019,7645,5019,7401,2016,7401,2016,7645xe" filled="t" fillcolor="#F5F5F5" stroked="f">
              <v:path arrowok="t"/>
              <v:fill/>
            </v:shape>
            <v:shape style="position:absolute;left:1748;top:7705;width:7651;height:360" coordorigin="1748,7705" coordsize="7651,360" path="m1748,8065l9398,8065,9398,7705,1748,7705,1748,8065xe" filled="t" fillcolor="#F5F5F5" stroked="f">
              <v:path arrowok="t"/>
              <v:fill/>
            </v:shape>
            <v:shape style="position:absolute;left:2016;top:7761;width:4503;height:245" coordorigin="2016,7761" coordsize="4503,245" path="m2016,8005l6520,8005,6520,7761,2016,7761,2016,8005xe" filled="t" fillcolor="#F5F5F5" stroked="f">
              <v:path arrowok="t"/>
              <v:fill/>
            </v:shape>
            <v:shape style="position:absolute;left:1748;top:8065;width:7651;height:360" coordorigin="1748,8065" coordsize="7651,360" path="m1748,8425l9398,8425,9398,8065,1748,8065,1748,8425xe" filled="t" fillcolor="#F5F5F5" stroked="f">
              <v:path arrowok="t"/>
              <v:fill/>
            </v:shape>
            <v:shape style="position:absolute;left:2016;top:8121;width:1270;height:245" coordorigin="2016,8121" coordsize="1270,245" path="m2016,8365l3286,8365,3286,8121,2016,8121,2016,8365xe" filled="t" fillcolor="#F5F5F5" stroked="f">
              <v:path arrowok="t"/>
              <v:fill/>
            </v:shape>
            <v:shape style="position:absolute;left:1748;top:8425;width:7651;height:542" coordorigin="1748,8425" coordsize="7651,542" path="m1748,8968l9398,8968,9398,8425,1748,8425,1748,8968xe" filled="t" fillcolor="#F5F5F5" stroked="f">
              <v:path arrowok="t"/>
              <v:fill/>
            </v:shape>
            <v:shape style="position:absolute;left:2016;top:8481;width:809;height:247" coordorigin="2016,8481" coordsize="809,247" path="m2016,8728l2825,8728,2825,8481,2016,8481,2016,8728xe" filled="t" fillcolor="#F5F5F5" stroked="f">
              <v:path arrowok="t"/>
              <v:fill/>
            </v:shape>
            <v:shape style="position:absolute;left:1748;top:8975;width:7651;height:0" coordorigin="1748,8975" coordsize="7651,0" path="m1748,8975l9398,8975e" filled="f" stroked="t" strokeweight="0.82pt" strokecolor="#D2DCE6">
              <v:path arrowok="t"/>
            </v:shape>
            <v:shape style="position:absolute;left:1740;top:3905;width:0;height:5077" coordorigin="1740,3905" coordsize="0,5077" path="m1740,3905l1740,8982e" filled="f" stroked="t" strokeweight="0.82pt" strokecolor="#D2DCE6">
              <v:path arrowok="t"/>
            </v:shape>
            <v:shape style="position:absolute;left:9406;top:3905;width:0;height:5077" coordorigin="9406,3905" coordsize="0,5077" path="m9406,3905l9406,8982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73.65pt;width:384.076pt;height:38.5pt;mso-position-horizontal-relative:page;mso-position-vertical-relative:page;z-index:-8243" coordorigin="1732,1473" coordsize="7682,770">
            <v:shape style="position:absolute;left:1748;top:1496;width:7651;height:725" coordorigin="1748,1496" coordsize="7651,725" path="m1748,2220l9398,2220,9398,1496,1748,1496,1748,2220xe" filled="t" fillcolor="#F5F5F5" stroked="f">
              <v:path arrowok="t"/>
              <v:fill/>
            </v:shape>
            <v:shape style="position:absolute;left:2016;top:1736;width:2885;height:247" coordorigin="2016,1736" coordsize="2885,247" path="m2016,1983l4902,1983,4902,1736,2016,1736,2016,1983xe" filled="t" fillcolor="#F5F5F5" stroked="f">
              <v:path arrowok="t"/>
              <v:fill/>
            </v:shape>
            <v:shape style="position:absolute;left:1748;top:1488;width:7651;height:0" coordorigin="1748,1488" coordsize="7651,0" path="m1748,1488l9398,1488e" filled="f" stroked="t" strokeweight="0.82pt" strokecolor="#D2DCE6">
              <v:path arrowok="t"/>
            </v:shape>
            <v:shape style="position:absolute;left:1748;top:2228;width:7651;height:0" coordorigin="1748,2228" coordsize="7651,0" path="m1748,2228l9398,2228e" filled="f" stroked="t" strokeweight="0.82pt" strokecolor="#D2DCE6">
              <v:path arrowok="t"/>
            </v:shape>
            <v:shape style="position:absolute;left:1740;top:1481;width:0;height:754" coordorigin="1740,1481" coordsize="0,754" path="m1740,1481l1740,2235e" filled="f" stroked="t" strokeweight="0.82pt" strokecolor="#D2DCE6">
              <v:path arrowok="t"/>
            </v:shape>
            <v:shape style="position:absolute;left:9406;top:1481;width:0;height:754" coordorigin="9406,1481" coordsize="0,754" path="m9406,1481l9406,2235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man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bằng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ted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list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u: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mang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6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auto" w:line="275"/>
        <w:ind w:left="100" w:right="72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ý,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thay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thế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mả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chiều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hải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cùng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tử.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1.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bả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nhân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GK,Tr.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bản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dòn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cột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a.appen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range(1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11):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98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9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9):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10):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9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%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%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a[i][j]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GK,Tr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62)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676" w:right="683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d=5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c=7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a.append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  <w:sectPr>
          <w:pgMar w:header="0" w:footer="1462" w:top="94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 w:lineRule="auto" w:line="293"/>
        <w:ind w:left="696" w:right="1644" w:firstLine="922"/>
      </w:pPr>
      <w:r>
        <w:pict>
          <v:group style="position:absolute;margin-left:86.614pt;margin-top:514.61pt;width:384.076pt;height:100.89pt;mso-position-horizontal-relative:page;mso-position-vertical-relative:page;z-index:-8238" coordorigin="1732,10292" coordsize="7682,2018">
            <v:shape style="position:absolute;left:1748;top:10315;width:7651;height:545" coordorigin="1748,10315" coordsize="7651,545" path="m1748,10860l9398,10860,9398,10315,1748,10315,1748,10860xe" filled="t" fillcolor="#F5F5F5" stroked="f">
              <v:path arrowok="t"/>
              <v:fill/>
            </v:shape>
            <v:shape style="position:absolute;left:2016;top:10555;width:6349;height:245" coordorigin="2016,10555" coordsize="6349,245" path="m2016,10800l8366,10800,8366,10555,2016,10555,2016,10800xe" filled="t" fillcolor="#F5F5F5" stroked="f">
              <v:path arrowok="t"/>
              <v:fill/>
            </v:shape>
            <v:shape style="position:absolute;left:1748;top:10308;width:7651;height:0" coordorigin="1748,10308" coordsize="7651,0" path="m1748,10308l9398,10308e" filled="f" stroked="t" strokeweight="0.82003pt" strokecolor="#D2DCE6">
              <v:path arrowok="t"/>
            </v:shape>
            <v:shape style="position:absolute;left:1748;top:10860;width:7651;height:360" coordorigin="1748,10860" coordsize="7651,360" path="m1748,11220l9398,11220,9398,10860,1748,10860,1748,11220xe" filled="t" fillcolor="#F5F5F5" stroked="f">
              <v:path arrowok="t"/>
              <v:fill/>
            </v:shape>
            <v:shape style="position:absolute;left:2016;top:10915;width:3116;height:245" coordorigin="2016,10915" coordsize="3116,245" path="m2016,11160l5133,11160,5133,10915,2016,10915,2016,11160xe" filled="t" fillcolor="#F5F5F5" stroked="f">
              <v:path arrowok="t"/>
              <v:fill/>
            </v:shape>
            <v:shape style="position:absolute;left:1748;top:11220;width:7651;height:360" coordorigin="1748,11220" coordsize="7651,360" path="m1748,11580l9398,11580,9398,11220,1748,11220,1748,11580xe" filled="t" fillcolor="#F5F5F5" stroked="f">
              <v:path arrowok="t"/>
              <v:fill/>
            </v:shape>
            <v:shape style="position:absolute;left:1748;top:11580;width:7651;height:360" coordorigin="1748,11580" coordsize="7651,360" path="m1748,11940l9398,11940,9398,11580,1748,11580,1748,11940xe" filled="t" fillcolor="#F5F5F5" stroked="f">
              <v:path arrowok="t"/>
              <v:fill/>
            </v:shape>
            <v:shape style="position:absolute;left:2016;top:11635;width:4359;height:245" coordorigin="2016,11635" coordsize="4359,245" path="m2016,11880l6376,11880,6376,11635,2016,11635,2016,11880xe" filled="t" fillcolor="#F5F5F5" stroked="f">
              <v:path arrowok="t"/>
              <v:fill/>
            </v:shape>
            <v:shape style="position:absolute;left:1748;top:11940;width:7651;height:360" coordorigin="1748,11940" coordsize="7651,360" path="m1748,12300l9398,12300,9398,11940,1748,11940,1748,12300xe" filled="t" fillcolor="#F5F5F5" stroked="f">
              <v:path arrowok="t"/>
              <v:fill/>
            </v:shape>
            <v:shape style="position:absolute;left:2016;top:11995;width:4359;height:245" coordorigin="2016,11995" coordsize="4359,245" path="m2016,12240l6376,12240,6376,11995,2016,11995,2016,12240xe" filled="t" fillcolor="#F5F5F5" stroked="f">
              <v:path arrowok="t"/>
              <v:fill/>
            </v:shape>
            <v:shape style="position:absolute;left:1740;top:10300;width:0;height:2000" coordorigin="1740,10300" coordsize="0,2000" path="m1740,10300l1740,12300e" filled="f" stroked="t" strokeweight="0.82pt" strokecolor="#D2DCE6">
              <v:path arrowok="t"/>
            </v:shape>
            <v:shape style="position:absolute;left:9406;top:10300;width:0;height:2000" coordorigin="9406,10300" coordsize="0,2000" path="m9406,10300l9406,12300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390.74pt;width:384.076pt;height:92.53pt;mso-position-horizontal-relative:page;mso-position-vertical-relative:page;z-index:-8239" coordorigin="1732,7815" coordsize="7682,1851">
            <v:shape style="position:absolute;left:1748;top:7837;width:7651;height:545" coordorigin="1748,7837" coordsize="7651,545" path="m1748,8382l9398,8382,9398,7837,1748,7837,1748,8382xe" filled="t" fillcolor="#F5F5F5" stroked="f">
              <v:path arrowok="t"/>
              <v:fill/>
            </v:shape>
            <v:shape style="position:absolute;left:2016;top:8077;width:4359;height:245" coordorigin="2016,8077" coordsize="4359,245" path="m2016,8322l6376,8322,6376,8077,2016,8077,2016,8322xe" filled="t" fillcolor="#F5F5F5" stroked="f">
              <v:path arrowok="t"/>
              <v:fill/>
            </v:shape>
            <v:shape style="position:absolute;left:1748;top:7830;width:7651;height:0" coordorigin="1748,7830" coordsize="7651,0" path="m1748,7830l9398,7830e" filled="f" stroked="t" strokeweight="0.82pt" strokecolor="#D2DCE6">
              <v:path arrowok="t"/>
            </v:shape>
            <v:shape style="position:absolute;left:1748;top:8382;width:7651;height:360" coordorigin="1748,8382" coordsize="7651,360" path="m1748,8742l9398,8742,9398,8382,1748,8382,1748,8742xe" filled="t" fillcolor="#F5F5F5" stroked="f">
              <v:path arrowok="t"/>
              <v:fill/>
            </v:shape>
            <v:shape style="position:absolute;left:2016;top:8437;width:4938;height:245" coordorigin="2016,8437" coordsize="4938,245" path="m2016,8682l6954,8682,6954,8437,2016,8437,2016,8682xe" filled="t" fillcolor="#F5F5F5" stroked="f">
              <v:path arrowok="t"/>
              <v:fill/>
            </v:shape>
            <v:shape style="position:absolute;left:1748;top:8742;width:7651;height:360" coordorigin="1748,8742" coordsize="7651,360" path="m1748,9102l9398,9102,9398,8742,1748,8742,1748,9102xe" filled="t" fillcolor="#F5F5F5" stroked="f">
              <v:path arrowok="t"/>
              <v:fill/>
            </v:shape>
            <v:shape style="position:absolute;left:2016;top:8797;width:5622;height:245" coordorigin="2016,8797" coordsize="5622,245" path="m2016,9042l7639,9042,7639,8797,2016,8797,2016,9042xe" filled="t" fillcolor="#F5F5F5" stroked="f">
              <v:path arrowok="t"/>
              <v:fill/>
            </v:shape>
            <v:shape style="position:absolute;left:1748;top:9102;width:7651;height:540" coordorigin="1748,9102" coordsize="7651,540" path="m1748,9643l9398,9643,9398,9102,1748,9102,1748,9643xe" filled="t" fillcolor="#F5F5F5" stroked="f">
              <v:path arrowok="t"/>
              <v:fill/>
            </v:shape>
            <v:shape style="position:absolute;left:2016;top:9157;width:6582;height:245" coordorigin="2016,9157" coordsize="6582,245" path="m2016,9402l8599,9402,8599,9157,2016,9157,2016,9402xe" filled="t" fillcolor="#F5F5F5" stroked="f">
              <v:path arrowok="t"/>
              <v:fill/>
            </v:shape>
            <v:shape style="position:absolute;left:1748;top:9650;width:7651;height:0" coordorigin="1748,9650" coordsize="7651,0" path="m1748,9650l9398,9650e" filled="f" stroked="t" strokeweight="0.82pt" strokecolor="#D2DCE6">
              <v:path arrowok="t"/>
            </v:shape>
            <v:shape style="position:absolute;left:1740;top:7823;width:0;height:1834" coordorigin="1740,7823" coordsize="0,1834" path="m1740,7823l1740,9657e" filled="f" stroked="t" strokeweight="0.82pt" strokecolor="#D2DCE6">
              <v:path arrowok="t"/>
            </v:shape>
            <v:shape style="position:absolute;left:9406;top:7823;width:0;height:1834" coordorigin="9406,7823" coordsize="0,1834" path="m9406,7823l9406,9657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223.804pt;mso-position-horizontal-relative:page;mso-position-vertical-relative:page;z-index:-8240" coordorigin="1732,1010" coordsize="7682,4476">
            <v:shape style="position:absolute;left:1748;top:1020;width:7651;height:300" coordorigin="1748,1020" coordsize="7651,300" path="m1748,1320l9398,1320,9398,1020,1748,1020,1748,1320xe" filled="t" fillcolor="#F5F5F5" stroked="f">
              <v:path arrowok="t"/>
              <v:fill/>
            </v:shape>
            <v:shape style="position:absolute;left:2016;top:1075;width:5541;height:245" coordorigin="2016,1075" coordsize="5541,245" path="m2016,1320l7557,1320,7557,1075,2016,1075,2016,1320xe" filled="t" fillcolor="#F5F5F5" stroked="f">
              <v:path arrowok="t"/>
              <v:fill/>
            </v:shape>
            <v:shape style="position:absolute;left:1740;top:1020;width:0;height:300" coordorigin="1740,1020" coordsize="0,300" path="m1740,1020l1740,1320e" filled="f" stroked="t" strokeweight="0.82pt" strokecolor="#D2DCE6">
              <v:path arrowok="t"/>
            </v:shape>
            <v:shape style="position:absolute;left:9406;top:1020;width:0;height:300" coordorigin="9406,1020" coordsize="0,300" path="m9406,1020l9406,1320e" filled="f" stroked="t" strokeweight="0.82pt" strokecolor="#D2DCE6">
              <v:path arrowok="t"/>
            </v:shape>
            <v:shape style="position:absolute;left:1748;top:1320;width:7651;height:360" coordorigin="1748,1320" coordsize="7651,360" path="m1748,1680l9398,1680,9398,1320,1748,1320,1748,1680xe" filled="t" fillcolor="#F5F5F5" stroked="f">
              <v:path arrowok="t"/>
              <v:fill/>
            </v:shape>
            <v:shape style="position:absolute;left:2016;top:1376;width:1733;height:245" coordorigin="2016,1376" coordsize="1733,245" path="m2016,1620l3750,1620,3750,1376,2016,1376,2016,1620xe" filled="t" fillcolor="#F5F5F5" stroked="f">
              <v:path arrowok="t"/>
              <v:fill/>
            </v:shape>
            <v:shape style="position:absolute;left:1740;top:1320;width:0;height:360" coordorigin="1740,1320" coordsize="0,360" path="m1740,1320l1740,1680e" filled="f" stroked="t" strokeweight="0.82pt" strokecolor="#D2DCE6">
              <v:path arrowok="t"/>
            </v:shape>
            <v:shape style="position:absolute;left:9406;top:1320;width:0;height:360" coordorigin="9406,1320" coordsize="0,360" path="m9406,1320l9406,1680e" filled="f" stroked="t" strokeweight="0.82pt" strokecolor="#D2DCE6">
              <v:path arrowok="t"/>
            </v:shape>
            <v:shape style="position:absolute;left:1748;top:1680;width:7651;height:360" coordorigin="1748,1680" coordsize="7651,360" path="m1748,2040l9398,2040,9398,1680,1748,1680,1748,2040xe" filled="t" fillcolor="#F5F5F5" stroked="f">
              <v:path arrowok="t"/>
              <v:fill/>
            </v:shape>
            <v:shape style="position:absolute;left:2016;top:1736;width:2540;height:245" coordorigin="2016,1736" coordsize="2540,245" path="m2016,1980l4556,1980,4556,1736,2016,1736,2016,1980xe" filled="t" fillcolor="#F5F5F5" stroked="f">
              <v:path arrowok="t"/>
              <v:fill/>
            </v:shape>
            <v:shape style="position:absolute;left:1740;top:1680;width:0;height:360" coordorigin="1740,1680" coordsize="0,360" path="m1740,1680l1740,2040e" filled="f" stroked="t" strokeweight="0.82pt" strokecolor="#D2DCE6">
              <v:path arrowok="t"/>
            </v:shape>
            <v:shape style="position:absolute;left:9406;top:1680;width:0;height:360" coordorigin="9406,1680" coordsize="0,360" path="m9406,1680l9406,2040e" filled="f" stroked="t" strokeweight="0.82pt" strokecolor="#D2DCE6">
              <v:path arrowok="t"/>
            </v:shape>
            <v:shape style="position:absolute;left:1748;top:2040;width:7651;height:360" coordorigin="1748,2040" coordsize="7651,360" path="m1748,2400l9398,2400,9398,2040,1748,2040,1748,2400xe" filled="t" fillcolor="#F5F5F5" stroked="f">
              <v:path arrowok="t"/>
              <v:fill/>
            </v:shape>
            <v:shape style="position:absolute;left:1740;top:2040;width:0;height:360" coordorigin="1740,2040" coordsize="0,360" path="m1740,2040l1740,2400e" filled="f" stroked="t" strokeweight="0.82pt" strokecolor="#D2DCE6">
              <v:path arrowok="t"/>
            </v:shape>
            <v:shape style="position:absolute;left:9406;top:2040;width:0;height:360" coordorigin="9406,2040" coordsize="0,360" path="m9406,2040l9406,2400e" filled="f" stroked="t" strokeweight="0.82pt" strokecolor="#D2DCE6">
              <v:path arrowok="t"/>
            </v:shape>
            <v:shape style="position:absolute;left:1748;top:2400;width:7651;height:360" coordorigin="1748,2400" coordsize="7651,360" path="m1748,2760l9398,2760,9398,2400,1748,2400,1748,2760xe" filled="t" fillcolor="#F5F5F5" stroked="f">
              <v:path arrowok="t"/>
              <v:fill/>
            </v:shape>
            <v:shape style="position:absolute;left:2016;top:2456;width:3003;height:245" coordorigin="2016,2456" coordsize="3003,245" path="m2016,2700l5019,2700,5019,2456,2016,2456,2016,2700xe" filled="t" fillcolor="#F5F5F5" stroked="f">
              <v:path arrowok="t"/>
              <v:fill/>
            </v:shape>
            <v:shape style="position:absolute;left:1740;top:2400;width:0;height:360" coordorigin="1740,2400" coordsize="0,360" path="m1740,2400l1740,2760e" filled="f" stroked="t" strokeweight="0.82pt" strokecolor="#D2DCE6">
              <v:path arrowok="t"/>
            </v:shape>
            <v:shape style="position:absolute;left:9406;top:2400;width:0;height:360" coordorigin="9406,2400" coordsize="0,360" path="m9406,2400l9406,2760e" filled="f" stroked="t" strokeweight="0.82pt" strokecolor="#D2DCE6">
              <v:path arrowok="t"/>
            </v:shape>
            <v:shape style="position:absolute;left:1748;top:2760;width:7651;height:360" coordorigin="1748,2760" coordsize="7651,360" path="m1748,3120l9398,3120,9398,2760,1748,2760,1748,3120xe" filled="t" fillcolor="#F5F5F5" stroked="f">
              <v:path arrowok="t"/>
              <v:fill/>
            </v:shape>
            <v:shape style="position:absolute;left:1740;top:2760;width:0;height:360" coordorigin="1740,2760" coordsize="0,360" path="m1740,2760l1740,3120e" filled="f" stroked="t" strokeweight="0.82pt" strokecolor="#D2DCE6">
              <v:path arrowok="t"/>
            </v:shape>
            <v:shape style="position:absolute;left:9406;top:2760;width:0;height:360" coordorigin="9406,2760" coordsize="0,360" path="m9406,2760l9406,3120e" filled="f" stroked="t" strokeweight="0.82pt" strokecolor="#D2DCE6">
              <v:path arrowok="t"/>
            </v:shape>
            <v:shape style="position:absolute;left:1748;top:3120;width:7651;height:360" coordorigin="1748,3120" coordsize="7651,360" path="m1748,3480l9398,3480,9398,3120,1748,3120,1748,3480xe" filled="t" fillcolor="#F5F5F5" stroked="f">
              <v:path arrowok="t"/>
              <v:fill/>
            </v:shape>
            <v:shape style="position:absolute;left:2016;top:3176;width:2079;height:245" coordorigin="2016,3176" coordsize="2079,245" path="m2016,3420l4095,3420,4095,3176,2016,3176,2016,3420xe" filled="t" fillcolor="#F5F5F5" stroked="f">
              <v:path arrowok="t"/>
              <v:fill/>
            </v:shape>
            <v:shape style="position:absolute;left:1740;top:3120;width:0;height:360" coordorigin="1740,3120" coordsize="0,360" path="m1740,3120l1740,3480e" filled="f" stroked="t" strokeweight="0.82pt" strokecolor="#D2DCE6">
              <v:path arrowok="t"/>
            </v:shape>
            <v:shape style="position:absolute;left:9406;top:3120;width:0;height:360" coordorigin="9406,3120" coordsize="0,360" path="m9406,3120l9406,3480e" filled="f" stroked="t" strokeweight="0.82pt" strokecolor="#D2DCE6">
              <v:path arrowok="t"/>
            </v:shape>
            <v:shape style="position:absolute;left:1748;top:3480;width:7651;height:360" coordorigin="1748,3480" coordsize="7651,360" path="m1748,3840l9398,3840,9398,3480,1748,3480,1748,3840xe" filled="t" fillcolor="#F5F5F5" stroked="f">
              <v:path arrowok="t"/>
              <v:fill/>
            </v:shape>
            <v:shape style="position:absolute;left:2016;top:3536;width:2540;height:245" coordorigin="2016,3536" coordsize="2540,245" path="m2016,3780l4556,3780,4556,3536,2016,3536,2016,3780xe" filled="t" fillcolor="#F5F5F5" stroked="f">
              <v:path arrowok="t"/>
              <v:fill/>
            </v:shape>
            <v:shape style="position:absolute;left:1740;top:3480;width:0;height:360" coordorigin="1740,3480" coordsize="0,360" path="m1740,3480l1740,3840e" filled="f" stroked="t" strokeweight="0.82pt" strokecolor="#D2DCE6">
              <v:path arrowok="t"/>
            </v:shape>
            <v:shape style="position:absolute;left:9406;top:3480;width:0;height:360" coordorigin="9406,3480" coordsize="0,360" path="m9406,3480l9406,3840e" filled="f" stroked="t" strokeweight="0.82pt" strokecolor="#D2DCE6">
              <v:path arrowok="t"/>
            </v:shape>
            <v:shape style="position:absolute;left:1748;top:3841;width:7651;height:360" coordorigin="1748,3841" coordsize="7651,360" path="m1748,4201l9398,4201,9398,3841,1748,3841,1748,4201xe" filled="t" fillcolor="#F5F5F5" stroked="f">
              <v:path arrowok="t"/>
              <v:fill/>
            </v:shape>
            <v:shape style="position:absolute;left:2016;top:3896;width:2655;height:245" coordorigin="2016,3896" coordsize="2655,245" path="m2016,4141l4671,4141,4671,3896,2016,3896,2016,4141xe" filled="t" fillcolor="#F5F5F5" stroked="f">
              <v:path arrowok="t"/>
              <v:fill/>
            </v:shape>
            <v:shape style="position:absolute;left:1740;top:3841;width:0;height:360" coordorigin="1740,3841" coordsize="0,360" path="m1740,3841l1740,4201e" filled="f" stroked="t" strokeweight="0.82pt" strokecolor="#D2DCE6">
              <v:path arrowok="t"/>
            </v:shape>
            <v:shape style="position:absolute;left:9406;top:3841;width:0;height:360" coordorigin="9406,3841" coordsize="0,360" path="m9406,3841l9406,4201e" filled="f" stroked="t" strokeweight="0.82pt" strokecolor="#D2DCE6">
              <v:path arrowok="t"/>
            </v:shape>
            <v:shape style="position:absolute;left:1748;top:4201;width:7651;height:360" coordorigin="1748,4201" coordsize="7651,360" path="m1748,4561l9398,4561,9398,4201,1748,4201,1748,4561xe" filled="t" fillcolor="#F5F5F5" stroked="f">
              <v:path arrowok="t"/>
              <v:fill/>
            </v:shape>
            <v:shape style="position:absolute;left:2016;top:4256;width:4964;height:245" coordorigin="2016,4256" coordsize="4964,245" path="m2016,4501l6981,4501,6981,4256,2016,4256,2016,4501xe" filled="t" fillcolor="#F5F5F5" stroked="f">
              <v:path arrowok="t"/>
              <v:fill/>
            </v:shape>
            <v:shape style="position:absolute;left:1740;top:4201;width:0;height:360" coordorigin="1740,4201" coordsize="0,360" path="m1740,4201l1740,4561e" filled="f" stroked="t" strokeweight="0.82pt" strokecolor="#D2DCE6">
              <v:path arrowok="t"/>
            </v:shape>
            <v:shape style="position:absolute;left:9406;top:4201;width:0;height:360" coordorigin="9406,4201" coordsize="0,360" path="m9406,4201l9406,4561e" filled="f" stroked="t" strokeweight="0.82pt" strokecolor="#D2DCE6">
              <v:path arrowok="t"/>
            </v:shape>
            <v:shape style="position:absolute;left:1748;top:4561;width:7651;height:360" coordorigin="1748,4561" coordsize="7651,360" path="m1748,4921l9398,4921,9398,4561,1748,4561,1748,4921xe" filled="t" fillcolor="#F5F5F5" stroked="f">
              <v:path arrowok="t"/>
              <v:fill/>
            </v:shape>
            <v:shape style="position:absolute;left:2016;top:4616;width:1500;height:245" coordorigin="2016,4616" coordsize="1500,245" path="m2016,4861l3517,4861,3517,4616,2016,4616,2016,4861xe" filled="t" fillcolor="#F5F5F5" stroked="f">
              <v:path arrowok="t"/>
              <v:fill/>
            </v:shape>
            <v:shape style="position:absolute;left:1740;top:4561;width:0;height:360" coordorigin="1740,4561" coordsize="0,360" path="m1740,4561l1740,4921e" filled="f" stroked="t" strokeweight="0.82pt" strokecolor="#D2DCE6">
              <v:path arrowok="t"/>
            </v:shape>
            <v:shape style="position:absolute;left:9406;top:4561;width:0;height:360" coordorigin="9406,4561" coordsize="0,360" path="m9406,4561l9406,4921e" filled="f" stroked="t" strokeweight="0.82pt" strokecolor="#D2DCE6">
              <v:path arrowok="t"/>
            </v:shape>
            <v:shape style="position:absolute;left:1748;top:4921;width:7651;height:542" coordorigin="1748,4921" coordsize="7651,542" path="m1748,5463l9398,5463,9398,4921,1748,4921,1748,5463xe" filled="t" fillcolor="#F5F5F5" stroked="f">
              <v:path arrowok="t"/>
              <v:fill/>
            </v:shape>
            <v:shape style="position:absolute;left:2016;top:4976;width:3464;height:247" coordorigin="2016,4976" coordsize="3464,247" path="m2016,5223l5481,5223,5481,4976,2016,4976,2016,5223xe" filled="t" fillcolor="#F5F5F5" stroked="f">
              <v:path arrowok="t"/>
              <v:fill/>
            </v:shape>
            <v:shape style="position:absolute;left:1748;top:5471;width:7651;height:0" coordorigin="1748,5471" coordsize="7651,0" path="m1748,5471l9398,5471e" filled="f" stroked="t" strokeweight="0.82pt" strokecolor="#D2DCE6">
              <v:path arrowok="t"/>
            </v:shape>
            <v:shape style="position:absolute;left:1740;top:4921;width:0;height:557" coordorigin="1740,4921" coordsize="0,557" path="m1740,4921l1740,5478e" filled="f" stroked="t" strokeweight="0.82pt" strokecolor="#D2DCE6">
              <v:path arrowok="t"/>
            </v:shape>
            <v:shape style="position:absolute;left:9406;top:4921;width:0;height:557" coordorigin="9406,4921" coordsize="0,557" path="m9406,4921l9406,5478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".format(i,j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59"/>
        <w:ind w:left="161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5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61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&lt;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2079"/>
      </w:pP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%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%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61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2079"/>
      </w:pP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end='')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18"/>
      </w:pPr>
      <w:r>
        <w:pict>
          <v:shape type="#_x0000_t75" style="width:10.38pt;height:10.26pt">
            <v:imagedata o:title="" r:id="rId103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th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xử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ý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75"/>
        <w:ind w:left="120" w:right="73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nay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ổ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cấp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thêm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thao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xử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(lis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696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b/>
          <w:i/>
          <w:spacing w:val="55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8"/>
          <w:szCs w:val="28"/>
        </w:rPr>
        <w:t>ạ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696" w:right="1563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my_lis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       </w:t>
      </w:r>
      <w:r>
        <w:rPr>
          <w:rFonts w:cs="Consolas" w:hAnsi="Consolas" w:eastAsia="Consolas" w:ascii="Consolas"/>
          <w:color w:val="383942"/>
          <w:spacing w:val="9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lis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rỗng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my_lis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976800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976800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976800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</w:t>
      </w:r>
      <w:r>
        <w:rPr>
          <w:rFonts w:cs="Consolas" w:hAnsi="Consolas" w:eastAsia="Consolas" w:ascii="Consolas"/>
          <w:color w:val="383942"/>
          <w:spacing w:val="9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lis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ê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my_lis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976800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50A04F"/>
          <w:spacing w:val="-1"/>
          <w:w w:val="100"/>
          <w:sz w:val="21"/>
          <w:szCs w:val="21"/>
        </w:rPr>
        <w:t>"Hello</w:t>
      </w:r>
      <w:r>
        <w:rPr>
          <w:rFonts w:cs="Consolas" w:hAnsi="Consolas" w:eastAsia="Consolas" w:ascii="Consolas"/>
          <w:color w:val="50A04F"/>
          <w:spacing w:val="2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976800"/>
          <w:spacing w:val="-1"/>
          <w:w w:val="100"/>
          <w:sz w:val="21"/>
          <w:szCs w:val="21"/>
        </w:rPr>
        <w:t>3.4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</w:t>
      </w:r>
      <w:r>
        <w:rPr>
          <w:rFonts w:cs="Consolas" w:hAnsi="Consolas" w:eastAsia="Consolas" w:ascii="Consolas"/>
          <w:color w:val="383942"/>
          <w:spacing w:val="8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lis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hỗ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my_lis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24255E"/>
          <w:spacing w:val="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24255E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8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6]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24255E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24255E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lồn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hỗ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24255E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ợ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 w:lineRule="exact" w:line="300"/>
        <w:ind w:left="696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b/>
          <w:i/>
          <w:spacing w:val="55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position w:val="-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xu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ấ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ầ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ử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mang_1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'ọ'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'c'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'p'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't'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'o'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'n']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mang_2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6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696" w:right="2826"/>
        <w:sectPr>
          <w:pgMar w:header="0" w:footer="1462" w:top="1000" w:bottom="280" w:left="132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print(mang_1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[2]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  </w:t>
      </w:r>
      <w:r>
        <w:rPr>
          <w:rFonts w:cs="Consolas" w:hAnsi="Consolas" w:eastAsia="Consolas" w:ascii="Consolas"/>
          <w:color w:val="383942"/>
          <w:spacing w:val="9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Output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print(mang_1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-2]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 </w:t>
      </w:r>
      <w:r>
        <w:rPr>
          <w:rFonts w:cs="Consolas" w:hAnsi="Consolas" w:eastAsia="Consolas" w:ascii="Consolas"/>
          <w:color w:val="383942"/>
          <w:spacing w:val="9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Output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7" w:lineRule="exact" w:line="360"/>
        <w:ind w:left="636" w:right="632"/>
      </w:pPr>
      <w:r>
        <w:pict>
          <v:group style="position:absolute;margin-left:86.614pt;margin-top:500.45pt;width:384.076pt;height:100.99pt;mso-position-horizontal-relative:page;mso-position-vertical-relative:page;z-index:-8235" coordorigin="1732,10009" coordsize="7682,2020">
            <v:shape style="position:absolute;left:1748;top:10032;width:7651;height:547" coordorigin="1748,10032" coordsize="7651,547" path="m1748,10579l9398,10579,9398,10032,1748,10032,1748,10579xe" filled="t" fillcolor="#F5F5F5" stroked="f">
              <v:path arrowok="t"/>
              <v:fill/>
            </v:shape>
            <v:shape style="position:absolute;left:2016;top:10272;width:2885;height:247" coordorigin="2016,10272" coordsize="2885,247" path="m2016,10519l4902,10519,4902,10272,2016,10272,2016,10519xe" filled="t" fillcolor="#F5F5F5" stroked="f">
              <v:path arrowok="t"/>
              <v:fill/>
            </v:shape>
            <v:shape style="position:absolute;left:1748;top:10024;width:7651;height:0" coordorigin="1748,10024" coordsize="7651,0" path="m1748,10024l9398,10024e" filled="f" stroked="t" strokeweight="0.82pt" strokecolor="#D2DCE6">
              <v:path arrowok="t"/>
            </v:shape>
            <v:shape style="position:absolute;left:1748;top:10579;width:7651;height:360" coordorigin="1748,10579" coordsize="7651,360" path="m1748,10939l9398,10939,9398,10579,1748,10579,1748,10939xe" filled="t" fillcolor="#F5F5F5" stroked="f">
              <v:path arrowok="t"/>
              <v:fill/>
            </v:shape>
            <v:shape style="position:absolute;left:1748;top:10939;width:7651;height:360" coordorigin="1748,10939" coordsize="7651,360" path="m1748,11299l9398,11299,9398,10939,1748,10939,1748,11299xe" filled="t" fillcolor="#F5F5F5" stroked="f">
              <v:path arrowok="t"/>
              <v:fill/>
            </v:shape>
            <v:shape style="position:absolute;left:2016;top:10994;width:1848;height:245" coordorigin="2016,10994" coordsize="1848,245" path="m2016,11239l3865,11239,3865,10994,2016,10994,2016,11239xe" filled="t" fillcolor="#F5F5F5" stroked="f">
              <v:path arrowok="t"/>
              <v:fill/>
            </v:shape>
            <v:shape style="position:absolute;left:1748;top:11299;width:7651;height:360" coordorigin="1748,11299" coordsize="7651,360" path="m1748,11659l9398,11659,9398,11299,1748,11299,1748,11659xe" filled="t" fillcolor="#F5F5F5" stroked="f">
              <v:path arrowok="t"/>
              <v:fill/>
            </v:shape>
            <v:shape style="position:absolute;left:2016;top:11354;width:5896;height:245" coordorigin="2016,11354" coordsize="5896,245" path="m2016,11599l7912,11599,7912,11354,2016,11354,2016,11599xe" filled="t" fillcolor="#F5F5F5" stroked="f">
              <v:path arrowok="t"/>
              <v:fill/>
            </v:shape>
            <v:shape style="position:absolute;left:1748;top:11659;width:7651;height:360" coordorigin="1748,11659" coordsize="7651,360" path="m1748,12019l9398,12019,9398,11659,1748,11659,1748,12019xe" filled="t" fillcolor="#F5F5F5" stroked="f">
              <v:path arrowok="t"/>
              <v:fill/>
            </v:shape>
            <v:shape style="position:absolute;left:1740;top:10017;width:0;height:2002" coordorigin="1740,10017" coordsize="0,2002" path="m1740,10017l1740,12019e" filled="f" stroked="t" strokeweight="0.82pt" strokecolor="#D2DCE6">
              <v:path arrowok="t"/>
            </v:shape>
            <v:shape style="position:absolute;left:9406;top:10017;width:0;height:2002" coordorigin="9406,10017" coordsize="0,2002" path="m9406,10017l9406,12019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56.8pt;width:384.076pt;height:218.52pt;mso-position-horizontal-relative:page;mso-position-vertical-relative:page;z-index:-8236" coordorigin="1732,5136" coordsize="7682,4370">
            <v:shape style="position:absolute;left:1748;top:5159;width:7651;height:545" coordorigin="1748,5159" coordsize="7651,545" path="m1748,5703l9398,5703,9398,5159,1748,5159,1748,5703xe" filled="t" fillcolor="#F5F5F5" stroked="f">
              <v:path arrowok="t"/>
              <v:fill/>
            </v:shape>
            <v:shape style="position:absolute;left:2016;top:5399;width:1848;height:245" coordorigin="2016,5399" coordsize="1848,245" path="m2016,5643l3865,5643,3865,5399,2016,5399,2016,5643xe" filled="t" fillcolor="#F5F5F5" stroked="f">
              <v:path arrowok="t"/>
              <v:fill/>
            </v:shape>
            <v:shape style="position:absolute;left:1748;top:5151;width:7651;height:0" coordorigin="1748,5151" coordsize="7651,0" path="m1748,5151l9398,5151e" filled="f" stroked="t" strokeweight="0.82pt" strokecolor="#D2DCE6">
              <v:path arrowok="t"/>
            </v:shape>
            <v:shape style="position:absolute;left:1748;top:5703;width:7651;height:360" coordorigin="1748,5703" coordsize="7651,360" path="m1748,6063l9398,6063,9398,5703,1748,5703,1748,6063xe" filled="t" fillcolor="#F5F5F5" stroked="f">
              <v:path arrowok="t"/>
              <v:fill/>
            </v:shape>
            <v:shape style="position:absolute;left:1748;top:6063;width:7651;height:360" coordorigin="1748,6063" coordsize="7651,360" path="m1748,6423l9398,6423,9398,6063,1748,6063,1748,6423xe" filled="t" fillcolor="#F5F5F5" stroked="f">
              <v:path arrowok="t"/>
              <v:fill/>
            </v:shape>
            <v:shape style="position:absolute;left:2016;top:6119;width:1618;height:245" coordorigin="2016,6119" coordsize="1618,245" path="m2016,6363l3634,6363,3634,6119,2016,6119,2016,6363xe" filled="t" fillcolor="#F5F5F5" stroked="f">
              <v:path arrowok="t"/>
              <v:fill/>
            </v:shape>
            <v:shape style="position:absolute;left:1748;top:6423;width:7651;height:360" coordorigin="1748,6423" coordsize="7651,360" path="m1748,6784l9398,6784,9398,6423,1748,6423,1748,6784xe" filled="t" fillcolor="#F5F5F5" stroked="f">
              <v:path arrowok="t"/>
              <v:fill/>
            </v:shape>
            <v:shape style="position:absolute;left:2016;top:6479;width:5147;height:245" coordorigin="2016,6479" coordsize="5147,245" path="m2016,6723l7163,6723,7163,6479,2016,6479,2016,6723xe" filled="t" fillcolor="#F5F5F5" stroked="f">
              <v:path arrowok="t"/>
              <v:fill/>
            </v:shape>
            <v:shape style="position:absolute;left:1748;top:6784;width:7651;height:360" coordorigin="1748,6784" coordsize="7651,360" path="m1748,7144l9398,7144,9398,6784,1748,6784,1748,7144xe" filled="t" fillcolor="#F5F5F5" stroked="f">
              <v:path arrowok="t"/>
              <v:fill/>
            </v:shape>
            <v:shape style="position:absolute;left:2016;top:6839;width:2770;height:245" coordorigin="2016,6839" coordsize="2770,245" path="m2016,7084l4786,7084,4786,6839,2016,6839,2016,7084xe" filled="t" fillcolor="#F5F5F5" stroked="f">
              <v:path arrowok="t"/>
              <v:fill/>
            </v:shape>
            <v:shape style="position:absolute;left:1748;top:7144;width:7651;height:360" coordorigin="1748,7144" coordsize="7651,360" path="m1748,7504l9398,7504,9398,7144,1748,7144,1748,7504xe" filled="t" fillcolor="#F5F5F5" stroked="f">
              <v:path arrowok="t"/>
              <v:fill/>
            </v:shape>
            <v:shape style="position:absolute;left:2016;top:7199;width:6177;height:245" coordorigin="2016,7199" coordsize="6177,245" path="m2016,7444l8193,7444,8193,7199,2016,7199,2016,7444xe" filled="t" fillcolor="#F5F5F5" stroked="f">
              <v:path arrowok="t"/>
              <v:fill/>
            </v:shape>
            <v:shape style="position:absolute;left:1748;top:7504;width:7651;height:360" coordorigin="1748,7504" coordsize="7651,360" path="m1748,7864l9398,7864,9398,7504,1748,7504,1748,7864xe" filled="t" fillcolor="#F5F5F5" stroked="f">
              <v:path arrowok="t"/>
              <v:fill/>
            </v:shape>
            <v:shape style="position:absolute;left:2016;top:7559;width:2424;height:245" coordorigin="2016,7559" coordsize="2424,245" path="m2016,7804l4441,7804,4441,7559,2016,7559,2016,7804xe" filled="t" fillcolor="#F5F5F5" stroked="f">
              <v:path arrowok="t"/>
              <v:fill/>
            </v:shape>
            <v:shape style="position:absolute;left:1748;top:7864;width:7651;height:360" coordorigin="1748,7864" coordsize="7651,360" path="m1748,8224l9398,8224,9398,7864,1748,7864,1748,8224xe" filled="t" fillcolor="#F5F5F5" stroked="f">
              <v:path arrowok="t"/>
              <v:fill/>
            </v:shape>
            <v:shape style="position:absolute;left:2016;top:7919;width:6923;height:245" coordorigin="2016,7919" coordsize="6923,245" path="m2016,8164l8939,8164,8939,7919,2016,7919,2016,8164xe" filled="t" fillcolor="#F5F5F5" stroked="f">
              <v:path arrowok="t"/>
              <v:fill/>
            </v:shape>
            <v:shape style="position:absolute;left:1748;top:8224;width:7651;height:360" coordorigin="1748,8224" coordsize="7651,360" path="m1748,8584l9398,8584,9398,8224,1748,8224,1748,8584xe" filled="t" fillcolor="#F5F5F5" stroked="f">
              <v:path arrowok="t"/>
              <v:fill/>
            </v:shape>
            <v:shape style="position:absolute;left:2016;top:8279;width:2079;height:245" coordorigin="2016,8279" coordsize="2079,245" path="m2016,8524l4095,8524,4095,8279,2016,8279,2016,8524xe" filled="t" fillcolor="#F5F5F5" stroked="f">
              <v:path arrowok="t"/>
              <v:fill/>
            </v:shape>
            <v:shape style="position:absolute;left:1748;top:8584;width:7651;height:360" coordorigin="1748,8584" coordsize="7651,360" path="m1748,8944l9398,8944,9398,8584,1748,8584,1748,8944xe" filled="t" fillcolor="#F5F5F5" stroked="f">
              <v:path arrowok="t"/>
              <v:fill/>
            </v:shape>
            <v:shape style="position:absolute;left:2016;top:8639;width:1964;height:245" coordorigin="2016,8639" coordsize="1964,245" path="m2016,8884l3980,8884,3980,8639,2016,8639,2016,8884xe" filled="t" fillcolor="#F5F5F5" stroked="f">
              <v:path arrowok="t"/>
              <v:fill/>
            </v:shape>
            <v:shape style="position:absolute;left:1748;top:8944;width:7651;height:540" coordorigin="1748,8944" coordsize="7651,540" path="m1748,9484l9398,9484,9398,8944,1748,8944,1748,9484xe" filled="t" fillcolor="#F5F5F5" stroked="f">
              <v:path arrowok="t"/>
              <v:fill/>
            </v:shape>
            <v:shape style="position:absolute;left:2016;top:8999;width:6549;height:245" coordorigin="2016,8999" coordsize="6549,245" path="m2016,9244l8565,9244,8565,8999,2016,8999,2016,9244xe" filled="t" fillcolor="#F5F5F5" stroked="f">
              <v:path arrowok="t"/>
              <v:fill/>
            </v:shape>
            <v:shape style="position:absolute;left:1748;top:9491;width:7651;height:0" coordorigin="1748,9491" coordsize="7651,0" path="m1748,9491l9398,9491e" filled="f" stroked="t" strokeweight="0.82pt" strokecolor="#D2DCE6">
              <v:path arrowok="t"/>
            </v:shape>
            <v:shape style="position:absolute;left:1740;top:5144;width:0;height:4354" coordorigin="1740,5144" coordsize="0,4354" path="m1740,5144l1740,9498e" filled="f" stroked="t" strokeweight="0.82pt" strokecolor="#D2DCE6">
              <v:path arrowok="t"/>
            </v:shape>
            <v:shape style="position:absolute;left:9406;top:5144;width:0;height:4354" coordorigin="9406,5144" coordsize="0,4354" path="m9406,5144l9406,9498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154.804pt;mso-position-horizontal-relative:page;mso-position-vertical-relative:page;z-index:-8237" coordorigin="1732,1010" coordsize="7682,3096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360" coordorigin="1748,1380" coordsize="7651,360" path="m1748,1740l9398,1740,9398,1380,1748,1380,1748,1740xe" filled="t" fillcolor="#F5F5F5" stroked="f">
              <v:path arrowok="t"/>
              <v:fill/>
            </v:shape>
            <v:shape style="position:absolute;left:2016;top:1436;width:5975;height:245" coordorigin="2016,1436" coordsize="5975,245" path="m2016,1680l7991,1680,7991,1436,2016,1436,2016,1680xe" filled="t" fillcolor="#F5F5F5" stroked="f">
              <v:path arrowok="t"/>
              <v:fill/>
            </v:shape>
            <v:shape style="position:absolute;left:1740;top:1380;width:0;height:360" coordorigin="1740,1380" coordsize="0,360" path="m1740,1380l1740,1740e" filled="f" stroked="t" strokeweight="0.82pt" strokecolor="#D2DCE6">
              <v:path arrowok="t"/>
            </v:shape>
            <v:shape style="position:absolute;left:9406;top:1380;width:0;height:360" coordorigin="9406,1380" coordsize="0,360" path="m9406,1380l9406,1740e" filled="f" stroked="t" strokeweight="0.82pt" strokecolor="#D2DCE6">
              <v:path arrowok="t"/>
            </v:shape>
            <v:shape style="position:absolute;left:1748;top:1740;width:7651;height:360" coordorigin="1748,1740" coordsize="7651,360" path="m1748,2100l9398,2100,9398,1740,1748,1740,1748,2100xe" filled="t" fillcolor="#F5F5F5" stroked="f">
              <v:path arrowok="t"/>
              <v:fill/>
            </v:shape>
            <v:shape style="position:absolute;left:2016;top:1796;width:5975;height:245" coordorigin="2016,1796" coordsize="5975,245" path="m2016,2040l7991,2040,7991,1796,2016,1796,2016,2040xe" filled="t" fillcolor="#F5F5F5" stroked="f">
              <v:path arrowok="t"/>
              <v:fill/>
            </v:shape>
            <v:shape style="position:absolute;left:1740;top:1740;width:0;height:360" coordorigin="1740,1740" coordsize="0,360" path="m1740,1740l1740,2100e" filled="f" stroked="t" strokeweight="0.82pt" strokecolor="#D2DCE6">
              <v:path arrowok="t"/>
            </v:shape>
            <v:shape style="position:absolute;left:9406;top:1740;width:0;height:360" coordorigin="9406,1740" coordsize="0,360" path="m9406,1740l9406,2100e" filled="f" stroked="t" strokeweight="0.82pt" strokecolor="#D2DCE6">
              <v:path arrowok="t"/>
            </v:shape>
            <v:shape style="position:absolute;left:1748;top:2100;width:7651;height:360" coordorigin="1748,2100" coordsize="7651,360" path="m1748,2460l9398,2460,9398,2100,1748,2100,1748,2460xe" filled="t" fillcolor="#F5F5F5" stroked="f">
              <v:path arrowok="t"/>
              <v:fill/>
            </v:shape>
            <v:shape style="position:absolute;left:2016;top:2156;width:6553;height:245" coordorigin="2016,2156" coordsize="6553,245" path="m2016,2400l8570,2400,8570,2156,2016,2156,2016,2400xe" filled="t" fillcolor="#F5F5F5" stroked="f">
              <v:path arrowok="t"/>
              <v:fill/>
            </v:shape>
            <v:shape style="position:absolute;left:1740;top:2100;width:0;height:360" coordorigin="1740,2100" coordsize="0,360" path="m1740,2100l1740,2460e" filled="f" stroked="t" strokeweight="0.82pt" strokecolor="#D2DCE6">
              <v:path arrowok="t"/>
            </v:shape>
            <v:shape style="position:absolute;left:9406;top:2100;width:0;height:360" coordorigin="9406,2100" coordsize="0,360" path="m9406,2100l9406,2460e" filled="f" stroked="t" strokeweight="0.82pt" strokecolor="#D2DCE6">
              <v:path arrowok="t"/>
            </v:shape>
            <v:shape style="position:absolute;left:1748;top:2460;width:7651;height:360" coordorigin="1748,2460" coordsize="7651,360" path="m1748,2820l9398,2820,9398,2460,1748,2460,1748,2820xe" filled="t" fillcolor="#F5F5F5" stroked="f">
              <v:path arrowok="t"/>
              <v:fill/>
            </v:shape>
            <v:shape style="position:absolute;left:2016;top:2516;width:6553;height:245" coordorigin="2016,2516" coordsize="6553,245" path="m2016,2760l8570,2760,8570,2516,2016,2516,2016,2760xe" filled="t" fillcolor="#F5F5F5" stroked="f">
              <v:path arrowok="t"/>
              <v:fill/>
            </v:shape>
            <v:shape style="position:absolute;left:1740;top:2460;width:0;height:360" coordorigin="1740,2460" coordsize="0,360" path="m1740,2460l1740,2820e" filled="f" stroked="t" strokeweight="0.82pt" strokecolor="#D2DCE6">
              <v:path arrowok="t"/>
            </v:shape>
            <v:shape style="position:absolute;left:9406;top:2460;width:0;height:360" coordorigin="9406,2460" coordsize="0,360" path="m9406,2460l9406,2820e" filled="f" stroked="t" strokeweight="0.82pt" strokecolor="#D2DCE6">
              <v:path arrowok="t"/>
            </v:shape>
            <v:shape style="position:absolute;left:1748;top:2820;width:7651;height:360" coordorigin="1748,2820" coordsize="7651,360" path="m1748,3180l9398,3180,9398,2820,1748,2820,1748,3180xe" filled="t" fillcolor="#F5F5F5" stroked="f">
              <v:path arrowok="t"/>
              <v:fill/>
            </v:shape>
            <v:shape style="position:absolute;left:1740;top:2820;width:0;height:360" coordorigin="1740,2820" coordsize="0,360" path="m1740,2820l1740,3180e" filled="f" stroked="t" strokeweight="0.82pt" strokecolor="#D2DCE6">
              <v:path arrowok="t"/>
            </v:shape>
            <v:shape style="position:absolute;left:9406;top:2820;width:0;height:360" coordorigin="9406,2820" coordsize="0,360" path="m9406,2820l9406,3180e" filled="f" stroked="t" strokeweight="0.82pt" strokecolor="#D2DCE6">
              <v:path arrowok="t"/>
            </v:shape>
            <v:shape style="position:absolute;left:1748;top:3180;width:7651;height:360" coordorigin="1748,3180" coordsize="7651,360" path="m1748,3540l9398,3540,9398,3180,1748,3180,1748,3540xe" filled="t" fillcolor="#F5F5F5" stroked="f">
              <v:path arrowok="t"/>
              <v:fill/>
            </v:shape>
            <v:shape style="position:absolute;left:2016;top:3236;width:4359;height:245" coordorigin="2016,3236" coordsize="4359,245" path="m2016,3480l6376,3480,6376,3236,2016,3236,2016,3480xe" filled="t" fillcolor="#F5F5F5" stroked="f">
              <v:path arrowok="t"/>
              <v:fill/>
            </v:shape>
            <v:shape style="position:absolute;left:1740;top:3180;width:0;height:360" coordorigin="1740,3180" coordsize="0,360" path="m1740,3180l1740,3540e" filled="f" stroked="t" strokeweight="0.82pt" strokecolor="#D2DCE6">
              <v:path arrowok="t"/>
            </v:shape>
            <v:shape style="position:absolute;left:9406;top:3180;width:0;height:360" coordorigin="9406,3180" coordsize="0,360" path="m9406,3180l9406,3540e" filled="f" stroked="t" strokeweight="0.82pt" strokecolor="#D2DCE6">
              <v:path arrowok="t"/>
            </v:shape>
            <v:shape style="position:absolute;left:1748;top:3541;width:7651;height:543" coordorigin="1748,3541" coordsize="7651,543" path="m1748,4083l9398,4083,9398,3541,1748,3541,1748,4083xe" filled="t" fillcolor="#F5F5F5" stroked="f">
              <v:path arrowok="t"/>
              <v:fill/>
            </v:shape>
            <v:shape style="position:absolute;left:2016;top:3596;width:4359;height:247" coordorigin="2016,3596" coordsize="4359,247" path="m2016,3843l6376,3843,6376,3596,2016,3596,2016,3843xe" filled="t" fillcolor="#F5F5F5" stroked="f">
              <v:path arrowok="t"/>
              <v:fill/>
            </v:shape>
            <v:shape style="position:absolute;left:1748;top:4091;width:7651;height:0" coordorigin="1748,4091" coordsize="7651,0" path="m1748,4091l9398,4091e" filled="f" stroked="t" strokeweight="0.82pt" strokecolor="#D2DCE6">
              <v:path arrowok="t"/>
            </v:shape>
            <v:shape style="position:absolute;left:1740;top:3541;width:0;height:557" coordorigin="1740,3541" coordsize="0,557" path="m1740,3541l1740,4098e" filled="f" stroked="t" strokeweight="0.82pt" strokecolor="#D2DCE6">
              <v:path arrowok="t"/>
            </v:shape>
            <v:shape style="position:absolute;left:9406;top:3541;width:0;height:557" coordorigin="9406,3541" coordsize="0,557" path="m9406,3541l9406,4098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print(man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_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 </w:t>
      </w:r>
      <w:r>
        <w:rPr>
          <w:rFonts w:cs="Consolas" w:hAnsi="Consolas" w:eastAsia="Consolas" w:ascii="Consolas"/>
          <w:color w:val="383942"/>
          <w:spacing w:val="9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Output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'ọ'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'c']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print(mang_1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-6]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</w:t>
      </w:r>
      <w:r>
        <w:rPr>
          <w:rFonts w:cs="Consolas" w:hAnsi="Consolas" w:eastAsia="Consolas" w:ascii="Consolas"/>
          <w:color w:val="383942"/>
          <w:spacing w:val="9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Output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'ọ'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'c']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print(mang_1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[5:]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 </w:t>
      </w:r>
      <w:r>
        <w:rPr>
          <w:rFonts w:cs="Consolas" w:hAnsi="Consolas" w:eastAsia="Consolas" w:ascii="Consolas"/>
          <w:color w:val="383942"/>
          <w:spacing w:val="9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Output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'h'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'o'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'n']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print(mang_1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[5:9]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</w:t>
      </w:r>
      <w:r>
        <w:rPr>
          <w:rFonts w:cs="Consolas" w:hAnsi="Consolas" w:eastAsia="Consolas" w:ascii="Consolas"/>
          <w:color w:val="383942"/>
          <w:spacing w:val="9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Output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'h'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'o'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'n']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print(mang_2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[1][2]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</w:t>
      </w:r>
      <w:r>
        <w:rPr>
          <w:rFonts w:cs="Consolas" w:hAnsi="Consolas" w:eastAsia="Consolas" w:ascii="Consolas"/>
          <w:color w:val="383942"/>
          <w:spacing w:val="9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Output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6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print(mang_2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[1][0]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</w:t>
      </w:r>
      <w:r>
        <w:rPr>
          <w:rFonts w:cs="Consolas" w:hAnsi="Consolas" w:eastAsia="Consolas" w:ascii="Consolas"/>
          <w:color w:val="383942"/>
          <w:spacing w:val="9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Output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/>
        <w:ind w:left="636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c)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hêm,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ử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ầ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ử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39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Thê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sol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sole.append(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7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17"/>
          <w:szCs w:val="17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print(sole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        </w:t>
      </w:r>
      <w:r>
        <w:rPr>
          <w:rFonts w:cs="Consolas" w:hAnsi="Consolas" w:eastAsia="Consolas" w:ascii="Consolas"/>
          <w:color w:val="383942"/>
          <w:spacing w:val="9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Output: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[1,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3,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5,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7]</w:t>
      </w:r>
      <w:r>
        <w:rPr>
          <w:rFonts w:cs="Consolas" w:hAnsi="Consolas" w:eastAsia="Consolas" w:ascii="Consolas"/>
          <w:color w:val="000000"/>
          <w:spacing w:val="0"/>
          <w:w w:val="100"/>
          <w:sz w:val="17"/>
          <w:szCs w:val="17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sole.extend(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17"/>
          <w:szCs w:val="17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print(sole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        </w:t>
      </w:r>
      <w:r>
        <w:rPr>
          <w:rFonts w:cs="Consolas" w:hAnsi="Consolas" w:eastAsia="Consolas" w:ascii="Consolas"/>
          <w:color w:val="383942"/>
          <w:spacing w:val="9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Output: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[1,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3,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5,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7,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9,</w:t>
      </w:r>
      <w:r>
        <w:rPr>
          <w:rFonts w:cs="Consolas" w:hAnsi="Consolas" w:eastAsia="Consolas" w:ascii="Consolas"/>
          <w:color w:val="383942"/>
          <w:spacing w:val="-2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11,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13]</w:t>
      </w:r>
      <w:r>
        <w:rPr>
          <w:rFonts w:cs="Consolas" w:hAnsi="Consolas" w:eastAsia="Consolas" w:ascii="Consolas"/>
          <w:color w:val="000000"/>
          <w:spacing w:val="0"/>
          <w:w w:val="100"/>
          <w:sz w:val="17"/>
          <w:szCs w:val="17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sol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sol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[15,17]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17"/>
          <w:szCs w:val="17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print(sole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        </w:t>
      </w:r>
      <w:r>
        <w:rPr>
          <w:rFonts w:cs="Consolas" w:hAnsi="Consolas" w:eastAsia="Consolas" w:ascii="Consolas"/>
          <w:color w:val="383942"/>
          <w:spacing w:val="9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Output: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[1,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3,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5,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7,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9,</w:t>
      </w:r>
      <w:r>
        <w:rPr>
          <w:rFonts w:cs="Consolas" w:hAnsi="Consolas" w:eastAsia="Consolas" w:ascii="Consolas"/>
          <w:color w:val="383942"/>
          <w:spacing w:val="-2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11,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13,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15,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17]</w:t>
      </w:r>
      <w:r>
        <w:rPr>
          <w:rFonts w:cs="Consolas" w:hAnsi="Consolas" w:eastAsia="Consolas" w:ascii="Consolas"/>
          <w:color w:val="000000"/>
          <w:spacing w:val="0"/>
          <w:w w:val="100"/>
          <w:sz w:val="17"/>
          <w:szCs w:val="17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socha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6]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socha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17"/>
          <w:szCs w:val="17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print(sochan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      </w:t>
      </w:r>
      <w:r>
        <w:rPr>
          <w:rFonts w:cs="Consolas" w:hAnsi="Consolas" w:eastAsia="Consolas" w:ascii="Consolas"/>
          <w:color w:val="383942"/>
          <w:spacing w:val="93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Output: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[2,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4,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6,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2,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4,</w:t>
      </w:r>
      <w:r>
        <w:rPr>
          <w:rFonts w:cs="Consolas" w:hAnsi="Consolas" w:eastAsia="Consolas" w:ascii="Consolas"/>
          <w:color w:val="383942"/>
          <w:spacing w:val="-2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6,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2,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4,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6]</w:t>
      </w:r>
      <w:r>
        <w:rPr>
          <w:rFonts w:cs="Consolas" w:hAnsi="Consolas" w:eastAsia="Consolas" w:ascii="Consolas"/>
          <w:color w:val="000000"/>
          <w:spacing w:val="0"/>
          <w:w w:val="100"/>
          <w:sz w:val="17"/>
          <w:szCs w:val="17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39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Sửa: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songuye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7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songuyen[3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19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17"/>
          <w:szCs w:val="17"/>
        </w:rPr>
        <w:jc w:val="left"/>
        <w:ind w:left="636"/>
        <w:sectPr>
          <w:pgMar w:header="0" w:footer="1462" w:top="1300" w:bottom="280" w:left="138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print(songuy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    </w:t>
      </w:r>
      <w:r>
        <w:rPr>
          <w:rFonts w:cs="Consolas" w:hAnsi="Consolas" w:eastAsia="Consolas" w:ascii="Consolas"/>
          <w:color w:val="383942"/>
          <w:spacing w:val="9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Output: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[1,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3,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5,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19,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9,</w:t>
      </w:r>
      <w:r>
        <w:rPr>
          <w:rFonts w:cs="Consolas" w:hAnsi="Consolas" w:eastAsia="Consolas" w:ascii="Consolas"/>
          <w:color w:val="383942"/>
          <w:spacing w:val="-2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17"/>
          <w:szCs w:val="17"/>
        </w:rPr>
        <w:t>11]</w:t>
      </w:r>
      <w:r>
        <w:rPr>
          <w:rFonts w:cs="Consolas" w:hAnsi="Consolas" w:eastAsia="Consolas" w:ascii="Consolas"/>
          <w:color w:val="000000"/>
          <w:spacing w:val="0"/>
          <w:w w:val="100"/>
          <w:sz w:val="17"/>
          <w:szCs w:val="17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636"/>
      </w:pPr>
      <w:r>
        <w:pict>
          <v:group style="position:absolute;margin-left:86.614pt;margin-top:300.24pt;width:384.076pt;height:308.67pt;mso-position-horizontal-relative:page;mso-position-vertical-relative:page;z-index:-8232" coordorigin="1732,6005" coordsize="7682,6173">
            <v:shape style="position:absolute;left:1748;top:6027;width:7651;height:545" coordorigin="1748,6027" coordsize="7651,545" path="m1748,6572l9398,6572,9398,6027,1748,6027,1748,6572xe" filled="t" fillcolor="#F5F5F5" stroked="f">
              <v:path arrowok="t"/>
              <v:fill/>
            </v:shape>
            <v:shape style="position:absolute;left:2016;top:6267;width:3579;height:245" coordorigin="2016,6267" coordsize="3579,245" path="m2016,6512l5596,6512,5596,6267,2016,6267,2016,6512xe" filled="t" fillcolor="#F5F5F5" stroked="f">
              <v:path arrowok="t"/>
              <v:fill/>
            </v:shape>
            <v:shape style="position:absolute;left:1748;top:6020;width:7651;height:0" coordorigin="1748,6020" coordsize="7651,0" path="m1748,6020l9398,6020e" filled="f" stroked="t" strokeweight="0.82pt" strokecolor="#D2DCE6">
              <v:path arrowok="t"/>
            </v:shape>
            <v:shape style="position:absolute;left:1748;top:6572;width:7651;height:360" coordorigin="1748,6572" coordsize="7651,360" path="m1748,6933l9398,6933,9398,6572,1748,6572,1748,6933xe" filled="t" fillcolor="#F5F5F5" stroked="f">
              <v:path arrowok="t"/>
              <v:fill/>
            </v:shape>
            <v:shape style="position:absolute;left:1748;top:6933;width:7651;height:360" coordorigin="1748,6933" coordsize="7651,360" path="m1748,7293l9398,7293,9398,6933,1748,6933,1748,7293xe" filled="t" fillcolor="#F5F5F5" stroked="f">
              <v:path arrowok="t"/>
              <v:fill/>
            </v:shape>
            <v:shape style="position:absolute;left:2016;top:6988;width:5399;height:245" coordorigin="2016,6988" coordsize="5399,245" path="m2016,7233l7415,7233,7415,6988,2016,6988,2016,7233xe" filled="t" fillcolor="#F5F5F5" stroked="f">
              <v:path arrowok="t"/>
              <v:fill/>
            </v:shape>
            <v:shape style="position:absolute;left:1748;top:7293;width:7651;height:360" coordorigin="1748,7293" coordsize="7651,360" path="m1748,7653l9398,7653,9398,7293,1748,7293,1748,7653xe" filled="t" fillcolor="#F5F5F5" stroked="f">
              <v:path arrowok="t"/>
              <v:fill/>
            </v:shape>
            <v:shape style="position:absolute;left:2016;top:7348;width:6553;height:245" coordorigin="2016,7348" coordsize="6553,245" path="m2016,7593l8570,7593,8570,7348,2016,7348,2016,7593xe" filled="t" fillcolor="#F5F5F5" stroked="f">
              <v:path arrowok="t"/>
              <v:fill/>
            </v:shape>
            <v:shape style="position:absolute;left:1748;top:7653;width:7651;height:360" coordorigin="1748,7653" coordsize="7651,360" path="m1748,8013l9398,8013,9398,7653,1748,7653,1748,8013xe" filled="t" fillcolor="#F5F5F5" stroked="f">
              <v:path arrowok="t"/>
              <v:fill/>
            </v:shape>
            <v:shape style="position:absolute;left:1748;top:8013;width:7651;height:360" coordorigin="1748,8013" coordsize="7651,360" path="m1748,8373l9398,8373,9398,8013,1748,8013,1748,8373xe" filled="t" fillcolor="#F5F5F5" stroked="f">
              <v:path arrowok="t"/>
              <v:fill/>
            </v:shape>
            <v:shape style="position:absolute;left:2016;top:8068;width:1618;height:245" coordorigin="2016,8068" coordsize="1618,245" path="m2016,8313l3634,8313,3634,8068,2016,8068,2016,8313xe" filled="t" fillcolor="#F5F5F5" stroked="f">
              <v:path arrowok="t"/>
              <v:fill/>
            </v:shape>
            <v:shape style="position:absolute;left:1748;top:8373;width:7651;height:360" coordorigin="1748,8373" coordsize="7651,360" path="m1748,8733l9398,8733,9398,8373,1748,8373,1748,8733xe" filled="t" fillcolor="#F5F5F5" stroked="f">
              <v:path arrowok="t"/>
              <v:fill/>
            </v:shape>
            <v:shape style="position:absolute;left:2016;top:8428;width:6669;height:245" coordorigin="2016,8428" coordsize="6669,245" path="m2016,8673l8685,8673,8685,8428,2016,8428,2016,8673xe" filled="t" fillcolor="#F5F5F5" stroked="f">
              <v:path arrowok="t"/>
              <v:fill/>
            </v:shape>
            <v:shape style="position:absolute;left:1748;top:8733;width:7651;height:360" coordorigin="1748,8733" coordsize="7651,360" path="m1748,9093l9398,9093,9398,8733,1748,8733,1748,9093xe" filled="t" fillcolor="#F5F5F5" stroked="f">
              <v:path arrowok="t"/>
              <v:fill/>
            </v:shape>
            <v:shape style="position:absolute;left:1748;top:9093;width:7651;height:360" coordorigin="1748,9093" coordsize="7651,360" path="m1748,9453l9398,9453,9398,9093,1748,9093,1748,9453xe" filled="t" fillcolor="#F5F5F5" stroked="f">
              <v:path arrowok="t"/>
              <v:fill/>
            </v:shape>
            <v:shape style="position:absolute;left:2016;top:9148;width:1964;height:245" coordorigin="2016,9148" coordsize="1964,245" path="m2016,9393l3980,9393,3980,9148,2016,9148,2016,9393xe" filled="t" fillcolor="#F5F5F5" stroked="f">
              <v:path arrowok="t"/>
              <v:fill/>
            </v:shape>
            <v:shape style="position:absolute;left:1748;top:9453;width:7651;height:360" coordorigin="1748,9453" coordsize="7651,360" path="m1748,9813l9398,9813,9398,9453,1748,9453,1748,9813xe" filled="t" fillcolor="#F5F5F5" stroked="f">
              <v:path arrowok="t"/>
              <v:fill/>
            </v:shape>
            <v:shape style="position:absolute;left:2016;top:9508;width:6669;height:245" coordorigin="2016,9508" coordsize="6669,245" path="m2016,9753l8685,9753,8685,9508,2016,9508,2016,9753xe" filled="t" fillcolor="#F5F5F5" stroked="f">
              <v:path arrowok="t"/>
              <v:fill/>
            </v:shape>
            <v:shape style="position:absolute;left:1748;top:9813;width:7651;height:360" coordorigin="1748,9813" coordsize="7651,360" path="m1748,10173l9398,10173,9398,9813,1748,9813,1748,10173xe" filled="t" fillcolor="#F5F5F5" stroked="f">
              <v:path arrowok="t"/>
              <v:fill/>
            </v:shape>
            <v:shape style="position:absolute;left:1748;top:10173;width:7651;height:360" coordorigin="1748,10173" coordsize="7651,360" path="m1748,10533l9398,10533,9398,10173,1748,10173,1748,10533xe" filled="t" fillcolor="#F5F5F5" stroked="f">
              <v:path arrowok="t"/>
              <v:fill/>
            </v:shape>
            <v:shape style="position:absolute;left:2016;top:10228;width:2885;height:245" coordorigin="2016,10228" coordsize="2885,245" path="m2016,10473l4902,10473,4902,10228,2016,10228,2016,10473xe" filled="t" fillcolor="#F5F5F5" stroked="f">
              <v:path arrowok="t"/>
              <v:fill/>
            </v:shape>
            <v:shape style="position:absolute;left:1748;top:10533;width:7651;height:360" coordorigin="1748,10533" coordsize="7651,360" path="m1748,10893l9398,10893,9398,10533,1748,10533,1748,10893xe" filled="t" fillcolor="#F5F5F5" stroked="f">
              <v:path arrowok="t"/>
              <v:fill/>
            </v:shape>
            <v:shape style="position:absolute;left:2016;top:10588;width:6669;height:245" coordorigin="2016,10588" coordsize="6669,245" path="m2016,10833l8685,10833,8685,10588,2016,10588,2016,10833xe" filled="t" fillcolor="#F5F5F5" stroked="f">
              <v:path arrowok="t"/>
              <v:fill/>
            </v:shape>
            <v:shape style="position:absolute;left:1748;top:10893;width:7651;height:360" coordorigin="1748,10893" coordsize="7651,360" path="m1748,11253l9398,11253,9398,10893,1748,10893,1748,11253xe" filled="t" fillcolor="#F5F5F5" stroked="f">
              <v:path arrowok="t"/>
              <v:fill/>
            </v:shape>
            <v:shape style="position:absolute;left:1748;top:11253;width:7651;height:360" coordorigin="1748,11253" coordsize="7651,360" path="m1748,11613l9398,11613,9398,11253,1748,11253,1748,11613xe" filled="t" fillcolor="#F5F5F5" stroked="f">
              <v:path arrowok="t"/>
              <v:fill/>
            </v:shape>
            <v:shape style="position:absolute;left:2016;top:11308;width:1964;height:245" coordorigin="2016,11308" coordsize="1964,245" path="m2016,11553l3980,11553,3980,11308,2016,11308,2016,11553xe" filled="t" fillcolor="#F5F5F5" stroked="f">
              <v:path arrowok="t"/>
              <v:fill/>
            </v:shape>
            <v:shape style="position:absolute;left:1748;top:11613;width:7651;height:542" coordorigin="1748,11613" coordsize="7651,542" path="m1748,12156l9398,12156,9398,11613,1748,11613,1748,12156xe" filled="t" fillcolor="#F5F5F5" stroked="f">
              <v:path arrowok="t"/>
              <v:fill/>
            </v:shape>
            <v:shape style="position:absolute;left:2016;top:11668;width:4475;height:247" coordorigin="2016,11668" coordsize="4475,247" path="m2016,11916l6491,11916,6491,11668,2016,11668,2016,11916xe" filled="t" fillcolor="#F5F5F5" stroked="f">
              <v:path arrowok="t"/>
              <v:fill/>
            </v:shape>
            <v:shape style="position:absolute;left:1748;top:12163;width:7651;height:0" coordorigin="1748,12163" coordsize="7651,0" path="m1748,12163l9398,12163e" filled="f" stroked="t" strokeweight="0.82003pt" strokecolor="#D2DCE6">
              <v:path arrowok="t"/>
            </v:shape>
            <v:shape style="position:absolute;left:1740;top:6013;width:0;height:6157" coordorigin="1740,6013" coordsize="0,6157" path="m1740,6013l1740,12170e" filled="f" stroked="t" strokeweight="0.82pt" strokecolor="#D2DCE6">
              <v:path arrowok="t"/>
            </v:shape>
            <v:shape style="position:absolute;left:9406;top:6013;width:0;height:6157" coordorigin="9406,6013" coordsize="0,6157" path="m9406,6013l9406,12170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22.37pt;width:384.076pt;height:146.53pt;mso-position-horizontal-relative:page;mso-position-vertical-relative:page;z-index:-8233" coordorigin="1732,2447" coordsize="7682,2931">
            <v:shape style="position:absolute;left:1748;top:2470;width:7651;height:545" coordorigin="1748,2470" coordsize="7651,545" path="m1748,3015l9398,3015,9398,2470,1748,2470,1748,3015xe" filled="t" fillcolor="#F5F5F5" stroked="f">
              <v:path arrowok="t"/>
              <v:fill/>
            </v:shape>
            <v:shape style="position:absolute;left:2016;top:2710;width:2885;height:245" coordorigin="2016,2710" coordsize="2885,245" path="m2016,2955l4902,2955,4902,2710,2016,2710,2016,2955xe" filled="t" fillcolor="#F5F5F5" stroked="f">
              <v:path arrowok="t"/>
              <v:fill/>
            </v:shape>
            <v:shape style="position:absolute;left:1748;top:2463;width:7651;height:0" coordorigin="1748,2463" coordsize="7651,0" path="m1748,2463l9398,2463e" filled="f" stroked="t" strokeweight="0.81999pt" strokecolor="#D2DCE6">
              <v:path arrowok="t"/>
            </v:shape>
            <v:shape style="position:absolute;left:1748;top:3015;width:7651;height:360" coordorigin="1748,3015" coordsize="7651,360" path="m1748,3375l9398,3375,9398,3015,1748,3015,1748,3375xe" filled="t" fillcolor="#F5F5F5" stroked="f">
              <v:path arrowok="t"/>
              <v:fill/>
            </v:shape>
            <v:shape style="position:absolute;left:2016;top:3070;width:1733;height:245" coordorigin="2016,3070" coordsize="1733,245" path="m2016,3315l3750,3315,3750,3070,2016,3070,2016,3315xe" filled="t" fillcolor="#F5F5F5" stroked="f">
              <v:path arrowok="t"/>
              <v:fill/>
            </v:shape>
            <v:shape style="position:absolute;left:1748;top:3375;width:7651;height:360" coordorigin="1748,3375" coordsize="7651,360" path="m1748,3735l9398,3735,9398,3375,1748,3375,1748,3735xe" filled="t" fillcolor="#F5F5F5" stroked="f">
              <v:path arrowok="t"/>
              <v:fill/>
            </v:shape>
            <v:shape style="position:absolute;left:2016;top:3430;width:5176;height:245" coordorigin="2016,3430" coordsize="5176,245" path="m2016,3675l7192,3675,7192,3430,2016,3430,2016,3675xe" filled="t" fillcolor="#F5F5F5" stroked="f">
              <v:path arrowok="t"/>
              <v:fill/>
            </v:shape>
            <v:shape style="position:absolute;left:1748;top:3735;width:7651;height:360" coordorigin="1748,3735" coordsize="7651,360" path="m1748,4095l9398,4095,9398,3735,1748,3735,1748,4095xe" filled="t" fillcolor="#F5F5F5" stroked="f">
              <v:path arrowok="t"/>
              <v:fill/>
            </v:shape>
            <v:shape style="position:absolute;left:1748;top:4095;width:7651;height:360" coordorigin="1748,4095" coordsize="7651,360" path="m1748,4455l9398,4455,9398,4095,1748,4095,1748,4455xe" filled="t" fillcolor="#F5F5F5" stroked="f">
              <v:path arrowok="t"/>
              <v:fill/>
            </v:shape>
            <v:shape style="position:absolute;left:2016;top:4151;width:2540;height:245" coordorigin="2016,4151" coordsize="2540,245" path="m2016,4395l4556,4395,4556,4151,2016,4151,2016,4395xe" filled="t" fillcolor="#F5F5F5" stroked="f">
              <v:path arrowok="t"/>
              <v:fill/>
            </v:shape>
            <v:shape style="position:absolute;left:1748;top:4455;width:7651;height:360" coordorigin="1748,4455" coordsize="7651,360" path="m1748,4815l9398,4815,9398,4455,1748,4455,1748,4815xe" filled="t" fillcolor="#F5F5F5" stroked="f">
              <v:path arrowok="t"/>
              <v:fill/>
            </v:shape>
            <v:shape style="position:absolute;left:2016;top:4511;width:1618;height:245" coordorigin="2016,4511" coordsize="1618,245" path="m2016,4755l3634,4755,3634,4511,2016,4511,2016,4755xe" filled="t" fillcolor="#F5F5F5" stroked="f">
              <v:path arrowok="t"/>
              <v:fill/>
            </v:shape>
            <v:shape style="position:absolute;left:1748;top:4815;width:7651;height:540" coordorigin="1748,4815" coordsize="7651,540" path="m1748,5355l9398,5355,9398,4815,1748,4815,1748,5355xe" filled="t" fillcolor="#F5F5F5" stroked="f">
              <v:path arrowok="t"/>
              <v:fill/>
            </v:shape>
            <v:shape style="position:absolute;left:2016;top:4871;width:4827;height:245" coordorigin="2016,4871" coordsize="4827,245" path="m2016,5115l6844,5115,6844,4871,2016,4871,2016,5115xe" filled="t" fillcolor="#F5F5F5" stroked="f">
              <v:path arrowok="t"/>
              <v:fill/>
            </v:shape>
            <v:shape style="position:absolute;left:1748;top:5363;width:7651;height:0" coordorigin="1748,5363" coordsize="7651,0" path="m1748,5363l9398,5363e" filled="f" stroked="t" strokeweight="0.82pt" strokecolor="#D2DCE6">
              <v:path arrowok="t"/>
            </v:shape>
            <v:shape style="position:absolute;left:1740;top:2456;width:0;height:2914" coordorigin="1740,2456" coordsize="0,2914" path="m1740,2456l1740,5370e" filled="f" stroked="t" strokeweight="0.82pt" strokecolor="#D2DCE6">
              <v:path arrowok="t"/>
            </v:shape>
            <v:shape style="position:absolute;left:9406;top:2456;width:0;height:2914" coordorigin="9406,2456" coordsize="0,2914" path="m9406,2456l9406,5370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46.774pt;mso-position-horizontal-relative:page;mso-position-vertical-relative:page;z-index:-8234" coordorigin="1732,1010" coordsize="7682,935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2016;top:1075;width:3349;height:245" coordorigin="2016,1075" coordsize="3349,245" path="m2016,1320l5365,1320,5365,1075,2016,1075,2016,132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542" coordorigin="1748,1380" coordsize="7651,542" path="m1748,1923l9398,1923,9398,1380,1748,1380,1748,1923xe" filled="t" fillcolor="#F5F5F5" stroked="f">
              <v:path arrowok="t"/>
              <v:fill/>
            </v:shape>
            <v:shape style="position:absolute;left:2016;top:1436;width:6364;height:247" coordorigin="2016,1436" coordsize="6364,247" path="m2016,1683l8380,1683,8380,1436,2016,1436,2016,1683xe" filled="t" fillcolor="#F5F5F5" stroked="f">
              <v:path arrowok="t"/>
              <v:fill/>
            </v:shape>
            <v:shape style="position:absolute;left:1748;top:1930;width:7651;height:0" coordorigin="1748,1930" coordsize="7651,0" path="m1748,1930l9398,1930e" filled="f" stroked="t" strokeweight="0.82pt" strokecolor="#D2DCE6">
              <v:path arrowok="t"/>
            </v:shape>
            <v:shape style="position:absolute;left:1740;top:1380;width:0;height:557" coordorigin="1740,1380" coordsize="0,557" path="m1740,1380l1740,1937e" filled="f" stroked="t" strokeweight="0.82pt" strokecolor="#D2DCE6">
              <v:path arrowok="t"/>
            </v:shape>
            <v:shape style="position:absolute;left:9406;top:1380;width:0;height:557" coordorigin="9406,1380" coordsize="0,557" path="m9406,1380l9406,1937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songuyen[2:5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17"/>
          <w:szCs w:val="17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print(songuy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    </w:t>
      </w:r>
      <w:r>
        <w:rPr>
          <w:rFonts w:cs="Consolas" w:hAnsi="Consolas" w:eastAsia="Consolas" w:ascii="Consolas"/>
          <w:color w:val="383942"/>
          <w:spacing w:val="9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#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Output: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[1,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3,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101,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102,</w:t>
      </w:r>
      <w:r>
        <w:rPr>
          <w:rFonts w:cs="Consolas" w:hAnsi="Consolas" w:eastAsia="Consolas" w:ascii="Consolas"/>
          <w:color w:val="ADAAAA"/>
          <w:spacing w:val="-2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103,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17"/>
          <w:szCs w:val="17"/>
        </w:rPr>
        <w:t>11]</w:t>
      </w:r>
      <w:r>
        <w:rPr>
          <w:rFonts w:cs="Consolas" w:hAnsi="Consolas" w:eastAsia="Consolas" w:ascii="Consolas"/>
          <w:color w:val="000000"/>
          <w:spacing w:val="0"/>
          <w:w w:val="100"/>
          <w:sz w:val="17"/>
          <w:szCs w:val="17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39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Xóa: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songuye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7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songuyen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print(songuy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383942"/>
          <w:spacing w:val="95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Output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[1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ADAAAA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1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11]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days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7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dayso[3: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print(dayso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</w:t>
      </w:r>
      <w:r>
        <w:rPr>
          <w:rFonts w:cs="Consolas" w:hAnsi="Consolas" w:eastAsia="Consolas" w:ascii="Consolas"/>
          <w:color w:val="383942"/>
          <w:spacing w:val="98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Output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[1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ADAAAA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 w:lineRule="exact" w:line="300"/>
        <w:ind w:left="636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b/>
          <w:i/>
          <w:spacing w:val="55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hươ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position w:val="-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thứ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position w:val="-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ườ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ù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position w:val="-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8"/>
          <w:szCs w:val="28"/>
        </w:rPr>
        <w:t>ớ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my_lis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8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6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8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4]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print(my_lis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.index(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6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383942"/>
          <w:spacing w:val="89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Output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ị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trí)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print(my_lis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.count(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8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383942"/>
          <w:spacing w:val="89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Output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ADAAAA"/>
          <w:spacing w:val="1"/>
          <w:w w:val="100"/>
          <w:sz w:val="21"/>
          <w:szCs w:val="21"/>
        </w:rPr>
        <w:t>ầ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8)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59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26" w:hRule="exact"/>
        </w:trPr>
        <w:tc>
          <w:tcPr>
            <w:tcW w:w="3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spacing w:before="63"/>
              <w:ind w:left="40"/>
            </w:pP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my_list.sort</w:t>
            </w:r>
            <w:r>
              <w:rPr>
                <w:rFonts w:cs="Consolas" w:hAnsi="Consolas" w:eastAsia="Consolas" w:ascii="Consolas"/>
                <w:color w:val="383942"/>
                <w:spacing w:val="2"/>
                <w:w w:val="100"/>
                <w:sz w:val="21"/>
                <w:szCs w:val="21"/>
              </w:rPr>
              <w:t>(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)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40"/>
            </w:pP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print(my_lis</w:t>
            </w:r>
            <w:r>
              <w:rPr>
                <w:rFonts w:cs="Consolas" w:hAnsi="Consolas" w:eastAsia="Consolas" w:ascii="Consolas"/>
                <w:color w:val="383942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)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102"/>
            </w:pPr>
            <w:r>
              <w:rPr>
                <w:rFonts w:cs="Consolas" w:hAnsi="Consolas" w:eastAsia="Consolas" w:ascii="Consolas"/>
                <w:color w:val="ADAAAA"/>
                <w:spacing w:val="0"/>
                <w:w w:val="100"/>
                <w:sz w:val="21"/>
                <w:szCs w:val="21"/>
              </w:rPr>
              <w:t>#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7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Output: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8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[0,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9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1,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8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3,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8"/>
            </w:pPr>
            <w:r>
              <w:rPr>
                <w:rFonts w:cs="Consolas" w:hAnsi="Consolas" w:eastAsia="Consolas" w:ascii="Consolas"/>
                <w:color w:val="ADAAAA"/>
                <w:spacing w:val="1"/>
                <w:w w:val="100"/>
                <w:sz w:val="21"/>
                <w:szCs w:val="21"/>
              </w:rPr>
              <w:t>4,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6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6,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8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8,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8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8]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081" w:hRule="exact"/>
        </w:trPr>
        <w:tc>
          <w:tcPr>
            <w:tcW w:w="3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1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40"/>
            </w:pP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my_list.reve</w:t>
            </w:r>
            <w:r>
              <w:rPr>
                <w:rFonts w:cs="Consolas" w:hAnsi="Consolas" w:eastAsia="Consolas" w:ascii="Consolas"/>
                <w:color w:val="383942"/>
                <w:spacing w:val="2"/>
                <w:w w:val="100"/>
                <w:sz w:val="21"/>
                <w:szCs w:val="21"/>
              </w:rPr>
              <w:t>r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se()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40"/>
            </w:pP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print(my_lis</w:t>
            </w:r>
            <w:r>
              <w:rPr>
                <w:rFonts w:cs="Consolas" w:hAnsi="Consolas" w:eastAsia="Consolas" w:ascii="Consolas"/>
                <w:color w:val="383942"/>
                <w:spacing w:val="2"/>
                <w:w w:val="100"/>
                <w:sz w:val="21"/>
                <w:szCs w:val="21"/>
              </w:rPr>
              <w:t>t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)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9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102"/>
            </w:pPr>
            <w:r>
              <w:rPr>
                <w:rFonts w:cs="Consolas" w:hAnsi="Consolas" w:eastAsia="Consolas" w:ascii="Consolas"/>
                <w:color w:val="ADAAAA"/>
                <w:spacing w:val="0"/>
                <w:w w:val="100"/>
                <w:sz w:val="21"/>
                <w:szCs w:val="21"/>
              </w:rPr>
              <w:t>#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9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7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Output: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9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8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[8,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9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9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8,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9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8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6,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9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8"/>
            </w:pPr>
            <w:r>
              <w:rPr>
                <w:rFonts w:cs="Consolas" w:hAnsi="Consolas" w:eastAsia="Consolas" w:ascii="Consolas"/>
                <w:color w:val="ADAAAA"/>
                <w:spacing w:val="1"/>
                <w:w w:val="100"/>
                <w:sz w:val="21"/>
                <w:szCs w:val="21"/>
              </w:rPr>
              <w:t>4,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9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6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3,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9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8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1,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9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8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0]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080" w:hRule="exact"/>
        </w:trPr>
        <w:tc>
          <w:tcPr>
            <w:tcW w:w="3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1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40"/>
            </w:pP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your_lis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=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onsolas" w:hAnsi="Consolas" w:eastAsia="Consolas" w:ascii="Consolas"/>
                <w:color w:val="383942"/>
                <w:spacing w:val="1"/>
                <w:w w:val="100"/>
                <w:sz w:val="21"/>
                <w:szCs w:val="21"/>
              </w:rPr>
              <w:t>m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y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_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[</w:t>
            </w:r>
            <w:r>
              <w:rPr>
                <w:rFonts w:cs="Consolas" w:hAnsi="Consolas" w:eastAsia="Consolas" w:ascii="Consolas"/>
                <w:color w:val="383942"/>
                <w:spacing w:val="1"/>
                <w:w w:val="100"/>
                <w:sz w:val="21"/>
                <w:szCs w:val="21"/>
              </w:rPr>
              <w:t>: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: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-1]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40"/>
            </w:pP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print(your_l</w:t>
            </w:r>
            <w:r>
              <w:rPr>
                <w:rFonts w:cs="Consolas" w:hAnsi="Consolas" w:eastAsia="Consolas" w:ascii="Consolas"/>
                <w:color w:val="383942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st)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102"/>
            </w:pPr>
            <w:r>
              <w:rPr>
                <w:rFonts w:cs="Consolas" w:hAnsi="Consolas" w:eastAsia="Consolas" w:ascii="Consolas"/>
                <w:color w:val="ADAAAA"/>
                <w:spacing w:val="0"/>
                <w:w w:val="100"/>
                <w:sz w:val="21"/>
                <w:szCs w:val="21"/>
              </w:rPr>
              <w:t>#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7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Output: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8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[0,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9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1,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8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3,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8"/>
            </w:pPr>
            <w:r>
              <w:rPr>
                <w:rFonts w:cs="Consolas" w:hAnsi="Consolas" w:eastAsia="Consolas" w:ascii="Consolas"/>
                <w:color w:val="ADAAAA"/>
                <w:spacing w:val="1"/>
                <w:w w:val="100"/>
                <w:sz w:val="21"/>
                <w:szCs w:val="21"/>
              </w:rPr>
              <w:t>4,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6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6,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8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8,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8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8]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926" w:hRule="exact"/>
        </w:trPr>
        <w:tc>
          <w:tcPr>
            <w:tcW w:w="3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1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40"/>
            </w:pP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your_list.cl</w:t>
            </w:r>
            <w:r>
              <w:rPr>
                <w:rFonts w:cs="Consolas" w:hAnsi="Consolas" w:eastAsia="Consolas" w:ascii="Consolas"/>
                <w:color w:val="383942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ar()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40"/>
            </w:pP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print(your_l</w:t>
            </w:r>
            <w:r>
              <w:rPr>
                <w:rFonts w:cs="Consolas" w:hAnsi="Consolas" w:eastAsia="Consolas" w:ascii="Consolas"/>
                <w:color w:val="383942"/>
                <w:spacing w:val="2"/>
                <w:w w:val="100"/>
                <w:sz w:val="21"/>
                <w:szCs w:val="21"/>
              </w:rPr>
              <w:t>i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st)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102"/>
            </w:pPr>
            <w:r>
              <w:rPr>
                <w:rFonts w:cs="Consolas" w:hAnsi="Consolas" w:eastAsia="Consolas" w:ascii="Consolas"/>
                <w:color w:val="ADAAAA"/>
                <w:spacing w:val="0"/>
                <w:w w:val="100"/>
                <w:sz w:val="21"/>
                <w:szCs w:val="21"/>
              </w:rPr>
              <w:t>#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7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Output: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8"/>
            </w:pPr>
            <w:r>
              <w:rPr>
                <w:rFonts w:cs="Consolas" w:hAnsi="Consolas" w:eastAsia="Consolas" w:ascii="Consolas"/>
                <w:color w:val="ADAAAA"/>
                <w:spacing w:val="-1"/>
                <w:w w:val="100"/>
                <w:sz w:val="21"/>
                <w:szCs w:val="21"/>
              </w:rPr>
              <w:t>[]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Mar w:header="0" w:footer="1462" w:top="1000" w:bottom="280" w:left="1380" w:right="740"/>
          <w:pgSz w:w="9980" w:h="14180"/>
        </w:sectPr>
      </w:pP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49"/>
        <w:ind w:left="100"/>
      </w:pPr>
      <w:r>
        <w:pict>
          <v:group style="position:absolute;margin-left:86.614pt;margin-top:424.1pt;width:384.076pt;height:191.04pt;mso-position-horizontal-relative:page;mso-position-vertical-relative:page;z-index:-8230" coordorigin="1732,8482" coordsize="7682,3821">
            <v:shape style="position:absolute;left:1748;top:8505;width:7651;height:547" coordorigin="1748,8505" coordsize="7651,547" path="m1748,9052l9398,9052,9398,8505,1748,8505,1748,9052xe" filled="t" fillcolor="#F5F5F5" stroked="f">
              <v:path arrowok="t"/>
              <v:fill/>
            </v:shape>
            <v:shape style="position:absolute;left:2016;top:8745;width:3003;height:247" coordorigin="2016,8745" coordsize="3003,247" path="m2016,8992l5019,8992,5019,8745,2016,8745,2016,8992xe" filled="t" fillcolor="#F5F5F5" stroked="f">
              <v:path arrowok="t"/>
              <v:fill/>
            </v:shape>
            <v:shape style="position:absolute;left:1748;top:8497;width:7651;height:0" coordorigin="1748,8497" coordsize="7651,0" path="m1748,8497l9398,8497e" filled="f" stroked="t" strokeweight="0.82pt" strokecolor="#D2DCE6">
              <v:path arrowok="t"/>
            </v:shape>
            <v:shape style="position:absolute;left:1748;top:9052;width:7651;height:360" coordorigin="1748,9052" coordsize="7651,360" path="m1748,9412l9398,9412,9398,9052,1748,9052,1748,9412xe" filled="t" fillcolor="#F5F5F5" stroked="f">
              <v:path arrowok="t"/>
              <v:fill/>
            </v:shape>
            <v:shape style="position:absolute;left:2016;top:9107;width:694;height:245" coordorigin="2016,9107" coordsize="694,245" path="m2016,9352l2710,9352,2710,9107,2016,9107,2016,9352xe" filled="t" fillcolor="#F5F5F5" stroked="f">
              <v:path arrowok="t"/>
              <v:fill/>
            </v:shape>
            <v:shape style="position:absolute;left:1748;top:9412;width:7651;height:360" coordorigin="1748,9412" coordsize="7651,360" path="m1748,9772l9398,9772,9398,9412,1748,9412,1748,9772xe" filled="t" fillcolor="#F5F5F5" stroked="f">
              <v:path arrowok="t"/>
              <v:fill/>
            </v:shape>
            <v:shape style="position:absolute;left:2016;top:9467;width:2079;height:245" coordorigin="2016,9467" coordsize="2079,245" path="m2016,9712l4095,9712,4095,9467,2016,9467,2016,9712xe" filled="t" fillcolor="#F5F5F5" stroked="f">
              <v:path arrowok="t"/>
              <v:fill/>
            </v:shape>
            <v:shape style="position:absolute;left:1748;top:9772;width:7651;height:360" coordorigin="1748,9772" coordsize="7651,360" path="m1748,10132l9398,10132,9398,9772,1748,9772,1748,10132xe" filled="t" fillcolor="#F5F5F5" stroked="f">
              <v:path arrowok="t"/>
              <v:fill/>
            </v:shape>
            <v:shape style="position:absolute;left:2016;top:9828;width:5889;height:245" coordorigin="2016,9828" coordsize="5889,245" path="m2016,10072l7905,10072,7905,9828,2016,9828,2016,10072xe" filled="t" fillcolor="#F5F5F5" stroked="f">
              <v:path arrowok="t"/>
              <v:fill/>
            </v:shape>
            <v:shape style="position:absolute;left:1748;top:10132;width:7651;height:360" coordorigin="1748,10132" coordsize="7651,360" path="m1748,10492l9398,10492,9398,10132,1748,10132,1748,10492xe" filled="t" fillcolor="#F5F5F5" stroked="f">
              <v:path arrowok="t"/>
              <v:fill/>
            </v:shape>
            <v:shape style="position:absolute;left:2016;top:10188;width:1733;height:245" coordorigin="2016,10188" coordsize="1733,245" path="m2016,10432l3750,10432,3750,10188,2016,10188,2016,10432xe" filled="t" fillcolor="#F5F5F5" stroked="f">
              <v:path arrowok="t"/>
              <v:fill/>
            </v:shape>
            <v:shape style="position:absolute;left:1748;top:10492;width:7651;height:360" coordorigin="1748,10492" coordsize="7651,360" path="m1748,10852l9398,10852,9398,10492,1748,10492,1748,10852xe" filled="t" fillcolor="#F5F5F5" stroked="f">
              <v:path arrowok="t"/>
              <v:fill/>
            </v:shape>
            <v:shape style="position:absolute;left:2016;top:10548;width:924;height:245" coordorigin="2016,10548" coordsize="924,245" path="m2016,10792l2940,10792,2940,10548,2016,10548,2016,10792xe" filled="t" fillcolor="#F5F5F5" stroked="f">
              <v:path arrowok="t"/>
              <v:fill/>
            </v:shape>
            <v:shape style="position:absolute;left:1748;top:10852;width:7651;height:360" coordorigin="1748,10852" coordsize="7651,360" path="m1748,11212l9398,11212,9398,10852,1748,10852,1748,11212xe" filled="t" fillcolor="#F5F5F5" stroked="f">
              <v:path arrowok="t"/>
              <v:fill/>
            </v:shape>
            <v:shape style="position:absolute;left:2016;top:10908;width:578;height:245" coordorigin="2016,10908" coordsize="578,245" path="m2016,11152l2595,11152,2595,10908,2016,10908,2016,11152xe" filled="t" fillcolor="#F5F5F5" stroked="f">
              <v:path arrowok="t"/>
              <v:fill/>
            </v:shape>
            <v:shape style="position:absolute;left:1748;top:11212;width:7651;height:360" coordorigin="1748,11212" coordsize="7651,360" path="m1748,11572l9398,11572,9398,11212,1748,11212,1748,11572xe" filled="t" fillcolor="#F5F5F5" stroked="f">
              <v:path arrowok="t"/>
              <v:fill/>
            </v:shape>
            <v:shape style="position:absolute;left:2016;top:11268;width:2309;height:245" coordorigin="2016,11268" coordsize="2309,245" path="m2016,11512l4326,11512,4326,11268,2016,11268,2016,11512xe" filled="t" fillcolor="#F5F5F5" stroked="f">
              <v:path arrowok="t"/>
              <v:fill/>
            </v:shape>
            <v:shape style="position:absolute;left:1748;top:11572;width:7651;height:360" coordorigin="1748,11572" coordsize="7651,360" path="m1748,11932l9398,11932,9398,11572,1748,11572,1748,11932xe" filled="t" fillcolor="#F5F5F5" stroked="f">
              <v:path arrowok="t"/>
              <v:fill/>
            </v:shape>
            <v:shape style="position:absolute;left:2016;top:11628;width:2885;height:245" coordorigin="2016,11628" coordsize="2885,245" path="m2016,11872l4902,11872,4902,11628,2016,11628,2016,11872xe" filled="t" fillcolor="#F5F5F5" stroked="f">
              <v:path arrowok="t"/>
              <v:fill/>
            </v:shape>
            <v:shape style="position:absolute;left:1748;top:11932;width:7651;height:360" coordorigin="1748,11932" coordsize="7651,360" path="m1748,12293l9398,12293,9398,11932,1748,11932,1748,12293xe" filled="t" fillcolor="#F5F5F5" stroked="f">
              <v:path arrowok="t"/>
              <v:fill/>
            </v:shape>
            <v:shape style="position:absolute;left:1740;top:8490;width:0;height:3803" coordorigin="1740,8490" coordsize="0,3803" path="m1740,8490l1740,12293e" filled="f" stroked="t" strokeweight="0.82pt" strokecolor="#D2DCE6">
              <v:path arrowok="t"/>
            </v:shape>
            <v:shape style="position:absolute;left:9406;top:8490;width:0;height:3803" coordorigin="9406,8490" coordsize="0,3803" path="m9406,8490l9406,12293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24.17pt;width:384.076pt;height:254.67pt;mso-position-horizontal-relative:page;mso-position-vertical-relative:page;z-index:-8231" coordorigin="1732,2483" coordsize="7682,5093">
            <v:shape style="position:absolute;left:1748;top:2506;width:7651;height:547" coordorigin="1748,2506" coordsize="7651,547" path="m1748,3053l9398,3053,9398,2506,1748,2506,1748,3053xe" filled="t" fillcolor="#F5F5F5" stroked="f">
              <v:path arrowok="t"/>
              <v:fill/>
            </v:shape>
            <v:shape style="position:absolute;left:2016;top:2746;width:6234;height:247" coordorigin="2016,2746" coordsize="6234,247" path="m2016,2993l8251,2993,8251,2746,2016,2746,2016,2993xe" filled="t" fillcolor="#F5F5F5" stroked="f">
              <v:path arrowok="t"/>
              <v:fill/>
            </v:shape>
            <v:shape style="position:absolute;left:1748;top:2499;width:7651;height:0" coordorigin="1748,2499" coordsize="7651,0" path="m1748,2499l9398,2499e" filled="f" stroked="t" strokeweight="0.82pt" strokecolor="#D2DCE6">
              <v:path arrowok="t"/>
            </v:shape>
            <v:shape style="position:absolute;left:1748;top:3053;width:7651;height:360" coordorigin="1748,3053" coordsize="7651,360" path="m1748,3413l9398,3413,9398,3053,1748,3053,1748,3413xe" filled="t" fillcolor="#F5F5F5" stroked="f">
              <v:path arrowok="t"/>
              <v:fill/>
            </v:shape>
            <v:shape style="position:absolute;left:2016;top:3108;width:3003;height:245" coordorigin="2016,3108" coordsize="3003,245" path="m2016,3353l5019,3353,5019,3108,2016,3108,2016,3353xe" filled="t" fillcolor="#F5F5F5" stroked="f">
              <v:path arrowok="t"/>
              <v:fill/>
            </v:shape>
            <v:shape style="position:absolute;left:1748;top:3413;width:7651;height:360" coordorigin="1748,3413" coordsize="7651,360" path="m1748,3773l9398,3773,9398,3413,1748,3413,1748,3773xe" filled="t" fillcolor="#F5F5F5" stroked="f">
              <v:path arrowok="t"/>
              <v:fill/>
            </v:shape>
            <v:shape style="position:absolute;left:2016;top:3468;width:694;height:245" coordorigin="2016,3468" coordsize="694,245" path="m2016,3713l2710,3713,2710,3468,2016,3468,2016,3713xe" filled="t" fillcolor="#F5F5F5" stroked="f">
              <v:path arrowok="t"/>
              <v:fill/>
            </v:shape>
            <v:shape style="position:absolute;left:1748;top:3773;width:7651;height:360" coordorigin="1748,3773" coordsize="7651,360" path="m1748,4134l9398,4134,9398,3773,1748,3773,1748,4134xe" filled="t" fillcolor="#F5F5F5" stroked="f">
              <v:path arrowok="t"/>
              <v:fill/>
            </v:shape>
            <v:shape style="position:absolute;left:2016;top:3829;width:2079;height:245" coordorigin="2016,3829" coordsize="2079,245" path="m2016,4074l4095,4074,4095,3829,2016,3829,2016,4074xe" filled="t" fillcolor="#F5F5F5" stroked="f">
              <v:path arrowok="t"/>
              <v:fill/>
            </v:shape>
            <v:shape style="position:absolute;left:1748;top:4134;width:7651;height:360" coordorigin="1748,4134" coordsize="7651,360" path="m1748,4494l9398,4494,9398,4134,1748,4134,1748,4494xe" filled="t" fillcolor="#F5F5F5" stroked="f">
              <v:path arrowok="t"/>
              <v:fill/>
            </v:shape>
            <v:shape style="position:absolute;left:2016;top:4189;width:3234;height:245" coordorigin="2016,4189" coordsize="3234,245" path="m2016,4434l5250,4434,5250,4189,2016,4189,2016,4434xe" filled="t" fillcolor="#F5F5F5" stroked="f">
              <v:path arrowok="t"/>
              <v:fill/>
            </v:shape>
            <v:shape style="position:absolute;left:1748;top:4494;width:7651;height:360" coordorigin="1748,4494" coordsize="7651,360" path="m1748,4854l9398,4854,9398,4494,1748,4494,1748,4854xe" filled="t" fillcolor="#F5F5F5" stroked="f">
              <v:path arrowok="t"/>
              <v:fill/>
            </v:shape>
            <v:shape style="position:absolute;left:2016;top:4549;width:1733;height:245" coordorigin="2016,4549" coordsize="1733,245" path="m2016,4794l3750,4794,3750,4549,2016,4549,2016,4794xe" filled="t" fillcolor="#F5F5F5" stroked="f">
              <v:path arrowok="t"/>
              <v:fill/>
            </v:shape>
            <v:shape style="position:absolute;left:1748;top:4854;width:7651;height:360" coordorigin="1748,4854" coordsize="7651,360" path="m1748,5214l9398,5214,9398,4854,1748,4854,1748,5214xe" filled="t" fillcolor="#F5F5F5" stroked="f">
              <v:path arrowok="t"/>
              <v:fill/>
            </v:shape>
            <v:shape style="position:absolute;left:2016;top:4909;width:924;height:245" coordorigin="2016,4909" coordsize="924,245" path="m2016,5154l2940,5154,2940,4909,2016,4909,2016,5154xe" filled="t" fillcolor="#F5F5F5" stroked="f">
              <v:path arrowok="t"/>
              <v:fill/>
            </v:shape>
            <v:shape style="position:absolute;left:1748;top:5214;width:7651;height:360" coordorigin="1748,5214" coordsize="7651,360" path="m1748,5574l9398,5574,9398,5214,1748,5214,1748,5574xe" filled="t" fillcolor="#F5F5F5" stroked="f">
              <v:path arrowok="t"/>
              <v:fill/>
            </v:shape>
            <v:shape style="position:absolute;left:2016;top:5269;width:4158;height:245" coordorigin="2016,5269" coordsize="4158,245" path="m2016,5514l6174,5514,6174,5269,2016,5269,2016,5514xe" filled="t" fillcolor="#F5F5F5" stroked="f">
              <v:path arrowok="t"/>
              <v:fill/>
            </v:shape>
            <v:shape style="position:absolute;left:1748;top:5574;width:7651;height:360" coordorigin="1748,5574" coordsize="7651,360" path="m1748,5934l9398,5934,9398,5574,1748,5574,1748,5934xe" filled="t" fillcolor="#F5F5F5" stroked="f">
              <v:path arrowok="t"/>
              <v:fill/>
            </v:shape>
            <v:shape style="position:absolute;left:2016;top:5629;width:578;height:245" coordorigin="2016,5629" coordsize="578,245" path="m2016,5874l2595,5874,2595,5629,2016,5629,2016,5874xe" filled="t" fillcolor="#F5F5F5" stroked="f">
              <v:path arrowok="t"/>
              <v:fill/>
            </v:shape>
            <v:shape style="position:absolute;left:1748;top:5934;width:7651;height:360" coordorigin="1748,5934" coordsize="7651,360" path="m1748,6294l9398,6294,9398,5934,1748,5934,1748,6294xe" filled="t" fillcolor="#F5F5F5" stroked="f">
              <v:path arrowok="t"/>
              <v:fill/>
            </v:shape>
            <v:shape style="position:absolute;left:2016;top:5989;width:1270;height:245" coordorigin="2016,5989" coordsize="1270,245" path="m2016,6234l3286,6234,3286,5989,2016,5989,2016,6234xe" filled="t" fillcolor="#F5F5F5" stroked="f">
              <v:path arrowok="t"/>
              <v:fill/>
            </v:shape>
            <v:shape style="position:absolute;left:1748;top:6294;width:7651;height:360" coordorigin="1748,6294" coordsize="7651,360" path="m1748,6654l9398,6654,9398,6294,1748,6294,1748,6654xe" filled="t" fillcolor="#F5F5F5" stroked="f">
              <v:path arrowok="t"/>
              <v:fill/>
            </v:shape>
            <v:shape style="position:absolute;left:2016;top:6349;width:1848;height:245" coordorigin="2016,6349" coordsize="1848,245" path="m2016,6594l3865,6594,3865,6349,2016,6349,2016,6594xe" filled="t" fillcolor="#F5F5F5" stroked="f">
              <v:path arrowok="t"/>
              <v:fill/>
            </v:shape>
            <v:shape style="position:absolute;left:1748;top:6654;width:7651;height:360" coordorigin="1748,6654" coordsize="7651,360" path="m1748,7014l9398,7014,9398,6654,1748,6654,1748,7014xe" filled="t" fillcolor="#F5F5F5" stroked="f">
              <v:path arrowok="t"/>
              <v:fill/>
            </v:shape>
            <v:shape style="position:absolute;left:2016;top:6709;width:1618;height:245" coordorigin="2016,6709" coordsize="1618,245" path="m2016,6954l3634,6954,3634,6709,2016,6709,2016,6954xe" filled="t" fillcolor="#F5F5F5" stroked="f">
              <v:path arrowok="t"/>
              <v:fill/>
            </v:shape>
            <v:shape style="position:absolute;left:1748;top:7014;width:7651;height:540" coordorigin="1748,7014" coordsize="7651,540" path="m1748,7554l9398,7554,9398,7014,1748,7014,1748,7554xe" filled="t" fillcolor="#F5F5F5" stroked="f">
              <v:path arrowok="t"/>
              <v:fill/>
            </v:shape>
            <v:shape style="position:absolute;left:2016;top:7069;width:3464;height:245" coordorigin="2016,7069" coordsize="3464,245" path="m2016,7314l5481,7314,5481,7069,2016,7069,2016,7314xe" filled="t" fillcolor="#F5F5F5" stroked="f">
              <v:path arrowok="t"/>
              <v:fill/>
            </v:shape>
            <v:shape style="position:absolute;left:1748;top:7561;width:7651;height:0" coordorigin="1748,7561" coordsize="7651,0" path="m1748,7561l9398,7561e" filled="f" stroked="t" strokeweight="0.82pt" strokecolor="#D2DCE6">
              <v:path arrowok="t"/>
            </v:shape>
            <v:shape style="position:absolute;left:1740;top:2492;width:0;height:5077" coordorigin="1740,2492" coordsize="0,5077" path="m1740,2492l1740,7569e" filled="f" stroked="t" strokeweight="0.82pt" strokecolor="#D2DCE6">
              <v:path arrowok="t"/>
            </v:shape>
            <v:shape style="position:absolute;left:9406;top:2492;width:0;height:5077" coordorigin="9406,2492" coordsize="0,5077" path="m9406,2492l9406,7569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ÀI</w:t>
      </w:r>
      <w:r>
        <w:rPr>
          <w:rFonts w:cs="Times New Roman" w:hAnsi="Times New Roman" w:eastAsia="Times New Roman" w:ascii="Times New Roman"/>
          <w:b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TẬP</w:t>
      </w:r>
      <w:r>
        <w:rPr>
          <w:rFonts w:cs="Times New Roman" w:hAnsi="Times New Roman" w:eastAsia="Times New Roman" w:ascii="Times New Roman"/>
          <w:b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VÀ</w:t>
      </w:r>
      <w:r>
        <w:rPr>
          <w:rFonts w:cs="Times New Roman" w:hAnsi="Times New Roman" w:eastAsia="Times New Roman" w:ascii="Times New Roman"/>
          <w:b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ỰC</w:t>
      </w:r>
      <w:r>
        <w:rPr>
          <w:rFonts w:cs="Times New Roman" w:hAnsi="Times New Roman" w:eastAsia="Times New Roman" w:ascii="Times New Roman"/>
          <w:b/>
          <w:spacing w:val="-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HÀ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3"/>
        <w:ind w:left="676" w:right="952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rando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Dùn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sin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ngẫ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nhiên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a.append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nguyê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i%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98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print("Tổn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tín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a.append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  <w:sectPr>
          <w:pgMar w:header="0" w:footer="1462" w:top="96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a[j]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636"/>
      </w:pPr>
      <w:r>
        <w:pict>
          <v:group style="position:absolute;margin-left:86.614pt;margin-top:122.37pt;width:384.076pt;height:218.55pt;mso-position-horizontal-relative:page;mso-position-vertical-relative:page;z-index:-8228" coordorigin="1732,2447" coordsize="7682,4371">
            <v:shape style="position:absolute;left:1748;top:2470;width:7651;height:545" coordorigin="1748,2470" coordsize="7651,545" path="m1748,3015l9398,3015,9398,2470,1748,2470,1748,3015xe" filled="t" fillcolor="#F5F5F5" stroked="f">
              <v:path arrowok="t"/>
              <v:fill/>
            </v:shape>
            <v:shape style="position:absolute;left:2016;top:2710;width:3003;height:245" coordorigin="2016,2710" coordsize="3003,245" path="m2016,2955l5019,2955,5019,2710,2016,2710,2016,2955xe" filled="t" fillcolor="#F5F5F5" stroked="f">
              <v:path arrowok="t"/>
              <v:fill/>
            </v:shape>
            <v:shape style="position:absolute;left:1748;top:2463;width:7651;height:0" coordorigin="1748,2463" coordsize="7651,0" path="m1748,2463l9398,2463e" filled="f" stroked="t" strokeweight="0.81999pt" strokecolor="#D2DCE6">
              <v:path arrowok="t"/>
            </v:shape>
            <v:shape style="position:absolute;left:1748;top:3015;width:7651;height:360" coordorigin="1748,3015" coordsize="7651,360" path="m1748,3375l9398,3375,9398,3015,1748,3015,1748,3375xe" filled="t" fillcolor="#F5F5F5" stroked="f">
              <v:path arrowok="t"/>
              <v:fill/>
            </v:shape>
            <v:shape style="position:absolute;left:2016;top:3070;width:694;height:245" coordorigin="2016,3070" coordsize="694,245" path="m2016,3315l2710,3315,2710,3070,2016,3070,2016,3315xe" filled="t" fillcolor="#F5F5F5" stroked="f">
              <v:path arrowok="t"/>
              <v:fill/>
            </v:shape>
            <v:shape style="position:absolute;left:1748;top:3375;width:7651;height:360" coordorigin="1748,3375" coordsize="7651,360" path="m1748,3735l9398,3735,9398,3375,1748,3375,1748,3735xe" filled="t" fillcolor="#F5F5F5" stroked="f">
              <v:path arrowok="t"/>
              <v:fill/>
            </v:shape>
            <v:shape style="position:absolute;left:2016;top:3430;width:2079;height:245" coordorigin="2016,3430" coordsize="2079,245" path="m2016,3675l4095,3675,4095,3430,2016,3430,2016,3675xe" filled="t" fillcolor="#F5F5F5" stroked="f">
              <v:path arrowok="t"/>
              <v:fill/>
            </v:shape>
            <v:shape style="position:absolute;left:1748;top:3735;width:7651;height:360" coordorigin="1748,3735" coordsize="7651,360" path="m1748,4095l9398,4095,9398,3735,1748,3735,1748,4095xe" filled="t" fillcolor="#F5F5F5" stroked="f">
              <v:path arrowok="t"/>
              <v:fill/>
            </v:shape>
            <v:shape style="position:absolute;left:2016;top:3790;width:5889;height:245" coordorigin="2016,3790" coordsize="5889,245" path="m2016,4035l7905,4035,7905,3790,2016,3790,2016,4035xe" filled="t" fillcolor="#F5F5F5" stroked="f">
              <v:path arrowok="t"/>
              <v:fill/>
            </v:shape>
            <v:shape style="position:absolute;left:1748;top:4095;width:7651;height:360" coordorigin="1748,4095" coordsize="7651,360" path="m1748,4455l9398,4455,9398,4095,1748,4095,1748,4455xe" filled="t" fillcolor="#F5F5F5" stroked="f">
              <v:path arrowok="t"/>
              <v:fill/>
            </v:shape>
            <v:shape style="position:absolute;left:2016;top:4151;width:1733;height:245" coordorigin="2016,4151" coordsize="1733,245" path="m2016,4395l3750,4395,3750,4151,2016,4151,2016,4395xe" filled="t" fillcolor="#F5F5F5" stroked="f">
              <v:path arrowok="t"/>
              <v:fill/>
            </v:shape>
            <v:shape style="position:absolute;left:1748;top:4455;width:7651;height:360" coordorigin="1748,4455" coordsize="7651,360" path="m1748,4815l9398,4815,9398,4455,1748,4455,1748,4815xe" filled="t" fillcolor="#F5F5F5" stroked="f">
              <v:path arrowok="t"/>
              <v:fill/>
            </v:shape>
            <v:shape style="position:absolute;left:2016;top:4511;width:924;height:245" coordorigin="2016,4511" coordsize="924,245" path="m2016,4755l2940,4755,2940,4511,2016,4511,2016,4755xe" filled="t" fillcolor="#F5F5F5" stroked="f">
              <v:path arrowok="t"/>
              <v:fill/>
            </v:shape>
            <v:shape style="position:absolute;left:1748;top:4815;width:7651;height:360" coordorigin="1748,4815" coordsize="7651,360" path="m1748,5175l9398,5175,9398,4815,1748,4815,1748,5175xe" filled="t" fillcolor="#F5F5F5" stroked="f">
              <v:path arrowok="t"/>
              <v:fill/>
            </v:shape>
            <v:shape style="position:absolute;left:2016;top:4871;width:1270;height:245" coordorigin="2016,4871" coordsize="1270,245" path="m2016,5115l3286,5115,3286,4871,2016,4871,2016,5115xe" filled="t" fillcolor="#F5F5F5" stroked="f">
              <v:path arrowok="t"/>
              <v:fill/>
            </v:shape>
            <v:shape style="position:absolute;left:1748;top:5175;width:7651;height:360" coordorigin="1748,5175" coordsize="7651,360" path="m1748,5535l9398,5535,9398,5175,1748,5175,1748,5535xe" filled="t" fillcolor="#F5F5F5" stroked="f">
              <v:path arrowok="t"/>
              <v:fill/>
            </v:shape>
            <v:shape style="position:absolute;left:2016;top:5231;width:1848;height:245" coordorigin="2016,5231" coordsize="1848,245" path="m2016,5475l3865,5475,3865,5231,2016,5231,2016,5475xe" filled="t" fillcolor="#F5F5F5" stroked="f">
              <v:path arrowok="t"/>
              <v:fill/>
            </v:shape>
            <v:shape style="position:absolute;left:1748;top:5535;width:7651;height:360" coordorigin="1748,5535" coordsize="7651,360" path="m1748,5895l9398,5895,9398,5535,1748,5535,1748,5895xe" filled="t" fillcolor="#F5F5F5" stroked="f">
              <v:path arrowok="t"/>
              <v:fill/>
            </v:shape>
            <v:shape style="position:absolute;left:2016;top:5591;width:5195;height:245" coordorigin="2016,5591" coordsize="5195,245" path="m2016,5835l7211,5835,7211,5591,2016,5591,2016,5835xe" filled="t" fillcolor="#F5F5F5" stroked="f">
              <v:path arrowok="t"/>
              <v:fill/>
            </v:shape>
            <v:shape style="position:absolute;left:1748;top:5895;width:7651;height:360" coordorigin="1748,5895" coordsize="7651,360" path="m1748,6255l9398,6255,9398,5895,1748,5895,1748,6255xe" filled="t" fillcolor="#F5F5F5" stroked="f">
              <v:path arrowok="t"/>
              <v:fill/>
            </v:shape>
            <v:shape style="position:absolute;left:2016;top:5951;width:4158;height:245" coordorigin="2016,5951" coordsize="4158,245" path="m2016,6195l6174,6195,6174,5951,2016,5951,2016,6195xe" filled="t" fillcolor="#F5F5F5" stroked="f">
              <v:path arrowok="t"/>
              <v:fill/>
            </v:shape>
            <v:shape style="position:absolute;left:1748;top:6255;width:7651;height:540" coordorigin="1748,6255" coordsize="7651,540" path="m1748,6796l9398,6796,9398,6255,1748,6255,1748,6796xe" filled="t" fillcolor="#F5F5F5" stroked="f">
              <v:path arrowok="t"/>
              <v:fill/>
            </v:shape>
            <v:shape style="position:absolute;left:2016;top:6311;width:809;height:245" coordorigin="2016,6311" coordsize="809,245" path="m2016,6555l2825,6555,2825,6311,2016,6311,2016,6555xe" filled="t" fillcolor="#F5F5F5" stroked="f">
              <v:path arrowok="t"/>
              <v:fill/>
            </v:shape>
            <v:shape style="position:absolute;left:1748;top:6803;width:7651;height:0" coordorigin="1748,6803" coordsize="7651,0" path="m1748,6803l9398,6803e" filled="f" stroked="t" strokeweight="0.82pt" strokecolor="#D2DCE6">
              <v:path arrowok="t"/>
            </v:shape>
            <v:shape style="position:absolute;left:1740;top:2456;width:0;height:4355" coordorigin="1740,2456" coordsize="0,4355" path="m1740,2456l1740,6810e" filled="f" stroked="t" strokeweight="0.82pt" strokecolor="#D2DCE6">
              <v:path arrowok="t"/>
            </v:shape>
            <v:shape style="position:absolute;left:9406;top:2456;width:0;height:4355" coordorigin="9406,2456" coordsize="0,4355" path="m9406,2456l9406,6810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46.774pt;mso-position-horizontal-relative:page;mso-position-vertical-relative:page;z-index:-8229" coordorigin="1732,1010" coordsize="7682,935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2016;top:1075;width:5428;height:245" coordorigin="2016,1075" coordsize="5428,245" path="m2016,1320l7444,1320,7444,1075,2016,1075,2016,132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542" coordorigin="1748,1380" coordsize="7651,542" path="m1748,1923l9398,1923,9398,1380,1748,1380,1748,1923xe" filled="t" fillcolor="#F5F5F5" stroked="f">
              <v:path arrowok="t"/>
              <v:fill/>
            </v:shape>
            <v:shape style="position:absolute;left:2016;top:1436;width:4043;height:247" coordorigin="2016,1436" coordsize="4043,247" path="m2016,1683l6059,1683,6059,1436,2016,1436,2016,1683xe" filled="t" fillcolor="#F5F5F5" stroked="f">
              <v:path arrowok="t"/>
              <v:fill/>
            </v:shape>
            <v:shape style="position:absolute;left:1748;top:1930;width:7651;height:0" coordorigin="1748,1930" coordsize="7651,0" path="m1748,1930l9398,1930e" filled="f" stroked="t" strokeweight="0.82pt" strokecolor="#D2DCE6">
              <v:path arrowok="t"/>
            </v:shape>
            <v:shape style="position:absolute;left:1740;top:1380;width:0;height:557" coordorigin="1740,1380" coordsize="0,557" path="m1740,1380l1740,1937e" filled="f" stroked="t" strokeweight="0.82pt" strokecolor="#D2DCE6">
              <v:path arrowok="t"/>
            </v:shape>
            <v:shape style="position:absolute;left:9406;top:1380;width:0;height:557" coordorigin="9406,1380" coordsize="0,557" path="m9406,1380l9406,1937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ị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lớ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a[j])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ỉ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j)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3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Cách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khác,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sẵn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tìm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max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a.append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max(a)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a.index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mx)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ị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lớ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mx)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ỉ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  <w:sectPr>
          <w:pgMar w:header="0" w:footer="1462" w:top="1000" w:bottom="280" w:left="138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/>
        <w:ind w:left="100"/>
      </w:pPr>
      <w:r>
        <w:pict>
          <v:group style="position:absolute;margin-left:86.614pt;margin-top:511.97pt;width:384.076pt;height:100.866pt;mso-position-horizontal-relative:page;mso-position-vertical-relative:page;z-index:-8226" coordorigin="1732,10239" coordsize="7682,2017">
            <v:shape style="position:absolute;left:1748;top:10262;width:7651;height:545" coordorigin="1748,10262" coordsize="7651,545" path="m1748,10807l9398,10807,9398,10262,1748,10262,1748,10807xe" filled="t" fillcolor="#F5F5F5" stroked="f">
              <v:path arrowok="t"/>
              <v:fill/>
            </v:shape>
            <v:shape style="position:absolute;left:2016;top:10502;width:2194;height:245" coordorigin="2016,10502" coordsize="2194,245" path="m2016,10747l4210,10747,4210,10502,2016,10502,2016,10747xe" filled="t" fillcolor="#F5F5F5" stroked="f">
              <v:path arrowok="t"/>
              <v:fill/>
            </v:shape>
            <v:shape style="position:absolute;left:1748;top:10255;width:7651;height:0" coordorigin="1748,10255" coordsize="7651,0" path="m1748,10255l9398,10255e" filled="f" stroked="t" strokeweight="0.82003pt" strokecolor="#D2DCE6">
              <v:path arrowok="t"/>
            </v:shape>
            <v:shape style="position:absolute;left:1748;top:10807;width:7651;height:360" coordorigin="1748,10807" coordsize="7651,360" path="m1748,11167l9398,11167,9398,10807,1748,10807,1748,11167xe" filled="t" fillcolor="#F5F5F5" stroked="f">
              <v:path arrowok="t"/>
              <v:fill/>
            </v:shape>
            <v:shape style="position:absolute;left:2016;top:10862;width:6467;height:245" coordorigin="2016,10862" coordsize="6467,245" path="m2016,11107l8483,11107,8483,10862,2016,10862,2016,11107xe" filled="t" fillcolor="#F5F5F5" stroked="f">
              <v:path arrowok="t"/>
              <v:fill/>
            </v:shape>
            <v:shape style="position:absolute;left:1748;top:11167;width:7651;height:360" coordorigin="1748,11167" coordsize="7651,360" path="m1748,11527l9398,11527,9398,11167,1748,11167,1748,11527xe" filled="t" fillcolor="#F5F5F5" stroked="f">
              <v:path arrowok="t"/>
              <v:fill/>
            </v:shape>
            <v:shape style="position:absolute;left:2016;top:11222;width:694;height:245" coordorigin="2016,11222" coordsize="694,245" path="m2016,11467l2710,11467,2710,11222,2016,11222,2016,11467xe" filled="t" fillcolor="#F5F5F5" stroked="f">
              <v:path arrowok="t"/>
              <v:fill/>
            </v:shape>
            <v:shape style="position:absolute;left:1748;top:11527;width:7651;height:360" coordorigin="1748,11527" coordsize="7651,360" path="m1748,11887l9398,11887,9398,11527,1748,11527,1748,11887xe" filled="t" fillcolor="#F5F5F5" stroked="f">
              <v:path arrowok="t"/>
              <v:fill/>
            </v:shape>
            <v:shape style="position:absolute;left:2016;top:11582;width:2079;height:245" coordorigin="2016,11582" coordsize="2079,245" path="m2016,11827l4095,11827,4095,11582,2016,11582,2016,11827xe" filled="t" fillcolor="#F5F5F5" stroked="f">
              <v:path arrowok="t"/>
              <v:fill/>
            </v:shape>
            <v:shape style="position:absolute;left:1748;top:11887;width:7651;height:360" coordorigin="1748,11887" coordsize="7651,360" path="m1748,12247l9398,12247,9398,11887,1748,11887,1748,12247xe" filled="t" fillcolor="#F5F5F5" stroked="f">
              <v:path arrowok="t"/>
              <v:fill/>
            </v:shape>
            <v:shape style="position:absolute;left:2016;top:11942;width:3349;height:245" coordorigin="2016,11942" coordsize="3349,245" path="m2016,12187l5365,12187,5365,11942,2016,11942,2016,12187xe" filled="t" fillcolor="#F5F5F5" stroked="f">
              <v:path arrowok="t"/>
              <v:fill/>
            </v:shape>
            <v:shape style="position:absolute;left:1740;top:10248;width:0;height:1999" coordorigin="1740,10248" coordsize="0,1999" path="m1740,10248l1740,12247e" filled="f" stroked="t" strokeweight="0.82pt" strokecolor="#D2DCE6">
              <v:path arrowok="t"/>
            </v:shape>
            <v:shape style="position:absolute;left:9406;top:10248;width:0;height:1999" coordorigin="9406,10248" coordsize="0,1999" path="m9406,10248l9406,12247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04.01pt;width:384.076pt;height:362.55pt;mso-position-horizontal-relative:page;mso-position-vertical-relative:page;z-index:-8227" coordorigin="1732,2080" coordsize="7682,7251">
            <v:shape style="position:absolute;left:1748;top:2103;width:7651;height:545" coordorigin="1748,2103" coordsize="7651,545" path="m1748,2648l9398,2648,9398,2103,1748,2103,1748,2648xe" filled="t" fillcolor="#F5F5F5" stroked="f">
              <v:path arrowok="t"/>
              <v:fill/>
            </v:shape>
            <v:shape style="position:absolute;left:2016;top:2343;width:2194;height:245" coordorigin="2016,2343" coordsize="2194,245" path="m2016,2588l4210,2588,4210,2343,2016,2343,2016,2588xe" filled="t" fillcolor="#F5F5F5" stroked="f">
              <v:path arrowok="t"/>
              <v:fill/>
            </v:shape>
            <v:shape style="position:absolute;left:1748;top:2096;width:7651;height:0" coordorigin="1748,2096" coordsize="7651,0" path="m1748,2096l9398,2096e" filled="f" stroked="t" strokeweight="0.81999pt" strokecolor="#D2DCE6">
              <v:path arrowok="t"/>
            </v:shape>
            <v:shape style="position:absolute;left:1748;top:2648;width:7651;height:360" coordorigin="1748,2648" coordsize="7651,360" path="m1748,3008l9398,3008,9398,2648,1748,2648,1748,3008xe" filled="t" fillcolor="#F5F5F5" stroked="f">
              <v:path arrowok="t"/>
              <v:fill/>
            </v:shape>
            <v:shape style="position:absolute;left:2016;top:2703;width:6467;height:245" coordorigin="2016,2703" coordsize="6467,245" path="m2016,2948l8483,2948,8483,2703,2016,2703,2016,2948xe" filled="t" fillcolor="#F5F5F5" stroked="f">
              <v:path arrowok="t"/>
              <v:fill/>
            </v:shape>
            <v:shape style="position:absolute;left:1748;top:3008;width:7651;height:360" coordorigin="1748,3008" coordsize="7651,360" path="m1748,3368l9398,3368,9398,3008,1748,3008,1748,3368xe" filled="t" fillcolor="#F5F5F5" stroked="f">
              <v:path arrowok="t"/>
              <v:fill/>
            </v:shape>
            <v:shape style="position:absolute;left:2016;top:3063;width:694;height:245" coordorigin="2016,3063" coordsize="694,245" path="m2016,3308l2710,3308,2710,3063,2016,3063,2016,3308xe" filled="t" fillcolor="#F5F5F5" stroked="f">
              <v:path arrowok="t"/>
              <v:fill/>
            </v:shape>
            <v:shape style="position:absolute;left:1748;top:3368;width:7651;height:360" coordorigin="1748,3368" coordsize="7651,360" path="m1748,3728l9398,3728,9398,3368,1748,3368,1748,3728xe" filled="t" fillcolor="#F5F5F5" stroked="f">
              <v:path arrowok="t"/>
              <v:fill/>
            </v:shape>
            <v:shape style="position:absolute;left:2016;top:3423;width:2079;height:245" coordorigin="2016,3423" coordsize="2079,245" path="m2016,3668l4095,3668,4095,3423,2016,3423,2016,3668xe" filled="t" fillcolor="#F5F5F5" stroked="f">
              <v:path arrowok="t"/>
              <v:fill/>
            </v:shape>
            <v:shape style="position:absolute;left:1748;top:3728;width:7651;height:360" coordorigin="1748,3728" coordsize="7651,360" path="m1748,4088l9398,4088,9398,3728,1748,3728,1748,4088xe" filled="t" fillcolor="#F5F5F5" stroked="f">
              <v:path arrowok="t"/>
              <v:fill/>
            </v:shape>
            <v:shape style="position:absolute;left:2016;top:3783;width:3349;height:245" coordorigin="2016,3783" coordsize="3349,245" path="m2016,4028l5365,4028,5365,3783,2016,3783,2016,4028xe" filled="t" fillcolor="#F5F5F5" stroked="f">
              <v:path arrowok="t"/>
              <v:fill/>
            </v:shape>
            <v:shape style="position:absolute;left:1748;top:4088;width:7651;height:360" coordorigin="1748,4088" coordsize="7651,360" path="m1748,4448l9398,4448,9398,4088,1748,4088,1748,4448xe" filled="t" fillcolor="#F5F5F5" stroked="f">
              <v:path arrowok="t"/>
              <v:fill/>
            </v:shape>
            <v:shape style="position:absolute;left:2016;top:4143;width:1500;height:245" coordorigin="2016,4143" coordsize="1500,245" path="m2016,4388l3517,4388,3517,4143,2016,4143,2016,4388xe" filled="t" fillcolor="#F5F5F5" stroked="f">
              <v:path arrowok="t"/>
              <v:fill/>
            </v:shape>
            <v:shape style="position:absolute;left:1748;top:4448;width:7651;height:360" coordorigin="1748,4448" coordsize="7651,360" path="m1748,4808l9398,4808,9398,4448,1748,4448,1748,4808xe" filled="t" fillcolor="#F5F5F5" stroked="f">
              <v:path arrowok="t"/>
              <v:fill/>
            </v:shape>
            <v:shape style="position:absolute;left:2016;top:4503;width:2540;height:245" coordorigin="2016,4503" coordsize="2540,245" path="m2016,4748l4556,4748,4556,4503,2016,4503,2016,4748xe" filled="t" fillcolor="#F5F5F5" stroked="f">
              <v:path arrowok="t"/>
              <v:fill/>
            </v:shape>
            <v:shape style="position:absolute;left:1748;top:4808;width:7651;height:360" coordorigin="1748,4808" coordsize="7651,360" path="m1748,5168l9398,5168,9398,4808,1748,4808,1748,5168xe" filled="t" fillcolor="#F5F5F5" stroked="f">
              <v:path arrowok="t"/>
              <v:fill/>
            </v:shape>
            <v:shape style="position:absolute;left:2016;top:4863;width:924;height:245" coordorigin="2016,4863" coordsize="924,245" path="m2016,5108l2940,5108,2940,4863,2016,4863,2016,5108xe" filled="t" fillcolor="#F5F5F5" stroked="f">
              <v:path arrowok="t"/>
              <v:fill/>
            </v:shape>
            <v:shape style="position:absolute;left:1748;top:5168;width:7651;height:360" coordorigin="1748,5168" coordsize="7651,360" path="m1748,5528l9398,5528,9398,5168,1748,5168,1748,5528xe" filled="t" fillcolor="#F5F5F5" stroked="f">
              <v:path arrowok="t"/>
              <v:fill/>
            </v:shape>
            <v:shape style="position:absolute;left:2016;top:5223;width:578;height:245" coordorigin="2016,5223" coordsize="578,245" path="m2016,5468l2595,5468,2595,5223,2016,5223,2016,5468xe" filled="t" fillcolor="#F5F5F5" stroked="f">
              <v:path arrowok="t"/>
              <v:fill/>
            </v:shape>
            <v:shape style="position:absolute;left:1748;top:5528;width:7651;height:360" coordorigin="1748,5528" coordsize="7651,360" path="m1748,5888l9398,5888,9398,5528,1748,5528,1748,5888xe" filled="t" fillcolor="#F5F5F5" stroked="f">
              <v:path arrowok="t"/>
              <v:fill/>
            </v:shape>
            <v:shape style="position:absolute;left:2016;top:5583;width:1618;height:245" coordorigin="2016,5583" coordsize="1618,245" path="m2016,5828l3634,5828,3634,5583,2016,5583,2016,5828xe" filled="t" fillcolor="#F5F5F5" stroked="f">
              <v:path arrowok="t"/>
              <v:fill/>
            </v:shape>
            <v:shape style="position:absolute;left:1748;top:5888;width:7651;height:360" coordorigin="1748,5888" coordsize="7651,360" path="m1748,6248l9398,6248,9398,5888,1748,5888,1748,6248xe" filled="t" fillcolor="#F5F5F5" stroked="f">
              <v:path arrowok="t"/>
              <v:fill/>
            </v:shape>
            <v:shape style="position:absolute;left:2016;top:5943;width:2770;height:245" coordorigin="2016,5943" coordsize="2770,245" path="m2016,6188l4786,6188,4786,5943,2016,5943,2016,6188xe" filled="t" fillcolor="#F5F5F5" stroked="f">
              <v:path arrowok="t"/>
              <v:fill/>
            </v:shape>
            <v:shape style="position:absolute;left:1748;top:6248;width:7651;height:360" coordorigin="1748,6248" coordsize="7651,360" path="m1748,6608l9398,6608,9398,6248,1748,6248,1748,6608xe" filled="t" fillcolor="#F5F5F5" stroked="f">
              <v:path arrowok="t"/>
              <v:fill/>
            </v:shape>
            <v:shape style="position:absolute;left:2016;top:6303;width:2885;height:245" coordorigin="2016,6303" coordsize="2885,245" path="m2016,6548l4902,6548,4902,6303,2016,6303,2016,6548xe" filled="t" fillcolor="#F5F5F5" stroked="f">
              <v:path arrowok="t"/>
              <v:fill/>
            </v:shape>
            <v:shape style="position:absolute;left:1748;top:6608;width:7651;height:360" coordorigin="1748,6608" coordsize="7651,360" path="m1748,6969l9398,6969,9398,6608,1748,6608,1748,6969xe" filled="t" fillcolor="#F5F5F5" stroked="f">
              <v:path arrowok="t"/>
              <v:fill/>
            </v:shape>
            <v:shape style="position:absolute;left:2016;top:6663;width:2424;height:245" coordorigin="2016,6663" coordsize="2424,245" path="m2016,6909l4441,6909,4441,6663,2016,6663,2016,6909xe" filled="t" fillcolor="#F5F5F5" stroked="f">
              <v:path arrowok="t"/>
              <v:fill/>
            </v:shape>
            <v:shape style="position:absolute;left:1748;top:6969;width:7651;height:360" coordorigin="1748,6969" coordsize="7651,360" path="m1748,7329l9398,7329,9398,6969,1748,6969,1748,7329xe" filled="t" fillcolor="#F5F5F5" stroked="f">
              <v:path arrowok="t"/>
              <v:fill/>
            </v:shape>
            <v:shape style="position:absolute;left:2016;top:7024;width:2770;height:245" coordorigin="2016,7024" coordsize="2770,245" path="m2016,7269l4786,7269,4786,7024,2016,7024,2016,7269xe" filled="t" fillcolor="#F5F5F5" stroked="f">
              <v:path arrowok="t"/>
              <v:fill/>
            </v:shape>
            <v:shape style="position:absolute;left:1748;top:7329;width:7651;height:360" coordorigin="1748,7329" coordsize="7651,360" path="m1748,7689l9398,7689,9398,7329,1748,7329,1748,7689xe" filled="t" fillcolor="#F5F5F5" stroked="f">
              <v:path arrowok="t"/>
              <v:fill/>
            </v:shape>
            <v:shape style="position:absolute;left:2016;top:7384;width:2655;height:245" coordorigin="2016,7384" coordsize="2655,245" path="m2016,7629l4671,7629,4671,7384,2016,7384,2016,7629xe" filled="t" fillcolor="#F5F5F5" stroked="f">
              <v:path arrowok="t"/>
              <v:fill/>
            </v:shape>
            <v:shape style="position:absolute;left:1748;top:7689;width:7651;height:360" coordorigin="1748,7689" coordsize="7651,360" path="m1748,8049l9398,8049,9398,7689,1748,7689,1748,8049xe" filled="t" fillcolor="#F5F5F5" stroked="f">
              <v:path arrowok="t"/>
              <v:fill/>
            </v:shape>
            <v:shape style="position:absolute;left:2016;top:7744;width:1155;height:245" coordorigin="2016,7744" coordsize="1155,245" path="m2016,7989l3171,7989,3171,7744,2016,7744,2016,7989xe" filled="t" fillcolor="#F5F5F5" stroked="f">
              <v:path arrowok="t"/>
              <v:fill/>
            </v:shape>
            <v:shape style="position:absolute;left:1748;top:8049;width:7651;height:360" coordorigin="1748,8049" coordsize="7651,360" path="m1748,8409l9398,8409,9398,8049,1748,8049,1748,8409xe" filled="t" fillcolor="#F5F5F5" stroked="f">
              <v:path arrowok="t"/>
              <v:fill/>
            </v:shape>
            <v:shape style="position:absolute;left:2016;top:8104;width:3577;height:245" coordorigin="2016,8104" coordsize="3577,245" path="m2016,8349l5593,8349,5593,8104,2016,8104,2016,8349xe" filled="t" fillcolor="#F5F5F5" stroked="f">
              <v:path arrowok="t"/>
              <v:fill/>
            </v:shape>
            <v:shape style="position:absolute;left:1748;top:8409;width:7651;height:360" coordorigin="1748,8409" coordsize="7651,360" path="m1748,8769l9398,8769,9398,8409,1748,8409,1748,8769xe" filled="t" fillcolor="#F5F5F5" stroked="f">
              <v:path arrowok="t"/>
              <v:fill/>
            </v:shape>
            <v:shape style="position:absolute;left:2016;top:8464;width:924;height:245" coordorigin="2016,8464" coordsize="924,245" path="m2016,8709l2940,8709,2940,8464,2016,8464,2016,8709xe" filled="t" fillcolor="#F5F5F5" stroked="f">
              <v:path arrowok="t"/>
              <v:fill/>
            </v:shape>
            <v:shape style="position:absolute;left:1748;top:8769;width:7651;height:540" coordorigin="1748,8769" coordsize="7651,540" path="m1748,9309l9398,9309,9398,8769,1748,8769,1748,9309xe" filled="t" fillcolor="#F5F5F5" stroked="f">
              <v:path arrowok="t"/>
              <v:fill/>
            </v:shape>
            <v:shape style="position:absolute;left:2016;top:8824;width:809;height:245" coordorigin="2016,8824" coordsize="809,245" path="m2016,9069l2825,9069,2825,8824,2016,8824,2016,9069xe" filled="t" fillcolor="#F5F5F5" stroked="f">
              <v:path arrowok="t"/>
              <v:fill/>
            </v:shape>
            <v:shape style="position:absolute;left:1748;top:9316;width:7651;height:0" coordorigin="1748,9316" coordsize="7651,0" path="m1748,9316l9398,9316e" filled="f" stroked="t" strokeweight="0.82pt" strokecolor="#D2DCE6">
              <v:path arrowok="t"/>
            </v:shape>
            <v:shape style="position:absolute;left:1740;top:2088;width:0;height:7235" coordorigin="1740,2088" coordsize="0,7235" path="m1740,2088l1740,9323e" filled="f" stroked="t" strokeweight="0.82pt" strokecolor="#D2DCE6">
              <v:path arrowok="t"/>
            </v:shape>
            <v:shape style="position:absolute;left:9406;top:2088;width:0;height:7235" coordorigin="9406,2088" coordsize="0,7235" path="m9406,2088l9406,9323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BÀI</w:t>
      </w:r>
      <w:r>
        <w:rPr>
          <w:rFonts w:cs="Times New Roman" w:hAnsi="Times New Roman" w:eastAsia="Times New Roman" w:ascii="Times New Roman"/>
          <w:b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TẬP</w:t>
      </w:r>
      <w:r>
        <w:rPr>
          <w:rFonts w:cs="Times New Roman" w:hAnsi="Times New Roman" w:eastAsia="Times New Roman" w:ascii="Times New Roman"/>
          <w:b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VÀ</w:t>
      </w:r>
      <w:r>
        <w:rPr>
          <w:rFonts w:cs="Times New Roman" w:hAnsi="Times New Roman" w:eastAsia="Times New Roman" w:ascii="Times New Roman"/>
          <w:b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Ự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HÀ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rando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rd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lượn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300,300)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676" w:right="4643" w:firstLine="461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[ai]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print("Mản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ừ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ạ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whil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ind w:left="1560" w:right="42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19" w:lineRule="exact" w:line="360"/>
        <w:ind w:left="1944" w:right="4413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a[j]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95"/>
        <w:ind w:left="11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đượ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sắ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ếp:")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rando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rd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lượn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(n):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  <w:sectPr>
          <w:pgMar w:header="0" w:footer="1462" w:top="94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300,300)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1097"/>
      </w:pPr>
      <w:r>
        <w:pict>
          <v:group style="position:absolute;margin-left:86.614pt;margin-top:50.496pt;width:384.076pt;height:244.804pt;mso-position-horizontal-relative:page;mso-position-vertical-relative:page;z-index:-8225" coordorigin="1732,1010" coordsize="7682,4896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2016;top:1075;width:2424;height:245" coordorigin="2016,1075" coordsize="2424,245" path="m2016,1320l4441,1320,4441,1075,2016,1075,2016,132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360" coordorigin="1748,1380" coordsize="7651,360" path="m1748,1740l9398,1740,9398,1380,1748,1380,1748,1740xe" filled="t" fillcolor="#F5F5F5" stroked="f">
              <v:path arrowok="t"/>
              <v:fill/>
            </v:shape>
            <v:shape style="position:absolute;left:2016;top:1436;width:1848;height:245" coordorigin="2016,1436" coordsize="1848,245" path="m2016,1680l3865,1680,3865,1436,2016,1436,2016,1680xe" filled="t" fillcolor="#F5F5F5" stroked="f">
              <v:path arrowok="t"/>
              <v:fill/>
            </v:shape>
            <v:shape style="position:absolute;left:1740;top:1380;width:0;height:360" coordorigin="1740,1380" coordsize="0,360" path="m1740,1380l1740,1740e" filled="f" stroked="t" strokeweight="0.82pt" strokecolor="#D2DCE6">
              <v:path arrowok="t"/>
            </v:shape>
            <v:shape style="position:absolute;left:9406;top:1380;width:0;height:360" coordorigin="9406,1380" coordsize="0,360" path="m9406,1380l9406,1740e" filled="f" stroked="t" strokeweight="0.82pt" strokecolor="#D2DCE6">
              <v:path arrowok="t"/>
            </v:shape>
            <v:shape style="position:absolute;left:1748;top:1740;width:7651;height:360" coordorigin="1748,1740" coordsize="7651,360" path="m1748,2100l9398,2100,9398,1740,1748,1740,1748,2100xe" filled="t" fillcolor="#F5F5F5" stroked="f">
              <v:path arrowok="t"/>
              <v:fill/>
            </v:shape>
            <v:shape style="position:absolute;left:2016;top:1796;width:924;height:245" coordorigin="2016,1796" coordsize="924,245" path="m2016,2040l2940,2040,2940,1796,2016,1796,2016,2040xe" filled="t" fillcolor="#F5F5F5" stroked="f">
              <v:path arrowok="t"/>
              <v:fill/>
            </v:shape>
            <v:shape style="position:absolute;left:1740;top:1740;width:0;height:360" coordorigin="1740,1740" coordsize="0,360" path="m1740,1740l1740,2100e" filled="f" stroked="t" strokeweight="0.82pt" strokecolor="#D2DCE6">
              <v:path arrowok="t"/>
            </v:shape>
            <v:shape style="position:absolute;left:9406;top:1740;width:0;height:360" coordorigin="9406,1740" coordsize="0,360" path="m9406,1740l9406,2100e" filled="f" stroked="t" strokeweight="0.82pt" strokecolor="#D2DCE6">
              <v:path arrowok="t"/>
            </v:shape>
            <v:shape style="position:absolute;left:1748;top:2100;width:7651;height:360" coordorigin="1748,2100" coordsize="7651,360" path="m1748,2460l9398,2460,9398,2100,1748,2100,1748,2460xe" filled="t" fillcolor="#F5F5F5" stroked="f">
              <v:path arrowok="t"/>
              <v:fill/>
            </v:shape>
            <v:shape style="position:absolute;left:1740;top:2100;width:0;height:360" coordorigin="1740,2100" coordsize="0,360" path="m1740,2100l1740,2460e" filled="f" stroked="t" strokeweight="0.82pt" strokecolor="#D2DCE6">
              <v:path arrowok="t"/>
            </v:shape>
            <v:shape style="position:absolute;left:9406;top:2100;width:0;height:360" coordorigin="9406,2100" coordsize="0,360" path="m9406,2100l9406,2460e" filled="f" stroked="t" strokeweight="0.82pt" strokecolor="#D2DCE6">
              <v:path arrowok="t"/>
            </v:shape>
            <v:shape style="position:absolute;left:1748;top:2460;width:7651;height:360" coordorigin="1748,2460" coordsize="7651,360" path="m1748,2820l9398,2820,9398,2460,1748,2460,1748,2820xe" filled="t" fillcolor="#F5F5F5" stroked="f">
              <v:path arrowok="t"/>
              <v:fill/>
            </v:shape>
            <v:shape style="position:absolute;left:2016;top:2516;width:1155;height:245" coordorigin="2016,2516" coordsize="1155,245" path="m2016,2760l3171,2760,3171,2516,2016,2516,2016,2760xe" filled="t" fillcolor="#F5F5F5" stroked="f">
              <v:path arrowok="t"/>
              <v:fill/>
            </v:shape>
            <v:shape style="position:absolute;left:1740;top:2460;width:0;height:360" coordorigin="1740,2460" coordsize="0,360" path="m1740,2460l1740,2820e" filled="f" stroked="t" strokeweight="0.82pt" strokecolor="#D2DCE6">
              <v:path arrowok="t"/>
            </v:shape>
            <v:shape style="position:absolute;left:9406;top:2460;width:0;height:360" coordorigin="9406,2460" coordsize="0,360" path="m9406,2460l9406,2820e" filled="f" stroked="t" strokeweight="0.82pt" strokecolor="#D2DCE6">
              <v:path arrowok="t"/>
            </v:shape>
            <v:shape style="position:absolute;left:1748;top:2820;width:7651;height:360" coordorigin="1748,2820" coordsize="7651,360" path="m1748,3180l9398,3180,9398,2820,1748,2820,1748,3180xe" filled="t" fillcolor="#F5F5F5" stroked="f">
              <v:path arrowok="t"/>
              <v:fill/>
            </v:shape>
            <v:shape style="position:absolute;left:1740;top:2820;width:0;height:360" coordorigin="1740,2820" coordsize="0,360" path="m1740,2820l1740,3180e" filled="f" stroked="t" strokeweight="0.82pt" strokecolor="#D2DCE6">
              <v:path arrowok="t"/>
            </v:shape>
            <v:shape style="position:absolute;left:9406;top:2820;width:0;height:360" coordorigin="9406,2820" coordsize="0,360" path="m9406,2820l9406,3180e" filled="f" stroked="t" strokeweight="0.82pt" strokecolor="#D2DCE6">
              <v:path arrowok="t"/>
            </v:shape>
            <v:shape style="position:absolute;left:1748;top:3180;width:7651;height:360" coordorigin="1748,3180" coordsize="7651,360" path="m1748,3540l9398,3540,9398,3180,1748,3180,1748,3540xe" filled="t" fillcolor="#F5F5F5" stroked="f">
              <v:path arrowok="t"/>
              <v:fill/>
            </v:shape>
            <v:shape style="position:absolute;left:2016;top:3236;width:2309;height:245" coordorigin="2016,3236" coordsize="2309,245" path="m2016,3480l4326,3480,4326,3236,2016,3236,2016,3480xe" filled="t" fillcolor="#F5F5F5" stroked="f">
              <v:path arrowok="t"/>
              <v:fill/>
            </v:shape>
            <v:shape style="position:absolute;left:1740;top:3180;width:0;height:360" coordorigin="1740,3180" coordsize="0,360" path="m1740,3180l1740,3540e" filled="f" stroked="t" strokeweight="0.82pt" strokecolor="#D2DCE6">
              <v:path arrowok="t"/>
            </v:shape>
            <v:shape style="position:absolute;left:9406;top:3180;width:0;height:360" coordorigin="9406,3180" coordsize="0,360" path="m9406,3180l9406,3540e" filled="f" stroked="t" strokeweight="0.82pt" strokecolor="#D2DCE6">
              <v:path arrowok="t"/>
            </v:shape>
            <v:shape style="position:absolute;left:1748;top:3540;width:7651;height:360" coordorigin="1748,3540" coordsize="7651,360" path="m1748,3900l9398,3900,9398,3540,1748,3540,1748,3900xe" filled="t" fillcolor="#F5F5F5" stroked="f">
              <v:path arrowok="t"/>
              <v:fill/>
            </v:shape>
            <v:shape style="position:absolute;left:2016;top:3596;width:2194;height:245" coordorigin="2016,3596" coordsize="2194,245" path="m2016,3840l4210,3840,4210,3596,2016,3596,2016,3840xe" filled="t" fillcolor="#F5F5F5" stroked="f">
              <v:path arrowok="t"/>
              <v:fill/>
            </v:shape>
            <v:shape style="position:absolute;left:1740;top:3540;width:0;height:360" coordorigin="1740,3540" coordsize="0,360" path="m1740,3540l1740,3900e" filled="f" stroked="t" strokeweight="0.82pt" strokecolor="#D2DCE6">
              <v:path arrowok="t"/>
            </v:shape>
            <v:shape style="position:absolute;left:9406;top:3540;width:0;height:360" coordorigin="9406,3540" coordsize="0,360" path="m9406,3540l9406,3900e" filled="f" stroked="t" strokeweight="0.82pt" strokecolor="#D2DCE6">
              <v:path arrowok="t"/>
            </v:shape>
            <v:shape style="position:absolute;left:1748;top:3901;width:7651;height:360" coordorigin="1748,3901" coordsize="7651,360" path="m1748,4261l9398,4261,9398,3901,1748,3901,1748,4261xe" filled="t" fillcolor="#F5F5F5" stroked="f">
              <v:path arrowok="t"/>
              <v:fill/>
            </v:shape>
            <v:shape style="position:absolute;left:2016;top:3956;width:1733;height:245" coordorigin="2016,3956" coordsize="1733,245" path="m2016,4201l3750,4201,3750,3956,2016,3956,2016,4201xe" filled="t" fillcolor="#F5F5F5" stroked="f">
              <v:path arrowok="t"/>
              <v:fill/>
            </v:shape>
            <v:shape style="position:absolute;left:1740;top:3901;width:0;height:360" coordorigin="1740,3901" coordsize="0,360" path="m1740,3901l1740,4261e" filled="f" stroked="t" strokeweight="0.82pt" strokecolor="#D2DCE6">
              <v:path arrowok="t"/>
            </v:shape>
            <v:shape style="position:absolute;left:9406;top:3901;width:0;height:360" coordorigin="9406,3901" coordsize="0,360" path="m9406,3901l9406,4261e" filled="f" stroked="t" strokeweight="0.82pt" strokecolor="#D2DCE6">
              <v:path arrowok="t"/>
            </v:shape>
            <v:shape style="position:absolute;left:1748;top:4261;width:7651;height:360" coordorigin="1748,4261" coordsize="7651,360" path="m1748,4621l9398,4621,9398,4261,1748,4261,1748,4621xe" filled="t" fillcolor="#F5F5F5" stroked="f">
              <v:path arrowok="t"/>
              <v:fill/>
            </v:shape>
            <v:shape style="position:absolute;left:1740;top:4261;width:0;height:360" coordorigin="1740,4261" coordsize="0,360" path="m1740,4261l1740,4621e" filled="f" stroked="t" strokeweight="0.82pt" strokecolor="#D2DCE6">
              <v:path arrowok="t"/>
            </v:shape>
            <v:shape style="position:absolute;left:9406;top:4261;width:0;height:360" coordorigin="9406,4261" coordsize="0,360" path="m9406,4261l9406,4621e" filled="f" stroked="t" strokeweight="0.82pt" strokecolor="#D2DCE6">
              <v:path arrowok="t"/>
            </v:shape>
            <v:shape style="position:absolute;left:1748;top:4621;width:7651;height:360" coordorigin="1748,4621" coordsize="7651,360" path="m1748,4981l9398,4981,9398,4621,1748,4621,1748,4981xe" filled="t" fillcolor="#F5F5F5" stroked="f">
              <v:path arrowok="t"/>
              <v:fill/>
            </v:shape>
            <v:shape style="position:absolute;left:2016;top:4676;width:1961;height:245" coordorigin="2016,4676" coordsize="1961,245" path="m2016,4921l3978,4921,3978,4676,2016,4676,2016,4921xe" filled="t" fillcolor="#F5F5F5" stroked="f">
              <v:path arrowok="t"/>
              <v:fill/>
            </v:shape>
            <v:shape style="position:absolute;left:1740;top:4621;width:0;height:360" coordorigin="1740,4621" coordsize="0,360" path="m1740,4621l1740,4981e" filled="f" stroked="t" strokeweight="0.82pt" strokecolor="#D2DCE6">
              <v:path arrowok="t"/>
            </v:shape>
            <v:shape style="position:absolute;left:9406;top:4621;width:0;height:360" coordorigin="9406,4621" coordsize="0,360" path="m9406,4621l9406,4981e" filled="f" stroked="t" strokeweight="0.82pt" strokecolor="#D2DCE6">
              <v:path arrowok="t"/>
            </v:shape>
            <v:shape style="position:absolute;left:1748;top:4981;width:7651;height:360" coordorigin="1748,4981" coordsize="7651,360" path="m1748,5341l9398,5341,9398,4981,1748,4981,1748,5341xe" filled="t" fillcolor="#F5F5F5" stroked="f">
              <v:path arrowok="t"/>
              <v:fill/>
            </v:shape>
            <v:shape style="position:absolute;left:2016;top:5036;width:924;height:245" coordorigin="2016,5036" coordsize="924,245" path="m2016,5281l2940,5281,2940,5036,2016,5036,2016,5281xe" filled="t" fillcolor="#F5F5F5" stroked="f">
              <v:path arrowok="t"/>
              <v:fill/>
            </v:shape>
            <v:shape style="position:absolute;left:1740;top:4981;width:0;height:360" coordorigin="1740,4981" coordsize="0,360" path="m1740,4981l1740,5341e" filled="f" stroked="t" strokeweight="0.82pt" strokecolor="#D2DCE6">
              <v:path arrowok="t"/>
            </v:shape>
            <v:shape style="position:absolute;left:9406;top:4981;width:0;height:360" coordorigin="9406,4981" coordsize="0,360" path="m9406,4981l9406,5341e" filled="f" stroked="t" strokeweight="0.82pt" strokecolor="#D2DCE6">
              <v:path arrowok="t"/>
            </v:shape>
            <v:shape style="position:absolute;left:1748;top:5341;width:7651;height:542" coordorigin="1748,5341" coordsize="7651,542" path="m1748,5883l9398,5883,9398,5341,1748,5341,1748,5883xe" filled="t" fillcolor="#F5F5F5" stroked="f">
              <v:path arrowok="t"/>
              <v:fill/>
            </v:shape>
            <v:shape style="position:absolute;left:2016;top:5396;width:809;height:247" coordorigin="2016,5396" coordsize="809,247" path="m2016,5643l2825,5643,2825,5396,2016,5396,2016,5643xe" filled="t" fillcolor="#F5F5F5" stroked="f">
              <v:path arrowok="t"/>
              <v:fill/>
            </v:shape>
            <v:shape style="position:absolute;left:1748;top:5891;width:7651;height:0" coordorigin="1748,5891" coordsize="7651,0" path="m1748,5891l9398,5891e" filled="f" stroked="t" strokeweight="0.82pt" strokecolor="#D2DCE6">
              <v:path arrowok="t"/>
            </v:shape>
            <v:shape style="position:absolute;left:1740;top:5341;width:0;height:557" coordorigin="1740,5341" coordsize="0,557" path="m1740,5341l1740,5898e" filled="f" stroked="t" strokeweight="0.82pt" strokecolor="#D2DCE6">
              <v:path arrowok="t"/>
            </v:shape>
            <v:shape style="position:absolute;left:9406;top:5341;width:0;height:557" coordorigin="9406,5341" coordsize="0,557" path="m9406,5341l9406,5898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a.append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int(ai))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print("Mản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[a[0]]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spacing w:before="23"/>
        <w:ind w:left="598" w:right="4875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b[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b.append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print("Mản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print(b)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  <w:sectPr>
          <w:pgMar w:header="0" w:footer="1462" w:top="1000" w:bottom="280" w:left="138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67"/>
        <w:ind w:left="2781" w:right="2792"/>
      </w:pPr>
      <w:r>
        <w:pict>
          <v:group style="position:absolute;margin-left:86.614pt;margin-top:491.81pt;width:384.076pt;height:74.5pt;mso-position-horizontal-relative:page;mso-position-vertical-relative:page;z-index:-8223" coordorigin="1732,9836" coordsize="7682,1490">
            <v:shape style="position:absolute;left:1748;top:9859;width:7651;height:545" coordorigin="1748,9859" coordsize="7651,545" path="m1748,10404l9398,10404,9398,9859,1748,9859,1748,10404xe" filled="t" fillcolor="#F5F5F5" stroked="f">
              <v:path arrowok="t"/>
              <v:fill/>
            </v:shape>
            <v:shape style="position:absolute;left:2016;top:10099;width:4827;height:245" coordorigin="2016,10099" coordsize="4827,245" path="m2016,10344l6844,10344,6844,10099,2016,10099,2016,10344xe" filled="t" fillcolor="#F5F5F5" stroked="f">
              <v:path arrowok="t"/>
              <v:fill/>
            </v:shape>
            <v:shape style="position:absolute;left:1748;top:9852;width:7651;height:0" coordorigin="1748,9852" coordsize="7651,0" path="m1748,9852l9398,9852e" filled="f" stroked="t" strokeweight="0.82pt" strokecolor="#D2DCE6">
              <v:path arrowok="t"/>
            </v:shape>
            <v:shape style="position:absolute;left:1748;top:10404;width:7651;height:360" coordorigin="1748,10404" coordsize="7651,360" path="m1748,10764l9398,10764,9398,10404,1748,10404,1748,10764xe" filled="t" fillcolor="#F5F5F5" stroked="f">
              <v:path arrowok="t"/>
              <v:fill/>
            </v:shape>
            <v:shape style="position:absolute;left:2016;top:10459;width:5637;height:245" coordorigin="2016,10459" coordsize="5637,245" path="m2016,10704l7653,10704,7653,10459,2016,10459,2016,10704xe" filled="t" fillcolor="#F5F5F5" stroked="f">
              <v:path arrowok="t"/>
              <v:fill/>
            </v:shape>
            <v:shape style="position:absolute;left:1748;top:10764;width:7651;height:540" coordorigin="1748,10764" coordsize="7651,540" path="m1748,11304l9398,11304,9398,10764,1748,10764,1748,11304xe" filled="t" fillcolor="#F5F5F5" stroked="f">
              <v:path arrowok="t"/>
              <v:fill/>
            </v:shape>
            <v:shape style="position:absolute;left:2016;top:10819;width:1500;height:245" coordorigin="2016,10819" coordsize="1500,245" path="m2016,11064l3517,11064,3517,10819,2016,10819,2016,11064xe" filled="t" fillcolor="#F5F5F5" stroked="f">
              <v:path arrowok="t"/>
              <v:fill/>
            </v:shape>
            <v:shape style="position:absolute;left:1748;top:11311;width:7651;height:0" coordorigin="1748,11311" coordsize="7651,0" path="m1748,11311l9398,11311e" filled="f" stroked="t" strokeweight="0.81997pt" strokecolor="#D2DCE6">
              <v:path arrowok="t"/>
            </v:shape>
            <v:shape style="position:absolute;left:1740;top:9844;width:0;height:1474" coordorigin="1740,9844" coordsize="0,1474" path="m1740,9844l1740,11318e" filled="f" stroked="t" strokeweight="0.82pt" strokecolor="#D2DCE6">
              <v:path arrowok="t"/>
            </v:shape>
            <v:shape style="position:absolute;left:9406;top:9844;width:0;height:1474" coordorigin="9406,9844" coordsize="0,1474" path="m9406,9844l9406,11318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371.9pt;width:384.076pt;height:74.5pt;mso-position-horizontal-relative:page;mso-position-vertical-relative:page;z-index:-8224" coordorigin="1732,7438" coordsize="7682,1490">
            <v:shape style="position:absolute;left:1748;top:7461;width:7651;height:545" coordorigin="1748,7461" coordsize="7651,545" path="m1748,8005l9398,8005,9398,7461,1748,7461,1748,8005xe" filled="t" fillcolor="#F5F5F5" stroked="f">
              <v:path arrowok="t"/>
              <v:fill/>
            </v:shape>
            <v:shape style="position:absolute;left:2016;top:7701;width:1155;height:245" coordorigin="2016,7701" coordsize="1155,245" path="m2016,7945l3171,7945,3171,7701,2016,7701,2016,7945xe" filled="t" fillcolor="#F5F5F5" stroked="f">
              <v:path arrowok="t"/>
              <v:fill/>
            </v:shape>
            <v:shape style="position:absolute;left:1748;top:7453;width:7651;height:0" coordorigin="1748,7453" coordsize="7651,0" path="m1748,7453l9398,7453e" filled="f" stroked="t" strokeweight="0.82pt" strokecolor="#D2DCE6">
              <v:path arrowok="t"/>
            </v:shape>
            <v:shape style="position:absolute;left:1748;top:8005;width:7651;height:360" coordorigin="1748,8005" coordsize="7651,360" path="m1748,8365l9398,8365,9398,8005,1748,8005,1748,8365xe" filled="t" fillcolor="#F5F5F5" stroked="f">
              <v:path arrowok="t"/>
              <v:fill/>
            </v:shape>
            <v:shape style="position:absolute;left:2016;top:8061;width:1155;height:245" coordorigin="2016,8061" coordsize="1155,245" path="m2016,8305l3171,8305,3171,8061,2016,8061,2016,8305xe" filled="t" fillcolor="#F5F5F5" stroked="f">
              <v:path arrowok="t"/>
              <v:fill/>
            </v:shape>
            <v:shape style="position:absolute;left:1748;top:8365;width:7651;height:540" coordorigin="1748,8365" coordsize="7651,540" path="m1748,8905l9398,8905,9398,8365,1748,8365,1748,8905xe" filled="t" fillcolor="#F5F5F5" stroked="f">
              <v:path arrowok="t"/>
              <v:fill/>
            </v:shape>
            <v:shape style="position:absolute;left:2016;top:8421;width:1848;height:245" coordorigin="2016,8421" coordsize="1848,245" path="m2016,8665l3865,8665,3865,8421,2016,8421,2016,8665xe" filled="t" fillcolor="#F5F5F5" stroked="f">
              <v:path arrowok="t"/>
              <v:fill/>
            </v:shape>
            <v:shape style="position:absolute;left:1748;top:8913;width:7651;height:0" coordorigin="1748,8913" coordsize="7651,0" path="m1748,8913l9398,8913e" filled="f" stroked="t" strokeweight="0.82pt" strokecolor="#D2DCE6">
              <v:path arrowok="t"/>
            </v:shape>
            <v:shape style="position:absolute;left:1740;top:7446;width:0;height:1474" coordorigin="1740,7446" coordsize="0,1474" path="m1740,7446l1740,8920e" filled="f" stroked="t" strokeweight="0.82pt" strokecolor="#D2DCE6">
              <v:path arrowok="t"/>
            </v:shape>
            <v:shape style="position:absolute;left:9406;top:7446;width:0;height:1474" coordorigin="9406,7446" coordsize="0,1474" path="m9406,7446l9406,8920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§12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Ể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ÂU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5"/>
        <w:ind w:left="100" w:right="63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(st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khóa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dãy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ký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Unicode.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Unicode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bao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gồm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mọi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ký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cả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gôn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ngữ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lại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tính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ồ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nhất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mã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hóa.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4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đặt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cặp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háy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oặc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háy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kép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".</w:t>
      </w:r>
      <w:r>
        <w:rPr>
          <w:rFonts w:cs="Times New Roman" w:hAnsi="Times New Roman" w:eastAsia="Times New Roman" w:ascii="Times New Roman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âu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trên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nhiều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dòng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cặp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nháy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oặc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nháy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kép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""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pict>
          <v:shape type="#_x0000_t202" style="position:absolute;margin-left:166.415pt;margin-top:54.3567pt;width:196.185pt;height:24.7pt;mso-position-horizontal-relative:page;mso-position-vertical-relative:paragraph;z-index:-822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3" w:hRule="exact"/>
                    </w:trPr>
                    <w:tc>
                      <w:tcPr>
                        <w:tcW w:w="6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6"/>
                            <w:szCs w:val="26"/>
                          </w:rPr>
                          <w:jc w:val="center"/>
                          <w:spacing w:before="58"/>
                          <w:ind w:left="195" w:right="20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99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6"/>
                            <w:szCs w:val="26"/>
                          </w:rPr>
                          <w:jc w:val="center"/>
                          <w:spacing w:before="58"/>
                          <w:ind w:left="181" w:right="19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99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6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6"/>
                            <w:szCs w:val="26"/>
                          </w:rPr>
                          <w:jc w:val="center"/>
                          <w:spacing w:before="58"/>
                          <w:ind w:left="188" w:right="19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99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6"/>
                            <w:szCs w:val="26"/>
                          </w:rPr>
                          <w:jc w:val="center"/>
                          <w:spacing w:before="58"/>
                          <w:ind w:left="176" w:right="18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99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6"/>
                            <w:szCs w:val="26"/>
                          </w:rPr>
                          <w:jc w:val="center"/>
                          <w:spacing w:before="58"/>
                          <w:ind w:left="174" w:right="18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99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6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6"/>
                            <w:szCs w:val="26"/>
                          </w:rPr>
                          <w:jc w:val="center"/>
                          <w:spacing w:before="58"/>
                          <w:ind w:left="183" w:right="18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99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đánh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sổ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ừ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ký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bắt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đầu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0" w:lineRule="exact" w:line="340"/>
        <w:ind w:left="100" w:right="64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đảo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chiều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cách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thêm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dấu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âm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heo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iều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lại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uy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cập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tử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tham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ngặc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[]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216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2" w:hRule="exact"/>
        </w:trPr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6"/>
              <w:ind w:left="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6"/>
              <w:ind w:left="221" w:right="22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6"/>
              <w:ind w:left="222" w:right="22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6"/>
              <w:ind w:left="222" w:right="221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6"/>
              <w:ind w:left="221" w:right="22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6"/>
              <w:ind w:left="2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62" w:hRule="exact"/>
        </w:trPr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-6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9"/>
              <w:ind w:left="178" w:right="17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-5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9"/>
              <w:ind w:left="179" w:right="17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-4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9"/>
              <w:ind w:left="2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-3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9"/>
              <w:ind w:left="2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-2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9"/>
              <w:ind w:left="21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-1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</w:tbl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12"/>
      </w:pPr>
      <w:r>
        <w:pict>
          <v:shape type="#_x0000_t75" style="width:9.66pt;height:10.26pt">
            <v:imagedata o:title="" r:id="rId104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Kh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gán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đó.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ụ: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676" w:right="6032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'2021'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"2021"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202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'''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Ép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202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   </w:t>
      </w:r>
      <w:r>
        <w:rPr>
          <w:rFonts w:cs="Consolas" w:hAnsi="Consolas" w:eastAsia="Consolas" w:ascii="Consolas"/>
          <w:color w:val="383942"/>
          <w:spacing w:val="97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biế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tLeast" w:line="360"/>
        <w:ind w:left="676" w:right="1549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str(a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 </w:t>
      </w:r>
      <w:r>
        <w:rPr>
          <w:rFonts w:cs="Consolas" w:hAnsi="Consolas" w:eastAsia="Consolas" w:ascii="Consolas"/>
          <w:color w:val="383942"/>
          <w:spacing w:val="97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biế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ề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str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str(2021)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1"/>
        <w:ind w:left="56" w:right="4799"/>
      </w:pPr>
      <w:r>
        <w:pict>
          <v:shape type="#_x0000_t75" style="width:10.26pt;height:10.26pt">
            <v:imagedata o:title="" r:id="rId105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th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xử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ý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â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635" w:right="5273"/>
        <w:sectPr>
          <w:pgMar w:header="0" w:footer="1462" w:top="940" w:bottom="280" w:left="1340" w:right="740"/>
          <w:pgSz w:w="9980" w:h="14180"/>
        </w:sectPr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b/>
          <w:i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â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+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7" w:lineRule="auto" w:line="277"/>
        <w:ind w:left="100" w:right="71" w:firstLine="578"/>
      </w:pPr>
      <w:r>
        <w:pict>
          <v:group style="position:absolute;margin-left:86.614pt;margin-top:395.18pt;width:384.076pt;height:92.65pt;mso-position-horizontal-relative:page;mso-position-vertical-relative:page;z-index:-8219" coordorigin="1732,7904" coordsize="7682,1853">
            <v:shape style="position:absolute;left:1748;top:7926;width:7651;height:545" coordorigin="1748,7926" coordsize="7651,545" path="m1748,8471l9398,8471,9398,7926,1748,7926,1748,8471xe" filled="t" fillcolor="#F5F5F5" stroked="f">
              <v:path arrowok="t"/>
              <v:fill/>
            </v:shape>
            <v:shape style="position:absolute;left:2016;top:8166;width:3579;height:245" coordorigin="2016,8166" coordsize="3579,245" path="m2016,8411l5596,8411,5596,8166,2016,8166,2016,8411xe" filled="t" fillcolor="#F5F5F5" stroked="f">
              <v:path arrowok="t"/>
              <v:fill/>
            </v:shape>
            <v:shape style="position:absolute;left:1748;top:7919;width:7651;height:0" coordorigin="1748,7919" coordsize="7651,0" path="m1748,7919l9398,7919e" filled="f" stroked="t" strokeweight="0.82pt" strokecolor="#D2DCE6">
              <v:path arrowok="t"/>
            </v:shape>
            <v:shape style="position:absolute;left:1748;top:8471;width:7651;height:360" coordorigin="1748,8471" coordsize="7651,360" path="m1748,8831l9398,8831,9398,8471,1748,8471,1748,8831xe" filled="t" fillcolor="#F5F5F5" stroked="f">
              <v:path arrowok="t"/>
              <v:fill/>
            </v:shape>
            <v:shape style="position:absolute;left:2016;top:8526;width:3925;height:245" coordorigin="2016,8526" coordsize="3925,245" path="m2016,8771l5941,8771,5941,8526,2016,8526,2016,8771xe" filled="t" fillcolor="#F5F5F5" stroked="f">
              <v:path arrowok="t"/>
              <v:fill/>
            </v:shape>
            <v:shape style="position:absolute;left:1748;top:8831;width:7651;height:360" coordorigin="1748,8831" coordsize="7651,360" path="m1748,9191l9398,9191,9398,8831,1748,8831,1748,9191xe" filled="t" fillcolor="#F5F5F5" stroked="f">
              <v:path arrowok="t"/>
              <v:fill/>
            </v:shape>
            <v:shape style="position:absolute;left:2016;top:8886;width:2981;height:245" coordorigin="2016,8886" coordsize="2981,245" path="m2016,9131l4998,9131,4998,8886,2016,8886,2016,9131xe" filled="t" fillcolor="#F5F5F5" stroked="f">
              <v:path arrowok="t"/>
              <v:fill/>
            </v:shape>
            <v:shape style="position:absolute;left:1748;top:9191;width:7651;height:543" coordorigin="1748,9191" coordsize="7651,543" path="m1748,9734l9398,9734,9398,9191,1748,9191,1748,9734xe" filled="t" fillcolor="#F5F5F5" stroked="f">
              <v:path arrowok="t"/>
              <v:fill/>
            </v:shape>
            <v:shape style="position:absolute;left:2016;top:9246;width:3097;height:247" coordorigin="2016,9246" coordsize="3097,247" path="m2016,9493l5113,9493,5113,9246,2016,9246,2016,9493xe" filled="t" fillcolor="#F5F5F5" stroked="f">
              <v:path arrowok="t"/>
              <v:fill/>
            </v:shape>
            <v:shape style="position:absolute;left:1748;top:9741;width:7651;height:0" coordorigin="1748,9741" coordsize="7651,0" path="m1748,9741l9398,9741e" filled="f" stroked="t" strokeweight="0.82pt" strokecolor="#D2DCE6">
              <v:path arrowok="t"/>
            </v:shape>
            <v:shape style="position:absolute;left:1740;top:7912;width:0;height:1837" coordorigin="1740,7912" coordsize="0,1837" path="m1740,7912l1740,9748e" filled="f" stroked="t" strokeweight="0.82pt" strokecolor="#D2DCE6">
              <v:path arrowok="t"/>
            </v:shape>
            <v:shape style="position:absolute;left:9406;top:7912;width:0;height:1837" coordorigin="9406,7912" coordsize="0,1837" path="m9406,7912l9406,9748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46.72pt;width:384.076pt;height:56.5pt;mso-position-horizontal-relative:page;mso-position-vertical-relative:page;z-index:-8220" coordorigin="1732,4934" coordsize="7682,1130">
            <v:shape style="position:absolute;left:1748;top:4957;width:7651;height:545" coordorigin="1748,4957" coordsize="7651,545" path="m1748,5502l9398,5502,9398,4957,1748,4957,1748,5502xe" filled="t" fillcolor="#F5F5F5" stroked="f">
              <v:path arrowok="t"/>
              <v:fill/>
            </v:shape>
            <v:shape style="position:absolute;left:2016;top:5197;width:1618;height:245" coordorigin="2016,5197" coordsize="1618,245" path="m2016,5442l3634,5442,3634,5197,2016,5197,2016,5442xe" filled="t" fillcolor="#F5F5F5" stroked="f">
              <v:path arrowok="t"/>
              <v:fill/>
            </v:shape>
            <v:shape style="position:absolute;left:1748;top:4950;width:7651;height:0" coordorigin="1748,4950" coordsize="7651,0" path="m1748,4950l9398,4950e" filled="f" stroked="t" strokeweight="0.82pt" strokecolor="#D2DCE6">
              <v:path arrowok="t"/>
            </v:shape>
            <v:shape style="position:absolute;left:1748;top:5502;width:7651;height:540" coordorigin="1748,5502" coordsize="7651,540" path="m1748,6042l9398,6042,9398,5502,1748,5502,1748,6042xe" filled="t" fillcolor="#F5F5F5" stroked="f">
              <v:path arrowok="t"/>
              <v:fill/>
            </v:shape>
            <v:shape style="position:absolute;left:2016;top:5557;width:2079;height:245" coordorigin="2016,5557" coordsize="2079,245" path="m2016,5802l4095,5802,4095,5557,2016,5557,2016,5802xe" filled="t" fillcolor="#F5F5F5" stroked="f">
              <v:path arrowok="t"/>
              <v:fill/>
            </v:shape>
            <v:shape style="position:absolute;left:1748;top:6049;width:7651;height:0" coordorigin="1748,6049" coordsize="7651,0" path="m1748,6049l9398,6049e" filled="f" stroked="t" strokeweight="0.82pt" strokecolor="#D2DCE6">
              <v:path arrowok="t"/>
            </v:shape>
            <v:shape style="position:absolute;left:1740;top:4943;width:0;height:1114" coordorigin="1740,4943" coordsize="0,1114" path="m1740,4943l1740,6056e" filled="f" stroked="t" strokeweight="0.82pt" strokecolor="#D2DCE6">
              <v:path arrowok="t"/>
            </v:shape>
            <v:shape style="position:absolute;left:9406;top:4943;width:0;height:1114" coordorigin="9406,4943" coordsize="0,1114" path="m9406,4943l9406,6056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10.97pt;width:384.076pt;height:110.65pt;mso-position-horizontal-relative:page;mso-position-vertical-relative:page;z-index:-8221" coordorigin="1732,2219" coordsize="7682,2213">
            <v:shape style="position:absolute;left:1748;top:2242;width:7651;height:545" coordorigin="1748,2242" coordsize="7651,545" path="m1748,2787l9398,2787,9398,2242,1748,2242,1748,2787xe" filled="t" fillcolor="#F5F5F5" stroked="f">
              <v:path arrowok="t"/>
              <v:fill/>
            </v:shape>
            <v:shape style="position:absolute;left:2016;top:2482;width:1733;height:245" coordorigin="2016,2482" coordsize="1733,245" path="m2016,2727l3750,2727,3750,2482,2016,2482,2016,2727xe" filled="t" fillcolor="#F5F5F5" stroked="f">
              <v:path arrowok="t"/>
              <v:fill/>
            </v:shape>
            <v:shape style="position:absolute;left:1748;top:2235;width:7651;height:0" coordorigin="1748,2235" coordsize="7651,0" path="m1748,2235l9398,2235e" filled="f" stroked="t" strokeweight="0.82pt" strokecolor="#D2DCE6">
              <v:path arrowok="t"/>
            </v:shape>
            <v:shape style="position:absolute;left:1748;top:2787;width:7651;height:360" coordorigin="1748,2787" coordsize="7651,360" path="m1748,3147l9398,3147,9398,2787,1748,2787,1748,3147xe" filled="t" fillcolor="#F5F5F5" stroked="f">
              <v:path arrowok="t"/>
              <v:fill/>
            </v:shape>
            <v:shape style="position:absolute;left:2016;top:2842;width:1848;height:245" coordorigin="2016,2842" coordsize="1848,245" path="m2016,3087l3865,3087,3865,2842,2016,2842,2016,3087xe" filled="t" fillcolor="#F5F5F5" stroked="f">
              <v:path arrowok="t"/>
              <v:fill/>
            </v:shape>
            <v:shape style="position:absolute;left:1748;top:3147;width:7651;height:360" coordorigin="1748,3147" coordsize="7651,360" path="m1748,3507l9398,3507,9398,3147,1748,3147,1748,3507xe" filled="t" fillcolor="#F5F5F5" stroked="f">
              <v:path arrowok="t"/>
              <v:fill/>
            </v:shape>
            <v:shape style="position:absolute;left:1748;top:3507;width:7651;height:360" coordorigin="1748,3507" coordsize="7651,360" path="m1748,3867l9398,3867,9398,3507,1748,3507,1748,3867xe" filled="t" fillcolor="#F5F5F5" stroked="f">
              <v:path arrowok="t"/>
              <v:fill/>
            </v:shape>
            <v:shape style="position:absolute;left:2016;top:3562;width:2076;height:245" coordorigin="2016,3562" coordsize="2076,245" path="m2016,3807l4093,3807,4093,3562,2016,3562,2016,3807xe" filled="t" fillcolor="#F5F5F5" stroked="f">
              <v:path arrowok="t"/>
              <v:fill/>
            </v:shape>
            <v:shape style="position:absolute;left:1748;top:3867;width:7651;height:543" coordorigin="1748,3867" coordsize="7651,543" path="m1748,4410l9398,4410,9398,3867,1748,3867,1748,4410xe" filled="t" fillcolor="#F5F5F5" stroked="f">
              <v:path arrowok="t"/>
              <v:fill/>
            </v:shape>
            <v:shape style="position:absolute;left:2016;top:3922;width:1733;height:248" coordorigin="2016,3922" coordsize="1733,248" path="m2016,4170l3750,4170,3750,3922,2016,3922,2016,4170xe" filled="t" fillcolor="#F5F5F5" stroked="f">
              <v:path arrowok="t"/>
              <v:fill/>
            </v:shape>
            <v:shape style="position:absolute;left:1748;top:4417;width:7651;height:0" coordorigin="1748,4417" coordsize="7651,0" path="m1748,4417l9398,4417e" filled="f" stroked="t" strokeweight="0.82pt" strokecolor="#D2DCE6">
              <v:path arrowok="t"/>
            </v:shape>
            <v:shape style="position:absolute;left:1740;top:2228;width:0;height:2197" coordorigin="1740,2228" coordsize="0,2197" path="m1740,2228l1740,4424e" filled="f" stroked="t" strokeweight="0.82pt" strokecolor="#D2DCE6">
              <v:path arrowok="t"/>
            </v:shape>
            <v:shape style="position:absolute;left:9406;top:2228;width:0;height:2197" coordorigin="9406,2228" coordsize="0,2197" path="m9406,2228l9406,4424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âu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hể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ghép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ới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nhau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toán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tử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ộng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(+)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nhân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lên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bằng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toán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tử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hân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(*).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9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str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50A04F"/>
          <w:spacing w:val="-1"/>
          <w:w w:val="100"/>
          <w:sz w:val="21"/>
          <w:szCs w:val="21"/>
        </w:rPr>
        <w:t>'H</w:t>
      </w:r>
      <w:r>
        <w:rPr>
          <w:rFonts w:cs="Consolas" w:hAnsi="Consolas" w:eastAsia="Consolas" w:ascii="Consolas"/>
          <w:color w:val="50A04F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50A04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50A04F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50A04F"/>
          <w:spacing w:val="1"/>
          <w:w w:val="100"/>
          <w:sz w:val="21"/>
          <w:szCs w:val="21"/>
        </w:rPr>
        <w:t>ộ</w:t>
      </w:r>
      <w:r>
        <w:rPr>
          <w:rFonts w:cs="Consolas" w:hAnsi="Consolas" w:eastAsia="Consolas" w:ascii="Consolas"/>
          <w:color w:val="50A04F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50A04F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str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50A04F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50A04F"/>
          <w:spacing w:val="-1"/>
          <w:w w:val="100"/>
          <w:sz w:val="21"/>
          <w:szCs w:val="21"/>
        </w:rPr>
        <w:t>Việ</w:t>
      </w:r>
      <w:r>
        <w:rPr>
          <w:rFonts w:cs="Consolas" w:hAnsi="Consolas" w:eastAsia="Consolas" w:ascii="Consolas"/>
          <w:color w:val="50A04F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50A04F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50A04F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50A04F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50A04F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50A04F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A625A3"/>
          <w:spacing w:val="-1"/>
          <w:w w:val="100"/>
          <w:sz w:val="21"/>
          <w:szCs w:val="21"/>
        </w:rPr>
        <w:t>print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(str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str2)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A625A3"/>
          <w:spacing w:val="-1"/>
          <w:w w:val="100"/>
          <w:sz w:val="21"/>
          <w:szCs w:val="21"/>
        </w:rPr>
        <w:t>print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(str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976800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quả: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NộiViệ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NộiH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ộ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Nội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/>
        <w:ind w:left="676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b/>
          <w:i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So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nh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â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2" w:lineRule="atLeast" w:line="400"/>
        <w:ind w:left="679" w:right="1151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nội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bày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ợp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mù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Nội"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ù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Nội"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tLeast" w:line="360"/>
        <w:ind w:left="676" w:right="4090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</w:t>
      </w:r>
      <w:r>
        <w:rPr>
          <w:rFonts w:cs="Consolas" w:hAnsi="Consolas" w:eastAsia="Consolas" w:ascii="Consolas"/>
          <w:color w:val="383942"/>
          <w:spacing w:val="97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True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&lt;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</w:t>
      </w:r>
      <w:r>
        <w:rPr>
          <w:rFonts w:cs="Consolas" w:hAnsi="Consolas" w:eastAsia="Consolas" w:ascii="Consolas"/>
          <w:color w:val="383942"/>
          <w:spacing w:val="97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False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5" w:lineRule="auto" w:line="220"/>
        <w:ind w:left="100" w:right="59" w:firstLine="578"/>
      </w:pP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Ký</w:t>
      </w:r>
      <w:r>
        <w:rPr>
          <w:rFonts w:cs="Times New Roman" w:hAnsi="Times New Roman" w:eastAsia="Times New Roman" w:ascii="Times New Roman"/>
          <w:i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hác</w:t>
      </w:r>
      <w:r>
        <w:rPr>
          <w:rFonts w:cs="Times New Roman" w:hAnsi="Times New Roman" w:eastAsia="Times New Roman" w:ascii="Times New Roman"/>
          <w:i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nhau</w:t>
      </w:r>
      <w:r>
        <w:rPr>
          <w:rFonts w:cs="Times New Roman" w:hAnsi="Times New Roman" w:eastAsia="Times New Roman" w:ascii="Times New Roman"/>
          <w:i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đầu</w:t>
      </w:r>
      <w:r>
        <w:rPr>
          <w:rFonts w:cs="Times New Roman" w:hAnsi="Times New Roman" w:eastAsia="Times New Roman" w:ascii="Times New Roman"/>
          <w:i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ên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i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i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chữ</w:t>
      </w:r>
      <w:r>
        <w:rPr>
          <w:rFonts w:cs="Times New Roman" w:hAnsi="Times New Roman" w:eastAsia="Times New Roman" w:ascii="Times New Roman"/>
          <w:i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rong</w:t>
      </w:r>
      <w:r>
        <w:rPr>
          <w:rFonts w:cs="Times New Roman" w:hAnsi="Times New Roman" w:eastAsia="Times New Roman" w:ascii="Times New Roman"/>
          <w:i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“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mùa”</w:t>
      </w:r>
      <w:r>
        <w:rPr>
          <w:rFonts w:cs="Times New Roman" w:hAnsi="Times New Roman" w:eastAsia="Times New Roman" w:ascii="Times New Roman"/>
          <w:i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i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chữ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i/>
          <w:spacing w:val="3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i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“l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”</w:t>
      </w:r>
      <w:r>
        <w:rPr>
          <w:rFonts w:cs="Times New Roman" w:hAnsi="Times New Roman" w:eastAsia="Times New Roman" w:ascii="Times New Roman"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b.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 </w:t>
      </w:r>
      <w:r>
        <w:rPr>
          <w:rFonts w:cs="MS UI Gothic" w:hAnsi="MS UI Gothic" w:eastAsia="MS UI Gothic" w:ascii="MS UI Gothic"/>
          <w:spacing w:val="0"/>
          <w:w w:val="100"/>
          <w:sz w:val="27"/>
          <w:szCs w:val="27"/>
        </w:rPr>
        <w:t>➔</w:t>
      </w:r>
      <w:r>
        <w:rPr>
          <w:rFonts w:cs="MS UI Gothic" w:hAnsi="MS UI Gothic" w:eastAsia="MS UI Gothic" w:ascii="MS UI Gothic"/>
          <w:spacing w:val="-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&gt;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676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c)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ý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ự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xâ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75"/>
        <w:ind w:left="100" w:right="70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b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xóa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ký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truy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xuất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ký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1"/>
        <w:ind w:left="679"/>
        <w:sectPr>
          <w:pgNumType w:start="47"/>
          <w:pgMar w:footer="1450" w:header="0" w:top="940" w:bottom="280" w:left="1340" w:right="740"/>
          <w:footerReference w:type="default" r:id="rId106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thế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ý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bằng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replace().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7" w:lineRule="exact" w:line="280"/>
        <w:ind w:left="679"/>
      </w:pPr>
      <w:r>
        <w:pict>
          <v:group style="position:absolute;margin-left:86.614pt;margin-top:587.21pt;width:384.076pt;height:28.89pt;mso-position-horizontal-relative:page;mso-position-vertical-relative:page;z-index:-8215" coordorigin="1732,11744" coordsize="7682,578">
            <v:shape style="position:absolute;left:1748;top:11767;width:7651;height:545" coordorigin="1748,11767" coordsize="7651,545" path="m1748,12312l9398,12312,9398,11767,1748,11767,1748,12312xe" filled="t" fillcolor="#F5F5F5" stroked="f">
              <v:path arrowok="t"/>
              <v:fill/>
            </v:shape>
            <v:shape style="position:absolute;left:2016;top:12007;width:3579;height:245" coordorigin="2016,12007" coordsize="3579,245" path="m2016,12252l5596,12252,5596,12007,2016,12007,2016,12252xe" filled="t" fillcolor="#F5F5F5" stroked="f">
              <v:path arrowok="t"/>
              <v:fill/>
            </v:shape>
            <v:shape style="position:absolute;left:1748;top:11760;width:7651;height:0" coordorigin="1748,11760" coordsize="7651,0" path="m1748,11760l9398,11760e" filled="f" stroked="t" strokeweight="0.81997pt" strokecolor="#D2DCE6">
              <v:path arrowok="t"/>
            </v:shape>
            <v:shape style="position:absolute;left:1740;top:11752;width:0;height:560" coordorigin="1740,11752" coordsize="0,560" path="m1740,11752l1740,12312e" filled="f" stroked="t" strokeweight="0.82pt" strokecolor="#D2DCE6">
              <v:path arrowok="t"/>
            </v:shape>
            <v:shape style="position:absolute;left:9406;top:11752;width:0;height:560" coordorigin="9406,11752" coordsize="0,560" path="m9406,11752l9406,12312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400.58pt;width:384.076pt;height:74.5pt;mso-position-horizontal-relative:page;mso-position-vertical-relative:page;z-index:-8216" coordorigin="1732,8012" coordsize="7682,1490">
            <v:shape style="position:absolute;left:1748;top:8034;width:7651;height:545" coordorigin="1748,8034" coordsize="7651,545" path="m1748,8579l9398,8579,9398,8034,1748,8034,1748,8579xe" filled="t" fillcolor="#F5F5F5" stroked="f">
              <v:path arrowok="t"/>
              <v:fill/>
            </v:shape>
            <v:shape style="position:absolute;left:2016;top:8274;width:3579;height:245" coordorigin="2016,8274" coordsize="3579,245" path="m2016,8519l5596,8519,5596,8274,2016,8274,2016,8519xe" filled="t" fillcolor="#F5F5F5" stroked="f">
              <v:path arrowok="t"/>
              <v:fill/>
            </v:shape>
            <v:shape style="position:absolute;left:1748;top:8027;width:7651;height:0" coordorigin="1748,8027" coordsize="7651,0" path="m1748,8027l9398,8027e" filled="f" stroked="t" strokeweight="0.82pt" strokecolor="#D2DCE6">
              <v:path arrowok="t"/>
            </v:shape>
            <v:shape style="position:absolute;left:1748;top:8579;width:7651;height:360" coordorigin="1748,8579" coordsize="7651,360" path="m1748,8939l9398,8939,9398,8579,1748,8579,1748,8939xe" filled="t" fillcolor="#F5F5F5" stroked="f">
              <v:path arrowok="t"/>
              <v:fill/>
            </v:shape>
            <v:shape style="position:absolute;left:2016;top:8634;width:1385;height:245" coordorigin="2016,8634" coordsize="1385,245" path="m2016,8879l3402,8879,3402,8634,2016,8634,2016,8879xe" filled="t" fillcolor="#F5F5F5" stroked="f">
              <v:path arrowok="t"/>
              <v:fill/>
            </v:shape>
            <v:shape style="position:absolute;left:1748;top:8939;width:7651;height:540" coordorigin="1748,8939" coordsize="7651,540" path="m1748,9479l9398,9479,9398,8939,1748,8939,1748,9479xe" filled="t" fillcolor="#F5F5F5" stroked="f">
              <v:path arrowok="t"/>
              <v:fill/>
            </v:shape>
            <v:shape style="position:absolute;left:2016;top:8994;width:924;height:245" coordorigin="2016,8994" coordsize="924,245" path="m2016,9239l2940,9239,2940,8994,2016,8994,2016,9239xe" filled="t" fillcolor="#F5F5F5" stroked="f">
              <v:path arrowok="t"/>
              <v:fill/>
            </v:shape>
            <v:shape style="position:absolute;left:1748;top:9486;width:7651;height:0" coordorigin="1748,9486" coordsize="7651,0" path="m1748,9486l9398,9486e" filled="f" stroked="t" strokeweight="0.82pt" strokecolor="#D2DCE6">
              <v:path arrowok="t"/>
            </v:shape>
            <v:shape style="position:absolute;left:1740;top:8020;width:0;height:1474" coordorigin="1740,8020" coordsize="0,1474" path="m1740,8020l1740,9493e" filled="f" stroked="t" strokeweight="0.82pt" strokecolor="#D2DCE6">
              <v:path arrowok="t"/>
            </v:shape>
            <v:shape style="position:absolute;left:9406;top:8020;width:0;height:1474" coordorigin="9406,8020" coordsize="0,1474" path="m9406,8020l9406,9493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91.25pt;width:384.076pt;height:56.65pt;mso-position-horizontal-relative:page;mso-position-vertical-relative:page;z-index:-8217" coordorigin="1732,3825" coordsize="7682,1133">
            <v:shape style="position:absolute;left:1748;top:3848;width:7651;height:548" coordorigin="1748,3848" coordsize="7651,548" path="m1748,4395l9398,4395,9398,3848,1748,3848,1748,4395xe" filled="t" fillcolor="#F5F5F5" stroked="f">
              <v:path arrowok="t"/>
              <v:fill/>
            </v:shape>
            <v:shape style="position:absolute;left:2016;top:4088;width:2885;height:247" coordorigin="2016,4088" coordsize="2885,247" path="m2016,4335l4902,4335,4902,4088,2016,4088,2016,4335xe" filled="t" fillcolor="#F5F5F5" stroked="f">
              <v:path arrowok="t"/>
              <v:fill/>
            </v:shape>
            <v:shape style="position:absolute;left:1748;top:3840;width:7651;height:0" coordorigin="1748,3840" coordsize="7651,0" path="m1748,3840l9398,3840e" filled="f" stroked="t" strokeweight="0.82pt" strokecolor="#D2DCE6">
              <v:path arrowok="t"/>
            </v:shape>
            <v:shape style="position:absolute;left:1748;top:4395;width:7651;height:540" coordorigin="1748,4395" coordsize="7651,540" path="m1748,4935l9398,4935,9398,4395,1748,4395,1748,4935xe" filled="t" fillcolor="#F5F5F5" stroked="f">
              <v:path arrowok="t"/>
              <v:fill/>
            </v:shape>
            <v:shape style="position:absolute;left:2016;top:4451;width:2540;height:245" coordorigin="2016,4451" coordsize="2540,245" path="m2016,4695l4556,4695,4556,4451,2016,4451,2016,4695xe" filled="t" fillcolor="#F5F5F5" stroked="f">
              <v:path arrowok="t"/>
              <v:fill/>
            </v:shape>
            <v:shape style="position:absolute;left:1748;top:4943;width:7651;height:0" coordorigin="1748,4943" coordsize="7651,0" path="m1748,4943l9398,4943e" filled="f" stroked="t" strokeweight="0.82pt" strokecolor="#D2DCE6">
              <v:path arrowok="t"/>
            </v:shape>
            <v:shape style="position:absolute;left:1740;top:3833;width:0;height:1117" coordorigin="1740,3833" coordsize="0,1117" path="m1740,3833l1740,4950e" filled="f" stroked="t" strokeweight="0.82pt" strokecolor="#D2DCE6">
              <v:path arrowok="t"/>
            </v:shape>
            <v:shape style="position:absolute;left:9406;top:3833;width:0;height:1117" coordorigin="9406,3833" coordsize="0,1117" path="m9406,3833l9406,4950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73.65pt;width:384.076pt;height:92.5pt;mso-position-horizontal-relative:page;mso-position-vertical-relative:page;z-index:-8218" coordorigin="1732,1473" coordsize="7682,1850">
            <v:shape style="position:absolute;left:1748;top:1496;width:7651;height:545" coordorigin="1748,1496" coordsize="7651,545" path="m1748,2040l9398,2040,9398,1496,1748,1496,1748,2040xe" filled="t" fillcolor="#F5F5F5" stroked="f">
              <v:path arrowok="t"/>
              <v:fill/>
            </v:shape>
            <v:shape style="position:absolute;left:2016;top:1736;width:3579;height:245" coordorigin="2016,1736" coordsize="3579,245" path="m2016,1980l5596,1980,5596,1736,2016,1736,2016,1980xe" filled="t" fillcolor="#F5F5F5" stroked="f">
              <v:path arrowok="t"/>
              <v:fill/>
            </v:shape>
            <v:shape style="position:absolute;left:1748;top:1488;width:7651;height:0" coordorigin="1748,1488" coordsize="7651,0" path="m1748,1488l9398,1488e" filled="f" stroked="t" strokeweight="0.82pt" strokecolor="#D2DCE6">
              <v:path arrowok="t"/>
            </v:shape>
            <v:shape style="position:absolute;left:1748;top:2040;width:7651;height:360" coordorigin="1748,2040" coordsize="7651,360" path="m1748,2400l9398,2400,9398,2040,1748,2040,1748,2400xe" filled="t" fillcolor="#F5F5F5" stroked="f">
              <v:path arrowok="t"/>
              <v:fill/>
            </v:shape>
            <v:shape style="position:absolute;left:2016;top:2096;width:2655;height:245" coordorigin="2016,2096" coordsize="2655,245" path="m2016,2340l4671,2340,4671,2096,2016,2096,2016,2340xe" filled="t" fillcolor="#F5F5F5" stroked="f">
              <v:path arrowok="t"/>
              <v:fill/>
            </v:shape>
            <v:shape style="position:absolute;left:1748;top:2400;width:7651;height:360" coordorigin="1748,2400" coordsize="7651,360" path="m1748,2760l9398,2760,9398,2400,1748,2400,1748,2760xe" filled="t" fillcolor="#F5F5F5" stroked="f">
              <v:path arrowok="t"/>
              <v:fill/>
            </v:shape>
            <v:shape style="position:absolute;left:2016;top:2456;width:924;height:245" coordorigin="2016,2456" coordsize="924,245" path="m2016,2700l2940,2700,2940,2456,2016,2456,2016,2700xe" filled="t" fillcolor="#F5F5F5" stroked="f">
              <v:path arrowok="t"/>
              <v:fill/>
            </v:shape>
            <v:shape style="position:absolute;left:1748;top:2760;width:7651;height:540" coordorigin="1748,2760" coordsize="7651,540" path="m1748,3300l9398,3300,9398,2760,1748,2760,1748,3300xe" filled="t" fillcolor="#F5F5F5" stroked="f">
              <v:path arrowok="t"/>
              <v:fill/>
            </v:shape>
            <v:shape style="position:absolute;left:2016;top:2816;width:924;height:245" coordorigin="2016,2816" coordsize="924,245" path="m2016,3060l2940,3060,2940,2816,2016,2816,2016,3060xe" filled="t" fillcolor="#F5F5F5" stroked="f">
              <v:path arrowok="t"/>
              <v:fill/>
            </v:shape>
            <v:shape style="position:absolute;left:1748;top:3308;width:7651;height:0" coordorigin="1748,3308" coordsize="7651,0" path="m1748,3308l9398,3308e" filled="f" stroked="t" strokeweight="0.82pt" strokecolor="#D2DCE6">
              <v:path arrowok="t"/>
            </v:shape>
            <v:shape style="position:absolute;left:1740;top:1481;width:0;height:1834" coordorigin="1740,1481" coordsize="0,1834" path="m1740,1481l1740,3315e" filled="f" stroked="t" strokeweight="0.82pt" strokecolor="#D2DCE6">
              <v:path arrowok="t"/>
            </v:shape>
            <v:shape style="position:absolute;left:9406;top:1481;width:0;height:1834" coordorigin="9406,1481" coordsize="0,1834" path="m9406,1481l9406,3315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mù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Nội"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a.replac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('e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print(b)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quả: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ù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Nội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mù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/>
        <w:ind w:left="676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b/>
          <w:i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Chèn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ký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ự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à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â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ython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chèn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ký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chèn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bằ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thế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repl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ce()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mục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trên.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676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e)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hép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9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thao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cắt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gán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khác.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2" w:lineRule="exact" w:line="28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mù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Nội"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a[11:25]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print(n)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màn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ình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là: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mùa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Nội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676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f)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Đ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ộ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à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â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en)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 w:lineRule="atLeast" w:line="400"/>
        <w:ind w:left="679" w:right="1396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dài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(số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ý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ù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len()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  <w:sectPr>
          <w:pgMar w:header="0" w:footer="1450" w:top="94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mù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Nội"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676"/>
      </w:pPr>
      <w:r>
        <w:pict>
          <v:group style="position:absolute;margin-left:86.614pt;margin-top:526.49pt;width:384.076pt;height:56.62pt;mso-position-horizontal-relative:page;mso-position-vertical-relative:page;z-index:-8211" coordorigin="1732,10530" coordsize="7682,1132">
            <v:shape style="position:absolute;left:1748;top:10552;width:7651;height:547" coordorigin="1748,10552" coordsize="7651,547" path="m1748,11100l9398,11100,9398,10552,1748,10552,1748,11100xe" filled="t" fillcolor="#F5F5F5" stroked="f">
              <v:path arrowok="t"/>
              <v:fill/>
            </v:shape>
            <v:shape style="position:absolute;left:2016;top:10792;width:2885;height:247" coordorigin="2016,10792" coordsize="2885,247" path="m2016,11040l4902,11040,4902,10792,2016,10792,2016,11040xe" filled="t" fillcolor="#F5F5F5" stroked="f">
              <v:path arrowok="t"/>
              <v:fill/>
            </v:shape>
            <v:shape style="position:absolute;left:1748;top:10545;width:7651;height:0" coordorigin="1748,10545" coordsize="7651,0" path="m1748,10545l9398,10545e" filled="f" stroked="t" strokeweight="0.82003pt" strokecolor="#D2DCE6">
              <v:path arrowok="t"/>
            </v:shape>
            <v:shape style="position:absolute;left:1748;top:11100;width:7651;height:540" coordorigin="1748,11100" coordsize="7651,540" path="m1748,11640l9398,11640,9398,11100,1748,11100,1748,11640xe" filled="t" fillcolor="#F5F5F5" stroked="f">
              <v:path arrowok="t"/>
              <v:fill/>
            </v:shape>
            <v:shape style="position:absolute;left:2016;top:11155;width:2885;height:245" coordorigin="2016,11155" coordsize="2885,245" path="m2016,11400l4902,11400,4902,11155,2016,11155,2016,11400xe" filled="t" fillcolor="#F5F5F5" stroked="f">
              <v:path arrowok="t"/>
              <v:fill/>
            </v:shape>
            <v:shape style="position:absolute;left:1748;top:11647;width:7651;height:0" coordorigin="1748,11647" coordsize="7651,0" path="m1748,11647l9398,11647e" filled="f" stroked="t" strokeweight="0.81997pt" strokecolor="#D2DCE6">
              <v:path arrowok="t"/>
            </v:shape>
            <v:shape style="position:absolute;left:1740;top:10538;width:0;height:1116" coordorigin="1740,10538" coordsize="0,1116" path="m1740,10538l1740,11654e" filled="f" stroked="t" strokeweight="0.82pt" strokecolor="#D2DCE6">
              <v:path arrowok="t"/>
            </v:shape>
            <v:shape style="position:absolute;left:9406;top:10538;width:0;height:1116" coordorigin="9406,10538" coordsize="0,1116" path="m9406,10538l9406,11654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390.86pt;width:384.076pt;height:110.53pt;mso-position-horizontal-relative:page;mso-position-vertical-relative:page;z-index:-8212" coordorigin="1732,7817" coordsize="7682,2211">
            <v:shape style="position:absolute;left:1748;top:7840;width:7651;height:545" coordorigin="1748,7840" coordsize="7651,545" path="m1748,8385l9398,8385,9398,7840,1748,7840,1748,8385xe" filled="t" fillcolor="#F5F5F5" stroked="f">
              <v:path arrowok="t"/>
              <v:fill/>
            </v:shape>
            <v:shape style="position:absolute;left:2016;top:8080;width:3579;height:245" coordorigin="2016,8080" coordsize="3579,245" path="m2016,8325l5596,8325,5596,8080,2016,8080,2016,8325xe" filled="t" fillcolor="#F5F5F5" stroked="f">
              <v:path arrowok="t"/>
              <v:fill/>
            </v:shape>
            <v:shape style="position:absolute;left:1748;top:7833;width:7651;height:0" coordorigin="1748,7833" coordsize="7651,0" path="m1748,7833l9398,7833e" filled="f" stroked="t" strokeweight="0.82pt" strokecolor="#D2DCE6">
              <v:path arrowok="t"/>
            </v:shape>
            <v:shape style="position:absolute;left:1748;top:8385;width:7651;height:360" coordorigin="1748,8385" coordsize="7651,360" path="m1748,8745l9398,8745,9398,8385,1748,8385,1748,8745xe" filled="t" fillcolor="#F5F5F5" stroked="f">
              <v:path arrowok="t"/>
              <v:fill/>
            </v:shape>
            <v:shape style="position:absolute;left:2016;top:8440;width:1500;height:245" coordorigin="2016,8440" coordsize="1500,245" path="m2016,8685l3517,8685,3517,8440,2016,8440,2016,8685xe" filled="t" fillcolor="#F5F5F5" stroked="f">
              <v:path arrowok="t"/>
              <v:fill/>
            </v:shape>
            <v:shape style="position:absolute;left:1748;top:8745;width:7651;height:360" coordorigin="1748,8745" coordsize="7651,360" path="m1748,9105l9398,9105,9398,8745,1748,8745,1748,9105xe" filled="t" fillcolor="#F5F5F5" stroked="f">
              <v:path arrowok="t"/>
              <v:fill/>
            </v:shape>
            <v:shape style="position:absolute;left:2016;top:8800;width:1500;height:245" coordorigin="2016,8800" coordsize="1500,245" path="m2016,9045l3517,9045,3517,8800,2016,8800,2016,9045xe" filled="t" fillcolor="#F5F5F5" stroked="f">
              <v:path arrowok="t"/>
              <v:fill/>
            </v:shape>
            <v:shape style="position:absolute;left:1748;top:9105;width:7651;height:360" coordorigin="1748,9105" coordsize="7651,360" path="m1748,9465l9398,9465,9398,9105,1748,9105,1748,9465xe" filled="t" fillcolor="#F5F5F5" stroked="f">
              <v:path arrowok="t"/>
              <v:fill/>
            </v:shape>
            <v:shape style="position:absolute;left:2016;top:9160;width:924;height:245" coordorigin="2016,9160" coordsize="924,245" path="m2016,9405l2940,9405,2940,9160,2016,9160,2016,9405xe" filled="t" fillcolor="#F5F5F5" stroked="f">
              <v:path arrowok="t"/>
              <v:fill/>
            </v:shape>
            <v:shape style="position:absolute;left:1748;top:9465;width:7651;height:540" coordorigin="1748,9465" coordsize="7651,540" path="m1748,10005l9398,10005,9398,9465,1748,9465,1748,10005xe" filled="t" fillcolor="#F5F5F5" stroked="f">
              <v:path arrowok="t"/>
              <v:fill/>
            </v:shape>
            <v:shape style="position:absolute;left:2016;top:9520;width:924;height:245" coordorigin="2016,9520" coordsize="924,245" path="m2016,9765l2940,9765,2940,9520,2016,9520,2016,9765xe" filled="t" fillcolor="#F5F5F5" stroked="f">
              <v:path arrowok="t"/>
              <v:fill/>
            </v:shape>
            <v:shape style="position:absolute;left:1748;top:10012;width:7651;height:0" coordorigin="1748,10012" coordsize="7651,0" path="m1748,10012l9398,10012e" filled="f" stroked="t" strokeweight="0.82pt" strokecolor="#D2DCE6">
              <v:path arrowok="t"/>
            </v:shape>
            <v:shape style="position:absolute;left:1740;top:7825;width:0;height:2194" coordorigin="1740,7825" coordsize="0,2194" path="m1740,7825l1740,10020e" filled="f" stroked="t" strokeweight="0.82pt" strokecolor="#D2DCE6">
              <v:path arrowok="t"/>
            </v:shape>
            <v:shape style="position:absolute;left:9406;top:7825;width:0;height:2194" coordorigin="9406,7825" coordsize="0,2194" path="m9406,7825l9406,10020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26.56pt;width:384.076pt;height:92.5pt;mso-position-horizontal-relative:page;mso-position-vertical-relative:page;z-index:-8213" coordorigin="1732,4531" coordsize="7682,1850">
            <v:shape style="position:absolute;left:1748;top:4554;width:7651;height:545" coordorigin="1748,4554" coordsize="7651,545" path="m1748,5099l9398,5099,9398,4554,1748,4554,1748,5099xe" filled="t" fillcolor="#F5F5F5" stroked="f">
              <v:path arrowok="t"/>
              <v:fill/>
            </v:shape>
            <v:shape style="position:absolute;left:2016;top:4794;width:3579;height:245" coordorigin="2016,4794" coordsize="3579,245" path="m2016,5039l5596,5039,5596,4794,2016,4794,2016,5039xe" filled="t" fillcolor="#F5F5F5" stroked="f">
              <v:path arrowok="t"/>
              <v:fill/>
            </v:shape>
            <v:shape style="position:absolute;left:1748;top:4547;width:7651;height:0" coordorigin="1748,4547" coordsize="7651,0" path="m1748,4547l9398,4547e" filled="f" stroked="t" strokeweight="0.82pt" strokecolor="#D2DCE6">
              <v:path arrowok="t"/>
            </v:shape>
            <v:shape style="position:absolute;left:1748;top:5099;width:7651;height:360" coordorigin="1748,5099" coordsize="7651,360" path="m1748,5459l9398,5459,9398,5099,1748,5099,1748,5459xe" filled="t" fillcolor="#F5F5F5" stroked="f">
              <v:path arrowok="t"/>
              <v:fill/>
            </v:shape>
            <v:shape style="position:absolute;left:2016;top:5154;width:1385;height:245" coordorigin="2016,5154" coordsize="1385,245" path="m2016,5399l3402,5399,3402,5154,2016,5154,2016,5399xe" filled="t" fillcolor="#F5F5F5" stroked="f">
              <v:path arrowok="t"/>
              <v:fill/>
            </v:shape>
            <v:shape style="position:absolute;left:1748;top:5459;width:7651;height:360" coordorigin="1748,5459" coordsize="7651,360" path="m1748,5819l9398,5819,9398,5459,1748,5459,1748,5819xe" filled="t" fillcolor="#F5F5F5" stroked="f">
              <v:path arrowok="t"/>
              <v:fill/>
            </v:shape>
            <v:shape style="position:absolute;left:2016;top:5514;width:1500;height:245" coordorigin="2016,5514" coordsize="1500,245" path="m2016,5759l3517,5759,3517,5514,2016,5514,2016,5759xe" filled="t" fillcolor="#F5F5F5" stroked="f">
              <v:path arrowok="t"/>
              <v:fill/>
            </v:shape>
            <v:shape style="position:absolute;left:1748;top:5819;width:7651;height:540" coordorigin="1748,5819" coordsize="7651,540" path="m1748,6359l9398,6359,9398,5819,1748,5819,1748,6359xe" filled="t" fillcolor="#F5F5F5" stroked="f">
              <v:path arrowok="t"/>
              <v:fill/>
            </v:shape>
            <v:shape style="position:absolute;left:2016;top:5874;width:924;height:245" coordorigin="2016,5874" coordsize="924,245" path="m2016,6119l2940,6119,2940,5874,2016,5874,2016,6119xe" filled="t" fillcolor="#F5F5F5" stroked="f">
              <v:path arrowok="t"/>
              <v:fill/>
            </v:shape>
            <v:shape style="position:absolute;left:1748;top:6366;width:7651;height:0" coordorigin="1748,6366" coordsize="7651,0" path="m1748,6366l9398,6366e" filled="f" stroked="t" strokeweight="0.82pt" strokecolor="#D2DCE6">
              <v:path arrowok="t"/>
            </v:shape>
            <v:shape style="position:absolute;left:1740;top:4539;width:0;height:1834" coordorigin="1740,4539" coordsize="0,1834" path="m1740,4539l1740,6373e" filled="f" stroked="t" strokeweight="0.82pt" strokecolor="#D2DCE6">
              <v:path arrowok="t"/>
            </v:shape>
            <v:shape style="position:absolute;left:9406;top:4539;width:0;height:1834" coordorigin="9406,4539" coordsize="0,1834" path="m9406,4539l9406,6373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46.774pt;mso-position-horizontal-relative:page;mso-position-vertical-relative:page;z-index:-8214" coordorigin="1732,1010" coordsize="7682,935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2016;top:1075;width:1155;height:245" coordorigin="2016,1075" coordsize="1155,245" path="m2016,1320l3171,1320,3171,1075,2016,1075,2016,132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542" coordorigin="1748,1380" coordsize="7651,542" path="m1748,1923l9398,1923,9398,1380,1748,1380,1748,1923xe" filled="t" fillcolor="#F5F5F5" stroked="f">
              <v:path arrowok="t"/>
              <v:fill/>
            </v:shape>
            <v:shape style="position:absolute;left:2016;top:1436;width:924;height:247" coordorigin="2016,1436" coordsize="924,247" path="m2016,1683l2940,1683,2940,1436,2016,1436,2016,1683xe" filled="t" fillcolor="#F5F5F5" stroked="f">
              <v:path arrowok="t"/>
              <v:fill/>
            </v:shape>
            <v:shape style="position:absolute;left:1748;top:1930;width:7651;height:0" coordorigin="1748,1930" coordsize="7651,0" path="m1748,1930l9398,1930e" filled="f" stroked="t" strokeweight="0.82pt" strokecolor="#D2DCE6">
              <v:path arrowok="t"/>
            </v:shape>
            <v:shape style="position:absolute;left:1740;top:1380;width:0;height:557" coordorigin="1740,1380" coordsize="0,557" path="m1740,1380l1740,1937e" filled="f" stroked="t" strokeweight="0.82pt" strokecolor="#D2DCE6">
              <v:path arrowok="t"/>
            </v:shape>
            <v:shape style="position:absolute;left:9406;top:1380;width:0;height:557" coordorigin="9406,1380" coordsize="0,557" path="m9406,1380l9406,1937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len(a)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print(n)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quả: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25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676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b/>
          <w:i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ì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ế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â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(f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cung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cấp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hàng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find()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tìm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kiếm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rả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vị</w:t>
      </w:r>
      <w:r>
        <w:rPr>
          <w:rFonts w:cs="Times New Roman" w:hAnsi="Times New Roman" w:eastAsia="Times New Roman" w:ascii="Times New Roman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(chỉ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số)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thấy.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tìm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thấy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trả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-1.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mù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Nội"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Nội'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a.find(n)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print(k)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quả: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676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h)</w:t>
      </w:r>
      <w:r>
        <w:rPr>
          <w:rFonts w:cs="Times New Roman" w:hAnsi="Times New Roman" w:eastAsia="Times New Roman" w:ascii="Times New Roman"/>
          <w:b/>
          <w:i/>
          <w:spacing w:val="4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/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ư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ờ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position w:val="-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position w:val="-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/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23"/>
        <w:ind w:left="676" w:right="360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mù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Nội"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lineRule="auto" w:line="351"/>
        <w:ind w:left="676" w:right="568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a.upper()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a.lower()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676" w:right="626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print(b)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quả: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Ù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NỘI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  <w:sectPr>
          <w:pgMar w:header="0" w:footer="1450" w:top="100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ù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nội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8"/>
        <w:ind w:left="676"/>
      </w:pPr>
      <w:r>
        <w:pict>
          <v:group style="position:absolute;margin-left:86.614pt;margin-top:442.22pt;width:384.076pt;height:74.53pt;mso-position-horizontal-relative:page;mso-position-vertical-relative:page;z-index:-8207" coordorigin="1732,8844" coordsize="7682,1491">
            <v:shape style="position:absolute;left:1748;top:8867;width:7651;height:545" coordorigin="1748,8867" coordsize="7651,545" path="m1748,9412l9398,9412,9398,8867,1748,8867,1748,9412xe" filled="t" fillcolor="#F5F5F5" stroked="f">
              <v:path arrowok="t"/>
              <v:fill/>
            </v:shape>
            <v:shape style="position:absolute;left:2016;top:9107;width:2885;height:245" coordorigin="2016,9107" coordsize="2885,245" path="m2016,9352l4902,9352,4902,9107,2016,9107,2016,9352xe" filled="t" fillcolor="#F5F5F5" stroked="f">
              <v:path arrowok="t"/>
              <v:fill/>
            </v:shape>
            <v:shape style="position:absolute;left:1748;top:8860;width:7651;height:0" coordorigin="1748,8860" coordsize="7651,0" path="m1748,8860l9398,8860e" filled="f" stroked="t" strokeweight="0.81997pt" strokecolor="#D2DCE6">
              <v:path arrowok="t"/>
            </v:shape>
            <v:shape style="position:absolute;left:1748;top:9412;width:7651;height:360" coordorigin="1748,9412" coordsize="7651,360" path="m1748,9772l9398,9772,9398,9412,1748,9412,1748,9772xe" filled="t" fillcolor="#F5F5F5" stroked="f">
              <v:path arrowok="t"/>
              <v:fill/>
            </v:shape>
            <v:shape style="position:absolute;left:2016;top:9467;width:5428;height:245" coordorigin="2016,9467" coordsize="5428,245" path="m2016,9712l7444,9712,7444,9467,2016,9467,2016,9712xe" filled="t" fillcolor="#F5F5F5" stroked="f">
              <v:path arrowok="t"/>
              <v:fill/>
            </v:shape>
            <v:shape style="position:absolute;left:1748;top:9772;width:7651;height:540" coordorigin="1748,9772" coordsize="7651,540" path="m1748,10312l9398,10312,9398,9772,1748,9772,1748,10312xe" filled="t" fillcolor="#F5F5F5" stroked="f">
              <v:path arrowok="t"/>
              <v:fill/>
            </v:shape>
            <v:shape style="position:absolute;left:2016;top:9828;width:2885;height:245" coordorigin="2016,9828" coordsize="2885,245" path="m2016,10072l4902,10072,4902,9828,2016,9828,2016,10072xe" filled="t" fillcolor="#F5F5F5" stroked="f">
              <v:path arrowok="t"/>
              <v:fill/>
            </v:shape>
            <v:shape style="position:absolute;left:1748;top:10320;width:7651;height:0" coordorigin="1748,10320" coordsize="7651,0" path="m1748,10320l9398,10320e" filled="f" stroked="t" strokeweight="0.81997pt" strokecolor="#D2DCE6">
              <v:path arrowok="t"/>
            </v:shape>
            <v:shape style="position:absolute;left:1740;top:8853;width:0;height:1474" coordorigin="1740,8853" coordsize="0,1474" path="m1740,8853l1740,10327e" filled="f" stroked="t" strokeweight="0.82pt" strokecolor="#D2DCE6">
              <v:path arrowok="t"/>
            </v:shape>
            <v:shape style="position:absolute;left:9406;top:8853;width:0;height:1474" coordorigin="9406,8853" coordsize="0,1474" path="m9406,8853l9406,10327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88.48pt;width:384.076pt;height:128.52pt;mso-position-horizontal-relative:page;mso-position-vertical-relative:page;z-index:-8208" coordorigin="1732,5770" coordsize="7682,2570">
            <v:shape style="position:absolute;left:1748;top:5792;width:7651;height:545" coordorigin="1748,5792" coordsize="7651,545" path="m1748,6337l9398,6337,9398,5792,1748,5792,1748,6337xe" filled="t" fillcolor="#F5F5F5" stroked="f">
              <v:path arrowok="t"/>
              <v:fill/>
            </v:shape>
            <v:shape style="position:absolute;left:2016;top:6032;width:3579;height:245" coordorigin="2016,6032" coordsize="3579,245" path="m2016,6277l5596,6277,5596,6032,2016,6032,2016,6277xe" filled="t" fillcolor="#F5F5F5" stroked="f">
              <v:path arrowok="t"/>
              <v:fill/>
            </v:shape>
            <v:shape style="position:absolute;left:1748;top:5785;width:7651;height:0" coordorigin="1748,5785" coordsize="7651,0" path="m1748,5785l9398,5785e" filled="f" stroked="t" strokeweight="0.82pt" strokecolor="#D2DCE6">
              <v:path arrowok="t"/>
            </v:shape>
            <v:shape style="position:absolute;left:1748;top:6337;width:7651;height:360" coordorigin="1748,6337" coordsize="7651,360" path="m1748,6697l9398,6697,9398,6337,1748,6337,1748,6697xe" filled="t" fillcolor="#F5F5F5" stroked="f">
              <v:path arrowok="t"/>
              <v:fill/>
            </v:shape>
            <v:shape style="position:absolute;left:2016;top:6392;width:1848;height:245" coordorigin="2016,6392" coordsize="1848,245" path="m2016,6637l3865,6637,3865,6392,2016,6392,2016,6637xe" filled="t" fillcolor="#F5F5F5" stroked="f">
              <v:path arrowok="t"/>
              <v:fill/>
            </v:shape>
            <v:shape style="position:absolute;left:1748;top:6697;width:7651;height:360" coordorigin="1748,6697" coordsize="7651,360" path="m1748,7057l9398,7057,9398,6697,1748,6697,1748,7057xe" filled="t" fillcolor="#F5F5F5" stroked="f">
              <v:path arrowok="t"/>
              <v:fill/>
            </v:shape>
            <v:shape style="position:absolute;left:2016;top:6752;width:1733;height:245" coordorigin="2016,6752" coordsize="1733,245" path="m2016,6997l3750,6997,3750,6752,2016,6752,2016,6997xe" filled="t" fillcolor="#F5F5F5" stroked="f">
              <v:path arrowok="t"/>
              <v:fill/>
            </v:shape>
            <v:shape style="position:absolute;left:1748;top:7057;width:7651;height:360" coordorigin="1748,7057" coordsize="7651,360" path="m1748,7417l9398,7417,9398,7057,1748,7057,1748,7417xe" filled="t" fillcolor="#F5F5F5" stroked="f">
              <v:path arrowok="t"/>
              <v:fill/>
            </v:shape>
            <v:shape style="position:absolute;left:2016;top:7113;width:924;height:245" coordorigin="2016,7113" coordsize="924,245" path="m2016,7357l2940,7357,2940,7113,2016,7113,2016,7357xe" filled="t" fillcolor="#F5F5F5" stroked="f">
              <v:path arrowok="t"/>
              <v:fill/>
            </v:shape>
            <v:shape style="position:absolute;left:1748;top:7417;width:7651;height:360" coordorigin="1748,7417" coordsize="7651,360" path="m1748,7777l9398,7777,9398,7417,1748,7417,1748,7777xe" filled="t" fillcolor="#F5F5F5" stroked="f">
              <v:path arrowok="t"/>
              <v:fill/>
            </v:shape>
            <v:shape style="position:absolute;left:2016;top:7473;width:924;height:245" coordorigin="2016,7473" coordsize="924,245" path="m2016,7717l2940,7717,2940,7473,2016,7473,2016,7717xe" filled="t" fillcolor="#F5F5F5" stroked="f">
              <v:path arrowok="t"/>
              <v:fill/>
            </v:shape>
            <v:shape style="position:absolute;left:1748;top:7777;width:7651;height:540" coordorigin="1748,7777" coordsize="7651,540" path="m1748,8317l9398,8317,9398,7777,1748,7777,1748,8317xe" filled="t" fillcolor="#F5F5F5" stroked="f">
              <v:path arrowok="t"/>
              <v:fill/>
            </v:shape>
            <v:shape style="position:absolute;left:2016;top:7833;width:924;height:245" coordorigin="2016,7833" coordsize="924,245" path="m2016,8077l2940,8077,2940,7833,2016,7833,2016,8077xe" filled="t" fillcolor="#F5F5F5" stroked="f">
              <v:path arrowok="t"/>
              <v:fill/>
            </v:shape>
            <v:shape style="position:absolute;left:1748;top:8325;width:7651;height:0" coordorigin="1748,8325" coordsize="7651,0" path="m1748,8325l9398,8325e" filled="f" stroked="t" strokeweight="0.82pt" strokecolor="#D2DCE6">
              <v:path arrowok="t"/>
            </v:shape>
            <v:shape style="position:absolute;left:1740;top:5778;width:0;height:2554" coordorigin="1740,5778" coordsize="0,2554" path="m1740,5778l1740,8332e" filled="f" stroked="t" strokeweight="0.82pt" strokecolor="#D2DCE6">
              <v:path arrowok="t"/>
            </v:shape>
            <v:shape style="position:absolute;left:9406;top:5778;width:0;height:2554" coordorigin="9406,5778" coordsize="0,2554" path="m9406,5778l9406,8332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00.628pt;width:384.076pt;height:38.632pt;mso-position-horizontal-relative:page;mso-position-vertical-relative:page;z-index:-8209" coordorigin="1732,4013" coordsize="7682,773">
            <v:shape style="position:absolute;left:1748;top:4035;width:7651;height:727" coordorigin="1748,4035" coordsize="7651,727" path="m1748,4763l9398,4763,9398,4035,1748,4035,1748,4763xe" filled="t" fillcolor="#F5F5F5" stroked="f">
              <v:path arrowok="t"/>
              <v:fill/>
            </v:shape>
            <v:shape style="position:absolute;left:2016;top:4275;width:2540;height:247" coordorigin="2016,4275" coordsize="2540,247" path="m2016,4523l4556,4523,4556,4275,2016,4275,2016,4523xe" filled="t" fillcolor="#F5F5F5" stroked="f">
              <v:path arrowok="t"/>
              <v:fill/>
            </v:shape>
            <v:shape style="position:absolute;left:1748;top:4028;width:7651;height:0" coordorigin="1748,4028" coordsize="7651,0" path="m1748,4028l9398,4028e" filled="f" stroked="t" strokeweight="0.844pt" strokecolor="#D2DCE6">
              <v:path arrowok="t"/>
            </v:shape>
            <v:shape style="position:absolute;left:1748;top:4770;width:7651;height:0" coordorigin="1748,4770" coordsize="7651,0" path="m1748,4770l9398,4770e" filled="f" stroked="t" strokeweight="0.82pt" strokecolor="#D2DCE6">
              <v:path arrowok="t"/>
            </v:shape>
            <v:shape style="position:absolute;left:1740;top:4021;width:0;height:756" coordorigin="1740,4021" coordsize="0,756" path="m1740,4021l1740,4777e" filled="f" stroked="t" strokeweight="0.82pt" strokecolor="#D2DCE6">
              <v:path arrowok="t"/>
            </v:shape>
            <v:shape style="position:absolute;left:9406;top:4021;width:0;height:756" coordorigin="9406,4021" coordsize="0,756" path="m9406,4021l9406,4777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00.89pt;width:384.076pt;height:74.62pt;mso-position-horizontal-relative:page;mso-position-vertical-relative:page;z-index:-8210" coordorigin="1732,2018" coordsize="7682,1492">
            <v:shape style="position:absolute;left:1748;top:2040;width:7651;height:547" coordorigin="1748,2040" coordsize="7651,547" path="m1748,2588l9398,2588,9398,2040,1748,2040,1748,2588xe" filled="t" fillcolor="#F5F5F5" stroked="f">
              <v:path arrowok="t"/>
              <v:fill/>
            </v:shape>
            <v:shape style="position:absolute;left:2016;top:2280;width:578;height:247" coordorigin="2016,2280" coordsize="578,247" path="m2016,2528l2595,2528,2595,2280,2016,2280,2016,2528xe" filled="t" fillcolor="#F5F5F5" stroked="f">
              <v:path arrowok="t"/>
              <v:fill/>
            </v:shape>
            <v:shape style="position:absolute;left:1748;top:2033;width:7651;height:0" coordorigin="1748,2033" coordsize="7651,0" path="m1748,2033l9398,2033e" filled="f" stroked="t" strokeweight="0.82pt" strokecolor="#D2DCE6">
              <v:path arrowok="t"/>
            </v:shape>
            <v:shape style="position:absolute;left:1748;top:2588;width:7651;height:360" coordorigin="1748,2588" coordsize="7651,360" path="m1748,2948l9398,2948,9398,2588,1748,2588,1748,2948xe" filled="t" fillcolor="#F5F5F5" stroked="f">
              <v:path arrowok="t"/>
              <v:fill/>
            </v:shape>
            <v:shape style="position:absolute;left:2016;top:2643;width:3579;height:245" coordorigin="2016,2643" coordsize="3579,245" path="m2016,2888l5596,2888,5596,2643,2016,2643,2016,2888xe" filled="t" fillcolor="#F5F5F5" stroked="f">
              <v:path arrowok="t"/>
              <v:fill/>
            </v:shape>
            <v:shape style="position:absolute;left:1748;top:2948;width:7651;height:540" coordorigin="1748,2948" coordsize="7651,540" path="m1748,3488l9398,3488,9398,2948,1748,2948,1748,3488xe" filled="t" fillcolor="#F5F5F5" stroked="f">
              <v:path arrowok="t"/>
              <v:fill/>
            </v:shape>
            <v:shape style="position:absolute;left:2016;top:3003;width:924;height:245" coordorigin="2016,3003" coordsize="924,245" path="m2016,3248l2940,3248,2940,3003,2016,3003,2016,3248xe" filled="t" fillcolor="#F5F5F5" stroked="f">
              <v:path arrowok="t"/>
              <v:fill/>
            </v:shape>
            <v:shape style="position:absolute;left:1748;top:3495;width:7651;height:0" coordorigin="1748,3495" coordsize="7651,0" path="m1748,3495l9398,3495e" filled="f" stroked="t" strokeweight="0.82pt" strokecolor="#D2DCE6">
              <v:path arrowok="t"/>
            </v:shape>
            <v:shape style="position:absolute;left:1740;top:2026;width:0;height:1476" coordorigin="1740,2026" coordsize="0,1476" path="m1740,2026l1740,3502e" filled="f" stroked="t" strokeweight="0.82pt" strokecolor="#D2DCE6">
              <v:path arrowok="t"/>
            </v:shape>
            <v:shape style="position:absolute;left:9406;top:2026;width:0;height:1476" coordorigin="9406,2026" coordsize="0,1476" path="m9406,2026l9406,3502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hườ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ù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6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khác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ào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" w:lineRule="atLeast" w:line="360"/>
        <w:ind w:left="676" w:right="360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f"Biế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ị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{a}"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print(b)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quả: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Biế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ị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6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2)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Tách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ghép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thà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st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(spli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mù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Nội"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676" w:right="53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a.split(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print(b)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print(c)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quả: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ù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Nội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['Có'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ả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'em'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'mùa'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'thu'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'Hà'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ộ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ù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Nội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76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ký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5"/>
        <w:ind w:left="100" w:right="72" w:firstLine="578"/>
        <w:sectPr>
          <w:pgMar w:header="0" w:footer="1450" w:top="940" w:bottom="280" w:left="1340" w:right="740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ký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dấu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khiến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ở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đóng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xâu.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dấu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nháy,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dấu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oặc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kép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u: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said: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“I’m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hon”.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atLeast" w:line="340"/>
        <w:ind w:left="100" w:right="64" w:firstLine="578"/>
      </w:pPr>
      <w:r>
        <w:pict>
          <v:group style="position:absolute;margin-left:86.614pt;margin-top:547.61pt;width:384.076pt;height:38.5pt;mso-position-horizontal-relative:page;mso-position-vertical-relative:page;z-index:-8203" coordorigin="1732,10952" coordsize="7682,770">
            <v:shape style="position:absolute;left:1748;top:10975;width:7651;height:725" coordorigin="1748,10975" coordsize="7651,725" path="m1748,11700l9398,11700,9398,10975,1748,10975,1748,11700xe" filled="t" fillcolor="#F5F5F5" stroked="f">
              <v:path arrowok="t"/>
              <v:fill/>
            </v:shape>
            <v:shape style="position:absolute;left:2016;top:11215;width:3579;height:247" coordorigin="2016,11215" coordsize="3579,247" path="m2016,11462l5596,11462,5596,11215,2016,11215,2016,11462xe" filled="t" fillcolor="#F5F5F5" stroked="f">
              <v:path arrowok="t"/>
              <v:fill/>
            </v:shape>
            <v:shape style="position:absolute;left:1748;top:10968;width:7651;height:0" coordorigin="1748,10968" coordsize="7651,0" path="m1748,10968l9398,10968e" filled="f" stroked="t" strokeweight="0.82003pt" strokecolor="#D2DCE6">
              <v:path arrowok="t"/>
            </v:shape>
            <v:shape style="position:absolute;left:1748;top:11707;width:7651;height:0" coordorigin="1748,11707" coordsize="7651,0" path="m1748,11707l9398,11707e" filled="f" stroked="t" strokeweight="0.81997pt" strokecolor="#D2DCE6">
              <v:path arrowok="t"/>
            </v:shape>
            <v:shape style="position:absolute;left:1740;top:10960;width:0;height:754" coordorigin="1740,10960" coordsize="0,754" path="m1740,10960l1740,11714e" filled="f" stroked="t" strokeweight="0.82pt" strokecolor="#D2DCE6">
              <v:path arrowok="t"/>
            </v:shape>
            <v:shape style="position:absolute;left:9406;top:10960;width:0;height:754" coordorigin="9406,10960" coordsize="0,754" path="m9406,10960l9406,11714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393.86pt;width:384.076pt;height:128.65pt;mso-position-horizontal-relative:page;mso-position-vertical-relative:page;z-index:-8204" coordorigin="1732,7877" coordsize="7682,2573">
            <v:shape style="position:absolute;left:1748;top:7900;width:7651;height:545" coordorigin="1748,7900" coordsize="7651,545" path="m1748,8445l9398,8445,9398,7900,1748,7900,1748,8445xe" filled="t" fillcolor="#F5F5F5" stroked="f">
              <v:path arrowok="t"/>
              <v:fill/>
            </v:shape>
            <v:shape style="position:absolute;left:2016;top:8140;width:3925;height:245" coordorigin="2016,8140" coordsize="3925,245" path="m2016,8385l5941,8385,5941,8140,2016,8140,2016,8385xe" filled="t" fillcolor="#F5F5F5" stroked="f">
              <v:path arrowok="t"/>
              <v:fill/>
            </v:shape>
            <v:shape style="position:absolute;left:1748;top:7893;width:7651;height:0" coordorigin="1748,7893" coordsize="7651,0" path="m1748,7893l9398,7893e" filled="f" stroked="t" strokeweight="0.82pt" strokecolor="#D2DCE6">
              <v:path arrowok="t"/>
            </v:shape>
            <v:shape style="position:absolute;left:1748;top:8445;width:7651;height:360" coordorigin="1748,8445" coordsize="7651,360" path="m1748,8805l9398,8805,9398,8445,1748,8445,1748,8805xe" filled="t" fillcolor="#F5F5F5" stroked="f">
              <v:path arrowok="t"/>
              <v:fill/>
            </v:shape>
            <v:shape style="position:absolute;left:2016;top:8500;width:1040;height:245" coordorigin="2016,8500" coordsize="1040,245" path="m2016,8745l3056,8745,3056,8500,2016,8500,2016,8745xe" filled="t" fillcolor="#F5F5F5" stroked="f">
              <v:path arrowok="t"/>
              <v:fill/>
            </v:shape>
            <v:shape style="position:absolute;left:1748;top:8805;width:7651;height:360" coordorigin="1748,8805" coordsize="7651,360" path="m1748,9165l9398,9165,9398,8805,1748,8805,1748,9165xe" filled="t" fillcolor="#F5F5F5" stroked="f">
              <v:path arrowok="t"/>
              <v:fill/>
            </v:shape>
            <v:shape style="position:absolute;left:2016;top:8860;width:1270;height:245" coordorigin="2016,8860" coordsize="1270,245" path="m2016,9105l3286,9105,3286,8860,2016,8860,2016,9105xe" filled="t" fillcolor="#F5F5F5" stroked="f">
              <v:path arrowok="t"/>
              <v:fill/>
            </v:shape>
            <v:shape style="position:absolute;left:1748;top:9165;width:7651;height:360" coordorigin="1748,9165" coordsize="7651,360" path="m1748,9525l9398,9525,9398,9165,1748,9165,1748,9525xe" filled="t" fillcolor="#F5F5F5" stroked="f">
              <v:path arrowok="t"/>
              <v:fill/>
            </v:shape>
            <v:shape style="position:absolute;left:2016;top:9220;width:1848;height:245" coordorigin="2016,9220" coordsize="1848,245" path="m2016,9465l3865,9465,3865,9220,2016,9220,2016,9465xe" filled="t" fillcolor="#F5F5F5" stroked="f">
              <v:path arrowok="t"/>
              <v:fill/>
            </v:shape>
            <v:shape style="position:absolute;left:1748;top:9525;width:7651;height:360" coordorigin="1748,9525" coordsize="7651,360" path="m1748,9885l9398,9885,9398,9525,1748,9525,1748,9885xe" filled="t" fillcolor="#F5F5F5" stroked="f">
              <v:path arrowok="t"/>
              <v:fill/>
            </v:shape>
            <v:shape style="position:absolute;left:2016;top:9580;width:2079;height:245" coordorigin="2016,9580" coordsize="2079,245" path="m2016,9825l4095,9825,4095,9580,2016,9580,2016,9825xe" filled="t" fillcolor="#F5F5F5" stroked="f">
              <v:path arrowok="t"/>
              <v:fill/>
            </v:shape>
            <v:shape style="position:absolute;left:1748;top:9885;width:7651;height:542" coordorigin="1748,9885" coordsize="7651,542" path="m1748,10428l9398,10428,9398,9885,1748,9885,1748,10428xe" filled="t" fillcolor="#F5F5F5" stroked="f">
              <v:path arrowok="t"/>
              <v:fill/>
            </v:shape>
            <v:shape style="position:absolute;left:2016;top:9940;width:5428;height:247" coordorigin="2016,9940" coordsize="5428,247" path="m2016,10188l7444,10188,7444,9940,2016,9940,2016,10188xe" filled="t" fillcolor="#F5F5F5" stroked="f">
              <v:path arrowok="t"/>
              <v:fill/>
            </v:shape>
            <v:shape style="position:absolute;left:1748;top:10435;width:7651;height:0" coordorigin="1748,10435" coordsize="7651,0" path="m1748,10435l9398,10435e" filled="f" stroked="t" strokeweight="0.82003pt" strokecolor="#D2DCE6">
              <v:path arrowok="t"/>
            </v:shape>
            <v:shape style="position:absolute;left:1740;top:7885;width:0;height:2557" coordorigin="1740,7885" coordsize="0,2557" path="m1740,7885l1740,10442e" filled="f" stroked="t" strokeweight="0.82pt" strokecolor="#D2DCE6">
              <v:path arrowok="t"/>
            </v:shape>
            <v:shape style="position:absolute;left:9406;top:7885;width:0;height:2557" coordorigin="9406,7885" coordsize="0,2557" path="m9406,7885l9406,10442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32.68pt;width:384.076pt;height:74.5pt;mso-position-horizontal-relative:page;mso-position-vertical-relative:page;z-index:-8205" coordorigin="1732,4654" coordsize="7682,1490">
            <v:shape style="position:absolute;left:1748;top:4676;width:7651;height:545" coordorigin="1748,4676" coordsize="7651,545" path="m1748,5221l9398,5221,9398,4676,1748,4676,1748,5221xe" filled="t" fillcolor="#F5F5F5" stroked="f">
              <v:path arrowok="t"/>
              <v:fill/>
            </v:shape>
            <v:shape style="position:absolute;left:2016;top:4916;width:3579;height:245" coordorigin="2016,4916" coordsize="3579,245" path="m2016,5161l5596,5161,5596,4916,2016,4916,2016,5161xe" filled="t" fillcolor="#F5F5F5" stroked="f">
              <v:path arrowok="t"/>
              <v:fill/>
            </v:shape>
            <v:shape style="position:absolute;left:1748;top:4669;width:7651;height:0" coordorigin="1748,4669" coordsize="7651,0" path="m1748,4669l9398,4669e" filled="f" stroked="t" strokeweight="0.82pt" strokecolor="#D2DCE6">
              <v:path arrowok="t"/>
            </v:shape>
            <v:shape style="position:absolute;left:1748;top:5221;width:7651;height:360" coordorigin="1748,5221" coordsize="7651,360" path="m1748,5581l9398,5581,9398,5221,1748,5221,1748,5581xe" filled="t" fillcolor="#F5F5F5" stroked="f">
              <v:path arrowok="t"/>
              <v:fill/>
            </v:shape>
            <v:shape style="position:absolute;left:2016;top:5276;width:924;height:245" coordorigin="2016,5276" coordsize="924,245" path="m2016,5521l2940,5521,2940,5276,2016,5276,2016,5521xe" filled="t" fillcolor="#F5F5F5" stroked="f">
              <v:path arrowok="t"/>
              <v:fill/>
            </v:shape>
            <v:shape style="position:absolute;left:1748;top:5581;width:7651;height:540" coordorigin="1748,5581" coordsize="7651,540" path="m1748,6121l9398,6121,9398,5581,1748,5581,1748,6121xe" filled="t" fillcolor="#F5F5F5" stroked="f">
              <v:path arrowok="t"/>
              <v:fill/>
            </v:shape>
            <v:shape style="position:absolute;left:2016;top:5636;width:1500;height:245" coordorigin="2016,5636" coordsize="1500,245" path="m2016,5881l3517,5881,3517,5636,2016,5636,2016,5881xe" filled="t" fillcolor="#F5F5F5" stroked="f">
              <v:path arrowok="t"/>
              <v:fill/>
            </v:shape>
            <v:shape style="position:absolute;left:1748;top:6128;width:7651;height:0" coordorigin="1748,6128" coordsize="7651,0" path="m1748,6128l9398,6128e" filled="f" stroked="t" strokeweight="0.82pt" strokecolor="#D2DCE6">
              <v:path arrowok="t"/>
            </v:shape>
            <v:shape style="position:absolute;left:1740;top:4662;width:0;height:1474" coordorigin="1740,4662" coordsize="0,1474" path="m1740,4662l1740,6135e" filled="f" stroked="t" strokeweight="0.82pt" strokecolor="#D2DCE6">
              <v:path arrowok="t"/>
            </v:shape>
            <v:shape style="position:absolute;left:9406;top:4662;width:0;height:1474" coordorigin="9406,4662" coordsize="0,1474" path="m9406,4662l9406,6135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90.81pt;width:384.076pt;height:92.5pt;mso-position-horizontal-relative:page;mso-position-vertical-relative:page;z-index:-8206" coordorigin="1732,1816" coordsize="7682,1850">
            <v:shape style="position:absolute;left:1748;top:1839;width:7651;height:545" coordorigin="1748,1839" coordsize="7651,545" path="m1748,2384l9398,2384,9398,1839,1748,1839,1748,2384xe" filled="t" fillcolor="#F5F5F5" stroked="f">
              <v:path arrowok="t"/>
              <v:fill/>
            </v:shape>
            <v:shape style="position:absolute;left:2016;top:2079;width:4388;height:245" coordorigin="2016,2079" coordsize="4388,245" path="m2016,2324l6405,2324,6405,2079,2016,2079,2016,2324xe" filled="t" fillcolor="#F5F5F5" stroked="f">
              <v:path arrowok="t"/>
              <v:fill/>
            </v:shape>
            <v:shape style="position:absolute;left:1748;top:1832;width:7651;height:0" coordorigin="1748,1832" coordsize="7651,0" path="m1748,1832l9398,1832e" filled="f" stroked="t" strokeweight="0.82pt" strokecolor="#D2DCE6">
              <v:path arrowok="t"/>
            </v:shape>
            <v:shape style="position:absolute;left:1748;top:2384;width:7651;height:360" coordorigin="1748,2384" coordsize="7651,360" path="m1748,2744l9398,2744,9398,2384,1748,2384,1748,2744xe" filled="t" fillcolor="#F5F5F5" stroked="f">
              <v:path arrowok="t"/>
              <v:fill/>
            </v:shape>
            <v:shape style="position:absolute;left:2016;top:2439;width:4734;height:245" coordorigin="2016,2439" coordsize="4734,245" path="m2016,2684l6750,2684,6750,2439,2016,2439,2016,2684xe" filled="t" fillcolor="#F5F5F5" stroked="f">
              <v:path arrowok="t"/>
              <v:fill/>
            </v:shape>
            <v:shape style="position:absolute;left:1748;top:2744;width:7651;height:360" coordorigin="1748,2744" coordsize="7651,360" path="m1748,3104l9398,3104,9398,2744,1748,2744,1748,3104xe" filled="t" fillcolor="#F5F5F5" stroked="f">
              <v:path arrowok="t"/>
              <v:fill/>
            </v:shape>
            <v:shape style="position:absolute;left:2016;top:2799;width:924;height:245" coordorigin="2016,2799" coordsize="924,245" path="m2016,3044l2940,3044,2940,2799,2016,2799,2016,3044xe" filled="t" fillcolor="#F5F5F5" stroked="f">
              <v:path arrowok="t"/>
              <v:fill/>
            </v:shape>
            <v:shape style="position:absolute;left:1748;top:3104;width:7651;height:540" coordorigin="1748,3104" coordsize="7651,540" path="m1748,3644l9398,3644,9398,3104,1748,3104,1748,3644xe" filled="t" fillcolor="#F5F5F5" stroked="f">
              <v:path arrowok="t"/>
              <v:fill/>
            </v:shape>
            <v:shape style="position:absolute;left:2016;top:3159;width:924;height:245" coordorigin="2016,3159" coordsize="924,245" path="m2016,3404l2940,3404,2940,3159,2016,3159,2016,3404xe" filled="t" fillcolor="#F5F5F5" stroked="f">
              <v:path arrowok="t"/>
              <v:fill/>
            </v:shape>
            <v:shape style="position:absolute;left:1748;top:3651;width:7651;height:0" coordorigin="1748,3651" coordsize="7651,0" path="m1748,3651l9398,3651e" filled="f" stroked="t" strokeweight="0.82pt" strokecolor="#D2DCE6">
              <v:path arrowok="t"/>
            </v:shape>
            <v:shape style="position:absolute;left:1740;top:1824;width:0;height:1834" coordorigin="1740,1824" coordsize="0,1834" path="m1740,1824l1740,3658e" filled="f" stroked="t" strokeweight="0.82pt" strokecolor="#D2DCE6">
              <v:path arrowok="t"/>
            </v:shape>
            <v:shape style="position:absolute;left:9406;top:1824;width:0;height:1834" coordorigin="9406,1824" coordsize="0,1834" path="m9406,1824l9406,3658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cặp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ba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nháy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oặc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dùng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\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vô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dấu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nháy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hư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sau: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sai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\"I'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\""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676" w:right="2452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'''H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"I'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'''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print(b)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6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4)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tra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ồ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ký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/xâu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con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rong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mù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Nội"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tLeast" w:line="360"/>
        <w:ind w:left="676" w:right="5685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"em"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quả: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6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Vòng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ặ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tLeast" w:line="340"/>
        <w:ind w:left="100" w:right="65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dụ,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đếm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lần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uất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chữ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âu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“Có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em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ùa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thu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nội”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ù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Nội"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676" w:right="591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coun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9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coun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print(f"Ch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ữ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xuấ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{count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tron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câu")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quả: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  <w:sectPr>
          <w:pgMar w:header="0" w:footer="1450" w:top="94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ữ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xuấ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tron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câu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66"/>
        <w:ind w:left="77" w:right="5979"/>
      </w:pPr>
      <w:r>
        <w:pict>
          <v:group style="position:absolute;margin-left:86.614pt;margin-top:463.94pt;width:384.076pt;height:92.53pt;mso-position-horizontal-relative:page;mso-position-vertical-relative:page;z-index:-8200" coordorigin="1732,9279" coordsize="7682,1851">
            <v:shape style="position:absolute;left:1748;top:9302;width:7651;height:545" coordorigin="1748,9302" coordsize="7651,545" path="m1748,9847l9398,9847,9398,9302,1748,9302,1748,9847xe" filled="t" fillcolor="#F5F5F5" stroked="f">
              <v:path arrowok="t"/>
              <v:fill/>
            </v:shape>
            <v:shape style="position:absolute;left:2016;top:9542;width:2885;height:245" coordorigin="2016,9542" coordsize="2885,245" path="m2016,9787l4902,9787,4902,9542,2016,9542,2016,9787xe" filled="t" fillcolor="#F5F5F5" stroked="f">
              <v:path arrowok="t"/>
              <v:fill/>
            </v:shape>
            <v:shape style="position:absolute;left:1748;top:9294;width:7651;height:0" coordorigin="1748,9294" coordsize="7651,0" path="m1748,9294l9398,9294e" filled="f" stroked="t" strokeweight="0.82pt" strokecolor="#D2DCE6">
              <v:path arrowok="t"/>
            </v:shape>
            <v:shape style="position:absolute;left:1748;top:9847;width:7651;height:360" coordorigin="1748,9847" coordsize="7651,360" path="m1748,10207l9398,10207,9398,9847,1748,9847,1748,10207xe" filled="t" fillcolor="#F5F5F5" stroked="f">
              <v:path arrowok="t"/>
              <v:fill/>
            </v:shape>
            <v:shape style="position:absolute;left:2016;top:9902;width:1385;height:245" coordorigin="2016,9902" coordsize="1385,245" path="m2016,10147l3402,10147,3402,9902,2016,9902,2016,10147xe" filled="t" fillcolor="#F5F5F5" stroked="f">
              <v:path arrowok="t"/>
              <v:fill/>
            </v:shape>
            <v:shape style="position:absolute;left:1748;top:10207;width:7651;height:360" coordorigin="1748,10207" coordsize="7651,360" path="m1748,10567l9398,10567,9398,10207,1748,10207,1748,10567xe" filled="t" fillcolor="#F5F5F5" stroked="f">
              <v:path arrowok="t"/>
              <v:fill/>
            </v:shape>
            <v:shape style="position:absolute;left:2016;top:10262;width:2770;height:245" coordorigin="2016,10262" coordsize="2770,245" path="m2016,10507l4786,10507,4786,10262,2016,10262,2016,10507xe" filled="t" fillcolor="#F5F5F5" stroked="f">
              <v:path arrowok="t"/>
              <v:fill/>
            </v:shape>
            <v:shape style="position:absolute;left:1748;top:10567;width:7651;height:540" coordorigin="1748,10567" coordsize="7651,540" path="m1748,11107l9398,11107,9398,10567,1748,10567,1748,11107xe" filled="t" fillcolor="#F5F5F5" stroked="f">
              <v:path arrowok="t"/>
              <v:fill/>
            </v:shape>
            <v:shape style="position:absolute;left:2016;top:10622;width:2655;height:245" coordorigin="2016,10622" coordsize="2655,245" path="m2016,10867l4671,10867,4671,10622,2016,10622,2016,10867xe" filled="t" fillcolor="#F5F5F5" stroked="f">
              <v:path arrowok="t"/>
              <v:fill/>
            </v:shape>
            <v:shape style="position:absolute;left:1748;top:11114;width:7651;height:0" coordorigin="1748,11114" coordsize="7651,0" path="m1748,11114l9398,11114e" filled="f" stroked="t" strokeweight="0.82003pt" strokecolor="#D2DCE6">
              <v:path arrowok="t"/>
            </v:shape>
            <v:shape style="position:absolute;left:1740;top:9287;width:0;height:1834" coordorigin="1740,9287" coordsize="0,1834" path="m1740,9287l1740,11121e" filled="f" stroked="t" strokeweight="0.82pt" strokecolor="#D2DCE6">
              <v:path arrowok="t"/>
            </v:shape>
            <v:shape style="position:absolute;left:9406;top:9287;width:0;height:1834" coordorigin="9406,9287" coordsize="0,1834" path="m9406,9287l9406,11121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72.04pt;width:384.076pt;height:146.52pt;mso-position-horizontal-relative:page;mso-position-vertical-relative:page;z-index:-8201" coordorigin="1732,5441" coordsize="7682,2930">
            <v:shape style="position:absolute;left:1748;top:5463;width:7651;height:545" coordorigin="1748,5463" coordsize="7651,545" path="m1748,6008l9398,6008,9398,5463,1748,5463,1748,6008xe" filled="t" fillcolor="#F5F5F5" stroked="f">
              <v:path arrowok="t"/>
              <v:fill/>
            </v:shape>
            <v:shape style="position:absolute;left:2016;top:5703;width:2885;height:245" coordorigin="2016,5703" coordsize="2885,245" path="m2016,5948l4902,5948,4902,5703,2016,5703,2016,5948xe" filled="t" fillcolor="#F5F5F5" stroked="f">
              <v:path arrowok="t"/>
              <v:fill/>
            </v:shape>
            <v:shape style="position:absolute;left:1748;top:5456;width:7651;height:0" coordorigin="1748,5456" coordsize="7651,0" path="m1748,5456l9398,5456e" filled="f" stroked="t" strokeweight="0.82pt" strokecolor="#D2DCE6">
              <v:path arrowok="t"/>
            </v:shape>
            <v:shape style="position:absolute;left:1748;top:6008;width:7651;height:360" coordorigin="1748,6008" coordsize="7651,360" path="m1748,6368l9398,6368,9398,6008,1748,6008,1748,6368xe" filled="t" fillcolor="#F5F5F5" stroked="f">
              <v:path arrowok="t"/>
              <v:fill/>
            </v:shape>
            <v:shape style="position:absolute;left:2016;top:6063;width:2885;height:245" coordorigin="2016,6063" coordsize="2885,245" path="m2016,6308l4902,6308,4902,6063,2016,6063,2016,6308xe" filled="t" fillcolor="#F5F5F5" stroked="f">
              <v:path arrowok="t"/>
              <v:fill/>
            </v:shape>
            <v:shape style="position:absolute;left:1748;top:6368;width:7651;height:360" coordorigin="1748,6368" coordsize="7651,360" path="m1748,6728l9398,6728,9398,6368,1748,6368,1748,6728xe" filled="t" fillcolor="#F5F5F5" stroked="f">
              <v:path arrowok="t"/>
              <v:fill/>
            </v:shape>
            <v:shape style="position:absolute;left:1748;top:6728;width:7651;height:360" coordorigin="1748,6728" coordsize="7651,360" path="m1748,7089l9398,7089,9398,6728,1748,6728,1748,7089xe" filled="t" fillcolor="#F5F5F5" stroked="f">
              <v:path arrowok="t"/>
              <v:fill/>
            </v:shape>
            <v:shape style="position:absolute;left:2016;top:6784;width:2655;height:245" coordorigin="2016,6784" coordsize="2655,245" path="m2016,7029l4671,7029,4671,6784,2016,6784,2016,7029xe" filled="t" fillcolor="#F5F5F5" stroked="f">
              <v:path arrowok="t"/>
              <v:fill/>
            </v:shape>
            <v:shape style="position:absolute;left:1748;top:7089;width:7651;height:360" coordorigin="1748,7089" coordsize="7651,360" path="m1748,7449l9398,7449,9398,7089,1748,7089,1748,7449xe" filled="t" fillcolor="#F5F5F5" stroked="f">
              <v:path arrowok="t"/>
              <v:fill/>
            </v:shape>
            <v:shape style="position:absolute;left:2016;top:7144;width:2655;height:245" coordorigin="2016,7144" coordsize="2655,245" path="m2016,7389l4671,7389,4671,7144,2016,7144,2016,7389xe" filled="t" fillcolor="#F5F5F5" stroked="f">
              <v:path arrowok="t"/>
              <v:fill/>
            </v:shape>
            <v:shape style="position:absolute;left:1748;top:7449;width:7651;height:360" coordorigin="1748,7449" coordsize="7651,360" path="m1748,7809l9398,7809,9398,7449,1748,7449,1748,7809xe" filled="t" fillcolor="#F5F5F5" stroked="f">
              <v:path arrowok="t"/>
              <v:fill/>
            </v:shape>
            <v:shape style="position:absolute;left:2016;top:7504;width:578;height:245" coordorigin="2016,7504" coordsize="578,245" path="m2016,7749l2595,7749,2595,7504,2016,7504,2016,7749xe" filled="t" fillcolor="#F5F5F5" stroked="f">
              <v:path arrowok="t"/>
              <v:fill/>
            </v:shape>
            <v:shape style="position:absolute;left:1748;top:7809;width:7651;height:540" coordorigin="1748,7809" coordsize="7651,540" path="m1748,8349l9398,8349,9398,7809,1748,7809,1748,8349xe" filled="t" fillcolor="#F5F5F5" stroked="f">
              <v:path arrowok="t"/>
              <v:fill/>
            </v:shape>
            <v:shape style="position:absolute;left:2016;top:7864;width:2540;height:245" coordorigin="2016,7864" coordsize="2540,245" path="m2016,8109l4556,8109,4556,7864,2016,7864,2016,8109xe" filled="t" fillcolor="#F5F5F5" stroked="f">
              <v:path arrowok="t"/>
              <v:fill/>
            </v:shape>
            <v:shape style="position:absolute;left:1748;top:8356;width:7651;height:0" coordorigin="1748,8356" coordsize="7651,0" path="m1748,8356l9398,8356e" filled="f" stroked="t" strokeweight="0.82pt" strokecolor="#D2DCE6">
              <v:path arrowok="t"/>
            </v:shape>
            <v:shape style="position:absolute;left:1740;top:5449;width:0;height:2914" coordorigin="1740,5449" coordsize="0,2914" path="m1740,5449l1740,8363e" filled="f" stroked="t" strokeweight="0.82pt" strokecolor="#D2DCE6">
              <v:path arrowok="t"/>
            </v:shape>
            <v:shape style="position:absolute;left:9406;top:5449;width:0;height:2914" coordorigin="9406,5449" coordsize="0,2914" path="m9406,5449l9406,8363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98.13pt;width:384.076pt;height:128.53pt;mso-position-horizontal-relative:page;mso-position-vertical-relative:page;z-index:-8202" coordorigin="1732,1963" coordsize="7682,2571">
            <v:shape style="position:absolute;left:1748;top:1985;width:7651;height:545" coordorigin="1748,1985" coordsize="7651,545" path="m1748,2530l9398,2530,9398,1985,1748,1985,1748,2530xe" filled="t" fillcolor="#F5F5F5" stroked="f">
              <v:path arrowok="t"/>
              <v:fill/>
            </v:shape>
            <v:shape style="position:absolute;left:2016;top:2225;width:2885;height:245" coordorigin="2016,2225" coordsize="2885,245" path="m2016,2470l4902,2470,4902,2225,2016,2225,2016,2470xe" filled="t" fillcolor="#F5F5F5" stroked="f">
              <v:path arrowok="t"/>
              <v:fill/>
            </v:shape>
            <v:shape style="position:absolute;left:1748;top:1978;width:7651;height:0" coordorigin="1748,1978" coordsize="7651,0" path="m1748,1978l9398,1978e" filled="f" stroked="t" strokeweight="0.82pt" strokecolor="#D2DCE6">
              <v:path arrowok="t"/>
            </v:shape>
            <v:shape style="position:absolute;left:1748;top:2530;width:7651;height:360" coordorigin="1748,2530" coordsize="7651,360" path="m1748,2890l9398,2890,9398,2530,1748,2530,1748,2890xe" filled="t" fillcolor="#F5F5F5" stroked="f">
              <v:path arrowok="t"/>
              <v:fill/>
            </v:shape>
            <v:shape style="position:absolute;left:2016;top:2585;width:2885;height:245" coordorigin="2016,2585" coordsize="2885,245" path="m2016,2830l4902,2830,4902,2585,2016,2585,2016,2830xe" filled="t" fillcolor="#F5F5F5" stroked="f">
              <v:path arrowok="t"/>
              <v:fill/>
            </v:shape>
            <v:shape style="position:absolute;left:1748;top:2890;width:7651;height:360" coordorigin="1748,2890" coordsize="7651,360" path="m1748,3250l9398,3250,9398,2890,1748,2890,1748,3250xe" filled="t" fillcolor="#F5F5F5" stroked="f">
              <v:path arrowok="t"/>
              <v:fill/>
            </v:shape>
            <v:shape style="position:absolute;left:2016;top:2945;width:2194;height:245" coordorigin="2016,2945" coordsize="2194,245" path="m2016,3190l4210,3190,4210,2945,2016,2945,2016,3190xe" filled="t" fillcolor="#F5F5F5" stroked="f">
              <v:path arrowok="t"/>
              <v:fill/>
            </v:shape>
            <v:shape style="position:absolute;left:1748;top:3250;width:7651;height:360" coordorigin="1748,3250" coordsize="7651,360" path="m1748,3610l9398,3610,9398,3250,1748,3250,1748,3610xe" filled="t" fillcolor="#F5F5F5" stroked="f">
              <v:path arrowok="t"/>
              <v:fill/>
            </v:shape>
            <v:shape style="position:absolute;left:2016;top:3305;width:1385;height:245" coordorigin="2016,3305" coordsize="1385,245" path="m2016,3550l3402,3550,3402,3305,2016,3305,2016,3550xe" filled="t" fillcolor="#F5F5F5" stroked="f">
              <v:path arrowok="t"/>
              <v:fill/>
            </v:shape>
            <v:shape style="position:absolute;left:1748;top:3610;width:7651;height:360" coordorigin="1748,3610" coordsize="7651,360" path="m1748,3970l9398,3970,9398,3610,1748,3610,1748,3970xe" filled="t" fillcolor="#F5F5F5" stroked="f">
              <v:path arrowok="t"/>
              <v:fill/>
            </v:shape>
            <v:shape style="position:absolute;left:2016;top:3665;width:578;height:245" coordorigin="2016,3665" coordsize="578,245" path="m2016,3910l2595,3910,2595,3665,2016,3665,2016,3910xe" filled="t" fillcolor="#F5F5F5" stroked="f">
              <v:path arrowok="t"/>
              <v:fill/>
            </v:shape>
            <v:shape style="position:absolute;left:1748;top:3970;width:7651;height:540" coordorigin="1748,3970" coordsize="7651,540" path="m1748,4511l9398,4511,9398,3970,1748,3970,1748,4511xe" filled="t" fillcolor="#F5F5F5" stroked="f">
              <v:path arrowok="t"/>
              <v:fill/>
            </v:shape>
            <v:shape style="position:absolute;left:2016;top:4025;width:1385;height:245" coordorigin="2016,4025" coordsize="1385,245" path="m2016,4271l3402,4271,3402,4025,2016,4025,2016,4271xe" filled="t" fillcolor="#F5F5F5" stroked="f">
              <v:path arrowok="t"/>
              <v:fill/>
            </v:shape>
            <v:shape style="position:absolute;left:1748;top:4518;width:7651;height:0" coordorigin="1748,4518" coordsize="7651,0" path="m1748,4518l9398,4518e" filled="f" stroked="t" strokeweight="0.82pt" strokecolor="#D2DCE6">
              <v:path arrowok="t"/>
            </v:shape>
            <v:shape style="position:absolute;left:1740;top:1971;width:0;height:2554" coordorigin="1740,1971" coordsize="0,2554" path="m1740,1971l1740,4525e" filled="f" stroked="t" strokeweight="0.82pt" strokecolor="#D2DCE6">
              <v:path arrowok="t"/>
            </v:shape>
            <v:shape style="position:absolute;left:9406;top:1971;width:0;height:2554" coordorigin="9406,1971" coordsize="0,2554" path="m9406,1971l9406,4525e" filled="f" stroked="t" strokeweight="0.82pt" strokecolor="#D2DCE6">
              <v:path arrowok="t"/>
            </v:shape>
            <w10:wrap type="none"/>
          </v:group>
        </w:pict>
      </w:r>
      <w:r>
        <w:pict>
          <v:shape type="#_x0000_t75" style="width:10.38pt;height:10.26pt">
            <v:imagedata o:title="" r:id="rId107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ộ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ố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dụ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lineRule="exact" w:line="280"/>
        <w:ind w:left="659" w:right="6401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before="23" w:lineRule="auto" w:line="351"/>
        <w:ind w:left="696" w:right="4298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input("N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tê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input("N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tê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len(a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5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696" w:right="660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5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print(b)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9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input("N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xâ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input("N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xâ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5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print("T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ùn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5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print("K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9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input("N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xâ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len(a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-1,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5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print(a[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99"/>
      </w:pP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Ghi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chú:</w:t>
      </w:r>
      <w:r>
        <w:rPr>
          <w:rFonts w:cs="Times New Roman" w:hAnsi="Times New Roman" w:eastAsia="Times New Roman" w:ascii="Times New Roman"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ếu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quên</w:t>
      </w:r>
      <w:r>
        <w:rPr>
          <w:rFonts w:cs="Times New Roman" w:hAnsi="Times New Roman" w:eastAsia="Times New Roman" w:ascii="Times New Roman"/>
          <w:i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hể</w:t>
      </w:r>
      <w:r>
        <w:rPr>
          <w:rFonts w:cs="Times New Roman" w:hAnsi="Times New Roman" w:eastAsia="Times New Roman" w:ascii="Times New Roman"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xem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lại</w:t>
      </w:r>
      <w:r>
        <w:rPr>
          <w:rFonts w:cs="Times New Roman" w:hAnsi="Times New Roman" w:eastAsia="Times New Roman" w:ascii="Times New Roman"/>
          <w:i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ge()</w:t>
      </w:r>
      <w:r>
        <w:rPr>
          <w:rFonts w:cs="Times New Roman" w:hAnsi="Times New Roman" w:eastAsia="Times New Roman" w:ascii="Times New Roman"/>
          <w:i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i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99"/>
        <w:sectPr>
          <w:pgMar w:header="0" w:footer="1450" w:top="940" w:bottom="280" w:left="1320" w:right="740"/>
          <w:pgSz w:w="9980" w:h="14180"/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Cách</w:t>
      </w:r>
      <w:r>
        <w:rPr>
          <w:rFonts w:cs="Times New Roman" w:hAnsi="Times New Roman" w:eastAsia="Times New Roman" w:ascii="Times New Roman"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57"/>
        <w:ind w:left="636"/>
      </w:pPr>
      <w:r>
        <w:pict>
          <v:group style="position:absolute;margin-left:86.614pt;margin-top:311.16pt;width:384.076pt;height:92.64pt;mso-position-horizontal-relative:page;mso-position-vertical-relative:page;z-index:-8197" coordorigin="1732,6223" coordsize="7682,1853">
            <v:shape style="position:absolute;left:1748;top:6246;width:7651;height:548" coordorigin="1748,6246" coordsize="7651,548" path="m1748,6793l9398,6793,9398,6246,1748,6246,1748,6793xe" filled="t" fillcolor="#F5F5F5" stroked="f">
              <v:path arrowok="t"/>
              <v:fill/>
            </v:shape>
            <v:shape style="position:absolute;left:2016;top:6486;width:2655;height:247" coordorigin="2016,6486" coordsize="2655,247" path="m2016,6733l4671,6733,4671,6486,2016,6486,2016,6733xe" filled="t" fillcolor="#F5F5F5" stroked="f">
              <v:path arrowok="t"/>
              <v:fill/>
            </v:shape>
            <v:shape style="position:absolute;left:1748;top:6239;width:7651;height:0" coordorigin="1748,6239" coordsize="7651,0" path="m1748,6239l9398,6239e" filled="f" stroked="t" strokeweight="0.82pt" strokecolor="#D2DCE6">
              <v:path arrowok="t"/>
            </v:shape>
            <v:shape style="position:absolute;left:1748;top:6793;width:7651;height:360" coordorigin="1748,6793" coordsize="7651,360" path="m1748,7153l9398,7153,9398,6793,1748,6793,1748,7153xe" filled="t" fillcolor="#F5F5F5" stroked="f">
              <v:path arrowok="t"/>
              <v:fill/>
            </v:shape>
            <v:shape style="position:absolute;left:2016;top:6849;width:1270;height:245" coordorigin="2016,6849" coordsize="1270,245" path="m2016,7093l3286,7093,3286,6849,2016,6849,2016,7093xe" filled="t" fillcolor="#F5F5F5" stroked="f">
              <v:path arrowok="t"/>
              <v:fill/>
            </v:shape>
            <v:shape style="position:absolute;left:1748;top:7153;width:7651;height:360" coordorigin="1748,7153" coordsize="7651,360" path="m1748,7513l9398,7513,9398,7153,1748,7153,1748,7513xe" filled="t" fillcolor="#F5F5F5" stroked="f">
              <v:path arrowok="t"/>
              <v:fill/>
            </v:shape>
            <v:shape style="position:absolute;left:2016;top:7209;width:3810;height:245" coordorigin="2016,7209" coordsize="3810,245" path="m2016,7453l5826,7453,5826,7209,2016,7209,2016,7453xe" filled="t" fillcolor="#F5F5F5" stroked="f">
              <v:path arrowok="t"/>
              <v:fill/>
            </v:shape>
            <v:shape style="position:absolute;left:1748;top:7513;width:7651;height:540" coordorigin="1748,7513" coordsize="7651,540" path="m1748,8053l9398,8053,9398,7513,1748,7513,1748,8053xe" filled="t" fillcolor="#F5F5F5" stroked="f">
              <v:path arrowok="t"/>
              <v:fill/>
            </v:shape>
            <v:shape style="position:absolute;left:2016;top:7569;width:2770;height:245" coordorigin="2016,7569" coordsize="2770,245" path="m2016,7813l4786,7813,4786,7569,2016,7569,2016,7813xe" filled="t" fillcolor="#F5F5F5" stroked="f">
              <v:path arrowok="t"/>
              <v:fill/>
            </v:shape>
            <v:shape style="position:absolute;left:1748;top:8061;width:7651;height:0" coordorigin="1748,8061" coordsize="7651,0" path="m1748,8061l9398,8061e" filled="f" stroked="t" strokeweight="0.82pt" strokecolor="#D2DCE6">
              <v:path arrowok="t"/>
            </v:shape>
            <v:shape style="position:absolute;left:1740;top:6231;width:0;height:1836" coordorigin="1740,6231" coordsize="0,1836" path="m1740,6231l1740,8068e" filled="f" stroked="t" strokeweight="0.82pt" strokecolor="#D2DCE6">
              <v:path arrowok="t"/>
            </v:shape>
            <v:shape style="position:absolute;left:9406;top:6231;width:0;height:1836" coordorigin="9406,6231" coordsize="0,1836" path="m9406,6231l9406,8068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73.25pt;width:384.076pt;height:92.65pt;mso-position-horizontal-relative:page;mso-position-vertical-relative:page;z-index:-8198" coordorigin="1732,3465" coordsize="7682,1853">
            <v:shape style="position:absolute;left:1748;top:3488;width:7651;height:548" coordorigin="1748,3488" coordsize="7651,548" path="m1748,4035l9398,4035,9398,3488,1748,3488,1748,4035xe" filled="t" fillcolor="#F5F5F5" stroked="f">
              <v:path arrowok="t"/>
              <v:fill/>
            </v:shape>
            <v:shape style="position:absolute;left:2016;top:3728;width:2655;height:247" coordorigin="2016,3728" coordsize="2655,247" path="m2016,3975l4671,3975,4671,3728,2016,3728,2016,3975xe" filled="t" fillcolor="#F5F5F5" stroked="f">
              <v:path arrowok="t"/>
              <v:fill/>
            </v:shape>
            <v:shape style="position:absolute;left:1748;top:3480;width:7651;height:0" coordorigin="1748,3480" coordsize="7651,0" path="m1748,3480l9398,3480e" filled="f" stroked="t" strokeweight="0.82pt" strokecolor="#D2DCE6">
              <v:path arrowok="t"/>
            </v:shape>
            <v:shape style="position:absolute;left:1748;top:4035;width:7651;height:360" coordorigin="1748,4035" coordsize="7651,360" path="m1748,4395l9398,4395,9398,4035,1748,4035,1748,4395xe" filled="t" fillcolor="#F5F5F5" stroked="f">
              <v:path arrowok="t"/>
              <v:fill/>
            </v:shape>
            <v:shape style="position:absolute;left:2016;top:4091;width:809;height:245" coordorigin="2016,4091" coordsize="809,245" path="m2016,4335l2825,4335,2825,4091,2016,4091,2016,4335xe" filled="t" fillcolor="#F5F5F5" stroked="f">
              <v:path arrowok="t"/>
              <v:fill/>
            </v:shape>
            <v:shape style="position:absolute;left:1748;top:4395;width:7651;height:360" coordorigin="1748,4395" coordsize="7651,360" path="m1748,4755l9398,4755,9398,4395,1748,4395,1748,4755xe" filled="t" fillcolor="#F5F5F5" stroked="f">
              <v:path arrowok="t"/>
              <v:fill/>
            </v:shape>
            <v:shape style="position:absolute;left:2016;top:4451;width:2424;height:245" coordorigin="2016,4451" coordsize="2424,245" path="m2016,4695l4441,4695,4441,4451,2016,4451,2016,4695xe" filled="t" fillcolor="#F5F5F5" stroked="f">
              <v:path arrowok="t"/>
              <v:fill/>
            </v:shape>
            <v:shape style="position:absolute;left:1748;top:4755;width:7651;height:540" coordorigin="1748,4755" coordsize="7651,540" path="m1748,5295l9398,5295,9398,4755,1748,4755,1748,5295xe" filled="t" fillcolor="#F5F5F5" stroked="f">
              <v:path arrowok="t"/>
              <v:fill/>
            </v:shape>
            <v:shape style="position:absolute;left:2016;top:4811;width:924;height:245" coordorigin="2016,4811" coordsize="924,245" path="m2016,5055l2940,5055,2940,4811,2016,4811,2016,5055xe" filled="t" fillcolor="#F5F5F5" stroked="f">
              <v:path arrowok="t"/>
              <v:fill/>
            </v:shape>
            <v:shape style="position:absolute;left:1748;top:5303;width:7651;height:0" coordorigin="1748,5303" coordsize="7651,0" path="m1748,5303l9398,5303e" filled="f" stroked="t" strokeweight="0.82pt" strokecolor="#D2DCE6">
              <v:path arrowok="t"/>
            </v:shape>
            <v:shape style="position:absolute;left:1740;top:3473;width:0;height:1837" coordorigin="1740,3473" coordsize="0,1837" path="m1740,3473l1740,5310e" filled="f" stroked="t" strokeweight="0.82pt" strokecolor="#D2DCE6">
              <v:path arrowok="t"/>
            </v:shape>
            <v:shape style="position:absolute;left:9406;top:3473;width:0;height:1837" coordorigin="9406,3473" coordsize="0,1837" path="m9406,3473l9406,5310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3.35pt;width:384.076pt;height:74.64pt;mso-position-horizontal-relative:page;mso-position-vertical-relative:page;z-index:-8199" coordorigin="1732,1067" coordsize="7682,1493">
            <v:shape style="position:absolute;left:1748;top:1090;width:7651;height:548" coordorigin="1748,1090" coordsize="7651,548" path="m1748,1637l9398,1637,9398,1090,1748,1090,1748,1637xe" filled="t" fillcolor="#F5F5F5" stroked="f">
              <v:path arrowok="t"/>
              <v:fill/>
            </v:shape>
            <v:shape style="position:absolute;left:2016;top:1330;width:2655;height:247" coordorigin="2016,1330" coordsize="2655,247" path="m2016,1577l4671,1577,4671,1330,2016,1330,2016,1577xe" filled="t" fillcolor="#F5F5F5" stroked="f">
              <v:path arrowok="t"/>
              <v:fill/>
            </v:shape>
            <v:shape style="position:absolute;left:1748;top:1082;width:7651;height:0" coordorigin="1748,1082" coordsize="7651,0" path="m1748,1082l9398,1082e" filled="f" stroked="t" strokeweight="0.82pt" strokecolor="#D2DCE6">
              <v:path arrowok="t"/>
            </v:shape>
            <v:shape style="position:absolute;left:1748;top:1637;width:7651;height:360" coordorigin="1748,1637" coordsize="7651,360" path="m1748,1997l9398,1997,9398,1637,1748,1637,1748,1997xe" filled="t" fillcolor="#F5F5F5" stroked="f">
              <v:path arrowok="t"/>
              <v:fill/>
            </v:shape>
            <v:shape style="position:absolute;left:2016;top:1692;width:3349;height:245" coordorigin="2016,1692" coordsize="3349,245" path="m2016,1937l5365,1937,5365,1692,2016,1692,2016,1937xe" filled="t" fillcolor="#F5F5F5" stroked="f">
              <v:path arrowok="t"/>
              <v:fill/>
            </v:shape>
            <v:shape style="position:absolute;left:1748;top:1997;width:7651;height:540" coordorigin="1748,1997" coordsize="7651,540" path="m1748,2537l9398,2537,9398,1997,1748,1997,1748,2537xe" filled="t" fillcolor="#F5F5F5" stroked="f">
              <v:path arrowok="t"/>
              <v:fill/>
            </v:shape>
            <v:shape style="position:absolute;left:2016;top:2052;width:924;height:245" coordorigin="2016,2052" coordsize="924,245" path="m2016,2297l2940,2297,2940,2052,2016,2052,2016,2297xe" filled="t" fillcolor="#F5F5F5" stroked="f">
              <v:path arrowok="t"/>
              <v:fill/>
            </v:shape>
            <v:shape style="position:absolute;left:1748;top:2544;width:7651;height:0" coordorigin="1748,2544" coordsize="7651,0" path="m1748,2544l9398,2544e" filled="f" stroked="t" strokeweight="0.82pt" strokecolor="#D2DCE6">
              <v:path arrowok="t"/>
            </v:shape>
            <v:shape style="position:absolute;left:1740;top:1075;width:0;height:1476" coordorigin="1740,1075" coordsize="0,1476" path="m1740,1075l1740,2552e" filled="f" stroked="t" strokeweight="0.82pt" strokecolor="#D2DCE6">
              <v:path arrowok="t"/>
            </v:shape>
            <v:shape style="position:absolute;left:9406;top:1075;width:0;height:1476" coordorigin="9406,1075" coordsize="0,1476" path="m9406,1075l9406,2552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input("N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xâu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" w:lineRule="atLeast" w:line="360"/>
        <w:ind w:left="636" w:right="38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a[::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ượ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xâu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3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input("N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xâu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a.replac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','')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3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input("N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xâu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'0'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'9'):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  <w:sectPr>
          <w:pgMar w:header="0" w:footer="1450" w:top="1260" w:bottom="280" w:left="138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/>
        <w:ind w:left="100"/>
      </w:pPr>
      <w:r>
        <w:pict>
          <v:group style="position:absolute;margin-left:86.614pt;margin-top:451.82pt;width:384.076pt;height:92.65pt;mso-position-horizontal-relative:page;mso-position-vertical-relative:page;z-index:-8194" coordorigin="1732,9036" coordsize="7682,1853">
            <v:shape style="position:absolute;left:1748;top:9059;width:7651;height:545" coordorigin="1748,9059" coordsize="7651,545" path="m1748,9604l9398,9604,9398,9059,1748,9059,1748,9604xe" filled="t" fillcolor="#F5F5F5" stroked="f">
              <v:path arrowok="t"/>
              <v:fill/>
            </v:shape>
            <v:shape style="position:absolute;left:2016;top:9299;width:2655;height:245" coordorigin="2016,9299" coordsize="2655,245" path="m2016,9544l4671,9544,4671,9299,2016,9299,2016,9544xe" filled="t" fillcolor="#F5F5F5" stroked="f">
              <v:path arrowok="t"/>
              <v:fill/>
            </v:shape>
            <v:shape style="position:absolute;left:1748;top:9052;width:7651;height:0" coordorigin="1748,9052" coordsize="7651,0" path="m1748,9052l9398,9052e" filled="f" stroked="t" strokeweight="0.82pt" strokecolor="#D2DCE6">
              <v:path arrowok="t"/>
            </v:shape>
            <v:shape style="position:absolute;left:1748;top:9604;width:7651;height:360" coordorigin="1748,9604" coordsize="7651,360" path="m1748,9964l9398,9964,9398,9604,1748,9604,1748,9964xe" filled="t" fillcolor="#F5F5F5" stroked="f">
              <v:path arrowok="t"/>
              <v:fill/>
            </v:shape>
            <v:shape style="position:absolute;left:2016;top:9660;width:1618;height:245" coordorigin="2016,9660" coordsize="1618,245" path="m2016,9904l3634,9904,3634,9660,2016,9660,2016,9904xe" filled="t" fillcolor="#F5F5F5" stroked="f">
              <v:path arrowok="t"/>
              <v:fill/>
            </v:shape>
            <v:shape style="position:absolute;left:1748;top:9964;width:7651;height:360" coordorigin="1748,9964" coordsize="7651,360" path="m1748,10324l9398,10324,9398,9964,1748,9964,1748,10324xe" filled="t" fillcolor="#F5F5F5" stroked="f">
              <v:path arrowok="t"/>
              <v:fill/>
            </v:shape>
            <v:shape style="position:absolute;left:2016;top:10020;width:3349;height:245" coordorigin="2016,10020" coordsize="3349,245" path="m2016,10264l5365,10264,5365,10020,2016,10020,2016,10264xe" filled="t" fillcolor="#F5F5F5" stroked="f">
              <v:path arrowok="t"/>
              <v:fill/>
            </v:shape>
            <v:shape style="position:absolute;left:1748;top:10324;width:7651;height:542" coordorigin="1748,10324" coordsize="7651,542" path="m1748,10867l9398,10867,9398,10324,1748,10324,1748,10867xe" filled="t" fillcolor="#F5F5F5" stroked="f">
              <v:path arrowok="t"/>
              <v:fill/>
            </v:shape>
            <v:shape style="position:absolute;left:2016;top:10380;width:924;height:247" coordorigin="2016,10380" coordsize="924,247" path="m2016,10627l2940,10627,2940,10380,2016,10380,2016,10627xe" filled="t" fillcolor="#F5F5F5" stroked="f">
              <v:path arrowok="t"/>
              <v:fill/>
            </v:shape>
            <v:shape style="position:absolute;left:1748;top:10874;width:7651;height:0" coordorigin="1748,10874" coordsize="7651,0" path="m1748,10874l9398,10874e" filled="f" stroked="t" strokeweight="0.82003pt" strokecolor="#D2DCE6">
              <v:path arrowok="t"/>
            </v:shape>
            <v:shape style="position:absolute;left:1740;top:9045;width:0;height:1837" coordorigin="1740,9045" coordsize="0,1837" path="m1740,9045l1740,10881e" filled="f" stroked="t" strokeweight="0.82pt" strokecolor="#D2DCE6">
              <v:path arrowok="t"/>
            </v:shape>
            <v:shape style="position:absolute;left:9406;top:9045;width:0;height:1837" coordorigin="9406,9045" coordsize="0,1837" path="m9406,9045l9406,10881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77.92pt;width:384.076pt;height:128.64pt;mso-position-horizontal-relative:page;mso-position-vertical-relative:page;z-index:-8195" coordorigin="1732,5558" coordsize="7682,2573">
            <v:shape style="position:absolute;left:1748;top:5581;width:7651;height:545" coordorigin="1748,5581" coordsize="7651,545" path="m1748,6126l9398,6126,9398,5581,1748,5581,1748,6126xe" filled="t" fillcolor="#F5F5F5" stroked="f">
              <v:path arrowok="t"/>
              <v:fill/>
            </v:shape>
            <v:shape style="position:absolute;left:2016;top:5821;width:2655;height:245" coordorigin="2016,5821" coordsize="2655,245" path="m2016,6066l4671,6066,4671,5821,2016,5821,2016,6066xe" filled="t" fillcolor="#F5F5F5" stroked="f">
              <v:path arrowok="t"/>
              <v:fill/>
            </v:shape>
            <v:shape style="position:absolute;left:1748;top:5574;width:7651;height:0" coordorigin="1748,5574" coordsize="7651,0" path="m1748,5574l9398,5574e" filled="f" stroked="t" strokeweight="0.82pt" strokecolor="#D2DCE6">
              <v:path arrowok="t"/>
            </v:shape>
            <v:shape style="position:absolute;left:1748;top:6126;width:7651;height:360" coordorigin="1748,6126" coordsize="7651,360" path="m1748,6486l9398,6486,9398,6126,1748,6126,1748,6486xe" filled="t" fillcolor="#F5F5F5" stroked="f">
              <v:path arrowok="t"/>
              <v:fill/>
            </v:shape>
            <v:shape style="position:absolute;left:2016;top:6181;width:1270;height:245" coordorigin="2016,6181" coordsize="1270,245" path="m2016,6426l3286,6426,3286,6181,2016,6181,2016,6426xe" filled="t" fillcolor="#F5F5F5" stroked="f">
              <v:path arrowok="t"/>
              <v:fill/>
            </v:shape>
            <v:shape style="position:absolute;left:1748;top:6486;width:7651;height:360" coordorigin="1748,6486" coordsize="7651,360" path="m1748,6846l9398,6846,9398,6486,1748,6486,1748,6846xe" filled="t" fillcolor="#F5F5F5" stroked="f">
              <v:path arrowok="t"/>
              <v:fill/>
            </v:shape>
            <v:shape style="position:absolute;left:2016;top:6541;width:1500;height:245" coordorigin="2016,6541" coordsize="1500,245" path="m2016,6786l3517,6786,3517,6541,2016,6541,2016,6786xe" filled="t" fillcolor="#F5F5F5" stroked="f">
              <v:path arrowok="t"/>
              <v:fill/>
            </v:shape>
            <v:shape style="position:absolute;left:1748;top:6846;width:7651;height:360" coordorigin="1748,6846" coordsize="7651,360" path="m1748,7206l9398,7206,9398,6846,1748,6846,1748,7206xe" filled="t" fillcolor="#F5F5F5" stroked="f">
              <v:path arrowok="t"/>
              <v:fill/>
            </v:shape>
            <v:shape style="position:absolute;left:2016;top:6901;width:1733;height:245" coordorigin="2016,6901" coordsize="1733,245" path="m2016,7146l3750,7146,3750,6901,2016,6901,2016,7146xe" filled="t" fillcolor="#F5F5F5" stroked="f">
              <v:path arrowok="t"/>
              <v:fill/>
            </v:shape>
            <v:shape style="position:absolute;left:1748;top:7206;width:7651;height:360" coordorigin="1748,7206" coordsize="7651,360" path="m1748,7566l9398,7566,9398,7206,1748,7206,1748,7566xe" filled="t" fillcolor="#F5F5F5" stroked="f">
              <v:path arrowok="t"/>
              <v:fill/>
            </v:shape>
            <v:shape style="position:absolute;left:2016;top:7261;width:5079;height:245" coordorigin="2016,7261" coordsize="5079,245" path="m2016,7506l7096,7506,7096,7261,2016,7261,2016,7506xe" filled="t" fillcolor="#F5F5F5" stroked="f">
              <v:path arrowok="t"/>
              <v:fill/>
            </v:shape>
            <v:shape style="position:absolute;left:1748;top:7566;width:7651;height:542" coordorigin="1748,7566" coordsize="7651,542" path="m1748,8109l9398,8109,9398,7566,1748,7566,1748,8109xe" filled="t" fillcolor="#F5F5F5" stroked="f">
              <v:path arrowok="t"/>
              <v:fill/>
            </v:shape>
            <v:shape style="position:absolute;left:2016;top:7621;width:4964;height:247" coordorigin="2016,7621" coordsize="4964,247" path="m2016,7869l6981,7869,6981,7621,2016,7621,2016,7869xe" filled="t" fillcolor="#F5F5F5" stroked="f">
              <v:path arrowok="t"/>
              <v:fill/>
            </v:shape>
            <v:shape style="position:absolute;left:1748;top:8116;width:7651;height:0" coordorigin="1748,8116" coordsize="7651,0" path="m1748,8116l9398,8116e" filled="f" stroked="t" strokeweight="0.82pt" strokecolor="#D2DCE6">
              <v:path arrowok="t"/>
            </v:shape>
            <v:shape style="position:absolute;left:1740;top:5567;width:0;height:2556" coordorigin="1740,5567" coordsize="0,2556" path="m1740,5567l1740,8123e" filled="f" stroked="t" strokeweight="0.82pt" strokecolor="#D2DCE6">
              <v:path arrowok="t"/>
            </v:shape>
            <v:shape style="position:absolute;left:9406;top:5567;width:0;height:2556" coordorigin="9406,5567" coordsize="0,2556" path="m9406,5567l9406,8123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04.01pt;width:384.076pt;height:128.53pt;mso-position-horizontal-relative:page;mso-position-vertical-relative:page;z-index:-8196" coordorigin="1732,2080" coordsize="7682,2571">
            <v:shape style="position:absolute;left:1748;top:2103;width:7651;height:545" coordorigin="1748,2103" coordsize="7651,545" path="m1748,2648l9398,2648,9398,2103,1748,2103,1748,2648xe" filled="t" fillcolor="#F5F5F5" stroked="f">
              <v:path arrowok="t"/>
              <v:fill/>
            </v:shape>
            <v:shape style="position:absolute;left:2016;top:2343;width:2655;height:245" coordorigin="2016,2343" coordsize="2655,245" path="m2016,2588l4671,2588,4671,2343,2016,2343,2016,2588xe" filled="t" fillcolor="#F5F5F5" stroked="f">
              <v:path arrowok="t"/>
              <v:fill/>
            </v:shape>
            <v:shape style="position:absolute;left:1748;top:2096;width:7651;height:0" coordorigin="1748,2096" coordsize="7651,0" path="m1748,2096l9398,2096e" filled="f" stroked="t" strokeweight="0.81999pt" strokecolor="#D2DCE6">
              <v:path arrowok="t"/>
            </v:shape>
            <v:shape style="position:absolute;left:1748;top:2648;width:7651;height:360" coordorigin="1748,2648" coordsize="7651,360" path="m1748,3008l9398,3008,9398,2648,1748,2648,1748,3008xe" filled="t" fillcolor="#F5F5F5" stroked="f">
              <v:path arrowok="t"/>
              <v:fill/>
            </v:shape>
            <v:shape style="position:absolute;left:2016;top:2703;width:1270;height:245" coordorigin="2016,2703" coordsize="1270,245" path="m2016,2948l3286,2948,3286,2703,2016,2703,2016,2948xe" filled="t" fillcolor="#F5F5F5" stroked="f">
              <v:path arrowok="t"/>
              <v:fill/>
            </v:shape>
            <v:shape style="position:absolute;left:1748;top:3008;width:7651;height:360" coordorigin="1748,3008" coordsize="7651,360" path="m1748,3368l9398,3368,9398,3008,1748,3008,1748,3368xe" filled="t" fillcolor="#F5F5F5" stroked="f">
              <v:path arrowok="t"/>
              <v:fill/>
            </v:shape>
            <v:shape style="position:absolute;left:2016;top:3063;width:1155;height:245" coordorigin="2016,3063" coordsize="1155,245" path="m2016,3308l3171,3308,3171,3063,2016,3063,2016,3308xe" filled="t" fillcolor="#F5F5F5" stroked="f">
              <v:path arrowok="t"/>
              <v:fill/>
            </v:shape>
            <v:shape style="position:absolute;left:1748;top:3368;width:7651;height:360" coordorigin="1748,3368" coordsize="7651,360" path="m1748,3728l9398,3728,9398,3368,1748,3368,1748,3728xe" filled="t" fillcolor="#F5F5F5" stroked="f">
              <v:path arrowok="t"/>
              <v:fill/>
            </v:shape>
            <v:shape style="position:absolute;left:2016;top:3423;width:2885;height:245" coordorigin="2016,3423" coordsize="2885,245" path="m2016,3668l4902,3668,4902,3423,2016,3423,2016,3668xe" filled="t" fillcolor="#F5F5F5" stroked="f">
              <v:path arrowok="t"/>
              <v:fill/>
            </v:shape>
            <v:shape style="position:absolute;left:1748;top:3728;width:7651;height:360" coordorigin="1748,3728" coordsize="7651,360" path="m1748,4088l9398,4088,9398,3728,1748,3728,1748,4088xe" filled="t" fillcolor="#F5F5F5" stroked="f">
              <v:path arrowok="t"/>
              <v:fill/>
            </v:shape>
            <v:shape style="position:absolute;left:2016;top:3783;width:578;height:245" coordorigin="2016,3783" coordsize="578,245" path="m2016,4028l2595,4028,2595,3783,2016,3783,2016,4028xe" filled="t" fillcolor="#F5F5F5" stroked="f">
              <v:path arrowok="t"/>
              <v:fill/>
            </v:shape>
            <v:shape style="position:absolute;left:1748;top:4088;width:7651;height:540" coordorigin="1748,4088" coordsize="7651,540" path="m1748,4628l9398,4628,9398,4088,1748,4088,1748,4628xe" filled="t" fillcolor="#F5F5F5" stroked="f">
              <v:path arrowok="t"/>
              <v:fill/>
            </v:shape>
            <v:shape style="position:absolute;left:2016;top:4143;width:3579;height:245" coordorigin="2016,4143" coordsize="3579,245" path="m2016,4388l5596,4388,5596,4143,2016,4143,2016,4388xe" filled="t" fillcolor="#F5F5F5" stroked="f">
              <v:path arrowok="t"/>
              <v:fill/>
            </v:shape>
            <v:shape style="position:absolute;left:1748;top:4635;width:7651;height:0" coordorigin="1748,4635" coordsize="7651,0" path="m1748,4635l9398,4635e" filled="f" stroked="t" strokeweight="0.82pt" strokecolor="#D2DCE6">
              <v:path arrowok="t"/>
            </v:shape>
            <v:shape style="position:absolute;left:1740;top:2088;width:0;height:2554" coordorigin="1740,2088" coordsize="0,2554" path="m1740,2088l1740,4643e" filled="f" stroked="t" strokeweight="0.82pt" strokecolor="#D2DCE6">
              <v:path arrowok="t"/>
            </v:shape>
            <v:shape style="position:absolute;left:9406;top:2088;width:0;height:2554" coordorigin="9406,2088" coordsize="0,2554" path="m9406,2088l9406,4643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BÀI</w:t>
      </w:r>
      <w:r>
        <w:rPr>
          <w:rFonts w:cs="Times New Roman" w:hAnsi="Times New Roman" w:eastAsia="Times New Roman" w:ascii="Times New Roman"/>
          <w:b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TẬP</w:t>
      </w:r>
      <w:r>
        <w:rPr>
          <w:rFonts w:cs="Times New Roman" w:hAnsi="Times New Roman" w:eastAsia="Times New Roman" w:ascii="Times New Roman"/>
          <w:b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VÀ</w:t>
      </w:r>
      <w:r>
        <w:rPr>
          <w:rFonts w:cs="Times New Roman" w:hAnsi="Times New Roman" w:eastAsia="Times New Roman" w:ascii="Times New Roman"/>
          <w:b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ỰC</w:t>
      </w:r>
      <w:r>
        <w:rPr>
          <w:rFonts w:cs="Times New Roman" w:hAnsi="Times New Roman" w:eastAsia="Times New Roman" w:ascii="Times New Roman"/>
          <w:b/>
          <w:spacing w:val="-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HÀ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input("N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xâu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a[::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print("X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â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ứ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print("X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â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khôn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xứng")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input("N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xâu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137" w:right="5453" w:hanging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coun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159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j.lower()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coun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print(f"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ữ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hiệ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ầ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input("N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xâu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"anh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  <w:sectPr>
          <w:pgMar w:header="0" w:footer="1450" w:top="94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print(b)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/>
        <w:ind w:left="2482"/>
      </w:pPr>
      <w:r>
        <w:pict>
          <v:group style="position:absolute;margin-left:86.614pt;margin-top:554.33pt;width:384.076pt;height:46.87pt;mso-position-horizontal-relative:page;mso-position-vertical-relative:page;z-index:-8190" coordorigin="1732,11087" coordsize="7682,937">
            <v:shape style="position:absolute;left:1748;top:11109;width:7651;height:545" coordorigin="1748,11109" coordsize="7651,545" path="m1748,11654l9398,11654,9398,11109,1748,11109,1748,11654xe" filled="t" fillcolor="#F5F5F5" stroked="f">
              <v:path arrowok="t"/>
              <v:fill/>
            </v:shape>
            <v:shape style="position:absolute;left:2595;top:11349;width:694;height:245" coordorigin="2595,11349" coordsize="694,245" path="m2595,11594l3289,11594,3289,11349,2595,11349,2595,11594xe" filled="t" fillcolor="#F5F5F5" stroked="f">
              <v:path arrowok="t"/>
              <v:fill/>
            </v:shape>
            <v:shape style="position:absolute;left:1748;top:11102;width:7651;height:0" coordorigin="1748,11102" coordsize="7651,0" path="m1748,11102l9398,11102e" filled="f" stroked="t" strokeweight="0.81997pt" strokecolor="#D2DCE6">
              <v:path arrowok="t"/>
            </v:shape>
            <v:shape style="position:absolute;left:1748;top:11654;width:7651;height:360" coordorigin="1748,11654" coordsize="7651,360" path="m1748,12014l9398,12014,9398,11654,1748,11654,1748,12014xe" filled="t" fillcolor="#F5F5F5" stroked="f">
              <v:path arrowok="t"/>
              <v:fill/>
            </v:shape>
            <v:shape style="position:absolute;left:2595;top:11709;width:2194;height:245" coordorigin="2595,11709" coordsize="2194,245" path="m2595,11954l4789,11954,4789,11709,2595,11709,2595,11954xe" filled="t" fillcolor="#F5F5F5" stroked="f">
              <v:path arrowok="t"/>
              <v:fill/>
            </v:shape>
            <v:shape style="position:absolute;left:1740;top:11095;width:0;height:919" coordorigin="1740,11095" coordsize="0,919" path="m1740,11095l1740,12014e" filled="f" stroked="t" strokeweight="0.82pt" strokecolor="#D2DCE6">
              <v:path arrowok="t"/>
            </v:shape>
            <v:shape style="position:absolute;left:9406;top:11095;width:0;height:919" coordorigin="9406,11095" coordsize="0,919" path="m9406,11095l9406,12014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402.5pt;width:384.076pt;height:38.5pt;mso-position-horizontal-relative:page;mso-position-vertical-relative:page;z-index:-8191" coordorigin="1732,8050" coordsize="7682,770">
            <v:shape style="position:absolute;left:1748;top:8073;width:7651;height:725" coordorigin="1748,8073" coordsize="7651,725" path="m1748,8797l9398,8797,9398,8073,1748,8073,1748,8797xe" filled="t" fillcolor="#F5F5F5" stroked="f">
              <v:path arrowok="t"/>
              <v:fill/>
            </v:shape>
            <v:shape style="position:absolute;left:2016;top:8313;width:3579;height:247" coordorigin="2016,8313" coordsize="3579,247" path="m2016,8560l5596,8560,5596,8313,2016,8313,2016,8560xe" filled="t" fillcolor="#F5F5F5" stroked="f">
              <v:path arrowok="t"/>
              <v:fill/>
            </v:shape>
            <v:shape style="position:absolute;left:1748;top:8065;width:7651;height:0" coordorigin="1748,8065" coordsize="7651,0" path="m1748,8065l9398,8065e" filled="f" stroked="t" strokeweight="0.81997pt" strokecolor="#D2DCE6">
              <v:path arrowok="t"/>
            </v:shape>
            <v:shape style="position:absolute;left:1748;top:8805;width:7651;height:0" coordorigin="1748,8805" coordsize="7651,0" path="m1748,8805l9398,8805e" filled="f" stroked="t" strokeweight="0.82pt" strokecolor="#D2DCE6">
              <v:path arrowok="t"/>
            </v:shape>
            <v:shape style="position:absolute;left:1740;top:8058;width:0;height:754" coordorigin="1740,8058" coordsize="0,754" path="m1740,8058l1740,8812e" filled="f" stroked="t" strokeweight="0.82pt" strokecolor="#D2DCE6">
              <v:path arrowok="t"/>
            </v:shape>
            <v:shape style="position:absolute;left:9406;top:8058;width:0;height:754" coordorigin="9406,8058" coordsize="0,754" path="m9406,8058l9406,8812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338.78pt;width:384.076pt;height:38.62pt;mso-position-horizontal-relative:page;mso-position-vertical-relative:page;z-index:-8192" coordorigin="1732,6776" coordsize="7682,772">
            <v:shape style="position:absolute;left:1748;top:6798;width:7651;height:727" coordorigin="1748,6798" coordsize="7651,727" path="m1748,7525l9398,7525,9398,6798,1748,6798,1748,7525xe" filled="t" fillcolor="#F5F5F5" stroked="f">
              <v:path arrowok="t"/>
              <v:fill/>
            </v:shape>
            <v:shape style="position:absolute;left:2016;top:7038;width:5428;height:247" coordorigin="2016,7038" coordsize="5428,247" path="m2016,7285l7444,7285,7444,7038,2016,7038,2016,7285xe" filled="t" fillcolor="#F5F5F5" stroked="f">
              <v:path arrowok="t"/>
              <v:fill/>
            </v:shape>
            <v:shape style="position:absolute;left:1748;top:6791;width:7651;height:0" coordorigin="1748,6791" coordsize="7651,0" path="m1748,6791l9398,6791e" filled="f" stroked="t" strokeweight="0.82pt" strokecolor="#D2DCE6">
              <v:path arrowok="t"/>
            </v:shape>
            <v:shape style="position:absolute;left:1748;top:7533;width:7651;height:0" coordorigin="1748,7533" coordsize="7651,0" path="m1748,7533l9398,7533e" filled="f" stroked="t" strokeweight="0.82pt" strokecolor="#D2DCE6">
              <v:path arrowok="t"/>
            </v:shape>
            <v:shape style="position:absolute;left:1740;top:6784;width:0;height:756" coordorigin="1740,6784" coordsize="0,756" path="m1740,6784l1740,7540e" filled="f" stroked="t" strokeweight="0.82pt" strokecolor="#D2DCE6">
              <v:path arrowok="t"/>
            </v:shape>
            <v:shape style="position:absolute;left:9406;top:6784;width:0;height:756" coordorigin="9406,6784" coordsize="0,756" path="m9406,6784l9406,7540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75.04pt;width:384.076pt;height:38.62pt;mso-position-horizontal-relative:page;mso-position-vertical-relative:page;z-index:-8193" coordorigin="1732,5501" coordsize="7682,772">
            <v:shape style="position:absolute;left:1748;top:5523;width:7651;height:727" coordorigin="1748,5523" coordsize="7651,727" path="m1748,6251l9398,6251,9398,5523,1748,5523,1748,6251xe" filled="t" fillcolor="#F5F5F5" stroked="f">
              <v:path arrowok="t"/>
              <v:fill/>
            </v:shape>
            <v:shape style="position:absolute;left:2016;top:5763;width:578;height:247" coordorigin="2016,5763" coordsize="578,247" path="m2016,6011l2595,6011,2595,5763,2016,5763,2016,6011xe" filled="t" fillcolor="#F5F5F5" stroked="f">
              <v:path arrowok="t"/>
              <v:fill/>
            </v:shape>
            <v:shape style="position:absolute;left:1748;top:5516;width:7651;height:0" coordorigin="1748,5516" coordsize="7651,0" path="m1748,5516l9398,5516e" filled="f" stroked="t" strokeweight="0.82pt" strokecolor="#D2DCE6">
              <v:path arrowok="t"/>
            </v:shape>
            <v:shape style="position:absolute;left:1748;top:6258;width:7651;height:0" coordorigin="1748,6258" coordsize="7651,0" path="m1748,6258l9398,6258e" filled="f" stroked="t" strokeweight="0.82pt" strokecolor="#D2DCE6">
              <v:path arrowok="t"/>
            </v:shape>
            <v:shape style="position:absolute;left:1740;top:5509;width:0;height:756" coordorigin="1740,5509" coordsize="0,756" path="m1740,5509l1740,6265e" filled="f" stroked="t" strokeweight="0.82pt" strokecolor="#D2DCE6">
              <v:path arrowok="t"/>
            </v:shape>
            <v:shape style="position:absolute;left:9406;top:5509;width:0;height:756" coordorigin="9406,5509" coordsize="0,756" path="m9406,5509l9406,6265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§13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Ể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Ả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6"/>
        <w:ind w:left="100" w:right="65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ản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ghi.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xử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bản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ghi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“từ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điển”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(dict)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list.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11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(kiểu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mảng)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ã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tìm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hiểu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Ở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tìm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hiểu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ểu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điển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(dict).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0" w:lineRule="auto" w:line="276"/>
        <w:ind w:left="100" w:right="66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Dictionary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tập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ác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cặp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óa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kèm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thứ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chúng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lớn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dictionary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tối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hóa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ích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ất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iều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bạn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khóa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ấy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2"/>
      </w:pPr>
      <w:r>
        <w:pict>
          <v:shape type="#_x0000_t75" style="width:9.66pt;height:10.26pt">
            <v:imagedata o:title="" r:id="rId108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Kh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Khởi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iểu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ừ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điển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rỗng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(chưa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án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trị)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={}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ct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key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diems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Lúc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này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die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so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hư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sau: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{'toan'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van'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'anh'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1"/>
        <w:ind w:left="100"/>
      </w:pPr>
      <w:r>
        <w:pict>
          <v:shape type="#_x0000_t75" style="width:10.26pt;height:10.26pt">
            <v:imagedata o:title="" r:id="rId109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Gán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điển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(dict)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cú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pháp: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" w:lineRule="atLeast" w:line="400"/>
        <w:ind w:left="679" w:right="397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&lt;tên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biến&gt;[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key&gt;]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trị&gt;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1255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255"/>
        <w:sectPr>
          <w:pgMar w:header="0" w:footer="1450" w:top="94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d['ten'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 w:lineRule="auto" w:line="351"/>
        <w:ind w:left="1255" w:right="4413"/>
      </w:pPr>
      <w:r>
        <w:pict>
          <v:group style="position:absolute;margin-left:86.614pt;margin-top:241.44pt;width:384.076pt;height:370.916pt;mso-position-horizontal-relative:page;mso-position-vertical-relative:page;z-index:-8187" coordorigin="1732,4829" coordsize="7682,7418">
            <v:shape style="position:absolute;left:1748;top:4851;width:7651;height:545" coordorigin="1748,4851" coordsize="7651,545" path="m1748,5396l9398,5396,9398,4851,1748,4851,1748,5396xe" filled="t" fillcolor="#F5F5F5" stroked="f">
              <v:path arrowok="t"/>
              <v:fill/>
            </v:shape>
            <v:shape style="position:absolute;left:2016;top:5091;width:4158;height:245" coordorigin="2016,5091" coordsize="4158,245" path="m2016,5336l6174,5336,6174,5091,2016,5091,2016,5336xe" filled="t" fillcolor="#F5F5F5" stroked="f">
              <v:path arrowok="t"/>
              <v:fill/>
            </v:shape>
            <v:shape style="position:absolute;left:1748;top:4844;width:7651;height:0" coordorigin="1748,4844" coordsize="7651,0" path="m1748,4844l9398,4844e" filled="f" stroked="t" strokeweight="0.82pt" strokecolor="#D2DCE6">
              <v:path arrowok="t"/>
            </v:shape>
            <v:shape style="position:absolute;left:1748;top:5396;width:7651;height:360" coordorigin="1748,5396" coordsize="7651,360" path="m1748,5756l9398,5756,9398,5396,1748,5396,1748,5756xe" filled="t" fillcolor="#F5F5F5" stroked="f">
              <v:path arrowok="t"/>
              <v:fill/>
            </v:shape>
            <v:shape style="position:absolute;left:1748;top:5756;width:7651;height:360" coordorigin="1748,5756" coordsize="7651,360" path="m1748,6116l9398,6116,9398,5756,1748,5756,1748,6116xe" filled="t" fillcolor="#F5F5F5" stroked="f">
              <v:path arrowok="t"/>
              <v:fill/>
            </v:shape>
            <v:shape style="position:absolute;left:2016;top:5811;width:578;height:245" coordorigin="2016,5811" coordsize="578,245" path="m2016,6056l2595,6056,2595,5811,2016,5811,2016,6056xe" filled="t" fillcolor="#F5F5F5" stroked="f">
              <v:path arrowok="t"/>
              <v:fill/>
            </v:shape>
            <v:shape style="position:absolute;left:1748;top:6116;width:7651;height:360" coordorigin="1748,6116" coordsize="7651,360" path="m1748,6476l9398,6476,9398,6116,1748,6116,1748,6476xe" filled="t" fillcolor="#F5F5F5" stroked="f">
              <v:path arrowok="t"/>
              <v:fill/>
            </v:shape>
            <v:shape style="position:absolute;left:2016;top:6171;width:2079;height:245" coordorigin="2016,6171" coordsize="2079,245" path="m2016,6416l4095,6416,4095,6171,2016,6171,2016,6416xe" filled="t" fillcolor="#F5F5F5" stroked="f">
              <v:path arrowok="t"/>
              <v:fill/>
            </v:shape>
            <v:shape style="position:absolute;left:1748;top:6476;width:7651;height:360" coordorigin="1748,6476" coordsize="7651,360" path="m1748,6837l9398,6837,9398,6476,1748,6476,1748,6837xe" filled="t" fillcolor="#F5F5F5" stroked="f">
              <v:path arrowok="t"/>
              <v:fill/>
            </v:shape>
            <v:shape style="position:absolute;left:2016;top:6531;width:1155;height:245" coordorigin="2016,6531" coordsize="1155,245" path="m2016,6776l3171,6776,3171,6531,2016,6531,2016,6776xe" filled="t" fillcolor="#F5F5F5" stroked="f">
              <v:path arrowok="t"/>
              <v:fill/>
            </v:shape>
            <v:shape style="position:absolute;left:1748;top:6837;width:7651;height:360" coordorigin="1748,6837" coordsize="7651,360" path="m1748,7197l9398,7197,9398,6837,1748,6837,1748,7197xe" filled="t" fillcolor="#F5F5F5" stroked="f">
              <v:path arrowok="t"/>
              <v:fill/>
            </v:shape>
            <v:shape style="position:absolute;left:2016;top:6892;width:3349;height:245" coordorigin="2016,6892" coordsize="3349,245" path="m2016,7137l5365,7137,5365,6892,2016,6892,2016,7137xe" filled="t" fillcolor="#F5F5F5" stroked="f">
              <v:path arrowok="t"/>
              <v:fill/>
            </v:shape>
            <v:shape style="position:absolute;left:1748;top:7197;width:7651;height:360" coordorigin="1748,7197" coordsize="7651,360" path="m1748,7557l9398,7557,9398,7197,1748,7197,1748,7557xe" filled="t" fillcolor="#F5F5F5" stroked="f">
              <v:path arrowok="t"/>
              <v:fill/>
            </v:shape>
            <v:shape style="position:absolute;left:2016;top:7252;width:4043;height:245" coordorigin="2016,7252" coordsize="4043,245" path="m2016,7497l6059,7497,6059,7252,2016,7252,2016,7497xe" filled="t" fillcolor="#F5F5F5" stroked="f">
              <v:path arrowok="t"/>
              <v:fill/>
            </v:shape>
            <v:shape style="position:absolute;left:1748;top:7557;width:7651;height:360" coordorigin="1748,7557" coordsize="7651,360" path="m1748,7917l9398,7917,9398,7557,1748,7557,1748,7917xe" filled="t" fillcolor="#F5F5F5" stroked="f">
              <v:path arrowok="t"/>
              <v:fill/>
            </v:shape>
            <v:shape style="position:absolute;left:2016;top:7612;width:3695;height:245" coordorigin="2016,7612" coordsize="3695,245" path="m2016,7857l5711,7857,5711,7612,2016,7612,2016,7857xe" filled="t" fillcolor="#F5F5F5" stroked="f">
              <v:path arrowok="t"/>
              <v:fill/>
            </v:shape>
            <v:shape style="position:absolute;left:1748;top:7917;width:7651;height:360" coordorigin="1748,7917" coordsize="7651,360" path="m1748,8277l9398,8277,9398,7917,1748,7917,1748,8277xe" filled="t" fillcolor="#F5F5F5" stroked="f">
              <v:path arrowok="t"/>
              <v:fill/>
            </v:shape>
            <v:shape style="position:absolute;left:2016;top:7972;width:4734;height:245" coordorigin="2016,7972" coordsize="4734,245" path="m2016,8217l6750,8217,6750,7972,2016,7972,2016,8217xe" filled="t" fillcolor="#F5F5F5" stroked="f">
              <v:path arrowok="t"/>
              <v:fill/>
            </v:shape>
            <v:shape style="position:absolute;left:1748;top:8277;width:7651;height:360" coordorigin="1748,8277" coordsize="7651,360" path="m1748,8637l9398,8637,9398,8277,1748,8277,1748,8637xe" filled="t" fillcolor="#F5F5F5" stroked="f">
              <v:path arrowok="t"/>
              <v:fill/>
            </v:shape>
            <v:shape style="position:absolute;left:2016;top:8332;width:4503;height:245" coordorigin="2016,8332" coordsize="4503,245" path="m2016,8577l6520,8577,6520,8332,2016,8332,2016,8577xe" filled="t" fillcolor="#F5F5F5" stroked="f">
              <v:path arrowok="t"/>
              <v:fill/>
            </v:shape>
            <v:shape style="position:absolute;left:1748;top:8637;width:7651;height:360" coordorigin="1748,8637" coordsize="7651,360" path="m1748,8997l9398,8997,9398,8637,1748,8637,1748,8997xe" filled="t" fillcolor="#F5F5F5" stroked="f">
              <v:path arrowok="t"/>
              <v:fill/>
            </v:shape>
            <v:shape style="position:absolute;left:2016;top:8692;width:3003;height:245" coordorigin="2016,8692" coordsize="3003,245" path="m2016,8937l5019,8937,5019,8692,2016,8692,2016,8937xe" filled="t" fillcolor="#F5F5F5" stroked="f">
              <v:path arrowok="t"/>
              <v:fill/>
            </v:shape>
            <v:shape style="position:absolute;left:1748;top:8997;width:7651;height:360" coordorigin="1748,8997" coordsize="7651,360" path="m1748,9357l9398,9357,9398,8997,1748,8997,1748,9357xe" filled="t" fillcolor="#F5F5F5" stroked="f">
              <v:path arrowok="t"/>
              <v:fill/>
            </v:shape>
            <v:shape style="position:absolute;left:2016;top:9052;width:1733;height:245" coordorigin="2016,9052" coordsize="1733,245" path="m2016,9297l3750,9297,3750,9052,2016,9052,2016,9297xe" filled="t" fillcolor="#F5F5F5" stroked="f">
              <v:path arrowok="t"/>
              <v:fill/>
            </v:shape>
            <v:shape style="position:absolute;left:1748;top:9357;width:7651;height:360" coordorigin="1748,9357" coordsize="7651,360" path="m1748,9717l9398,9717,9398,9357,1748,9357,1748,9717xe" filled="t" fillcolor="#F5F5F5" stroked="f">
              <v:path arrowok="t"/>
              <v:fill/>
            </v:shape>
            <v:shape style="position:absolute;left:2016;top:9412;width:2424;height:245" coordorigin="2016,9412" coordsize="2424,245" path="m2016,9657l4441,9657,4441,9412,2016,9412,2016,9657xe" filled="t" fillcolor="#F5F5F5" stroked="f">
              <v:path arrowok="t"/>
              <v:fill/>
            </v:shape>
            <v:shape style="position:absolute;left:1748;top:9717;width:7651;height:360" coordorigin="1748,9717" coordsize="7651,360" path="m1748,10077l9398,10077,9398,9717,1748,9717,1748,10077xe" filled="t" fillcolor="#F5F5F5" stroked="f">
              <v:path arrowok="t"/>
              <v:fill/>
            </v:shape>
            <v:shape style="position:absolute;left:2016;top:9772;width:1964;height:245" coordorigin="2016,9772" coordsize="1964,245" path="m2016,10017l3980,10017,3980,9772,2016,9772,2016,10017xe" filled="t" fillcolor="#F5F5F5" stroked="f">
              <v:path arrowok="t"/>
              <v:fill/>
            </v:shape>
            <v:shape style="position:absolute;left:1748;top:10077;width:7651;height:360" coordorigin="1748,10077" coordsize="7651,360" path="m1748,10437l9398,10437,9398,10077,1748,10077,1748,10437xe" filled="t" fillcolor="#F5F5F5" stroked="f">
              <v:path arrowok="t"/>
              <v:fill/>
            </v:shape>
            <v:shape style="position:absolute;left:2016;top:10132;width:2424;height:245" coordorigin="2016,10132" coordsize="2424,245" path="m2016,10377l4441,10377,4441,10132,2016,10132,2016,10377xe" filled="t" fillcolor="#F5F5F5" stroked="f">
              <v:path arrowok="t"/>
              <v:fill/>
            </v:shape>
            <v:shape style="position:absolute;left:1748;top:10437;width:7651;height:360" coordorigin="1748,10437" coordsize="7651,360" path="m1748,10797l9398,10797,9398,10437,1748,10437,1748,10797xe" filled="t" fillcolor="#F5F5F5" stroked="f">
              <v:path arrowok="t"/>
              <v:fill/>
            </v:shape>
            <v:shape style="position:absolute;left:2016;top:10492;width:1964;height:245" coordorigin="2016,10492" coordsize="1964,245" path="m2016,10737l3980,10737,3980,10492,2016,10492,2016,10737xe" filled="t" fillcolor="#F5F5F5" stroked="f">
              <v:path arrowok="t"/>
              <v:fill/>
            </v:shape>
            <v:shape style="position:absolute;left:1748;top:10797;width:7651;height:360" coordorigin="1748,10797" coordsize="7651,360" path="m1748,11157l9398,11157,9398,10797,1748,10797,1748,11157xe" filled="t" fillcolor="#F5F5F5" stroked="f">
              <v:path arrowok="t"/>
              <v:fill/>
            </v:shape>
            <v:shape style="position:absolute;left:2016;top:10852;width:2424;height:245" coordorigin="2016,10852" coordsize="2424,245" path="m2016,11097l4441,11097,4441,10852,2016,10852,2016,11097xe" filled="t" fillcolor="#F5F5F5" stroked="f">
              <v:path arrowok="t"/>
              <v:fill/>
            </v:shape>
            <v:shape style="position:absolute;left:1748;top:11157;width:7651;height:360" coordorigin="1748,11157" coordsize="7651,360" path="m1748,11517l9398,11517,9398,11157,1748,11157,1748,11517xe" filled="t" fillcolor="#F5F5F5" stroked="f">
              <v:path arrowok="t"/>
              <v:fill/>
            </v:shape>
            <v:shape style="position:absolute;left:2016;top:11212;width:1040;height:245" coordorigin="2016,11212" coordsize="1040,245" path="m2016,11457l3056,11457,3056,11212,2016,11212,2016,11457xe" filled="t" fillcolor="#F5F5F5" stroked="f">
              <v:path arrowok="t"/>
              <v:fill/>
            </v:shape>
            <v:shape style="position:absolute;left:1748;top:11517;width:7651;height:360" coordorigin="1748,11517" coordsize="7651,360" path="m1748,11877l9398,11877,9398,11517,1748,11517,1748,11877xe" filled="t" fillcolor="#F5F5F5" stroked="f">
              <v:path arrowok="t"/>
              <v:fill/>
            </v:shape>
            <v:shape style="position:absolute;left:2016;top:11572;width:2424;height:245" coordorigin="2016,11572" coordsize="2424,245" path="m2016,11817l4441,11817,4441,11572,2016,11572,2016,11817xe" filled="t" fillcolor="#F5F5F5" stroked="f">
              <v:path arrowok="t"/>
              <v:fill/>
            </v:shape>
            <v:shape style="position:absolute;left:1748;top:11877;width:7651;height:360" coordorigin="1748,11877" coordsize="7651,360" path="m1748,12237l9398,12237,9398,11877,1748,11877,1748,12237xe" filled="t" fillcolor="#F5F5F5" stroked="f">
              <v:path arrowok="t"/>
              <v:fill/>
            </v:shape>
            <v:shape style="position:absolute;left:2016;top:11932;width:1848;height:245" coordorigin="2016,11932" coordsize="1848,245" path="m2016,12177l3865,12177,3865,11932,2016,11932,2016,12177xe" filled="t" fillcolor="#F5F5F5" stroked="f">
              <v:path arrowok="t"/>
              <v:fill/>
            </v:shape>
            <v:shape style="position:absolute;left:1740;top:4837;width:0;height:7400" coordorigin="1740,4837" coordsize="0,7400" path="m1740,4837l1740,12237e" filled="f" stroked="t" strokeweight="0.82pt" strokecolor="#D2DCE6">
              <v:path arrowok="t"/>
            </v:shape>
            <v:shape style="position:absolute;left:9406;top:4837;width:0;height:7400" coordorigin="9406,4837" coordsize="0,7400" path="m9406,4837l9406,12237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40.37pt;width:384.076pt;height:38.5pt;mso-position-horizontal-relative:page;mso-position-vertical-relative:page;z-index:-8188" coordorigin="1732,2807" coordsize="7682,770">
            <v:shape style="position:absolute;left:1748;top:2830;width:7651;height:725" coordorigin="1748,2830" coordsize="7651,725" path="m1748,3555l9398,3555,9398,2830,1748,2830,1748,3555xe" filled="t" fillcolor="#F5F5F5" stroked="f">
              <v:path arrowok="t"/>
              <v:fill/>
            </v:shape>
            <v:shape style="position:absolute;left:2595;top:3070;width:5428;height:247" coordorigin="2595,3070" coordsize="5428,247" path="m2595,3317l8023,3317,8023,3070,2595,3070,2595,3317xe" filled="t" fillcolor="#F5F5F5" stroked="f">
              <v:path arrowok="t"/>
              <v:fill/>
            </v:shape>
            <v:shape style="position:absolute;left:1748;top:2823;width:7651;height:0" coordorigin="1748,2823" coordsize="7651,0" path="m1748,2823l9398,2823e" filled="f" stroked="t" strokeweight="0.82pt" strokecolor="#D2DCE6">
              <v:path arrowok="t"/>
            </v:shape>
            <v:shape style="position:absolute;left:1748;top:3562;width:7651;height:0" coordorigin="1748,3562" coordsize="7651,0" path="m1748,3562l9398,3562e" filled="f" stroked="t" strokeweight="0.82pt" strokecolor="#D2DCE6">
              <v:path arrowok="t"/>
            </v:shape>
            <v:shape style="position:absolute;left:1740;top:2816;width:0;height:754" coordorigin="1740,2816" coordsize="0,754" path="m1740,2816l1740,3569e" filled="f" stroked="t" strokeweight="0.82pt" strokecolor="#D2DCE6">
              <v:path arrowok="t"/>
            </v:shape>
            <v:shape style="position:absolute;left:9406;top:2816;width:0;height:754" coordorigin="9406,2816" coordsize="0,754" path="m9406,2816l9406,3569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64.774pt;mso-position-horizontal-relative:page;mso-position-vertical-relative:page;z-index:-8189" coordorigin="1732,1010" coordsize="7682,1295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2595;top:1075;width:2194;height:245" coordorigin="2595,1075" coordsize="2194,245" path="m2595,1320l4789,1320,4789,1075,2595,1075,2595,132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360" coordorigin="1748,1380" coordsize="7651,360" path="m1748,1740l9398,1740,9398,1380,1748,1380,1748,1740xe" filled="t" fillcolor="#F5F5F5" stroked="f">
              <v:path arrowok="t"/>
              <v:fill/>
            </v:shape>
            <v:shape style="position:absolute;left:2595;top:1436;width:1733;height:245" coordorigin="2595,1436" coordsize="1733,245" path="m2595,1680l4328,1680,4328,1436,2595,1436,2595,1680xe" filled="t" fillcolor="#F5F5F5" stroked="f">
              <v:path arrowok="t"/>
              <v:fill/>
            </v:shape>
            <v:shape style="position:absolute;left:1740;top:1380;width:0;height:360" coordorigin="1740,1380" coordsize="0,360" path="m1740,1380l1740,1740e" filled="f" stroked="t" strokeweight="0.82pt" strokecolor="#D2DCE6">
              <v:path arrowok="t"/>
            </v:shape>
            <v:shape style="position:absolute;left:9406;top:1380;width:0;height:360" coordorigin="9406,1380" coordsize="0,360" path="m9406,1380l9406,1740e" filled="f" stroked="t" strokeweight="0.82pt" strokecolor="#D2DCE6">
              <v:path arrowok="t"/>
            </v:shape>
            <v:shape style="position:absolute;left:1748;top:1740;width:7651;height:542" coordorigin="1748,1740" coordsize="7651,542" path="m1748,2283l9398,2283,9398,1740,1748,1740,1748,2283xe" filled="t" fillcolor="#F5F5F5" stroked="f">
              <v:path arrowok="t"/>
              <v:fill/>
            </v:shape>
            <v:shape style="position:absolute;left:2595;top:1796;width:924;height:247" coordorigin="2595,1796" coordsize="924,247" path="m2595,2043l3519,2043,3519,1796,2595,1796,2595,2043xe" filled="t" fillcolor="#F5F5F5" stroked="f">
              <v:path arrowok="t"/>
              <v:fill/>
            </v:shape>
            <v:shape style="position:absolute;left:1748;top:2290;width:7651;height:0" coordorigin="1748,2290" coordsize="7651,0" path="m1748,2290l9398,2290e" filled="f" stroked="t" strokeweight="0.82pt" strokecolor="#D2DCE6">
              <v:path arrowok="t"/>
            </v:shape>
            <v:shape style="position:absolute;left:1740;top:1740;width:0;height:557" coordorigin="1740,1740" coordsize="0,557" path="m1740,1740l1740,2297e" filled="f" stroked="t" strokeweight="0.82pt" strokecolor="#D2DCE6">
              <v:path arrowok="t"/>
            </v:shape>
            <v:shape style="position:absolute;left:9406;top:1740;width:0;height:557" coordorigin="9406,1740" coordsize="0,557" path="m9406,1740l9406,2297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d['phienban'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3.8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d['nam'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1255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print(d)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Output: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1255"/>
      </w:pP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{'ten'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24255E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24255E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3.8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24255E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'nam'</w:t>
      </w:r>
      <w:r>
        <w:rPr>
          <w:rFonts w:cs="Consolas" w:hAnsi="Consolas" w:eastAsia="Consolas" w:ascii="Consolas"/>
          <w:color w:val="24255E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24255E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24255E"/>
          <w:spacing w:val="-1"/>
          <w:w w:val="100"/>
          <w:sz w:val="21"/>
          <w:szCs w:val="21"/>
        </w:rPr>
        <w:t>2020}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xử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GK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trang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6,77.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ù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dict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 w:lineRule="exact" w:line="28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sau: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('Nhậ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họ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sinh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ma=[]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137" w:right="314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b['ten'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ê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b['ngs'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sinh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')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b['dc'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ị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chỉ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b['toan'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Điể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b['van'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ă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8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137" w:right="4761" w:firstLine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'A'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14: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137" w:right="4761" w:firstLine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'B'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10: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137" w:right="4761" w:firstLine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'C'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137" w:right="4761" w:firstLine="461"/>
        <w:sectPr>
          <w:pgMar w:header="0" w:footer="1450" w:top="100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'D'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ma.appen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(b)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pict>
          <v:group style="position:absolute;margin-left:86.614pt;margin-top:561.53pt;width:384.076pt;height:46.87pt;mso-position-horizontal-relative:page;mso-position-vertical-relative:page;z-index:-8182" coordorigin="1732,11231" coordsize="7682,937">
            <v:shape style="position:absolute;left:1748;top:11253;width:7651;height:545" coordorigin="1748,11253" coordsize="7651,545" path="m1748,11798l9398,11798,9398,11253,1748,11253,1748,11798xe" filled="t" fillcolor="#F5F5F5" stroked="f">
              <v:path arrowok="t"/>
              <v:fill/>
            </v:shape>
            <v:shape style="position:absolute;left:2016;top:11493;width:5310;height:245" coordorigin="2016,11493" coordsize="5310,245" path="m2016,11738l7327,11738,7327,11493,2016,11493,2016,11738xe" filled="t" fillcolor="#F5F5F5" stroked="f">
              <v:path arrowok="t"/>
              <v:fill/>
            </v:shape>
            <v:shape style="position:absolute;left:1748;top:11246;width:7651;height:0" coordorigin="1748,11246" coordsize="7651,0" path="m1748,11246l9398,11246e" filled="f" stroked="t" strokeweight="0.81997pt" strokecolor="#D2DCE6">
              <v:path arrowok="t"/>
            </v:shape>
            <v:shape style="position:absolute;left:1748;top:11798;width:7651;height:360" coordorigin="1748,11798" coordsize="7651,360" path="m1748,12158l9398,12158,9398,11798,1748,11798,1748,12158xe" filled="t" fillcolor="#F5F5F5" stroked="f">
              <v:path arrowok="t"/>
              <v:fill/>
            </v:shape>
            <v:shape style="position:absolute;left:2016;top:11853;width:6349;height:245" coordorigin="2016,11853" coordsize="6349,245" path="m2016,12098l8366,12098,8366,11853,2016,11853,2016,12098xe" filled="t" fillcolor="#F5F5F5" stroked="f">
              <v:path arrowok="t"/>
              <v:fill/>
            </v:shape>
            <v:shape style="position:absolute;left:1740;top:11239;width:0;height:919" coordorigin="1740,11239" coordsize="0,919" path="m1740,11239l1740,12158e" filled="f" stroked="t" strokeweight="0.82pt" strokecolor="#D2DCE6">
              <v:path arrowok="t"/>
            </v:shape>
            <v:shape style="position:absolute;left:9406;top:11239;width:0;height:919" coordorigin="9406,11239" coordsize="0,919" path="m9406,11239l9406,12158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389.78pt;width:384.076pt;height:146.53pt;mso-position-horizontal-relative:page;mso-position-vertical-relative:page;z-index:-8183" coordorigin="1732,7796" coordsize="7682,2931">
            <v:shape style="position:absolute;left:1748;top:7818;width:7651;height:545" coordorigin="1748,7818" coordsize="7651,545" path="m1748,8363l9398,8363,9398,7818,1748,7818,1748,8363xe" filled="t" fillcolor="#F5F5F5" stroked="f">
              <v:path arrowok="t"/>
              <v:fill/>
            </v:shape>
            <v:shape style="position:absolute;left:2016;top:8058;width:4734;height:245" coordorigin="2016,8058" coordsize="4734,245" path="m2016,8303l6750,8303,6750,8058,2016,8058,2016,8303xe" filled="t" fillcolor="#F5F5F5" stroked="f">
              <v:path arrowok="t"/>
              <v:fill/>
            </v:shape>
            <v:shape style="position:absolute;left:1748;top:7811;width:7651;height:0" coordorigin="1748,7811" coordsize="7651,0" path="m1748,7811l9398,7811e" filled="f" stroked="t" strokeweight="0.82pt" strokecolor="#D2DCE6">
              <v:path arrowok="t"/>
            </v:shape>
            <v:shape style="position:absolute;left:1748;top:8363;width:7651;height:360" coordorigin="1748,8363" coordsize="7651,360" path="m1748,8723l9398,8723,9398,8363,1748,8363,1748,8723xe" filled="t" fillcolor="#F5F5F5" stroked="f">
              <v:path arrowok="t"/>
              <v:fill/>
            </v:shape>
            <v:shape style="position:absolute;left:2016;top:8418;width:2309;height:245" coordorigin="2016,8418" coordsize="2309,245" path="m2016,8663l4326,8663,4326,8418,2016,8418,2016,8663xe" filled="t" fillcolor="#F5F5F5" stroked="f">
              <v:path arrowok="t"/>
              <v:fill/>
            </v:shape>
            <v:shape style="position:absolute;left:1748;top:8723;width:7651;height:360" coordorigin="1748,8723" coordsize="7651,360" path="m1748,9083l9398,9083,9398,8723,1748,8723,1748,9083xe" filled="t" fillcolor="#F5F5F5" stroked="f">
              <v:path arrowok="t"/>
              <v:fill/>
            </v:shape>
            <v:shape style="position:absolute;left:2016;top:8778;width:1618;height:245" coordorigin="2016,8778" coordsize="1618,245" path="m2016,9023l3634,9023,3634,8778,2016,8778,2016,9023xe" filled="t" fillcolor="#F5F5F5" stroked="f">
              <v:path arrowok="t"/>
              <v:fill/>
            </v:shape>
            <v:shape style="position:absolute;left:1748;top:9083;width:7651;height:360" coordorigin="1748,9083" coordsize="7651,360" path="m1748,9443l9398,9443,9398,9083,1748,9083,1748,9443xe" filled="t" fillcolor="#F5F5F5" stroked="f">
              <v:path arrowok="t"/>
              <v:fill/>
            </v:shape>
            <v:shape style="position:absolute;left:2016;top:9138;width:3349;height:245" coordorigin="2016,9138" coordsize="3349,245" path="m2016,9383l5365,9383,5365,9138,2016,9138,2016,9383xe" filled="t" fillcolor="#F5F5F5" stroked="f">
              <v:path arrowok="t"/>
              <v:fill/>
            </v:shape>
            <v:shape style="position:absolute;left:1748;top:9443;width:7651;height:360" coordorigin="1748,9443" coordsize="7651,360" path="m1748,9804l9398,9804,9398,9443,1748,9443,1748,9804xe" filled="t" fillcolor="#F5F5F5" stroked="f">
              <v:path arrowok="t"/>
              <v:fill/>
            </v:shape>
            <v:shape style="position:absolute;left:1748;top:9804;width:7651;height:360" coordorigin="1748,9804" coordsize="7651,360" path="m1748,10164l9398,10164,9398,9804,1748,9804,1748,10164xe" filled="t" fillcolor="#F5F5F5" stroked="f">
              <v:path arrowok="t"/>
              <v:fill/>
            </v:shape>
            <v:shape style="position:absolute;left:2016;top:9859;width:3003;height:245" coordorigin="2016,9859" coordsize="3003,245" path="m2016,10104l5019,10104,5019,9859,2016,9859,2016,10104xe" filled="t" fillcolor="#F5F5F5" stroked="f">
              <v:path arrowok="t"/>
              <v:fill/>
            </v:shape>
            <v:shape style="position:absolute;left:1748;top:10164;width:7651;height:540" coordorigin="1748,10164" coordsize="7651,540" path="m1748,10704l9398,10704,9398,10164,1748,10164,1748,10704xe" filled="t" fillcolor="#F5F5F5" stroked="f">
              <v:path arrowok="t"/>
              <v:fill/>
            </v:shape>
            <v:shape style="position:absolute;left:2016;top:10219;width:3925;height:245" coordorigin="2016,10219" coordsize="3925,245" path="m2016,10464l5941,10464,5941,10219,2016,10219,2016,10464xe" filled="t" fillcolor="#F5F5F5" stroked="f">
              <v:path arrowok="t"/>
              <v:fill/>
            </v:shape>
            <v:shape style="position:absolute;left:1748;top:10711;width:7651;height:0" coordorigin="1748,10711" coordsize="7651,0" path="m1748,10711l9398,10711e" filled="f" stroked="t" strokeweight="0.81997pt" strokecolor="#D2DCE6">
              <v:path arrowok="t"/>
            </v:shape>
            <v:shape style="position:absolute;left:1740;top:7804;width:0;height:2914" coordorigin="1740,7804" coordsize="0,2914" path="m1740,7804l1740,10718e" filled="f" stroked="t" strokeweight="0.82pt" strokecolor="#D2DCE6">
              <v:path arrowok="t"/>
            </v:shape>
            <v:shape style="position:absolute;left:9406;top:7804;width:0;height:2914" coordorigin="9406,7804" coordsize="0,2914" path="m9406,7804l9406,10718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306.96pt;width:384.076pt;height:38.52pt;mso-position-horizontal-relative:page;mso-position-vertical-relative:page;z-index:-8184" coordorigin="1732,6139" coordsize="7682,770">
            <v:shape style="position:absolute;left:1748;top:6162;width:7651;height:725" coordorigin="1748,6162" coordsize="7651,725" path="m1748,6887l9398,6887,9398,6162,1748,6162,1748,6887xe" filled="t" fillcolor="#F5F5F5" stroked="f">
              <v:path arrowok="t"/>
              <v:fill/>
            </v:shape>
            <v:shape style="position:absolute;left:2016;top:6402;width:1040;height:247" coordorigin="2016,6402" coordsize="1040,247" path="m2016,6649l3056,6649,3056,6402,2016,6402,2016,6649xe" filled="t" fillcolor="#F5F5F5" stroked="f">
              <v:path arrowok="t"/>
              <v:fill/>
            </v:shape>
            <v:shape style="position:absolute;left:1748;top:6155;width:7651;height:0" coordorigin="1748,6155" coordsize="7651,0" path="m1748,6155l9398,6155e" filled="f" stroked="t" strokeweight="0.82pt" strokecolor="#D2DCE6">
              <v:path arrowok="t"/>
            </v:shape>
            <v:shape style="position:absolute;left:1748;top:6894;width:7651;height:0" coordorigin="1748,6894" coordsize="7651,0" path="m1748,6894l9398,6894e" filled="f" stroked="t" strokeweight="0.82pt" strokecolor="#D2DCE6">
              <v:path arrowok="t"/>
            </v:shape>
            <v:shape style="position:absolute;left:1740;top:6147;width:0;height:754" coordorigin="1740,6147" coordsize="0,754" path="m1740,6147l1740,6901e" filled="f" stroked="t" strokeweight="0.82pt" strokecolor="#D2DCE6">
              <v:path arrowok="t"/>
            </v:shape>
            <v:shape style="position:absolute;left:9406;top:6147;width:0;height:754" coordorigin="9406,6147" coordsize="0,754" path="m9406,6147l9406,6901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25.24pt;width:384.076pt;height:56.5pt;mso-position-horizontal-relative:page;mso-position-vertical-relative:page;z-index:-8185" coordorigin="1732,4505" coordsize="7682,1130">
            <v:shape style="position:absolute;left:1748;top:4527;width:7651;height:545" coordorigin="1748,4527" coordsize="7651,545" path="m1748,5072l9398,5072,9398,4527,1748,4527,1748,5072xe" filled="t" fillcolor="#F5F5F5" stroked="f">
              <v:path arrowok="t"/>
              <v:fill/>
            </v:shape>
            <v:shape style="position:absolute;left:2016;top:4767;width:5310;height:245" coordorigin="2016,4767" coordsize="5310,245" path="m2016,5012l7327,5012,7327,4767,2016,4767,2016,5012xe" filled="t" fillcolor="#F5F5F5" stroked="f">
              <v:path arrowok="t"/>
              <v:fill/>
            </v:shape>
            <v:shape style="position:absolute;left:1748;top:4520;width:7651;height:0" coordorigin="1748,4520" coordsize="7651,0" path="m1748,4520l9398,4520e" filled="f" stroked="t" strokeweight="0.82pt" strokecolor="#D2DCE6">
              <v:path arrowok="t"/>
            </v:shape>
            <v:shape style="position:absolute;left:1748;top:5072;width:7651;height:540" coordorigin="1748,5072" coordsize="7651,540" path="m1748,5612l9398,5612,9398,5072,1748,5072,1748,5612xe" filled="t" fillcolor="#F5F5F5" stroked="f">
              <v:path arrowok="t"/>
              <v:fill/>
            </v:shape>
            <v:shape style="position:absolute;left:2016;top:5127;width:2655;height:245" coordorigin="2016,5127" coordsize="2655,245" path="m2016,5372l4671,5372,4671,5127,2016,5127,2016,5372xe" filled="t" fillcolor="#F5F5F5" stroked="f">
              <v:path arrowok="t"/>
              <v:fill/>
            </v:shape>
            <v:shape style="position:absolute;left:1748;top:5619;width:7651;height:0" coordorigin="1748,5619" coordsize="7651,0" path="m1748,5619l9398,5619e" filled="f" stroked="t" strokeweight="0.82pt" strokecolor="#D2DCE6">
              <v:path arrowok="t"/>
            </v:shape>
            <v:shape style="position:absolute;left:1740;top:4513;width:0;height:1114" coordorigin="1740,4513" coordsize="0,1114" path="m1740,4513l1740,5627e" filled="f" stroked="t" strokeweight="0.82pt" strokecolor="#D2DCE6">
              <v:path arrowok="t"/>
            </v:shape>
            <v:shape style="position:absolute;left:9406;top:4513;width:0;height:1114" coordorigin="9406,4513" coordsize="0,1114" path="m9406,4513l9406,5627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82.774pt;mso-position-horizontal-relative:page;mso-position-vertical-relative:page;z-index:-8186" coordorigin="1732,1010" coordsize="7682,1655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360" coordorigin="1748,1380" coordsize="7651,360" path="m1748,1740l9398,1740,9398,1380,1748,1380,1748,1740xe" filled="t" fillcolor="#F5F5F5" stroked="f">
              <v:path arrowok="t"/>
              <v:fill/>
            </v:shape>
            <v:shape style="position:absolute;left:2016;top:1436;width:2079;height:245" coordorigin="2016,1436" coordsize="2079,245" path="m2016,1680l4095,1680,4095,1436,2016,1436,2016,1680xe" filled="t" fillcolor="#F5F5F5" stroked="f">
              <v:path arrowok="t"/>
              <v:fill/>
            </v:shape>
            <v:shape style="position:absolute;left:1740;top:1380;width:0;height:360" coordorigin="1740,1380" coordsize="0,360" path="m1740,1380l1740,1740e" filled="f" stroked="t" strokeweight="0.82pt" strokecolor="#D2DCE6">
              <v:path arrowok="t"/>
            </v:shape>
            <v:shape style="position:absolute;left:9406;top:1380;width:0;height:360" coordorigin="9406,1380" coordsize="0,360" path="m9406,1380l9406,1740e" filled="f" stroked="t" strokeweight="0.82pt" strokecolor="#D2DCE6">
              <v:path arrowok="t"/>
            </v:shape>
            <v:shape style="position:absolute;left:1748;top:1740;width:7651;height:360" coordorigin="1748,1740" coordsize="7651,360" path="m1748,2100l9398,2100,9398,1740,1748,1740,1748,2100xe" filled="t" fillcolor="#F5F5F5" stroked="f">
              <v:path arrowok="t"/>
              <v:fill/>
            </v:shape>
            <v:shape style="position:absolute;left:2016;top:1796;width:6467;height:245" coordorigin="2016,1796" coordsize="6467,245" path="m2016,2040l8483,2040,8483,1796,2016,1796,2016,2040xe" filled="t" fillcolor="#F5F5F5" stroked="f">
              <v:path arrowok="t"/>
              <v:fill/>
            </v:shape>
            <v:shape style="position:absolute;left:1740;top:1740;width:0;height:360" coordorigin="1740,1740" coordsize="0,360" path="m1740,1740l1740,2100e" filled="f" stroked="t" strokeweight="0.82pt" strokecolor="#D2DCE6">
              <v:path arrowok="t"/>
            </v:shape>
            <v:shape style="position:absolute;left:9406;top:1740;width:0;height:360" coordorigin="9406,1740" coordsize="0,360" path="m9406,1740l9406,2100e" filled="f" stroked="t" strokeweight="0.82pt" strokecolor="#D2DCE6">
              <v:path arrowok="t"/>
            </v:shape>
            <v:shape style="position:absolute;left:1748;top:2100;width:7651;height:542" coordorigin="1748,2100" coordsize="7651,542" path="m1748,2643l9398,2643,9398,2100,1748,2100,1748,2643xe" filled="t" fillcolor="#F5F5F5" stroked="f">
              <v:path arrowok="t"/>
              <v:fill/>
            </v:shape>
            <v:shape style="position:absolute;left:2016;top:2156;width:809;height:247" coordorigin="2016,2156" coordsize="809,247" path="m2016,2403l2825,2403,2825,2156,2016,2156,2016,2403xe" filled="t" fillcolor="#F5F5F5" stroked="f">
              <v:path arrowok="t"/>
              <v:fill/>
            </v:shape>
            <v:shape style="position:absolute;left:1748;top:2650;width:7651;height:0" coordorigin="1748,2650" coordsize="7651,0" path="m1748,2650l9398,2650e" filled="f" stroked="t" strokeweight="0.82pt" strokecolor="#D2DCE6">
              <v:path arrowok="t"/>
            </v:shape>
            <v:shape style="position:absolute;left:1740;top:2100;width:0;height:557" coordorigin="1740,2100" coordsize="0,557" path="m1740,2100l1740,2657e" filled="f" stroked="t" strokeweight="0.82pt" strokecolor="#D2DCE6">
              <v:path arrowok="t"/>
            </v:shape>
            <v:shape style="position:absolute;left:9406;top:2100;width:0;height:557" coordorigin="9406,2100" coordsize="0,557" path="m9406,2100l9406,2657e" filled="f" stroked="t" strokeweight="0.82pt" strokecolor="#D2DCE6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5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print(ma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i]['ten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\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\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Xế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loại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ma[i]['xl'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18"/>
      </w:pPr>
      <w:r>
        <w:pict>
          <v:shape type="#_x0000_t75" style="width:10.38pt;height:10.26pt">
            <v:imagedata o:title="" r:id="rId110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th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ả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ớ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kiểu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20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3.1</w:t>
      </w:r>
      <w:r>
        <w:rPr>
          <w:rFonts w:cs="Times New Roman" w:hAnsi="Times New Roman" w:eastAsia="Times New Roman" w:ascii="Times New Roman"/>
          <w:b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Truy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xu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dict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85" w:lineRule="exact" w:line="280"/>
        <w:ind w:left="69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bien_dic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ễ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Lê'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print(bien_d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9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quả: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Nguyễ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Lê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120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3.2</w:t>
      </w:r>
      <w:r>
        <w:rPr>
          <w:rFonts w:cs="Times New Roman" w:hAnsi="Times New Roman" w:eastAsia="Times New Roman" w:ascii="Times New Roman"/>
          <w:b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Thêm,</w:t>
      </w:r>
      <w:r>
        <w:rPr>
          <w:rFonts w:cs="Times New Roman" w:hAnsi="Times New Roman" w:eastAsia="Times New Roman" w:ascii="Times New Roman"/>
          <w:b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b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iá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85" w:lineRule="exact" w:line="280"/>
        <w:ind w:left="69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{'ten'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ễ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Văn'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26}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print('Ba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ầ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d['tuoi'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27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print('Sa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ổ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d['diachi'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'Bìn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ư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ớ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print('Sa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thê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ị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chỉ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9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quả: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đầu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ễ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Văn'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'tuoi'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26}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  <w:sectPr>
          <w:pgMar w:header="0" w:footer="1450" w:top="1300" w:bottom="280" w:left="132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ổ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'Nguyễ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ă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'tuoi'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27}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676"/>
      </w:pPr>
      <w:r>
        <w:pict>
          <v:group style="position:absolute;margin-left:86.614pt;margin-top:50.496pt;width:384.076pt;height:43.774pt;mso-position-horizontal-relative:page;mso-position-vertical-relative:page;z-index:-8181" coordorigin="1732,1010" coordsize="7682,875">
            <v:shape style="position:absolute;left:1748;top:1020;width:7651;height:300" coordorigin="1748,1020" coordsize="7651,300" path="m1748,1320l9398,1320,9398,1020,1748,1020,1748,1320xe" filled="t" fillcolor="#F5F5F5" stroked="f">
              <v:path arrowok="t"/>
              <v:fill/>
            </v:shape>
            <v:shape style="position:absolute;left:2016;top:1075;width:6925;height:245" coordorigin="2016,1075" coordsize="6925,245" path="m2016,1320l8942,1320,8942,1075,2016,1075,2016,1320xe" filled="t" fillcolor="#F5F5F5" stroked="f">
              <v:path arrowok="t"/>
              <v:fill/>
            </v:shape>
            <v:shape style="position:absolute;left:1740;top:1020;width:0;height:300" coordorigin="1740,1020" coordsize="0,300" path="m1740,1020l1740,1320e" filled="f" stroked="t" strokeweight="0.82pt" strokecolor="#D2DCE6">
              <v:path arrowok="t"/>
            </v:shape>
            <v:shape style="position:absolute;left:9406;top:1020;width:0;height:300" coordorigin="9406,1020" coordsize="0,300" path="m9406,1020l9406,1320e" filled="f" stroked="t" strokeweight="0.82pt" strokecolor="#D2DCE6">
              <v:path arrowok="t"/>
            </v:shape>
            <v:shape style="position:absolute;left:1748;top:1320;width:7651;height:542" coordorigin="1748,1320" coordsize="7651,542" path="m1748,1863l9398,1863,9398,1320,1748,1320,1748,1863xe" filled="t" fillcolor="#F5F5F5" stroked="f">
              <v:path arrowok="t"/>
              <v:fill/>
            </v:shape>
            <v:shape style="position:absolute;left:2016;top:1376;width:2655;height:247" coordorigin="2016,1376" coordsize="2655,247" path="m2016,1623l4671,1623,4671,1376,2016,1376,2016,1623xe" filled="t" fillcolor="#F5F5F5" stroked="f">
              <v:path arrowok="t"/>
              <v:fill/>
            </v:shape>
            <v:shape style="position:absolute;left:1748;top:1870;width:7651;height:0" coordorigin="1748,1870" coordsize="7651,0" path="m1748,1870l9398,1870e" filled="f" stroked="t" strokeweight="0.82pt" strokecolor="#D2DCE6">
              <v:path arrowok="t"/>
            </v:shape>
            <v:shape style="position:absolute;left:1740;top:1320;width:0;height:557" coordorigin="1740,1320" coordsize="0,557" path="m1740,1320l1740,1877e" filled="f" stroked="t" strokeweight="0.82pt" strokecolor="#D2DCE6">
              <v:path arrowok="t"/>
            </v:shape>
            <v:shape style="position:absolute;left:9406;top:1320;width:0;height:557" coordorigin="9406,1320" coordsize="0,557" path="m9406,1320l9406,1877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thê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đị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chỉ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{'ten'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ễ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Văn'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27,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54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'diachi'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ì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ư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ớ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100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3.3</w:t>
      </w:r>
      <w:r>
        <w:rPr>
          <w:rFonts w:cs="Times New Roman" w:hAnsi="Times New Roman" w:eastAsia="Times New Roman" w:ascii="Times New Roman"/>
          <w:b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Xóa</w:t>
      </w:r>
      <w:r>
        <w:rPr>
          <w:rFonts w:cs="Times New Roman" w:hAnsi="Times New Roman" w:eastAsia="Times New Roman" w:ascii="Times New Roman"/>
          <w:b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82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Chạy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đây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sá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16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2"/>
        <w:ind w:left="676" w:right="3193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ị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đượ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xóa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print(d.pop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print(d)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676" w:right="2617"/>
      </w:pPr>
      <w:r>
        <w:pict>
          <v:group style="position:absolute;margin-left:86.614pt;margin-top:138.45pt;width:384.076pt;height:254.67pt;mso-position-horizontal-relative:page;mso-position-vertical-relative:page;z-index:-8180" coordorigin="1732,2769" coordsize="7682,5093">
            <v:shape style="position:absolute;left:1748;top:2792;width:7651;height:547" coordorigin="1748,2792" coordsize="7651,547" path="m1748,3339l9398,3339,9398,2792,1748,2792,1748,3339xe" filled="t" fillcolor="#F5F5F5" stroked="f">
              <v:path arrowok="t"/>
              <v:fill/>
            </v:shape>
            <v:shape style="position:absolute;left:2016;top:3032;width:4158;height:247" coordorigin="2016,3032" coordsize="4158,247" path="m2016,3279l6174,3279,6174,3032,2016,3032,2016,3279xe" filled="t" fillcolor="#F5F5F5" stroked="f">
              <v:path arrowok="t"/>
              <v:fill/>
            </v:shape>
            <v:shape style="position:absolute;left:1748;top:2784;width:7651;height:0" coordorigin="1748,2784" coordsize="7651,0" path="m1748,2784l9398,2784e" filled="f" stroked="t" strokeweight="0.82pt" strokecolor="#D2DCE6">
              <v:path arrowok="t"/>
            </v:shape>
            <v:shape style="position:absolute;left:1748;top:3339;width:7651;height:360" coordorigin="1748,3339" coordsize="7651,360" path="m1748,3699l9398,3699,9398,3339,1748,3339,1748,3699xe" filled="t" fillcolor="#F5F5F5" stroked="f">
              <v:path arrowok="t"/>
              <v:fill/>
            </v:shape>
            <v:shape style="position:absolute;left:1748;top:3699;width:7651;height:360" coordorigin="1748,3699" coordsize="7651,360" path="m1748,4059l9398,4059,9398,3699,1748,3699,1748,4059xe" filled="t" fillcolor="#F5F5F5" stroked="f">
              <v:path arrowok="t"/>
              <v:fill/>
            </v:shape>
            <v:shape style="position:absolute;left:2016;top:3754;width:4273;height:245" coordorigin="2016,3754" coordsize="4273,245" path="m2016,3999l6289,3999,6289,3754,2016,3754,2016,3999xe" filled="t" fillcolor="#F5F5F5" stroked="f">
              <v:path arrowok="t"/>
              <v:fill/>
            </v:shape>
            <v:shape style="position:absolute;left:1748;top:4059;width:7651;height:360" coordorigin="1748,4059" coordsize="7651,360" path="m1748,4419l9398,4419,9398,4059,1748,4059,1748,4419xe" filled="t" fillcolor="#F5F5F5" stroked="f">
              <v:path arrowok="t"/>
              <v:fill/>
            </v:shape>
            <v:shape style="position:absolute;left:2016;top:4115;width:1733;height:245" coordorigin="2016,4115" coordsize="1733,245" path="m2016,4359l3750,4359,3750,4115,2016,4115,2016,4359xe" filled="t" fillcolor="#F5F5F5" stroked="f">
              <v:path arrowok="t"/>
              <v:fill/>
            </v:shape>
            <v:shape style="position:absolute;left:1748;top:4419;width:7651;height:360" coordorigin="1748,4419" coordsize="7651,360" path="m1748,4779l9398,4779,9398,4419,1748,4419,1748,4779xe" filled="t" fillcolor="#F5F5F5" stroked="f">
              <v:path arrowok="t"/>
              <v:fill/>
            </v:shape>
            <v:shape style="position:absolute;left:2016;top:4475;width:924;height:245" coordorigin="2016,4475" coordsize="924,245" path="m2016,4719l2940,4719,2940,4475,2016,4475,2016,4719xe" filled="t" fillcolor="#F5F5F5" stroked="f">
              <v:path arrowok="t"/>
              <v:fill/>
            </v:shape>
            <v:shape style="position:absolute;left:1748;top:4779;width:7651;height:360" coordorigin="1748,4779" coordsize="7651,360" path="m1748,5139l9398,5139,9398,4779,1748,4779,1748,5139xe" filled="t" fillcolor="#F5F5F5" stroked="f">
              <v:path arrowok="t"/>
              <v:fill/>
            </v:shape>
            <v:shape style="position:absolute;left:1748;top:5139;width:7651;height:360" coordorigin="1748,5139" coordsize="7651,360" path="m1748,5499l9398,5499,9398,5139,1748,5139,1748,5499xe" filled="t" fillcolor="#F5F5F5" stroked="f">
              <v:path arrowok="t"/>
              <v:fill/>
            </v:shape>
            <v:shape style="position:absolute;left:2016;top:5195;width:4849;height:245" coordorigin="2016,5195" coordsize="4849,245" path="m2016,5439l6865,5439,6865,5195,2016,5195,2016,5439xe" filled="t" fillcolor="#F5F5F5" stroked="f">
              <v:path arrowok="t"/>
              <v:fill/>
            </v:shape>
            <v:shape style="position:absolute;left:1748;top:5499;width:7651;height:360" coordorigin="1748,5499" coordsize="7651,360" path="m1748,5859l9398,5859,9398,5499,1748,5499,1748,5859xe" filled="t" fillcolor="#F5F5F5" stroked="f">
              <v:path arrowok="t"/>
              <v:fill/>
            </v:shape>
            <v:shape style="position:absolute;left:2016;top:5555;width:2079;height:245" coordorigin="2016,5555" coordsize="2079,245" path="m2016,5799l4095,5799,4095,5555,2016,5555,2016,5799xe" filled="t" fillcolor="#F5F5F5" stroked="f">
              <v:path arrowok="t"/>
              <v:fill/>
            </v:shape>
            <v:shape style="position:absolute;left:1748;top:5859;width:7651;height:360" coordorigin="1748,5859" coordsize="7651,360" path="m1748,6219l9398,6219,9398,5859,1748,5859,1748,6219xe" filled="t" fillcolor="#F5F5F5" stroked="f">
              <v:path arrowok="t"/>
              <v:fill/>
            </v:shape>
            <v:shape style="position:absolute;left:2016;top:5915;width:924;height:245" coordorigin="2016,5915" coordsize="924,245" path="m2016,6159l2940,6159,2940,5915,2016,5915,2016,6159xe" filled="t" fillcolor="#F5F5F5" stroked="f">
              <v:path arrowok="t"/>
              <v:fill/>
            </v:shape>
            <v:shape style="position:absolute;left:1748;top:6219;width:7651;height:360" coordorigin="1748,6219" coordsize="7651,360" path="m1748,6579l9398,6579,9398,6219,1748,6219,1748,6579xe" filled="t" fillcolor="#F5F5F5" stroked="f">
              <v:path arrowok="t"/>
              <v:fill/>
            </v:shape>
            <v:shape style="position:absolute;left:1748;top:6579;width:7651;height:360" coordorigin="1748,6579" coordsize="7651,360" path="m1748,6940l9398,6940,9398,6579,1748,6579,1748,6940xe" filled="t" fillcolor="#F5F5F5" stroked="f">
              <v:path arrowok="t"/>
              <v:fill/>
            </v:shape>
            <v:shape style="position:absolute;left:1740;top:2777;width:0;height:5077" coordorigin="1740,2777" coordsize="0,5077" path="m1740,2777l1740,7854e" filled="f" stroked="t" strokeweight="0.82pt" strokecolor="#D2DCE6">
              <v:path arrowok="t"/>
            </v:shape>
            <v:shape style="position:absolute;left:9406;top:2777;width:0;height:5077" coordorigin="9406,2777" coordsize="0,5077" path="m9406,2777l9406,7854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cuố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ề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cặ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print(d.popi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em())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9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85" w:hRule="exact"/>
        </w:trPr>
        <w:tc>
          <w:tcPr>
            <w:tcW w:w="1371" w:type="dxa"/>
            <w:tcBorders>
              <w:top w:val="nil" w:sz="6" w:space="0" w:color="auto"/>
              <w:left w:val="single" w:sz="7" w:space="0" w:color="D2DCE6"/>
              <w:bottom w:val="single" w:sz="7" w:space="0" w:color="D2DCE6"/>
              <w:right w:val="nil" w:sz="6" w:space="0" w:color="auto"/>
            </w:tcBorders>
            <w:shd w:val="clear" w:color="auto" w:fill="F5F5F5"/>
          </w:tcPr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both"/>
              <w:spacing w:before="63" w:lineRule="auto" w:line="351"/>
              <w:ind w:left="268" w:right="21"/>
            </w:pP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#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xó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tất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d.clear()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print(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d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)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single" w:sz="7" w:space="0" w:color="D2DCE6"/>
              <w:right w:val="nil" w:sz="6" w:space="0" w:color="auto"/>
            </w:tcBorders>
            <w:shd w:val="clear" w:color="auto" w:fill="F5F5F5"/>
          </w:tcPr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spacing w:before="63"/>
              <w:ind w:left="58"/>
            </w:pP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cả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single" w:sz="7" w:space="0" w:color="D2DCE6"/>
              <w:right w:val="nil" w:sz="6" w:space="0" w:color="auto"/>
            </w:tcBorders>
            <w:shd w:val="clear" w:color="auto" w:fill="F5F5F5"/>
          </w:tcPr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spacing w:before="63"/>
              <w:ind w:left="59"/>
            </w:pP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cá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c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phầ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cs="Consolas" w:hAnsi="Consolas" w:eastAsia="Consolas" w:ascii="Consolas"/>
                <w:color w:val="383942"/>
                <w:spacing w:val="1"/>
                <w:w w:val="100"/>
                <w:sz w:val="21"/>
                <w:szCs w:val="21"/>
              </w:rPr>
              <w:t> 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tử,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single" w:sz="7" w:space="0" w:color="D2DCE6"/>
              <w:right w:val="nil" w:sz="6" w:space="0" w:color="auto"/>
            </w:tcBorders>
            <w:shd w:val="clear" w:color="auto" w:fill="F5F5F5"/>
          </w:tcPr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spacing w:before="63"/>
            </w:pP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tr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ả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về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639" w:type="dxa"/>
            <w:tcBorders>
              <w:top w:val="nil" w:sz="6" w:space="0" w:color="auto"/>
              <w:left w:val="nil" w:sz="6" w:space="0" w:color="auto"/>
              <w:bottom w:val="single" w:sz="7" w:space="0" w:color="D2DCE6"/>
              <w:right w:val="single" w:sz="7" w:space="0" w:color="D2DCE6"/>
            </w:tcBorders>
            <w:shd w:val="clear" w:color="auto" w:fill="F5F5F5"/>
          </w:tcPr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spacing w:before="63"/>
              <w:ind w:left="58"/>
            </w:pPr>
            <w:r>
              <w:rPr>
                <w:rFonts w:cs="Consolas" w:hAnsi="Consolas" w:eastAsia="Consolas" w:ascii="Consolas"/>
                <w:color w:val="383942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c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rỗng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33" w:hRule="exact"/>
        </w:trPr>
        <w:tc>
          <w:tcPr>
            <w:tcW w:w="1371" w:type="dxa"/>
            <w:tcBorders>
              <w:top w:val="single" w:sz="7" w:space="0" w:color="D2DCE6"/>
              <w:left w:val="nil" w:sz="6" w:space="0" w:color="auto"/>
              <w:bottom w:val="single" w:sz="7" w:space="0" w:color="D2DCE6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27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Kết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quả: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347" w:type="dxa"/>
            <w:tcBorders>
              <w:top w:val="single" w:sz="7" w:space="0" w:color="D2DCE6"/>
              <w:left w:val="nil" w:sz="6" w:space="0" w:color="auto"/>
              <w:bottom w:val="single" w:sz="7" w:space="0" w:color="D2DCE6"/>
              <w:right w:val="nil" w:sz="6" w:space="0" w:color="auto"/>
            </w:tcBorders>
          </w:tcPr>
          <w:p/>
        </w:tc>
        <w:tc>
          <w:tcPr>
            <w:tcW w:w="1559" w:type="dxa"/>
            <w:tcBorders>
              <w:top w:val="single" w:sz="7" w:space="0" w:color="D2DCE6"/>
              <w:left w:val="nil" w:sz="6" w:space="0" w:color="auto"/>
              <w:bottom w:val="single" w:sz="7" w:space="0" w:color="D2DCE6"/>
              <w:right w:val="nil" w:sz="6" w:space="0" w:color="auto"/>
            </w:tcBorders>
          </w:tcPr>
          <w:p/>
        </w:tc>
        <w:tc>
          <w:tcPr>
            <w:tcW w:w="749" w:type="dxa"/>
            <w:tcBorders>
              <w:top w:val="single" w:sz="7" w:space="0" w:color="D2DCE6"/>
              <w:left w:val="nil" w:sz="6" w:space="0" w:color="auto"/>
              <w:bottom w:val="single" w:sz="7" w:space="0" w:color="D2DCE6"/>
              <w:right w:val="nil" w:sz="6" w:space="0" w:color="auto"/>
            </w:tcBorders>
          </w:tcPr>
          <w:p/>
        </w:tc>
        <w:tc>
          <w:tcPr>
            <w:tcW w:w="3639" w:type="dxa"/>
            <w:tcBorders>
              <w:top w:val="single" w:sz="7" w:space="0" w:color="D2DCE6"/>
              <w:left w:val="nil" w:sz="6" w:space="0" w:color="auto"/>
              <w:bottom w:val="single" w:sz="7" w:space="0" w:color="D2DCE6"/>
              <w:right w:val="nil" w:sz="6" w:space="0" w:color="auto"/>
            </w:tcBorders>
          </w:tcPr>
          <w:p/>
        </w:tc>
      </w:tr>
      <w:tr>
        <w:trPr>
          <w:trHeight w:val="920" w:hRule="exact"/>
        </w:trPr>
        <w:tc>
          <w:tcPr>
            <w:tcW w:w="1371" w:type="dxa"/>
            <w:tcBorders>
              <w:top w:val="single" w:sz="7" w:space="0" w:color="D2DCE6"/>
              <w:left w:val="single" w:sz="7" w:space="0" w:color="D2DCE6"/>
              <w:bottom w:val="nil" w:sz="6" w:space="0" w:color="auto"/>
              <w:right w:val="nil" w:sz="6" w:space="0" w:color="auto"/>
            </w:tcBorders>
            <w:shd w:val="clear" w:color="auto" w:fill="F5F5F5"/>
          </w:tcPr>
          <w:p>
            <w:pPr>
              <w:rPr>
                <w:sz w:val="22"/>
                <w:szCs w:val="22"/>
              </w:rPr>
              <w:jc w:val="left"/>
              <w:spacing w:before="1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268"/>
            </w:pP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268"/>
            </w:pP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{1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: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3: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7" w:type="dxa"/>
            <w:tcBorders>
              <w:top w:val="single" w:sz="7" w:space="0" w:color="D2DCE6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F5"/>
          </w:tcPr>
          <w:p>
            <w:pPr>
              <w:rPr>
                <w:sz w:val="19"/>
                <w:szCs w:val="19"/>
              </w:rPr>
              <w:jc w:val="left"/>
              <w:spacing w:before="8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8"/>
            </w:pP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9,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559" w:type="dxa"/>
            <w:tcBorders>
              <w:top w:val="single" w:sz="7" w:space="0" w:color="D2DCE6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F5"/>
          </w:tcPr>
          <w:p>
            <w:pPr>
              <w:rPr>
                <w:sz w:val="19"/>
                <w:szCs w:val="19"/>
              </w:rPr>
              <w:jc w:val="left"/>
              <w:spacing w:before="8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9" w:right="-52"/>
            </w:pP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: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16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onsolas" w:hAnsi="Consolas" w:eastAsia="Consolas" w:ascii="Consolas"/>
                <w:color w:val="383942"/>
                <w:spacing w:val="1"/>
                <w:w w:val="100"/>
                <w:sz w:val="21"/>
                <w:szCs w:val="21"/>
              </w:rPr>
              <w:t>5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: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25}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749" w:type="dxa"/>
            <w:tcBorders>
              <w:top w:val="single" w:sz="7" w:space="0" w:color="D2DCE6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F5"/>
          </w:tcPr>
          <w:p/>
        </w:tc>
        <w:tc>
          <w:tcPr>
            <w:tcW w:w="3639" w:type="dxa"/>
            <w:tcBorders>
              <w:top w:val="single" w:sz="7" w:space="0" w:color="D2DCE6"/>
              <w:left w:val="nil" w:sz="6" w:space="0" w:color="auto"/>
              <w:bottom w:val="nil" w:sz="6" w:space="0" w:color="auto"/>
              <w:right w:val="single" w:sz="7" w:space="0" w:color="D2DCE6"/>
            </w:tcBorders>
            <w:shd w:val="clear" w:color="auto" w:fill="F5F5F5"/>
          </w:tcPr>
          <w:p/>
        </w:tc>
      </w:tr>
      <w:tr>
        <w:trPr>
          <w:trHeight w:val="720" w:hRule="exact"/>
        </w:trPr>
        <w:tc>
          <w:tcPr>
            <w:tcW w:w="1371" w:type="dxa"/>
            <w:tcBorders>
              <w:top w:val="nil" w:sz="6" w:space="0" w:color="auto"/>
              <w:left w:val="single" w:sz="7" w:space="0" w:color="D2DCE6"/>
              <w:bottom w:val="nil" w:sz="6" w:space="0" w:color="auto"/>
              <w:right w:val="nil" w:sz="6" w:space="0" w:color="auto"/>
            </w:tcBorders>
            <w:shd w:val="clear" w:color="auto" w:fill="F5F5F5"/>
          </w:tcPr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spacing w:before="38"/>
              <w:ind w:left="268"/>
            </w:pP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(5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25)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268"/>
            </w:pP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{1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: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3: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F5"/>
          </w:tcPr>
          <w:p>
            <w:pPr>
              <w:rPr>
                <w:sz w:val="19"/>
                <w:szCs w:val="19"/>
              </w:rPr>
              <w:jc w:val="left"/>
              <w:spacing w:before="8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8"/>
            </w:pP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9,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F5"/>
          </w:tcPr>
          <w:p>
            <w:pPr>
              <w:rPr>
                <w:sz w:val="19"/>
                <w:szCs w:val="19"/>
              </w:rPr>
              <w:jc w:val="left"/>
              <w:spacing w:before="8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ind w:left="59"/>
            </w:pP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:</w:t>
            </w:r>
            <w:r>
              <w:rPr>
                <w:rFonts w:cs="Consolas" w:hAnsi="Consolas" w:eastAsia="Consolas" w:ascii="Consolas"/>
                <w:color w:val="383942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16}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F5"/>
          </w:tcPr>
          <w:p/>
        </w:tc>
        <w:tc>
          <w:tcPr>
            <w:tcW w:w="3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D2DCE6"/>
            </w:tcBorders>
            <w:shd w:val="clear" w:color="auto" w:fill="F5F5F5"/>
          </w:tcPr>
          <w:p/>
        </w:tc>
      </w:tr>
      <w:tr>
        <w:trPr>
          <w:trHeight w:val="542" w:hRule="exact"/>
        </w:trPr>
        <w:tc>
          <w:tcPr>
            <w:tcW w:w="1371" w:type="dxa"/>
            <w:tcBorders>
              <w:top w:val="nil" w:sz="6" w:space="0" w:color="auto"/>
              <w:left w:val="single" w:sz="7" w:space="0" w:color="D2DCE6"/>
              <w:bottom w:val="single" w:sz="7" w:space="0" w:color="D2DCE6"/>
              <w:right w:val="nil" w:sz="6" w:space="0" w:color="auto"/>
            </w:tcBorders>
            <w:shd w:val="clear" w:color="auto" w:fill="F5F5F5"/>
          </w:tcPr>
          <w:p>
            <w:pPr>
              <w:rPr>
                <w:rFonts w:cs="Consolas" w:hAnsi="Consolas" w:eastAsia="Consolas" w:ascii="Consolas"/>
                <w:sz w:val="21"/>
                <w:szCs w:val="21"/>
              </w:rPr>
              <w:jc w:val="left"/>
              <w:spacing w:before="38"/>
              <w:ind w:left="268"/>
            </w:pPr>
            <w:r>
              <w:rPr>
                <w:rFonts w:cs="Consolas" w:hAnsi="Consolas" w:eastAsia="Consolas" w:ascii="Consolas"/>
                <w:color w:val="383942"/>
                <w:spacing w:val="-1"/>
                <w:w w:val="100"/>
                <w:sz w:val="21"/>
                <w:szCs w:val="21"/>
              </w:rPr>
              <w:t>{}</w:t>
            </w:r>
            <w:r>
              <w:rPr>
                <w:rFonts w:cs="Consolas" w:hAnsi="Consolas" w:eastAsia="Consolas" w:ascii="Consolas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single" w:sz="7" w:space="0" w:color="D2DCE6"/>
              <w:right w:val="nil" w:sz="6" w:space="0" w:color="auto"/>
            </w:tcBorders>
            <w:shd w:val="clear" w:color="auto" w:fill="F5F5F5"/>
          </w:tcPr>
          <w:p/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single" w:sz="7" w:space="0" w:color="D2DCE6"/>
              <w:right w:val="nil" w:sz="6" w:space="0" w:color="auto"/>
            </w:tcBorders>
            <w:shd w:val="clear" w:color="auto" w:fill="F5F5F5"/>
          </w:tcPr>
          <w:p/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single" w:sz="7" w:space="0" w:color="D2DCE6"/>
              <w:right w:val="nil" w:sz="6" w:space="0" w:color="auto"/>
            </w:tcBorders>
            <w:shd w:val="clear" w:color="auto" w:fill="F5F5F5"/>
          </w:tcPr>
          <w:p/>
        </w:tc>
        <w:tc>
          <w:tcPr>
            <w:tcW w:w="3639" w:type="dxa"/>
            <w:tcBorders>
              <w:top w:val="nil" w:sz="6" w:space="0" w:color="auto"/>
              <w:left w:val="nil" w:sz="6" w:space="0" w:color="auto"/>
              <w:bottom w:val="single" w:sz="7" w:space="0" w:color="D2DCE6"/>
              <w:right w:val="single" w:sz="7" w:space="0" w:color="D2DCE6"/>
            </w:tcBorders>
            <w:shd w:val="clear" w:color="auto" w:fill="F5F5F5"/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26" w:lineRule="auto" w:line="275"/>
        <w:ind w:left="100" w:right="344" w:firstLine="578"/>
        <w:sectPr>
          <w:pgMar w:header="0" w:footer="1450" w:top="1000" w:bottom="280" w:left="1340" w:right="460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dict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hể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en(),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sorte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Ngoài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dict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còn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hiều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c,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toán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khác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–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ạm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thời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lượng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hế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tìm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hiểu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49"/>
        <w:ind w:left="2290"/>
      </w:pPr>
      <w:r>
        <w:pict>
          <v:group style="position:absolute;margin-left:86.614pt;margin-top:219.24pt;width:384.076pt;height:362.55pt;mso-position-horizontal-relative:page;mso-position-vertical-relative:page;z-index:-8179" coordorigin="1732,4385" coordsize="7682,7251">
            <v:shape style="position:absolute;left:1748;top:4407;width:7651;height:545" coordorigin="1748,4407" coordsize="7651,545" path="m1748,4952l9398,4952,9398,4407,1748,4407,1748,4952xe" filled="t" fillcolor="#F5F5F5" stroked="f">
              <v:path arrowok="t"/>
              <v:fill/>
            </v:shape>
            <v:shape style="position:absolute;left:2016;top:4647;width:3003;height:245" coordorigin="2016,4647" coordsize="3003,245" path="m2016,4892l5019,4892,5019,4647,2016,4647,2016,4892xe" filled="t" fillcolor="#F5F5F5" stroked="f">
              <v:path arrowok="t"/>
              <v:fill/>
            </v:shape>
            <v:shape style="position:absolute;left:1748;top:4400;width:7651;height:0" coordorigin="1748,4400" coordsize="7651,0" path="m1748,4400l9398,4400e" filled="f" stroked="t" strokeweight="0.82pt" strokecolor="#D2DCE6">
              <v:path arrowok="t"/>
            </v:shape>
            <v:shape style="position:absolute;left:1748;top:4952;width:7651;height:360" coordorigin="1748,4952" coordsize="7651,360" path="m1748,5312l9398,5312,9398,4952,1748,4952,1748,5312xe" filled="t" fillcolor="#F5F5F5" stroked="f">
              <v:path arrowok="t"/>
              <v:fill/>
            </v:shape>
            <v:shape style="position:absolute;left:2016;top:5007;width:694;height:245" coordorigin="2016,5007" coordsize="694,245" path="m2016,5252l2710,5252,2710,5007,2016,5007,2016,5252xe" filled="t" fillcolor="#F5F5F5" stroked="f">
              <v:path arrowok="t"/>
              <v:fill/>
            </v:shape>
            <v:shape style="position:absolute;left:1748;top:5312;width:7651;height:360" coordorigin="1748,5312" coordsize="7651,360" path="m1748,5672l9398,5672,9398,5312,1748,5312,1748,5672xe" filled="t" fillcolor="#F5F5F5" stroked="f">
              <v:path arrowok="t"/>
              <v:fill/>
            </v:shape>
            <v:shape style="position:absolute;left:2016;top:5367;width:2079;height:245" coordorigin="2016,5367" coordsize="2079,245" path="m2016,5612l4095,5612,4095,5367,2016,5367,2016,5612xe" filled="t" fillcolor="#F5F5F5" stroked="f">
              <v:path arrowok="t"/>
              <v:fill/>
            </v:shape>
            <v:shape style="position:absolute;left:1748;top:5672;width:7651;height:360" coordorigin="1748,5672" coordsize="7651,360" path="m1748,6032l9398,6032,9398,5672,1748,5672,1748,6032xe" filled="t" fillcolor="#F5F5F5" stroked="f">
              <v:path arrowok="t"/>
              <v:fill/>
            </v:shape>
            <v:shape style="position:absolute;left:2016;top:5727;width:1733;height:245" coordorigin="2016,5727" coordsize="1733,245" path="m2016,5972l3750,5972,3750,5727,2016,5727,2016,5972xe" filled="t" fillcolor="#F5F5F5" stroked="f">
              <v:path arrowok="t"/>
              <v:fill/>
            </v:shape>
            <v:shape style="position:absolute;left:1748;top:6032;width:7651;height:360" coordorigin="1748,6032" coordsize="7651,360" path="m1748,6392l9398,6392,9398,6032,1748,6032,1748,6392xe" filled="t" fillcolor="#F5F5F5" stroked="f">
              <v:path arrowok="t"/>
              <v:fill/>
            </v:shape>
            <v:shape style="position:absolute;left:2016;top:6087;width:1733;height:245" coordorigin="2016,6087" coordsize="1733,245" path="m2016,6332l3750,6332,3750,6087,2016,6087,2016,6332xe" filled="t" fillcolor="#F5F5F5" stroked="f">
              <v:path arrowok="t"/>
              <v:fill/>
            </v:shape>
            <v:shape style="position:absolute;left:1748;top:6392;width:7651;height:360" coordorigin="1748,6392" coordsize="7651,360" path="m1748,6752l9398,6752,9398,6392,1748,6392,1748,6752xe" filled="t" fillcolor="#F5F5F5" stroked="f">
              <v:path arrowok="t"/>
              <v:fill/>
            </v:shape>
            <v:shape style="position:absolute;left:2016;top:6447;width:5543;height:245" coordorigin="2016,6447" coordsize="5543,245" path="m2016,6692l7559,6692,7559,6447,2016,6447,2016,6692xe" filled="t" fillcolor="#F5F5F5" stroked="f">
              <v:path arrowok="t"/>
              <v:fill/>
            </v:shape>
            <v:shape style="position:absolute;left:1748;top:6752;width:7651;height:360" coordorigin="1748,6752" coordsize="7651,360" path="m1748,7113l9398,7113,9398,6752,1748,6752,1748,7113xe" filled="t" fillcolor="#F5F5F5" stroked="f">
              <v:path arrowok="t"/>
              <v:fill/>
            </v:shape>
            <v:shape style="position:absolute;left:2016;top:6808;width:3003;height:245" coordorigin="2016,6808" coordsize="3003,245" path="m2016,7053l5019,7053,5019,6808,2016,6808,2016,7053xe" filled="t" fillcolor="#F5F5F5" stroked="f">
              <v:path arrowok="t"/>
              <v:fill/>
            </v:shape>
            <v:shape style="position:absolute;left:1748;top:7113;width:7651;height:360" coordorigin="1748,7113" coordsize="7651,360" path="m1748,7473l9398,7473,9398,7113,1748,7113,1748,7473xe" filled="t" fillcolor="#F5F5F5" stroked="f">
              <v:path arrowok="t"/>
              <v:fill/>
            </v:shape>
            <v:shape style="position:absolute;left:2016;top:7168;width:2655;height:245" coordorigin="2016,7168" coordsize="2655,245" path="m2016,7413l4671,7413,4671,7168,2016,7168,2016,7413xe" filled="t" fillcolor="#F5F5F5" stroked="f">
              <v:path arrowok="t"/>
              <v:fill/>
            </v:shape>
            <v:shape style="position:absolute;left:1748;top:7473;width:7651;height:360" coordorigin="1748,7473" coordsize="7651,360" path="m1748,7833l9398,7833,9398,7473,1748,7473,1748,7833xe" filled="t" fillcolor="#F5F5F5" stroked="f">
              <v:path arrowok="t"/>
              <v:fill/>
            </v:shape>
            <v:shape style="position:absolute;left:2016;top:7528;width:2770;height:245" coordorigin="2016,7528" coordsize="2770,245" path="m2016,7773l4786,7773,4786,7528,2016,7528,2016,7773xe" filled="t" fillcolor="#F5F5F5" stroked="f">
              <v:path arrowok="t"/>
              <v:fill/>
            </v:shape>
            <v:shape style="position:absolute;left:1748;top:7833;width:7651;height:360" coordorigin="1748,7833" coordsize="7651,360" path="m1748,8193l9398,8193,9398,7833,1748,7833,1748,8193xe" filled="t" fillcolor="#F5F5F5" stroked="f">
              <v:path arrowok="t"/>
              <v:fill/>
            </v:shape>
            <v:shape style="position:absolute;left:2016;top:7888;width:2885;height:245" coordorigin="2016,7888" coordsize="2885,245" path="m2016,8133l4902,8133,4902,7888,2016,7888,2016,8133xe" filled="t" fillcolor="#F5F5F5" stroked="f">
              <v:path arrowok="t"/>
              <v:fill/>
            </v:shape>
            <v:shape style="position:absolute;left:1748;top:8193;width:7651;height:360" coordorigin="1748,8193" coordsize="7651,360" path="m1748,8553l9398,8553,9398,8193,1748,8193,1748,8553xe" filled="t" fillcolor="#F5F5F5" stroked="f">
              <v:path arrowok="t"/>
              <v:fill/>
            </v:shape>
            <v:shape style="position:absolute;left:2016;top:8248;width:924;height:245" coordorigin="2016,8248" coordsize="924,245" path="m2016,8493l2940,8493,2940,8248,2016,8248,2016,8493xe" filled="t" fillcolor="#F5F5F5" stroked="f">
              <v:path arrowok="t"/>
              <v:fill/>
            </v:shape>
            <v:shape style="position:absolute;left:1748;top:8553;width:7651;height:360" coordorigin="1748,8553" coordsize="7651,360" path="m1748,8913l9398,8913,9398,8553,1748,8553,1748,8913xe" filled="t" fillcolor="#F5F5F5" stroked="f">
              <v:path arrowok="t"/>
              <v:fill/>
            </v:shape>
            <v:shape style="position:absolute;left:2016;top:8608;width:1500;height:245" coordorigin="2016,8608" coordsize="1500,245" path="m2016,8853l3517,8853,3517,8608,2016,8608,2016,8853xe" filled="t" fillcolor="#F5F5F5" stroked="f">
              <v:path arrowok="t"/>
              <v:fill/>
            </v:shape>
            <v:shape style="position:absolute;left:1748;top:8913;width:7651;height:360" coordorigin="1748,8913" coordsize="7651,360" path="m1748,9273l9398,9273,9398,8913,1748,8913,1748,9273xe" filled="t" fillcolor="#F5F5F5" stroked="f">
              <v:path arrowok="t"/>
              <v:fill/>
            </v:shape>
            <v:shape style="position:absolute;left:1748;top:9273;width:7651;height:360" coordorigin="1748,9273" coordsize="7651,360" path="m1748,9633l9398,9633,9398,9273,1748,9273,1748,9633xe" filled="t" fillcolor="#F5F5F5" stroked="f">
              <v:path arrowok="t"/>
              <v:fill/>
            </v:shape>
            <v:shape style="position:absolute;left:2016;top:9328;width:2309;height:245" coordorigin="2016,9328" coordsize="2309,245" path="m2016,9573l4326,9573,4326,9328,2016,9328,2016,9573xe" filled="t" fillcolor="#F5F5F5" stroked="f">
              <v:path arrowok="t"/>
              <v:fill/>
            </v:shape>
            <v:shape style="position:absolute;left:1748;top:9633;width:7651;height:360" coordorigin="1748,9633" coordsize="7651,360" path="m1748,9993l9398,9993,9398,9633,1748,9633,1748,9993xe" filled="t" fillcolor="#F5F5F5" stroked="f">
              <v:path arrowok="t"/>
              <v:fill/>
            </v:shape>
            <v:shape style="position:absolute;left:2016;top:9688;width:3003;height:245" coordorigin="2016,9688" coordsize="3003,245" path="m2016,9933l5019,9933,5019,9688,2016,9688,2016,9933xe" filled="t" fillcolor="#F5F5F5" stroked="f">
              <v:path arrowok="t"/>
              <v:fill/>
            </v:shape>
            <v:shape style="position:absolute;left:1748;top:9993;width:7651;height:360" coordorigin="1748,9993" coordsize="7651,360" path="m1748,10353l9398,10353,9398,9993,1748,9993,1748,10353xe" filled="t" fillcolor="#F5F5F5" stroked="f">
              <v:path arrowok="t"/>
              <v:fill/>
            </v:shape>
            <v:shape style="position:absolute;left:2016;top:10048;width:5079;height:245" coordorigin="2016,10048" coordsize="5079,245" path="m2016,10293l7096,10293,7096,10048,2016,10048,2016,10293xe" filled="t" fillcolor="#F5F5F5" stroked="f">
              <v:path arrowok="t"/>
              <v:fill/>
            </v:shape>
            <v:shape style="position:absolute;left:1748;top:10353;width:7651;height:360" coordorigin="1748,10353" coordsize="7651,360" path="m1748,10713l9398,10713,9398,10353,1748,10353,1748,10713xe" filled="t" fillcolor="#F5F5F5" stroked="f">
              <v:path arrowok="t"/>
              <v:fill/>
            </v:shape>
            <v:shape style="position:absolute;left:2016;top:10408;width:1040;height:245" coordorigin="2016,10408" coordsize="1040,245" path="m2016,10653l3056,10653,3056,10408,2016,10408,2016,10653xe" filled="t" fillcolor="#F5F5F5" stroked="f">
              <v:path arrowok="t"/>
              <v:fill/>
            </v:shape>
            <v:shape style="position:absolute;left:1748;top:10713;width:7651;height:360" coordorigin="1748,10713" coordsize="7651,360" path="m1748,11073l9398,11073,9398,10713,1748,10713,1748,11073xe" filled="t" fillcolor="#F5F5F5" stroked="f">
              <v:path arrowok="t"/>
              <v:fill/>
            </v:shape>
            <v:shape style="position:absolute;left:2016;top:10768;width:3810;height:245" coordorigin="2016,10768" coordsize="3810,245" path="m2016,11013l5826,11013,5826,10768,2016,10768,2016,11013xe" filled="t" fillcolor="#F5F5F5" stroked="f">
              <v:path arrowok="t"/>
              <v:fill/>
            </v:shape>
            <v:shape style="position:absolute;left:1748;top:11073;width:7651;height:540" coordorigin="1748,11073" coordsize="7651,540" path="m1748,11613l9398,11613,9398,11073,1748,11073,1748,11613xe" filled="t" fillcolor="#F5F5F5" stroked="f">
              <v:path arrowok="t"/>
              <v:fill/>
            </v:shape>
            <v:shape style="position:absolute;left:2016;top:11128;width:1040;height:245" coordorigin="2016,11128" coordsize="1040,245" path="m2016,11373l3056,11373,3056,11128,2016,11128,2016,11373xe" filled="t" fillcolor="#F5F5F5" stroked="f">
              <v:path arrowok="t"/>
              <v:fill/>
            </v:shape>
            <v:shape style="position:absolute;left:1748;top:11620;width:7651;height:0" coordorigin="1748,11620" coordsize="7651,0" path="m1748,11620l9398,11620e" filled="f" stroked="t" strokeweight="0.81997pt" strokecolor="#D2DCE6">
              <v:path arrowok="t"/>
            </v:shape>
            <v:shape style="position:absolute;left:1740;top:4393;width:0;height:7235" coordorigin="1740,4393" coordsize="0,7235" path="m1740,4393l1740,11628e" filled="f" stroked="t" strokeweight="0.82pt" strokecolor="#D2DCE6">
              <v:path arrowok="t"/>
            </v:shape>
            <v:shape style="position:absolute;left:9406;top:4393;width:0;height:7235" coordorigin="9406,4393" coordsize="0,7235" path="m9406,4393l9406,11628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CÂU</w:t>
      </w:r>
      <w:r>
        <w:rPr>
          <w:rFonts w:cs="Times New Roman" w:hAnsi="Times New Roman" w:eastAsia="Times New Roman" w:ascii="Times New Roman"/>
          <w:b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Ỏ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VÀ</w:t>
      </w:r>
      <w:r>
        <w:rPr>
          <w:rFonts w:cs="Times New Roman" w:hAnsi="Times New Roman" w:eastAsia="Times New Roman" w:ascii="Times New Roman"/>
          <w:b/>
          <w:spacing w:val="-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ÀI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TẬP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75"/>
        <w:ind w:left="100" w:right="64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thay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âu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ỏ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1,2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bằng</w:t>
      </w:r>
      <w:r>
        <w:rPr>
          <w:rFonts w:cs="Times New Roman" w:hAnsi="Times New Roman" w:eastAsia="Times New Roman" w:ascii="Times New Roman"/>
          <w:spacing w:val="-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hỏi: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thon</w:t>
      </w:r>
      <w:r>
        <w:rPr>
          <w:rFonts w:cs="Times New Roman" w:hAnsi="Times New Roman" w:eastAsia="Times New Roman" w:ascii="Times New Roman"/>
          <w:spacing w:val="-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ù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xử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mảng?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4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tử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list…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75"/>
        <w:ind w:left="100" w:right="73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4.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chiếu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tử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tử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ồ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dạng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thay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thế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ều).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2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137" w:right="5107" w:hanging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whil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98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ị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2059" w:right="4183" w:hanging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1000: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9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True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a[1]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a[0]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-1):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a[i+1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!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9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'Dã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ô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ộ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9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'dã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cộng'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  <w:sectPr>
          <w:pgMar w:header="0" w:footer="1450" w:top="96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print(tb)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7" w:lineRule="exact" w:line="280"/>
        <w:ind w:left="639"/>
      </w:pPr>
      <w:r>
        <w:pict>
          <v:group style="position:absolute;margin-left:86.614pt;margin-top:73.65pt;width:384.076pt;height:514.95pt;mso-position-horizontal-relative:page;mso-position-vertical-relative:page;z-index:-8178" coordorigin="1732,1473" coordsize="7682,10299">
            <v:shape style="position:absolute;left:1748;top:1496;width:7651;height:545" coordorigin="1748,1496" coordsize="7651,545" path="m1748,2040l9398,2040,9398,1496,1748,1496,1748,2040xe" filled="t" fillcolor="#F5F5F5" stroked="f">
              <v:path arrowok="t"/>
              <v:fill/>
            </v:shape>
            <v:shape style="position:absolute;left:2016;top:1736;width:4043;height:245" coordorigin="2016,1736" coordsize="4043,245" path="m2016,1980l6059,1980,6059,1736,2016,1736,2016,1980xe" filled="t" fillcolor="#F5F5F5" stroked="f">
              <v:path arrowok="t"/>
              <v:fill/>
            </v:shape>
            <v:shape style="position:absolute;left:1748;top:1488;width:7651;height:0" coordorigin="1748,1488" coordsize="7651,0" path="m1748,1488l9398,1488e" filled="f" stroked="t" strokeweight="0.82pt" strokecolor="#D2DCE6">
              <v:path arrowok="t"/>
            </v:shape>
            <v:shape style="position:absolute;left:1748;top:2040;width:7651;height:360" coordorigin="1748,2040" coordsize="7651,360" path="m1748,2400l9398,2400,9398,2040,1748,2040,1748,2400xe" filled="t" fillcolor="#F5F5F5" stroked="f">
              <v:path arrowok="t"/>
              <v:fill/>
            </v:shape>
            <v:shape style="position:absolute;left:2016;top:2096;width:694;height:245" coordorigin="2016,2096" coordsize="694,245" path="m2016,2340l2710,2340,2710,2096,2016,2096,2016,2340xe" filled="t" fillcolor="#F5F5F5" stroked="f">
              <v:path arrowok="t"/>
              <v:fill/>
            </v:shape>
            <v:shape style="position:absolute;left:1748;top:2400;width:7651;height:360" coordorigin="1748,2400" coordsize="7651,360" path="m1748,2760l9398,2760,9398,2400,1748,2400,1748,2760xe" filled="t" fillcolor="#F5F5F5" stroked="f">
              <v:path arrowok="t"/>
              <v:fill/>
            </v:shape>
            <v:shape style="position:absolute;left:2016;top:2456;width:2079;height:245" coordorigin="2016,2456" coordsize="2079,245" path="m2016,2700l4095,2700,4095,2456,2016,2456,2016,2700xe" filled="t" fillcolor="#F5F5F5" stroked="f">
              <v:path arrowok="t"/>
              <v:fill/>
            </v:shape>
            <v:shape style="position:absolute;left:1748;top:2760;width:7651;height:360" coordorigin="1748,2760" coordsize="7651,360" path="m1748,3120l9398,3120,9398,2760,1748,2760,1748,3120xe" filled="t" fillcolor="#F5F5F5" stroked="f">
              <v:path arrowok="t"/>
              <v:fill/>
            </v:shape>
            <v:shape style="position:absolute;left:2016;top:2816;width:1733;height:245" coordorigin="2016,2816" coordsize="1733,245" path="m2016,3060l3750,3060,3750,2816,2016,2816,2016,3060xe" filled="t" fillcolor="#F5F5F5" stroked="f">
              <v:path arrowok="t"/>
              <v:fill/>
            </v:shape>
            <v:shape style="position:absolute;left:1748;top:3120;width:7651;height:360" coordorigin="1748,3120" coordsize="7651,360" path="m1748,3480l9398,3480,9398,3120,1748,3120,1748,3480xe" filled="t" fillcolor="#F5F5F5" stroked="f">
              <v:path arrowok="t"/>
              <v:fill/>
            </v:shape>
            <v:shape style="position:absolute;left:2016;top:3176;width:1733;height:245" coordorigin="2016,3176" coordsize="1733,245" path="m2016,3420l3750,3420,3750,3176,2016,3176,2016,3420xe" filled="t" fillcolor="#F5F5F5" stroked="f">
              <v:path arrowok="t"/>
              <v:fill/>
            </v:shape>
            <v:shape style="position:absolute;left:1748;top:3480;width:7651;height:360" coordorigin="1748,3480" coordsize="7651,360" path="m1748,3840l9398,3840,9398,3480,1748,3480,1748,3840xe" filled="t" fillcolor="#F5F5F5" stroked="f">
              <v:path arrowok="t"/>
              <v:fill/>
            </v:shape>
            <v:shape style="position:absolute;left:2016;top:3536;width:5658;height:245" coordorigin="2016,3536" coordsize="5658,245" path="m2016,3780l7675,3780,7675,3536,2016,3536,2016,3780xe" filled="t" fillcolor="#F5F5F5" stroked="f">
              <v:path arrowok="t"/>
              <v:fill/>
            </v:shape>
            <v:shape style="position:absolute;left:1748;top:3841;width:7651;height:360" coordorigin="1748,3841" coordsize="7651,360" path="m1748,4201l9398,4201,9398,3841,1748,3841,1748,4201xe" filled="t" fillcolor="#F5F5F5" stroked="f">
              <v:path arrowok="t"/>
              <v:fill/>
            </v:shape>
            <v:shape style="position:absolute;left:2016;top:3896;width:3003;height:245" coordorigin="2016,3896" coordsize="3003,245" path="m2016,4141l5019,4141,5019,3896,2016,3896,2016,4141xe" filled="t" fillcolor="#F5F5F5" stroked="f">
              <v:path arrowok="t"/>
              <v:fill/>
            </v:shape>
            <v:shape style="position:absolute;left:1748;top:4201;width:7651;height:360" coordorigin="1748,4201" coordsize="7651,360" path="m1748,4561l9398,4561,9398,4201,1748,4201,1748,4561xe" filled="t" fillcolor="#F5F5F5" stroked="f">
              <v:path arrowok="t"/>
              <v:fill/>
            </v:shape>
            <v:shape style="position:absolute;left:2016;top:4256;width:2770;height:245" coordorigin="2016,4256" coordsize="2770,245" path="m2016,4501l4786,4501,4786,4256,2016,4256,2016,4501xe" filled="t" fillcolor="#F5F5F5" stroked="f">
              <v:path arrowok="t"/>
              <v:fill/>
            </v:shape>
            <v:shape style="position:absolute;left:1748;top:4561;width:7651;height:360" coordorigin="1748,4561" coordsize="7651,360" path="m1748,4921l9398,4921,9398,4561,1748,4561,1748,4921xe" filled="t" fillcolor="#F5F5F5" stroked="f">
              <v:path arrowok="t"/>
              <v:fill/>
            </v:shape>
            <v:shape style="position:absolute;left:2016;top:4616;width:2770;height:245" coordorigin="2016,4616" coordsize="2770,245" path="m2016,4861l4786,4861,4786,4616,2016,4616,2016,4861xe" filled="t" fillcolor="#F5F5F5" stroked="f">
              <v:path arrowok="t"/>
              <v:fill/>
            </v:shape>
            <v:shape style="position:absolute;left:1748;top:4921;width:7651;height:360" coordorigin="1748,4921" coordsize="7651,360" path="m1748,5281l9398,5281,9398,4921,1748,4921,1748,5281xe" filled="t" fillcolor="#F5F5F5" stroked="f">
              <v:path arrowok="t"/>
              <v:fill/>
            </v:shape>
            <v:shape style="position:absolute;left:2016;top:4976;width:2885;height:245" coordorigin="2016,4976" coordsize="2885,245" path="m2016,5221l4902,5221,4902,4976,2016,4976,2016,5221xe" filled="t" fillcolor="#F5F5F5" stroked="f">
              <v:path arrowok="t"/>
              <v:fill/>
            </v:shape>
            <v:shape style="position:absolute;left:1748;top:5281;width:7651;height:360" coordorigin="1748,5281" coordsize="7651,360" path="m1748,5641l9398,5641,9398,5281,1748,5281,1748,5641xe" filled="t" fillcolor="#F5F5F5" stroked="f">
              <v:path arrowok="t"/>
              <v:fill/>
            </v:shape>
            <v:shape style="position:absolute;left:1748;top:5641;width:7651;height:360" coordorigin="1748,5641" coordsize="7651,360" path="m1748,6001l9398,6001,9398,5641,1748,5641,1748,6001xe" filled="t" fillcolor="#F5F5F5" stroked="f">
              <v:path arrowok="t"/>
              <v:fill/>
            </v:shape>
            <v:shape style="position:absolute;left:2016;top:5696;width:1385;height:245" coordorigin="2016,5696" coordsize="1385,245" path="m2016,5941l3402,5941,3402,5696,2016,5696,2016,5941xe" filled="t" fillcolor="#F5F5F5" stroked="f">
              <v:path arrowok="t"/>
              <v:fill/>
            </v:shape>
            <v:shape style="position:absolute;left:1748;top:6001;width:7651;height:360" coordorigin="1748,6001" coordsize="7651,360" path="m1748,6361l9398,6361,9398,6001,1748,6001,1748,6361xe" filled="t" fillcolor="#F5F5F5" stroked="f">
              <v:path arrowok="t"/>
              <v:fill/>
            </v:shape>
            <v:shape style="position:absolute;left:2016;top:6056;width:1270;height:245" coordorigin="2016,6056" coordsize="1270,245" path="m2016,6301l3286,6301,3286,6056,2016,6056,2016,6301xe" filled="t" fillcolor="#F5F5F5" stroked="f">
              <v:path arrowok="t"/>
              <v:fill/>
            </v:shape>
            <v:shape style="position:absolute;left:1748;top:6361;width:7651;height:360" coordorigin="1748,6361" coordsize="7651,360" path="m1748,6721l9398,6721,9398,6361,1748,6361,1748,6721xe" filled="t" fillcolor="#F5F5F5" stroked="f">
              <v:path arrowok="t"/>
              <v:fill/>
            </v:shape>
            <v:shape style="position:absolute;left:2016;top:6416;width:1385;height:245" coordorigin="2016,6416" coordsize="1385,245" path="m2016,6661l3402,6661,3402,6416,2016,6416,2016,6661xe" filled="t" fillcolor="#F5F5F5" stroked="f">
              <v:path arrowok="t"/>
              <v:fill/>
            </v:shape>
            <v:shape style="position:absolute;left:1748;top:6721;width:7651;height:360" coordorigin="1748,6721" coordsize="7651,360" path="m1748,7081l9398,7081,9398,6721,1748,6721,1748,7081xe" filled="t" fillcolor="#F5F5F5" stroked="f">
              <v:path arrowok="t"/>
              <v:fill/>
            </v:shape>
            <v:shape style="position:absolute;left:2016;top:6776;width:3234;height:245" coordorigin="2016,6776" coordsize="3234,245" path="m2016,7021l5250,7021,5250,6776,2016,6776,2016,7021xe" filled="t" fillcolor="#F5F5F5" stroked="f">
              <v:path arrowok="t"/>
              <v:fill/>
            </v:shape>
            <v:shape style="position:absolute;left:1748;top:7081;width:7651;height:360" coordorigin="1748,7081" coordsize="7651,360" path="m1748,7441l9398,7441,9398,7081,1748,7081,1748,7441xe" filled="t" fillcolor="#F5F5F5" stroked="f">
              <v:path arrowok="t"/>
              <v:fill/>
            </v:shape>
            <v:shape style="position:absolute;left:2016;top:7137;width:2079;height:245" coordorigin="2016,7137" coordsize="2079,245" path="m2016,7381l4095,7381,4095,7137,2016,7137,2016,7381xe" filled="t" fillcolor="#F5F5F5" stroked="f">
              <v:path arrowok="t"/>
              <v:fill/>
            </v:shape>
            <v:shape style="position:absolute;left:1748;top:7441;width:7651;height:360" coordorigin="1748,7441" coordsize="7651,360" path="m1748,7801l9398,7801,9398,7441,1748,7441,1748,7801xe" filled="t" fillcolor="#F5F5F5" stroked="f">
              <v:path arrowok="t"/>
              <v:fill/>
            </v:shape>
            <v:shape style="position:absolute;left:2016;top:7497;width:1964;height:245" coordorigin="2016,7497" coordsize="1964,245" path="m2016,7741l3980,7741,3980,7497,2016,7497,2016,7741xe" filled="t" fillcolor="#F5F5F5" stroked="f">
              <v:path arrowok="t"/>
              <v:fill/>
            </v:shape>
            <v:shape style="position:absolute;left:1748;top:7801;width:7651;height:360" coordorigin="1748,7801" coordsize="7651,360" path="m1748,8161l9398,8161,9398,7801,1748,7801,1748,8161xe" filled="t" fillcolor="#F5F5F5" stroked="f">
              <v:path arrowok="t"/>
              <v:fill/>
            </v:shape>
            <v:shape style="position:absolute;left:2016;top:7857;width:1040;height:245" coordorigin="2016,7857" coordsize="1040,245" path="m2016,8101l3056,8101,3056,7857,2016,7857,2016,8101xe" filled="t" fillcolor="#F5F5F5" stroked="f">
              <v:path arrowok="t"/>
              <v:fill/>
            </v:shape>
            <v:shape style="position:absolute;left:1748;top:8161;width:7651;height:360" coordorigin="1748,8161" coordsize="7651,360" path="m1748,8521l9398,8521,9398,8161,1748,8161,1748,8521xe" filled="t" fillcolor="#F5F5F5" stroked="f">
              <v:path arrowok="t"/>
              <v:fill/>
            </v:shape>
            <v:shape style="position:absolute;left:2016;top:8217;width:1733;height:245" coordorigin="2016,8217" coordsize="1733,245" path="m2016,8461l3750,8461,3750,8217,2016,8217,2016,8461xe" filled="t" fillcolor="#F5F5F5" stroked="f">
              <v:path arrowok="t"/>
              <v:fill/>
            </v:shape>
            <v:shape style="position:absolute;left:1748;top:8521;width:7651;height:360" coordorigin="1748,8521" coordsize="7651,360" path="m1748,8881l9398,8881,9398,8521,1748,8521,1748,8881xe" filled="t" fillcolor="#F5F5F5" stroked="f">
              <v:path arrowok="t"/>
              <v:fill/>
            </v:shape>
            <v:shape style="position:absolute;left:2016;top:8577;width:3231;height:245" coordorigin="2016,8577" coordsize="3231,245" path="m2016,8821l5248,8821,5248,8577,2016,8577,2016,8821xe" filled="t" fillcolor="#F5F5F5" stroked="f">
              <v:path arrowok="t"/>
              <v:fill/>
            </v:shape>
            <v:shape style="position:absolute;left:1748;top:8881;width:7651;height:360" coordorigin="1748,8881" coordsize="7651,360" path="m1748,9241l9398,9241,9398,8881,1748,8881,1748,9241xe" filled="t" fillcolor="#F5F5F5" stroked="f">
              <v:path arrowok="t"/>
              <v:fill/>
            </v:shape>
            <v:shape style="position:absolute;left:2016;top:8937;width:1500;height:245" coordorigin="2016,8937" coordsize="1500,245" path="m2016,9181l3517,9181,3517,8937,2016,8937,2016,9181xe" filled="t" fillcolor="#F5F5F5" stroked="f">
              <v:path arrowok="t"/>
              <v:fill/>
            </v:shape>
            <v:shape style="position:absolute;left:1748;top:9242;width:7651;height:360" coordorigin="1748,9242" coordsize="7651,360" path="m1748,9602l9398,9602,9398,9242,1748,9242,1748,9602xe" filled="t" fillcolor="#F5F5F5" stroked="f">
              <v:path arrowok="t"/>
              <v:fill/>
            </v:shape>
            <v:shape style="position:absolute;left:2016;top:9297;width:3234;height:245" coordorigin="2016,9297" coordsize="3234,245" path="m2016,9542l5250,9542,5250,9297,2016,9297,2016,9542xe" filled="t" fillcolor="#F5F5F5" stroked="f">
              <v:path arrowok="t"/>
              <v:fill/>
            </v:shape>
            <v:shape style="position:absolute;left:1748;top:9602;width:7651;height:360" coordorigin="1748,9602" coordsize="7651,360" path="m1748,9962l9398,9962,9398,9602,1748,9602,1748,9962xe" filled="t" fillcolor="#F5F5F5" stroked="f">
              <v:path arrowok="t"/>
              <v:fill/>
            </v:shape>
            <v:shape style="position:absolute;left:2016;top:9657;width:3003;height:245" coordorigin="2016,9657" coordsize="3003,245" path="m2016,9902l5019,9902,5019,9657,2016,9657,2016,9902xe" filled="t" fillcolor="#F5F5F5" stroked="f">
              <v:path arrowok="t"/>
              <v:fill/>
            </v:shape>
            <v:shape style="position:absolute;left:1748;top:9962;width:7651;height:360" coordorigin="1748,9962" coordsize="7651,360" path="m1748,10322l9398,10322,9398,9962,1748,9962,1748,10322xe" filled="t" fillcolor="#F5F5F5" stroked="f">
              <v:path arrowok="t"/>
              <v:fill/>
            </v:shape>
            <v:shape style="position:absolute;left:2016;top:10017;width:3119;height:245" coordorigin="2016,10017" coordsize="3119,245" path="m2016,10262l5135,10262,5135,10017,2016,10017,2016,10262xe" filled="t" fillcolor="#F5F5F5" stroked="f">
              <v:path arrowok="t"/>
              <v:fill/>
            </v:shape>
            <v:shape style="position:absolute;left:1748;top:10322;width:7651;height:360" coordorigin="1748,10322" coordsize="7651,360" path="m1748,10682l9398,10682,9398,10322,1748,10322,1748,10682xe" filled="t" fillcolor="#F5F5F5" stroked="f">
              <v:path arrowok="t"/>
              <v:fill/>
            </v:shape>
            <v:shape style="position:absolute;left:2016;top:10377;width:2424;height:245" coordorigin="2016,10377" coordsize="2424,245" path="m2016,10622l4441,10622,4441,10377,2016,10377,2016,10622xe" filled="t" fillcolor="#F5F5F5" stroked="f">
              <v:path arrowok="t"/>
              <v:fill/>
            </v:shape>
            <v:shape style="position:absolute;left:1748;top:10682;width:7651;height:360" coordorigin="1748,10682" coordsize="7651,360" path="m1748,11042l9398,11042,9398,10682,1748,10682,1748,11042xe" filled="t" fillcolor="#F5F5F5" stroked="f">
              <v:path arrowok="t"/>
              <v:fill/>
            </v:shape>
            <v:shape style="position:absolute;left:2016;top:10737;width:1964;height:245" coordorigin="2016,10737" coordsize="1964,245" path="m2016,10982l3980,10982,3980,10737,2016,10737,2016,10982xe" filled="t" fillcolor="#F5F5F5" stroked="f">
              <v:path arrowok="t"/>
              <v:fill/>
            </v:shape>
            <v:shape style="position:absolute;left:1748;top:11042;width:7651;height:360" coordorigin="1748,11042" coordsize="7651,360" path="m1748,11402l9398,11402,9398,11042,1748,11042,1748,11402xe" filled="t" fillcolor="#F5F5F5" stroked="f">
              <v:path arrowok="t"/>
              <v:fill/>
            </v:shape>
            <v:shape style="position:absolute;left:2016;top:11097;width:3003;height:245" coordorigin="2016,11097" coordsize="3003,245" path="m2016,11342l5019,11342,5019,11097,2016,11097,2016,11342xe" filled="t" fillcolor="#F5F5F5" stroked="f">
              <v:path arrowok="t"/>
              <v:fill/>
            </v:shape>
            <v:shape style="position:absolute;left:1748;top:11402;width:7651;height:360" coordorigin="1748,11402" coordsize="7651,360" path="m1748,11762l9398,11762,9398,11402,1748,11402,1748,11762xe" filled="t" fillcolor="#F5F5F5" stroked="f">
              <v:path arrowok="t"/>
              <v:fill/>
            </v:shape>
            <v:shape style="position:absolute;left:2016;top:11457;width:2540;height:245" coordorigin="2016,11457" coordsize="2540,245" path="m2016,11702l4556,11702,4556,11457,2016,11457,2016,11702xe" filled="t" fillcolor="#F5F5F5" stroked="f">
              <v:path arrowok="t"/>
              <v:fill/>
            </v:shape>
            <v:shape style="position:absolute;left:1740;top:1481;width:0;height:10281" coordorigin="1740,1481" coordsize="0,10281" path="m1740,1481l1740,11762e" filled="f" stroked="t" strokeweight="0.82pt" strokecolor="#D2DCE6">
              <v:path arrowok="t"/>
            </v:shape>
            <v:shape style="position:absolute;left:9406;top:1481;width:0;height:10281" coordorigin="9406,1481" coordsize="0,10281" path="m9406,1481l9406,11762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=[]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097" w:right="5107" w:hanging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whil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2019" w:right="4183" w:hanging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1000: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True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636" w:right="580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chan=le=nt=0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False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kiể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tín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chẵ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lẻ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%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097" w:right="5221" w:firstLine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kiể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ê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tố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2483" w:right="4068" w:hanging="463"/>
      </w:pP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%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False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break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2019"/>
      </w:pP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558" w:right="4183" w:firstLine="925"/>
        <w:sectPr>
          <w:pgMar w:header="0" w:footer="1450" w:top="940" w:bottom="280" w:left="138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True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636"/>
      </w:pPr>
      <w:r>
        <w:pict>
          <v:group style="position:absolute;margin-left:86.614pt;margin-top:331.44pt;width:384.076pt;height:280.916pt;mso-position-horizontal-relative:page;mso-position-vertical-relative:page;z-index:-8175" coordorigin="1732,6629" coordsize="7682,5618">
            <v:shape style="position:absolute;left:1748;top:6651;width:7651;height:545" coordorigin="1748,6651" coordsize="7651,545" path="m1748,7197l9398,7197,9398,6651,1748,6651,1748,7197xe" filled="t" fillcolor="#F5F5F5" stroked="f">
              <v:path arrowok="t"/>
              <v:fill/>
            </v:shape>
            <v:shape style="position:absolute;left:2016;top:6892;width:2194;height:245" coordorigin="2016,6892" coordsize="2194,245" path="m2016,7137l4210,7137,4210,6892,2016,6892,2016,7137xe" filled="t" fillcolor="#F5F5F5" stroked="f">
              <v:path arrowok="t"/>
              <v:fill/>
            </v:shape>
            <v:shape style="position:absolute;left:1748;top:6644;width:7651;height:0" coordorigin="1748,6644" coordsize="7651,0" path="m1748,6644l9398,6644e" filled="f" stroked="t" strokeweight="0.82pt" strokecolor="#D2DCE6">
              <v:path arrowok="t"/>
            </v:shape>
            <v:shape style="position:absolute;left:1748;top:7197;width:7651;height:360" coordorigin="1748,7197" coordsize="7651,360" path="m1748,7557l9398,7557,9398,7197,1748,7197,1748,7557xe" filled="t" fillcolor="#F5F5F5" stroked="f">
              <v:path arrowok="t"/>
              <v:fill/>
            </v:shape>
            <v:shape style="position:absolute;left:2016;top:7252;width:4043;height:245" coordorigin="2016,7252" coordsize="4043,245" path="m2016,7497l6059,7497,6059,7252,2016,7252,2016,7497xe" filled="t" fillcolor="#F5F5F5" stroked="f">
              <v:path arrowok="t"/>
              <v:fill/>
            </v:shape>
            <v:shape style="position:absolute;left:1748;top:7557;width:7651;height:360" coordorigin="1748,7557" coordsize="7651,360" path="m1748,7917l9398,7917,9398,7557,1748,7557,1748,7917xe" filled="t" fillcolor="#F5F5F5" stroked="f">
              <v:path arrowok="t"/>
              <v:fill/>
            </v:shape>
            <v:shape style="position:absolute;left:2016;top:7612;width:461;height:245" coordorigin="2016,7612" coordsize="461,245" path="m2016,7857l2477,7857,2477,7612,2016,7612,2016,7857xe" filled="t" fillcolor="#F5F5F5" stroked="f">
              <v:path arrowok="t"/>
              <v:fill/>
            </v:shape>
            <v:shape style="position:absolute;left:1748;top:7917;width:7651;height:360" coordorigin="1748,7917" coordsize="7651,360" path="m1748,8277l9398,8277,9398,7917,1748,7917,1748,8277xe" filled="t" fillcolor="#F5F5F5" stroked="f">
              <v:path arrowok="t"/>
              <v:fill/>
            </v:shape>
            <v:shape style="position:absolute;left:2016;top:7972;width:2079;height:245" coordorigin="2016,7972" coordsize="2079,245" path="m2016,8217l4095,8217,4095,7972,2016,7972,2016,8217xe" filled="t" fillcolor="#F5F5F5" stroked="f">
              <v:path arrowok="t"/>
              <v:fill/>
            </v:shape>
            <v:shape style="position:absolute;left:1748;top:8277;width:7651;height:360" coordorigin="1748,8277" coordsize="7651,360" path="m1748,8637l9398,8637,9398,8277,1748,8277,1748,8637xe" filled="t" fillcolor="#F5F5F5" stroked="f">
              <v:path arrowok="t"/>
              <v:fill/>
            </v:shape>
            <v:shape style="position:absolute;left:2016;top:8332;width:1848;height:245" coordorigin="2016,8332" coordsize="1848,245" path="m2016,8577l3865,8577,3865,8332,2016,8332,2016,8577xe" filled="t" fillcolor="#F5F5F5" stroked="f">
              <v:path arrowok="t"/>
              <v:fill/>
            </v:shape>
            <v:shape style="position:absolute;left:1748;top:8637;width:7651;height:360" coordorigin="1748,8637" coordsize="7651,360" path="m1748,8997l9398,8997,9398,8637,1748,8637,1748,8997xe" filled="t" fillcolor="#F5F5F5" stroked="f">
              <v:path arrowok="t"/>
              <v:fill/>
            </v:shape>
            <v:shape style="position:absolute;left:2016;top:8692;width:2540;height:245" coordorigin="2016,8692" coordsize="2540,245" path="m2016,8937l4556,8937,4556,8692,2016,8692,2016,8937xe" filled="t" fillcolor="#F5F5F5" stroked="f">
              <v:path arrowok="t"/>
              <v:fill/>
            </v:shape>
            <v:shape style="position:absolute;left:1748;top:8997;width:7651;height:360" coordorigin="1748,8997" coordsize="7651,360" path="m1748,9357l9398,9357,9398,8997,1748,8997,1748,9357xe" filled="t" fillcolor="#F5F5F5" stroked="f">
              <v:path arrowok="t"/>
              <v:fill/>
            </v:shape>
            <v:shape style="position:absolute;left:2016;top:9052;width:3349;height:245" coordorigin="2016,9052" coordsize="3349,245" path="m2016,9297l5365,9297,5365,9052,2016,9052,2016,9297xe" filled="t" fillcolor="#F5F5F5" stroked="f">
              <v:path arrowok="t"/>
              <v:fill/>
            </v:shape>
            <v:shape style="position:absolute;left:1748;top:9357;width:7651;height:360" coordorigin="1748,9357" coordsize="7651,360" path="m1748,9717l9398,9717,9398,9357,1748,9357,1748,9717xe" filled="t" fillcolor="#F5F5F5" stroked="f">
              <v:path arrowok="t"/>
              <v:fill/>
            </v:shape>
            <v:shape style="position:absolute;left:2016;top:9412;width:2540;height:245" coordorigin="2016,9412" coordsize="2540,245" path="m2016,9657l4556,9657,4556,9412,2016,9412,2016,9657xe" filled="t" fillcolor="#F5F5F5" stroked="f">
              <v:path arrowok="t"/>
              <v:fill/>
            </v:shape>
            <v:shape style="position:absolute;left:1748;top:9717;width:7651;height:360" coordorigin="1748,9717" coordsize="7651,360" path="m1748,10077l9398,10077,9398,9717,1748,9717,1748,10077xe" filled="t" fillcolor="#F5F5F5" stroked="f">
              <v:path arrowok="t"/>
              <v:fill/>
            </v:shape>
            <v:shape style="position:absolute;left:2016;top:9772;width:2079;height:245" coordorigin="2016,9772" coordsize="2079,245" path="m2016,10017l4095,10017,4095,9772,2016,9772,2016,10017xe" filled="t" fillcolor="#F5F5F5" stroked="f">
              <v:path arrowok="t"/>
              <v:fill/>
            </v:shape>
            <v:shape style="position:absolute;left:1748;top:10077;width:7651;height:360" coordorigin="1748,10077" coordsize="7651,360" path="m1748,10437l9398,10437,9398,10077,1748,10077,1748,10437xe" filled="t" fillcolor="#F5F5F5" stroked="f">
              <v:path arrowok="t"/>
              <v:fill/>
            </v:shape>
            <v:shape style="position:absolute;left:2016;top:10132;width:2540;height:245" coordorigin="2016,10132" coordsize="2540,245" path="m2016,10377l4556,10377,4556,10132,2016,10132,2016,10377xe" filled="t" fillcolor="#F5F5F5" stroked="f">
              <v:path arrowok="t"/>
              <v:fill/>
            </v:shape>
            <v:shape style="position:absolute;left:1748;top:10437;width:7651;height:360" coordorigin="1748,10437" coordsize="7651,360" path="m1748,10797l9398,10797,9398,10437,1748,10437,1748,10797xe" filled="t" fillcolor="#F5F5F5" stroked="f">
              <v:path arrowok="t"/>
              <v:fill/>
            </v:shape>
            <v:shape style="position:absolute;left:2016;top:10492;width:4273;height:245" coordorigin="2016,10492" coordsize="4273,245" path="m2016,10737l6289,10737,6289,10492,2016,10492,2016,10737xe" filled="t" fillcolor="#F5F5F5" stroked="f">
              <v:path arrowok="t"/>
              <v:fill/>
            </v:shape>
            <v:shape style="position:absolute;left:1748;top:10797;width:7651;height:360" coordorigin="1748,10797" coordsize="7651,360" path="m1748,11157l9398,11157,9398,10797,1748,10797,1748,11157xe" filled="t" fillcolor="#F5F5F5" stroked="f">
              <v:path arrowok="t"/>
              <v:fill/>
            </v:shape>
            <v:shape style="position:absolute;left:2016;top:10852;width:1270;height:245" coordorigin="2016,10852" coordsize="1270,245" path="m2016,11097l3286,11097,3286,10852,2016,10852,2016,11097xe" filled="t" fillcolor="#F5F5F5" stroked="f">
              <v:path arrowok="t"/>
              <v:fill/>
            </v:shape>
            <v:shape style="position:absolute;left:1748;top:11157;width:7651;height:360" coordorigin="1748,11157" coordsize="7651,360" path="m1748,11517l9398,11517,9398,11157,1748,11157,1748,11517xe" filled="t" fillcolor="#F5F5F5" stroked="f">
              <v:path arrowok="t"/>
              <v:fill/>
            </v:shape>
            <v:shape style="position:absolute;left:1748;top:11517;width:7651;height:360" coordorigin="1748,11517" coordsize="7651,360" path="m1748,11877l9398,11877,9398,11517,1748,11517,1748,11877xe" filled="t" fillcolor="#F5F5F5" stroked="f">
              <v:path arrowok="t"/>
              <v:fill/>
            </v:shape>
            <v:shape style="position:absolute;left:2016;top:11572;width:1500;height:245" coordorigin="2016,11572" coordsize="1500,245" path="m2016,11817l3517,11817,3517,11572,2016,11572,2016,11817xe" filled="t" fillcolor="#F5F5F5" stroked="f">
              <v:path arrowok="t"/>
              <v:fill/>
            </v:shape>
            <v:shape style="position:absolute;left:1748;top:11877;width:7651;height:360" coordorigin="1748,11877" coordsize="7651,360" path="m1748,12237l9398,12237,9398,11877,1748,11877,1748,12237xe" filled="t" fillcolor="#F5F5F5" stroked="f">
              <v:path arrowok="t"/>
              <v:fill/>
            </v:shape>
            <v:shape style="position:absolute;left:1740;top:6637;width:0;height:5600" coordorigin="1740,6637" coordsize="0,5600" path="m1740,6637l1740,12237e" filled="f" stroked="t" strokeweight="0.82pt" strokecolor="#D2DCE6">
              <v:path arrowok="t"/>
            </v:shape>
            <v:shape style="position:absolute;left:9406;top:6637;width:0;height:5600" coordorigin="9406,6637" coordsize="0,5600" path="m9406,6637l9406,12237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39.53pt;width:384.076pt;height:146.65pt;mso-position-horizontal-relative:page;mso-position-vertical-relative:page;z-index:-8176" coordorigin="1732,2791" coordsize="7682,2933">
            <v:shape style="position:absolute;left:1748;top:2813;width:7651;height:545" coordorigin="1748,2813" coordsize="7651,545" path="m1748,3358l9398,3358,9398,2813,1748,2813,1748,3358xe" filled="t" fillcolor="#F5F5F5" stroked="f">
              <v:path arrowok="t"/>
              <v:fill/>
            </v:shape>
            <v:shape style="position:absolute;left:2016;top:3053;width:4043;height:245" coordorigin="2016,3053" coordsize="4043,245" path="m2016,3298l6059,3298,6059,3053,2016,3053,2016,3298xe" filled="t" fillcolor="#F5F5F5" stroked="f">
              <v:path arrowok="t"/>
              <v:fill/>
            </v:shape>
            <v:shape style="position:absolute;left:1748;top:2806;width:7651;height:0" coordorigin="1748,2806" coordsize="7651,0" path="m1748,2806l9398,2806e" filled="f" stroked="t" strokeweight="0.82pt" strokecolor="#D2DCE6">
              <v:path arrowok="t"/>
            </v:shape>
            <v:shape style="position:absolute;left:1748;top:3358;width:7651;height:360" coordorigin="1748,3358" coordsize="7651,360" path="m1748,3718l9398,3718,9398,3358,1748,3358,1748,3718xe" filled="t" fillcolor="#F5F5F5" stroked="f">
              <v:path arrowok="t"/>
              <v:fill/>
            </v:shape>
            <v:shape style="position:absolute;left:2016;top:3413;width:1040;height:245" coordorigin="2016,3413" coordsize="1040,245" path="m2016,3658l3056,3658,3056,3413,2016,3413,2016,3658xe" filled="t" fillcolor="#F5F5F5" stroked="f">
              <v:path arrowok="t"/>
              <v:fill/>
            </v:shape>
            <v:shape style="position:absolute;left:1748;top:3718;width:7651;height:360" coordorigin="1748,3718" coordsize="7651,360" path="m1748,4079l9398,4079,9398,3718,1748,3718,1748,4079xe" filled="t" fillcolor="#F5F5F5" stroked="f">
              <v:path arrowok="t"/>
              <v:fill/>
            </v:shape>
            <v:shape style="position:absolute;left:2016;top:3773;width:2309;height:245" coordorigin="2016,3773" coordsize="2309,245" path="m2016,4018l4326,4018,4326,3773,2016,3773,2016,4018xe" filled="t" fillcolor="#F5F5F5" stroked="f">
              <v:path arrowok="t"/>
              <v:fill/>
            </v:shape>
            <v:shape style="position:absolute;left:1748;top:4079;width:7651;height:360" coordorigin="1748,4079" coordsize="7651,360" path="m1748,4439l9398,4439,9398,4079,1748,4079,1748,4439xe" filled="t" fillcolor="#F5F5F5" stroked="f">
              <v:path arrowok="t"/>
              <v:fill/>
            </v:shape>
            <v:shape style="position:absolute;left:2016;top:4134;width:2885;height:245" coordorigin="2016,4134" coordsize="2885,245" path="m2016,4379l4902,4379,4902,4134,2016,4134,2016,4379xe" filled="t" fillcolor="#F5F5F5" stroked="f">
              <v:path arrowok="t"/>
              <v:fill/>
            </v:shape>
            <v:shape style="position:absolute;left:1748;top:4439;width:7651;height:360" coordorigin="1748,4439" coordsize="7651,360" path="m1748,4799l9398,4799,9398,4439,1748,4439,1748,4799xe" filled="t" fillcolor="#F5F5F5" stroked="f">
              <v:path arrowok="t"/>
              <v:fill/>
            </v:shape>
            <v:shape style="position:absolute;left:2016;top:4494;width:1848;height:245" coordorigin="2016,4494" coordsize="1848,245" path="m2016,4739l3865,4739,3865,4494,2016,4494,2016,4739xe" filled="t" fillcolor="#F5F5F5" stroked="f">
              <v:path arrowok="t"/>
              <v:fill/>
            </v:shape>
            <v:shape style="position:absolute;left:1748;top:4799;width:7651;height:360" coordorigin="1748,4799" coordsize="7651,360" path="m1748,5159l9398,5159,9398,4799,1748,4799,1748,5159xe" filled="t" fillcolor="#F5F5F5" stroked="f">
              <v:path arrowok="t"/>
              <v:fill/>
            </v:shape>
            <v:shape style="position:absolute;left:2016;top:4854;width:1040;height:245" coordorigin="2016,4854" coordsize="1040,245" path="m2016,5099l3056,5099,3056,4854,2016,4854,2016,5099xe" filled="t" fillcolor="#F5F5F5" stroked="f">
              <v:path arrowok="t"/>
              <v:fill/>
            </v:shape>
            <v:shape style="position:absolute;left:1748;top:5159;width:7651;height:542" coordorigin="1748,5159" coordsize="7651,542" path="m1748,5701l9398,5701,9398,5159,1748,5159,1748,5701xe" filled="t" fillcolor="#F5F5F5" stroked="f">
              <v:path arrowok="t"/>
              <v:fill/>
            </v:shape>
            <v:shape style="position:absolute;left:2016;top:5214;width:1618;height:247" coordorigin="2016,5214" coordsize="1618,247" path="m2016,5461l3634,5461,3634,5214,2016,5214,2016,5461xe" filled="t" fillcolor="#F5F5F5" stroked="f">
              <v:path arrowok="t"/>
              <v:fill/>
            </v:shape>
            <v:shape style="position:absolute;left:1748;top:5708;width:7651;height:0" coordorigin="1748,5708" coordsize="7651,0" path="m1748,5708l9398,5708e" filled="f" stroked="t" strokeweight="0.82pt" strokecolor="#D2DCE6">
              <v:path arrowok="t"/>
            </v:shape>
            <v:shape style="position:absolute;left:1740;top:2799;width:0;height:2917" coordorigin="1740,2799" coordsize="0,2917" path="m1740,2799l1740,5715e" filled="f" stroked="t" strokeweight="0.82pt" strokecolor="#D2DCE6">
              <v:path arrowok="t"/>
            </v:shape>
            <v:shape style="position:absolute;left:9406;top:2799;width:0;height:2917" coordorigin="9406,2799" coordsize="0,2917" path="m9406,2799l9406,5715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43.774pt;mso-position-horizontal-relative:page;mso-position-vertical-relative:page;z-index:-8177" coordorigin="1732,1010" coordsize="7682,875">
            <v:shape style="position:absolute;left:1748;top:1020;width:7651;height:300" coordorigin="1748,1020" coordsize="7651,300" path="m1748,1320l9398,1320,9398,1020,1748,1020,1748,1320xe" filled="t" fillcolor="#F5F5F5" stroked="f">
              <v:path arrowok="t"/>
              <v:fill/>
            </v:shape>
            <v:shape style="position:absolute;left:2016;top:1075;width:6349;height:245" coordorigin="2016,1075" coordsize="6349,245" path="m2016,1320l8366,1320,8366,1075,2016,1075,2016,1320xe" filled="t" fillcolor="#F5F5F5" stroked="f">
              <v:path arrowok="t"/>
              <v:fill/>
            </v:shape>
            <v:shape style="position:absolute;left:1740;top:1020;width:0;height:300" coordorigin="1740,1020" coordsize="0,300" path="m1740,1020l1740,1320e" filled="f" stroked="t" strokeweight="0.82pt" strokecolor="#D2DCE6">
              <v:path arrowok="t"/>
            </v:shape>
            <v:shape style="position:absolute;left:9406;top:1020;width:0;height:300" coordorigin="9406,1020" coordsize="0,300" path="m9406,1020l9406,1320e" filled="f" stroked="t" strokeweight="0.82pt" strokecolor="#D2DCE6">
              <v:path arrowok="t"/>
            </v:shape>
            <v:shape style="position:absolute;left:1748;top:1320;width:7651;height:542" coordorigin="1748,1320" coordsize="7651,542" path="m1748,1863l9398,1863,9398,1320,1748,1320,1748,1863xe" filled="t" fillcolor="#F5F5F5" stroked="f">
              <v:path arrowok="t"/>
              <v:fill/>
            </v:shape>
            <v:shape style="position:absolute;left:2016;top:1376;width:1500;height:247" coordorigin="2016,1376" coordsize="1500,247" path="m2016,1623l3517,1623,3517,1376,2016,1376,2016,1623xe" filled="t" fillcolor="#F5F5F5" stroked="f">
              <v:path arrowok="t"/>
              <v:fill/>
            </v:shape>
            <v:shape style="position:absolute;left:1748;top:1870;width:7651;height:0" coordorigin="1748,1870" coordsize="7651,0" path="m1748,1870l9398,1870e" filled="f" stroked="t" strokeweight="0.82pt" strokecolor="#D2DCE6">
              <v:path arrowok="t"/>
            </v:shape>
            <v:shape style="position:absolute;left:1740;top:1320;width:0;height:557" coordorigin="1740,1320" coordsize="0,557" path="m1740,1320l1740,1877e" filled="f" stroked="t" strokeweight="0.82pt" strokecolor="#D2DCE6">
              <v:path arrowok="t"/>
            </v:shape>
            <v:shape style="position:absolute;left:9406;top:1320;width:0;height:557" coordorigin="9406,1320" coordsize="0,557" path="m9406,1320l9406,1877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print(f"Dã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lẻ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ẵ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{nt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số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54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nguyê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78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=[1,1]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ma[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-2]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19" w:lineRule="exact" w:line="360"/>
        <w:ind w:left="636" w:right="5338" w:firstLine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ma.appen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(t)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print(ma)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print(ma[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3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rando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rd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("Nhậ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phầ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a=[]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a.append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[])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\t"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end=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  <w:sectPr>
          <w:pgMar w:header="0" w:footer="1450" w:top="1000" w:bottom="280" w:left="138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-'*20)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636"/>
      </w:pPr>
      <w:r>
        <w:pict>
          <v:group style="position:absolute;margin-left:86.614pt;margin-top:306.72pt;width:384.076pt;height:299.04pt;mso-position-horizontal-relative:page;mso-position-vertical-relative:page;z-index:-8173" coordorigin="1732,6134" coordsize="7682,5981">
            <v:shape style="position:absolute;left:1748;top:6157;width:7651;height:547" coordorigin="1748,6157" coordsize="7651,547" path="m1748,6704l9398,6704,9398,6157,1748,6157,1748,6704xe" filled="t" fillcolor="#F5F5F5" stroked="f">
              <v:path arrowok="t"/>
              <v:fill/>
            </v:shape>
            <v:shape style="position:absolute;left:2016;top:6397;width:2194;height:247" coordorigin="2016,6397" coordsize="2194,247" path="m2016,6644l4210,6644,4210,6397,2016,6397,2016,6644xe" filled="t" fillcolor="#F5F5F5" stroked="f">
              <v:path arrowok="t"/>
              <v:fill/>
            </v:shape>
            <v:shape style="position:absolute;left:1748;top:6150;width:7651;height:0" coordorigin="1748,6150" coordsize="7651,0" path="m1748,6150l9398,6150e" filled="f" stroked="t" strokeweight="0.82pt" strokecolor="#D2DCE6">
              <v:path arrowok="t"/>
            </v:shape>
            <v:shape style="position:absolute;left:1748;top:6704;width:7651;height:360" coordorigin="1748,6704" coordsize="7651,360" path="m1748,7065l9398,7065,9398,6704,1748,6704,1748,7065xe" filled="t" fillcolor="#F5F5F5" stroked="f">
              <v:path arrowok="t"/>
              <v:fill/>
            </v:shape>
            <v:shape style="position:absolute;left:1748;top:7065;width:7651;height:360" coordorigin="1748,7065" coordsize="7651,360" path="m1748,7425l9398,7425,9398,7065,1748,7065,1748,7425xe" filled="t" fillcolor="#F5F5F5" stroked="f">
              <v:path arrowok="t"/>
              <v:fill/>
            </v:shape>
            <v:shape style="position:absolute;left:2016;top:7120;width:3003;height:245" coordorigin="2016,7120" coordsize="3003,245" path="m2016,7365l5019,7365,5019,7120,2016,7120,2016,7365xe" filled="t" fillcolor="#F5F5F5" stroked="f">
              <v:path arrowok="t"/>
              <v:fill/>
            </v:shape>
            <v:shape style="position:absolute;left:1748;top:7425;width:7651;height:360" coordorigin="1748,7425" coordsize="7651,360" path="m1748,7785l9398,7785,9398,7425,1748,7425,1748,7785xe" filled="t" fillcolor="#F5F5F5" stroked="f">
              <v:path arrowok="t"/>
              <v:fill/>
            </v:shape>
            <v:shape style="position:absolute;left:2016;top:7480;width:694;height:245" coordorigin="2016,7480" coordsize="694,245" path="m2016,7725l2710,7725,2710,7480,2016,7480,2016,7725xe" filled="t" fillcolor="#F5F5F5" stroked="f">
              <v:path arrowok="t"/>
              <v:fill/>
            </v:shape>
            <v:shape style="position:absolute;left:1748;top:7785;width:7651;height:360" coordorigin="1748,7785" coordsize="7651,360" path="m1748,8145l9398,8145,9398,7785,1748,7785,1748,8145xe" filled="t" fillcolor="#F5F5F5" stroked="f">
              <v:path arrowok="t"/>
              <v:fill/>
            </v:shape>
            <v:shape style="position:absolute;left:2016;top:7840;width:2079;height:245" coordorigin="2016,7840" coordsize="2079,245" path="m2016,8085l4095,8085,4095,7840,2016,7840,2016,8085xe" filled="t" fillcolor="#F5F5F5" stroked="f">
              <v:path arrowok="t"/>
              <v:fill/>
            </v:shape>
            <v:shape style="position:absolute;left:1748;top:8145;width:7651;height:360" coordorigin="1748,8145" coordsize="7651,360" path="m1748,8505l9398,8505,9398,8145,1748,8145,1748,8505xe" filled="t" fillcolor="#F5F5F5" stroked="f">
              <v:path arrowok="t"/>
              <v:fill/>
            </v:shape>
            <v:shape style="position:absolute;left:2016;top:8200;width:1848;height:245" coordorigin="2016,8200" coordsize="1848,245" path="m2016,8445l3865,8445,3865,8200,2016,8200,2016,8445xe" filled="t" fillcolor="#F5F5F5" stroked="f">
              <v:path arrowok="t"/>
              <v:fill/>
            </v:shape>
            <v:shape style="position:absolute;left:1748;top:8505;width:7651;height:360" coordorigin="1748,8505" coordsize="7651,360" path="m1748,8865l9398,8865,9398,8505,1748,8505,1748,8865xe" filled="t" fillcolor="#F5F5F5" stroked="f">
              <v:path arrowok="t"/>
              <v:fill/>
            </v:shape>
            <v:shape style="position:absolute;left:2016;top:8560;width:2540;height:245" coordorigin="2016,8560" coordsize="2540,245" path="m2016,8805l4556,8805,4556,8560,2016,8560,2016,8805xe" filled="t" fillcolor="#F5F5F5" stroked="f">
              <v:path arrowok="t"/>
              <v:fill/>
            </v:shape>
            <v:shape style="position:absolute;left:1748;top:8865;width:7651;height:360" coordorigin="1748,8865" coordsize="7651,360" path="m1748,9225l9398,9225,9398,8865,1748,8865,1748,9225xe" filled="t" fillcolor="#F5F5F5" stroked="f">
              <v:path arrowok="t"/>
              <v:fill/>
            </v:shape>
            <v:shape style="position:absolute;left:2016;top:8920;width:4158;height:245" coordorigin="2016,8920" coordsize="4158,245" path="m2016,9165l6174,9165,6174,8920,2016,8920,2016,9165xe" filled="t" fillcolor="#F5F5F5" stroked="f">
              <v:path arrowok="t"/>
              <v:fill/>
            </v:shape>
            <v:shape style="position:absolute;left:1748;top:9225;width:7651;height:360" coordorigin="1748,9225" coordsize="7651,360" path="m1748,9585l9398,9585,9398,9225,1748,9225,1748,9585xe" filled="t" fillcolor="#F5F5F5" stroked="f">
              <v:path arrowok="t"/>
              <v:fill/>
            </v:shape>
            <v:shape style="position:absolute;left:2016;top:9280;width:3003;height:245" coordorigin="2016,9280" coordsize="3003,245" path="m2016,9525l5019,9525,5019,9280,2016,9280,2016,9525xe" filled="t" fillcolor="#F5F5F5" stroked="f">
              <v:path arrowok="t"/>
              <v:fill/>
            </v:shape>
            <v:shape style="position:absolute;left:1748;top:9585;width:7651;height:360" coordorigin="1748,9585" coordsize="7651,360" path="m1748,9945l9398,9945,9398,9585,1748,9585,1748,9945xe" filled="t" fillcolor="#F5F5F5" stroked="f">
              <v:path arrowok="t"/>
              <v:fill/>
            </v:shape>
            <v:shape style="position:absolute;left:1748;top:9945;width:7651;height:360" coordorigin="1748,9945" coordsize="7651,360" path="m1748,10305l9398,10305,9398,9945,1748,9945,1748,10305xe" filled="t" fillcolor="#F5F5F5" stroked="f">
              <v:path arrowok="t"/>
              <v:fill/>
            </v:shape>
            <v:shape style="position:absolute;left:2016;top:10000;width:2079;height:245" coordorigin="2016,10000" coordsize="2079,245" path="m2016,10245l4095,10245,4095,10000,2016,10000,2016,10245xe" filled="t" fillcolor="#F5F5F5" stroked="f">
              <v:path arrowok="t"/>
              <v:fill/>
            </v:shape>
            <v:shape style="position:absolute;left:1748;top:10305;width:7651;height:360" coordorigin="1748,10305" coordsize="7651,360" path="m1748,10665l9398,10665,9398,10305,1748,10305,1748,10665xe" filled="t" fillcolor="#F5F5F5" stroked="f">
              <v:path arrowok="t"/>
              <v:fill/>
            </v:shape>
            <v:shape style="position:absolute;left:2016;top:10360;width:2079;height:245" coordorigin="2016,10360" coordsize="2079,245" path="m2016,10605l4095,10605,4095,10360,2016,10360,2016,10605xe" filled="t" fillcolor="#F5F5F5" stroked="f">
              <v:path arrowok="t"/>
              <v:fill/>
            </v:shape>
            <v:shape style="position:absolute;left:1748;top:10665;width:7651;height:360" coordorigin="1748,10665" coordsize="7651,360" path="m1748,11025l9398,11025,9398,10665,1748,10665,1748,11025xe" filled="t" fillcolor="#F5F5F5" stroked="f">
              <v:path arrowok="t"/>
              <v:fill/>
            </v:shape>
            <v:shape style="position:absolute;left:2016;top:10720;width:2540;height:245" coordorigin="2016,10720" coordsize="2540,245" path="m2016,10965l4556,10965,4556,10720,2016,10720,2016,10965xe" filled="t" fillcolor="#F5F5F5" stroked="f">
              <v:path arrowok="t"/>
              <v:fill/>
            </v:shape>
            <v:shape style="position:absolute;left:1748;top:11025;width:7651;height:360" coordorigin="1748,11025" coordsize="7651,360" path="m1748,11385l9398,11385,9398,11025,1748,11025,1748,11385xe" filled="t" fillcolor="#F5F5F5" stroked="f">
              <v:path arrowok="t"/>
              <v:fill/>
            </v:shape>
            <v:shape style="position:absolute;left:2016;top:11080;width:2885;height:245" coordorigin="2016,11080" coordsize="2885,245" path="m2016,11325l4902,11325,4902,11080,2016,11080,2016,11325xe" filled="t" fillcolor="#F5F5F5" stroked="f">
              <v:path arrowok="t"/>
              <v:fill/>
            </v:shape>
            <v:shape style="position:absolute;left:1748;top:11385;width:7651;height:360" coordorigin="1748,11385" coordsize="7651,360" path="m1748,11745l9398,11745,9398,11385,1748,11385,1748,11745xe" filled="t" fillcolor="#F5F5F5" stroked="f">
              <v:path arrowok="t"/>
              <v:fill/>
            </v:shape>
            <v:shape style="position:absolute;left:2016;top:11440;width:3349;height:245" coordorigin="2016,11440" coordsize="3349,245" path="m2016,11685l5365,11685,5365,11440,2016,11440,2016,11685xe" filled="t" fillcolor="#F5F5F5" stroked="f">
              <v:path arrowok="t"/>
              <v:fill/>
            </v:shape>
            <v:shape style="position:absolute;left:1748;top:11745;width:7651;height:360" coordorigin="1748,11745" coordsize="7651,360" path="m1748,12105l9398,12105,9398,11745,1748,11745,1748,12105xe" filled="t" fillcolor="#F5F5F5" stroked="f">
              <v:path arrowok="t"/>
              <v:fill/>
            </v:shape>
            <v:shape style="position:absolute;left:2016;top:11800;width:2770;height:245" coordorigin="2016,11800" coordsize="2770,245" path="m2016,12045l4786,12045,4786,11800,2016,11800,2016,12045xe" filled="t" fillcolor="#F5F5F5" stroked="f">
              <v:path arrowok="t"/>
              <v:fill/>
            </v:shape>
            <v:shape style="position:absolute;left:1740;top:6143;width:0;height:5963" coordorigin="1740,6143" coordsize="0,5963" path="m1740,6143l1740,12105e" filled="f" stroked="t" strokeweight="0.82pt" strokecolor="#D2DCE6">
              <v:path arrowok="t"/>
            </v:shape>
            <v:shape style="position:absolute;left:9406;top:6143;width:0;height:5963" coordorigin="9406,6143" coordsize="0,5963" path="m9406,6143l9406,12105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190.804pt;mso-position-horizontal-relative:page;mso-position-vertical-relative:page;z-index:-8174" coordorigin="1732,1010" coordsize="7682,3816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2016;top:1075;width:2079;height:245" coordorigin="2016,1075" coordsize="2079,245" path="m2016,1320l4095,1320,4095,1075,2016,1075,2016,132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360" coordorigin="1748,1380" coordsize="7651,360" path="m1748,1740l9398,1740,9398,1380,1748,1380,1748,1740xe" filled="t" fillcolor="#F5F5F5" stroked="f">
              <v:path arrowok="t"/>
              <v:fill/>
            </v:shape>
            <v:shape style="position:absolute;left:2016;top:1436;width:2540;height:245" coordorigin="2016,1436" coordsize="2540,245" path="m2016,1680l4556,1680,4556,1436,2016,1436,2016,1680xe" filled="t" fillcolor="#F5F5F5" stroked="f">
              <v:path arrowok="t"/>
              <v:fill/>
            </v:shape>
            <v:shape style="position:absolute;left:1740;top:1380;width:0;height:360" coordorigin="1740,1380" coordsize="0,360" path="m1740,1380l1740,1740e" filled="f" stroked="t" strokeweight="0.82pt" strokecolor="#D2DCE6">
              <v:path arrowok="t"/>
            </v:shape>
            <v:shape style="position:absolute;left:9406;top:1380;width:0;height:360" coordorigin="9406,1380" coordsize="0,360" path="m9406,1380l9406,1740e" filled="f" stroked="t" strokeweight="0.82pt" strokecolor="#D2DCE6">
              <v:path arrowok="t"/>
            </v:shape>
            <v:shape style="position:absolute;left:1748;top:1740;width:7651;height:360" coordorigin="1748,1740" coordsize="7651,360" path="m1748,2100l9398,2100,9398,1740,1748,1740,1748,2100xe" filled="t" fillcolor="#F5F5F5" stroked="f">
              <v:path arrowok="t"/>
              <v:fill/>
            </v:shape>
            <v:shape style="position:absolute;left:2016;top:1796;width:2424;height:245" coordorigin="2016,1796" coordsize="2424,245" path="m2016,2040l4441,2040,4441,1796,2016,1796,2016,2040xe" filled="t" fillcolor="#F5F5F5" stroked="f">
              <v:path arrowok="t"/>
              <v:fill/>
            </v:shape>
            <v:shape style="position:absolute;left:1740;top:1740;width:0;height:360" coordorigin="1740,1740" coordsize="0,360" path="m1740,1740l1740,2100e" filled="f" stroked="t" strokeweight="0.82pt" strokecolor="#D2DCE6">
              <v:path arrowok="t"/>
            </v:shape>
            <v:shape style="position:absolute;left:9406;top:1740;width:0;height:360" coordorigin="9406,1740" coordsize="0,360" path="m9406,1740l9406,2100e" filled="f" stroked="t" strokeweight="0.82pt" strokecolor="#D2DCE6">
              <v:path arrowok="t"/>
            </v:shape>
            <v:shape style="position:absolute;left:1748;top:2100;width:7651;height:360" coordorigin="1748,2100" coordsize="7651,360" path="m1748,2460l9398,2460,9398,2100,1748,2100,1748,2460xe" filled="t" fillcolor="#F5F5F5" stroked="f">
              <v:path arrowok="t"/>
              <v:fill/>
            </v:shape>
            <v:shape style="position:absolute;left:2016;top:2156;width:3349;height:245" coordorigin="2016,2156" coordsize="3349,245" path="m2016,2400l5365,2400,5365,2156,2016,2156,2016,2400xe" filled="t" fillcolor="#F5F5F5" stroked="f">
              <v:path arrowok="t"/>
              <v:fill/>
            </v:shape>
            <v:shape style="position:absolute;left:1740;top:2100;width:0;height:360" coordorigin="1740,2100" coordsize="0,360" path="m1740,2100l1740,2460e" filled="f" stroked="t" strokeweight="0.82pt" strokecolor="#D2DCE6">
              <v:path arrowok="t"/>
            </v:shape>
            <v:shape style="position:absolute;left:9406;top:2100;width:0;height:360" coordorigin="9406,2100" coordsize="0,360" path="m9406,2100l9406,2460e" filled="f" stroked="t" strokeweight="0.82pt" strokecolor="#D2DCE6">
              <v:path arrowok="t"/>
            </v:shape>
            <v:shape style="position:absolute;left:1748;top:2460;width:7651;height:360" coordorigin="1748,2460" coordsize="7651,360" path="m1748,2820l9398,2820,9398,2460,1748,2460,1748,2820xe" filled="t" fillcolor="#F5F5F5" stroked="f">
              <v:path arrowok="t"/>
              <v:fill/>
            </v:shape>
            <v:shape style="position:absolute;left:2016;top:2516;width:2885;height:245" coordorigin="2016,2516" coordsize="2885,245" path="m2016,2760l4902,2760,4902,2516,2016,2516,2016,2760xe" filled="t" fillcolor="#F5F5F5" stroked="f">
              <v:path arrowok="t"/>
              <v:fill/>
            </v:shape>
            <v:shape style="position:absolute;left:1740;top:2460;width:0;height:360" coordorigin="1740,2460" coordsize="0,360" path="m1740,2460l1740,2820e" filled="f" stroked="t" strokeweight="0.82pt" strokecolor="#D2DCE6">
              <v:path arrowok="t"/>
            </v:shape>
            <v:shape style="position:absolute;left:9406;top:2460;width:0;height:360" coordorigin="9406,2460" coordsize="0,360" path="m9406,2460l9406,2820e" filled="f" stroked="t" strokeweight="0.82pt" strokecolor="#D2DCE6">
              <v:path arrowok="t"/>
            </v:shape>
            <v:shape style="position:absolute;left:1748;top:2820;width:7651;height:360" coordorigin="1748,2820" coordsize="7651,360" path="m1748,3180l9398,3180,9398,2820,1748,2820,1748,3180xe" filled="t" fillcolor="#F5F5F5" stroked="f">
              <v:path arrowok="t"/>
              <v:fill/>
            </v:shape>
            <v:shape style="position:absolute;left:1740;top:2820;width:0;height:360" coordorigin="1740,2820" coordsize="0,360" path="m1740,2820l1740,3180e" filled="f" stroked="t" strokeweight="0.82pt" strokecolor="#D2DCE6">
              <v:path arrowok="t"/>
            </v:shape>
            <v:shape style="position:absolute;left:9406;top:2820;width:0;height:360" coordorigin="9406,2820" coordsize="0,360" path="m9406,2820l9406,3180e" filled="f" stroked="t" strokeweight="0.82pt" strokecolor="#D2DCE6">
              <v:path arrowok="t"/>
            </v:shape>
            <v:shape style="position:absolute;left:1748;top:3180;width:7651;height:360" coordorigin="1748,3180" coordsize="7651,360" path="m1748,3540l9398,3540,9398,3180,1748,3180,1748,3540xe" filled="t" fillcolor="#F5F5F5" stroked="f">
              <v:path arrowok="t"/>
              <v:fill/>
            </v:shape>
            <v:shape style="position:absolute;left:2016;top:3236;width:2079;height:245" coordorigin="2016,3236" coordsize="2079,245" path="m2016,3480l4095,3480,4095,3236,2016,3236,2016,3480xe" filled="t" fillcolor="#F5F5F5" stroked="f">
              <v:path arrowok="t"/>
              <v:fill/>
            </v:shape>
            <v:shape style="position:absolute;left:1740;top:3180;width:0;height:360" coordorigin="1740,3180" coordsize="0,360" path="m1740,3180l1740,3540e" filled="f" stroked="t" strokeweight="0.82pt" strokecolor="#D2DCE6">
              <v:path arrowok="t"/>
            </v:shape>
            <v:shape style="position:absolute;left:9406;top:3180;width:0;height:360" coordorigin="9406,3180" coordsize="0,360" path="m9406,3180l9406,3540e" filled="f" stroked="t" strokeweight="0.82pt" strokecolor="#D2DCE6">
              <v:path arrowok="t"/>
            </v:shape>
            <v:shape style="position:absolute;left:1748;top:3540;width:7651;height:360" coordorigin="1748,3540" coordsize="7651,360" path="m1748,3900l9398,3900,9398,3540,1748,3540,1748,3900xe" filled="t" fillcolor="#F5F5F5" stroked="f">
              <v:path arrowok="t"/>
              <v:fill/>
            </v:shape>
            <v:shape style="position:absolute;left:2016;top:3596;width:2540;height:245" coordorigin="2016,3596" coordsize="2540,245" path="m2016,3840l4556,3840,4556,3596,2016,3596,2016,3840xe" filled="t" fillcolor="#F5F5F5" stroked="f">
              <v:path arrowok="t"/>
              <v:fill/>
            </v:shape>
            <v:shape style="position:absolute;left:1740;top:3540;width:0;height:360" coordorigin="1740,3540" coordsize="0,360" path="m1740,3540l1740,3900e" filled="f" stroked="t" strokeweight="0.82pt" strokecolor="#D2DCE6">
              <v:path arrowok="t"/>
            </v:shape>
            <v:shape style="position:absolute;left:9406;top:3540;width:0;height:360" coordorigin="9406,3540" coordsize="0,360" path="m9406,3540l9406,3900e" filled="f" stroked="t" strokeweight="0.82pt" strokecolor="#D2DCE6">
              <v:path arrowok="t"/>
            </v:shape>
            <v:shape style="position:absolute;left:1748;top:3901;width:7651;height:360" coordorigin="1748,3901" coordsize="7651,360" path="m1748,4261l9398,4261,9398,3901,1748,3901,1748,4261xe" filled="t" fillcolor="#F5F5F5" stroked="f">
              <v:path arrowok="t"/>
              <v:fill/>
            </v:shape>
            <v:shape style="position:absolute;left:2016;top:3956;width:4273;height:245" coordorigin="2016,3956" coordsize="4273,245" path="m2016,4201l6289,4201,6289,3956,2016,3956,2016,4201xe" filled="t" fillcolor="#F5F5F5" stroked="f">
              <v:path arrowok="t"/>
              <v:fill/>
            </v:shape>
            <v:shape style="position:absolute;left:1740;top:3901;width:0;height:360" coordorigin="1740,3901" coordsize="0,360" path="m1740,3901l1740,4261e" filled="f" stroked="t" strokeweight="0.82pt" strokecolor="#D2DCE6">
              <v:path arrowok="t"/>
            </v:shape>
            <v:shape style="position:absolute;left:9406;top:3901;width:0;height:360" coordorigin="9406,3901" coordsize="0,360" path="m9406,3901l9406,4261e" filled="f" stroked="t" strokeweight="0.82pt" strokecolor="#D2DCE6">
              <v:path arrowok="t"/>
            </v:shape>
            <v:shape style="position:absolute;left:1748;top:4261;width:7651;height:542" coordorigin="1748,4261" coordsize="7651,542" path="m1748,4803l9398,4803,9398,4261,1748,4261,1748,4803xe" filled="t" fillcolor="#F5F5F5" stroked="f">
              <v:path arrowok="t"/>
              <v:fill/>
            </v:shape>
            <v:shape style="position:absolute;left:2016;top:4316;width:1270;height:247" coordorigin="2016,4316" coordsize="1270,247" path="m2016,4563l3286,4563,3286,4316,2016,4316,2016,4563xe" filled="t" fillcolor="#F5F5F5" stroked="f">
              <v:path arrowok="t"/>
              <v:fill/>
            </v:shape>
            <v:shape style="position:absolute;left:1748;top:4811;width:7651;height:0" coordorigin="1748,4811" coordsize="7651,0" path="m1748,4811l9398,4811e" filled="f" stroked="t" strokeweight="0.82pt" strokecolor="#D2DCE6">
              <v:path arrowok="t"/>
            </v:shape>
            <v:shape style="position:absolute;left:1740;top:4261;width:0;height:557" coordorigin="1740,4261" coordsize="0,557" path="m1740,4261l1740,4818e" filled="f" stroked="t" strokeweight="0.82pt" strokecolor="#D2DCE6">
              <v:path arrowok="t"/>
            </v:shape>
            <v:shape style="position:absolute;left:9406;top:4261;width:0;height:557" coordorigin="9406,4261" coordsize="0,557" path="m9406,4261l9406,4818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a[i][j]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-1][j]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-1][j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tem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\t"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end=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3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rando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rd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('Nhậ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a.append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[])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2019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2019"/>
      </w:pP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2019" w:right="3838" w:hanging="461"/>
        <w:sectPr>
          <w:pgMar w:header="0" w:footer="1450" w:top="1000" w:bottom="280" w:left="138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mx: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a[i][i]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mx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pict>
          <v:group style="position:absolute;margin-left:86.614pt;margin-top:196.53pt;width:384.076pt;height:128.65pt;mso-position-horizontal-relative:page;mso-position-vertical-relative:page;z-index:-8171" coordorigin="1732,3931" coordsize="7682,2573">
            <v:shape style="position:absolute;left:1748;top:3953;width:7651;height:545" coordorigin="1748,3953" coordsize="7651,545" path="m1748,4499l9398,4499,9398,3953,1748,3953,1748,4499xe" filled="t" fillcolor="#F5F5F5" stroked="f">
              <v:path arrowok="t"/>
              <v:fill/>
            </v:shape>
            <v:shape style="position:absolute;left:2016;top:4194;width:2885;height:245" coordorigin="2016,4194" coordsize="2885,245" path="m2016,4439l4902,4439,4902,4194,2016,4194,2016,4439xe" filled="t" fillcolor="#F5F5F5" stroked="f">
              <v:path arrowok="t"/>
              <v:fill/>
            </v:shape>
            <v:shape style="position:absolute;left:1748;top:3946;width:7651;height:0" coordorigin="1748,3946" coordsize="7651,0" path="m1748,3946l9398,3946e" filled="f" stroked="t" strokeweight="0.82pt" strokecolor="#D2DCE6">
              <v:path arrowok="t"/>
            </v:shape>
            <v:shape style="position:absolute;left:1748;top:4499;width:7651;height:360" coordorigin="1748,4499" coordsize="7651,360" path="m1748,4859l9398,4859,9398,4499,1748,4499,1748,4859xe" filled="t" fillcolor="#F5F5F5" stroked="f">
              <v:path arrowok="t"/>
              <v:fill/>
            </v:shape>
            <v:shape style="position:absolute;left:2016;top:4554;width:1040;height:245" coordorigin="2016,4554" coordsize="1040,245" path="m2016,4799l3056,4799,3056,4554,2016,4554,2016,4799xe" filled="t" fillcolor="#F5F5F5" stroked="f">
              <v:path arrowok="t"/>
              <v:fill/>
            </v:shape>
            <v:shape style="position:absolute;left:1748;top:4859;width:7651;height:360" coordorigin="1748,4859" coordsize="7651,360" path="m1748,5219l9398,5219,9398,4859,1748,4859,1748,5219xe" filled="t" fillcolor="#F5F5F5" stroked="f">
              <v:path arrowok="t"/>
              <v:fill/>
            </v:shape>
            <v:shape style="position:absolute;left:2016;top:4914;width:1270;height:245" coordorigin="2016,4914" coordsize="1270,245" path="m2016,5159l3286,5159,3286,4914,2016,4914,2016,5159xe" filled="t" fillcolor="#F5F5F5" stroked="f">
              <v:path arrowok="t"/>
              <v:fill/>
            </v:shape>
            <v:shape style="position:absolute;left:1748;top:5219;width:7651;height:360" coordorigin="1748,5219" coordsize="7651,360" path="m1748,5579l9398,5579,9398,5219,1748,5219,1748,5579xe" filled="t" fillcolor="#F5F5F5" stroked="f">
              <v:path arrowok="t"/>
              <v:fill/>
            </v:shape>
            <v:shape style="position:absolute;left:2016;top:5274;width:3810;height:245" coordorigin="2016,5274" coordsize="3810,245" path="m2016,5519l5826,5519,5826,5274,2016,5274,2016,5519xe" filled="t" fillcolor="#F5F5F5" stroked="f">
              <v:path arrowok="t"/>
              <v:fill/>
            </v:shape>
            <v:shape style="position:absolute;left:1748;top:5579;width:7651;height:360" coordorigin="1748,5579" coordsize="7651,360" path="m1748,5939l9398,5939,9398,5579,1748,5579,1748,5939xe" filled="t" fillcolor="#F5F5F5" stroked="f">
              <v:path arrowok="t"/>
              <v:fill/>
            </v:shape>
            <v:shape style="position:absolute;left:2016;top:5634;width:2079;height:245" coordorigin="2016,5634" coordsize="2079,245" path="m2016,5879l4095,5879,4095,5634,2016,5634,2016,5879xe" filled="t" fillcolor="#F5F5F5" stroked="f">
              <v:path arrowok="t"/>
              <v:fill/>
            </v:shape>
            <v:shape style="position:absolute;left:1748;top:5939;width:7651;height:542" coordorigin="1748,5939" coordsize="7651,542" path="m1748,6481l9398,6481,9398,5939,1748,5939,1748,6481xe" filled="t" fillcolor="#F5F5F5" stroked="f">
              <v:path arrowok="t"/>
              <v:fill/>
            </v:shape>
            <v:shape style="position:absolute;left:2016;top:5994;width:4503;height:247" coordorigin="2016,5994" coordsize="4503,247" path="m2016,6241l6520,6241,6520,5994,2016,5994,2016,6241xe" filled="t" fillcolor="#F5F5F5" stroked="f">
              <v:path arrowok="t"/>
              <v:fill/>
            </v:shape>
            <v:shape style="position:absolute;left:1748;top:6488;width:7651;height:0" coordorigin="1748,6488" coordsize="7651,0" path="m1748,6488l9398,6488e" filled="f" stroked="t" strokeweight="0.82pt" strokecolor="#D2DCE6">
              <v:path arrowok="t"/>
            </v:shape>
            <v:shape style="position:absolute;left:1740;top:3939;width:0;height:2557" coordorigin="1740,3939" coordsize="0,2557" path="m1740,3939l1740,6495e" filled="f" stroked="t" strokeweight="0.82pt" strokecolor="#D2DCE6">
              <v:path arrowok="t"/>
            </v:shape>
            <v:shape style="position:absolute;left:9406;top:3939;width:0;height:2557" coordorigin="9406,3939" coordsize="0,2557" path="m9406,3939l9406,6495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100.774pt;mso-position-horizontal-relative:page;mso-position-vertical-relative:page;z-index:-8172" coordorigin="1732,1010" coordsize="7682,2015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360" coordorigin="1748,1380" coordsize="7651,360" path="m1748,1740l9398,1740,9398,1380,1748,1380,1748,1740xe" filled="t" fillcolor="#F5F5F5" stroked="f">
              <v:path arrowok="t"/>
              <v:fill/>
            </v:shape>
            <v:shape style="position:absolute;left:2016;top:1436;width:2079;height:245" coordorigin="2016,1436" coordsize="2079,245" path="m2016,1680l4095,1680,4095,1436,2016,1436,2016,1680xe" filled="t" fillcolor="#F5F5F5" stroked="f">
              <v:path arrowok="t"/>
              <v:fill/>
            </v:shape>
            <v:shape style="position:absolute;left:1740;top:1380;width:0;height:360" coordorigin="1740,1380" coordsize="0,360" path="m1740,1380l1740,1740e" filled="f" stroked="t" strokeweight="0.82pt" strokecolor="#D2DCE6">
              <v:path arrowok="t"/>
            </v:shape>
            <v:shape style="position:absolute;left:9406;top:1380;width:0;height:360" coordorigin="9406,1380" coordsize="0,360" path="m9406,1380l9406,1740e" filled="f" stroked="t" strokeweight="0.82pt" strokecolor="#D2DCE6">
              <v:path arrowok="t"/>
            </v:shape>
            <v:shape style="position:absolute;left:1748;top:1740;width:7651;height:360" coordorigin="1748,1740" coordsize="7651,360" path="m1748,2100l9398,2100,9398,1740,1748,1740,1748,2100xe" filled="t" fillcolor="#F5F5F5" stroked="f">
              <v:path arrowok="t"/>
              <v:fill/>
            </v:shape>
            <v:shape style="position:absolute;left:2016;top:1796;width:2540;height:245" coordorigin="2016,1796" coordsize="2540,245" path="m2016,2040l4556,2040,4556,1796,2016,1796,2016,2040xe" filled="t" fillcolor="#F5F5F5" stroked="f">
              <v:path arrowok="t"/>
              <v:fill/>
            </v:shape>
            <v:shape style="position:absolute;left:1740;top:1740;width:0;height:360" coordorigin="1740,1740" coordsize="0,360" path="m1740,1740l1740,2100e" filled="f" stroked="t" strokeweight="0.82pt" strokecolor="#D2DCE6">
              <v:path arrowok="t"/>
            </v:shape>
            <v:shape style="position:absolute;left:9406;top:1740;width:0;height:360" coordorigin="9406,1740" coordsize="0,360" path="m9406,1740l9406,2100e" filled="f" stroked="t" strokeweight="0.82pt" strokecolor="#D2DCE6">
              <v:path arrowok="t"/>
            </v:shape>
            <v:shape style="position:absolute;left:1748;top:2100;width:7651;height:360" coordorigin="1748,2100" coordsize="7651,360" path="m1748,2460l9398,2460,9398,2100,1748,2100,1748,2460xe" filled="t" fillcolor="#F5F5F5" stroked="f">
              <v:path arrowok="t"/>
              <v:fill/>
            </v:shape>
            <v:shape style="position:absolute;left:2016;top:2156;width:4043;height:245" coordorigin="2016,2156" coordsize="4043,245" path="m2016,2400l6059,2400,6059,2156,2016,2156,2016,2400xe" filled="t" fillcolor="#F5F5F5" stroked="f">
              <v:path arrowok="t"/>
              <v:fill/>
            </v:shape>
            <v:shape style="position:absolute;left:1740;top:2100;width:0;height:360" coordorigin="1740,2100" coordsize="0,360" path="m1740,2100l1740,2460e" filled="f" stroked="t" strokeweight="0.82pt" strokecolor="#D2DCE6">
              <v:path arrowok="t"/>
            </v:shape>
            <v:shape style="position:absolute;left:9406;top:2100;width:0;height:360" coordorigin="9406,2100" coordsize="0,360" path="m9406,2100l9406,2460e" filled="f" stroked="t" strokeweight="0.82pt" strokecolor="#D2DCE6">
              <v:path arrowok="t"/>
            </v:shape>
            <v:shape style="position:absolute;left:1748;top:2460;width:7651;height:542" coordorigin="1748,2460" coordsize="7651,542" path="m1748,3003l9398,3003,9398,2460,1748,2460,1748,3003xe" filled="t" fillcolor="#F5F5F5" stroked="f">
              <v:path arrowok="t"/>
              <v:fill/>
            </v:shape>
            <v:shape style="position:absolute;left:2016;top:2516;width:1270;height:247" coordorigin="2016,2516" coordsize="1270,247" path="m2016,2763l3286,2763,3286,2516,2016,2516,2016,2763xe" filled="t" fillcolor="#F5F5F5" stroked="f">
              <v:path arrowok="t"/>
              <v:fill/>
            </v:shape>
            <v:shape style="position:absolute;left:1748;top:3010;width:7651;height:0" coordorigin="1748,3010" coordsize="7651,0" path="m1748,3010l9398,3010e" filled="f" stroked="t" strokeweight="0.82pt" strokecolor="#D2DCE6">
              <v:path arrowok="t"/>
            </v:shape>
            <v:shape style="position:absolute;left:1740;top:2460;width:0;height:557" coordorigin="1740,2460" coordsize="0,557" path="m1740,2460l1740,3017e" filled="f" stroked="t" strokeweight="0.82pt" strokecolor="#D2DCE6">
              <v:path arrowok="t"/>
            </v:shape>
            <v:shape style="position:absolute;left:9406;top:2460;width:0;height:557" coordorigin="9406,2460" coordsize="0,557" path="m9406,2460l9406,3017e" filled="f" stroked="t" strokeweight="0.82pt" strokecolor="#D2DCE6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\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3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input("N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xâ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636" w:right="591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coun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'0'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'9'):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ind w:left="1522" w:right="510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coun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print(f"C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ữ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tron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â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39"/>
        <w:sectPr>
          <w:pgMar w:header="0" w:footer="1450" w:top="1300" w:bottom="280" w:left="1380" w:right="740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11.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điều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print()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49"/>
        <w:ind w:left="532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Ư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Ơ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-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V.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4"/>
          <w:w w:val="100"/>
          <w:sz w:val="32"/>
          <w:szCs w:val="32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VÀ</w:t>
      </w:r>
      <w:r>
        <w:rPr>
          <w:rFonts w:cs="Times New Roman" w:hAnsi="Times New Roman" w:eastAsia="Times New Roman" w:ascii="Times New Roman"/>
          <w:b/>
          <w:spacing w:val="-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AO</w:t>
      </w:r>
      <w:r>
        <w:rPr>
          <w:rFonts w:cs="Times New Roman" w:hAnsi="Times New Roman" w:eastAsia="Times New Roman" w:ascii="Times New Roman"/>
          <w:b/>
          <w:spacing w:val="-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Ớ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exact" w:line="360"/>
        <w:ind w:left="2146"/>
      </w:pP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§14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ỂU</w:t>
      </w:r>
      <w:r>
        <w:rPr>
          <w:rFonts w:cs="Times New Roman" w:hAnsi="Times New Roman" w:eastAsia="Times New Roman" w:ascii="Times New Roman"/>
          <w:b/>
          <w:spacing w:val="-8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Ữ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ỆU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12"/>
      </w:pPr>
      <w:r>
        <w:pict>
          <v:shape type="#_x0000_t75" style="width:9.66pt;height:10.26pt">
            <v:imagedata o:title="" r:id="rId111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ò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ủ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ki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ể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tệp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pict>
          <v:shape type="#_x0000_t75" style="width:10.26pt;height:10.26pt">
            <v:imagedata o:title="" r:id="rId112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â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tệp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à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ớ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tệp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6"/>
        <w:ind w:left="100" w:right="65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Tệp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(file)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hay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còn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gọi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tập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tin.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File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tập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ợp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tin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đặt</w:t>
      </w:r>
      <w:r>
        <w:rPr>
          <w:rFonts w:cs="Times New Roman" w:hAnsi="Times New Roman" w:eastAsia="Times New Roman" w:ascii="Times New Roman"/>
          <w:spacing w:val="-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tên</w:t>
      </w:r>
      <w:r>
        <w:rPr>
          <w:rFonts w:cs="Times New Roman" w:hAnsi="Times New Roman" w:eastAsia="Times New Roman" w:ascii="Times New Roman"/>
          <w:spacing w:val="-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trữ</w:t>
      </w:r>
      <w:r>
        <w:rPr>
          <w:rFonts w:cs="Times New Roman" w:hAnsi="Times New Roman" w:eastAsia="Times New Roman" w:ascii="Times New Roman"/>
          <w:spacing w:val="-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trên</w:t>
      </w:r>
      <w:r>
        <w:rPr>
          <w:rFonts w:cs="Times New Roman" w:hAnsi="Times New Roman" w:eastAsia="Times New Roman" w:ascii="Times New Roman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bộ</w:t>
      </w:r>
      <w:r>
        <w:rPr>
          <w:rFonts w:cs="Times New Roman" w:hAnsi="Times New Roman" w:eastAsia="Times New Roman" w:ascii="Times New Roman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nhớ</w:t>
      </w:r>
      <w:r>
        <w:rPr>
          <w:rFonts w:cs="Times New Roman" w:hAnsi="Times New Roman" w:eastAsia="Times New Roman" w:ascii="Times New Roman"/>
          <w:spacing w:val="-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máy</w:t>
      </w:r>
      <w:r>
        <w:rPr>
          <w:rFonts w:cs="Times New Roman" w:hAnsi="Times New Roman" w:eastAsia="Times New Roman" w:ascii="Times New Roman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tính</w:t>
      </w:r>
      <w:r>
        <w:rPr>
          <w:rFonts w:cs="Times New Roman" w:hAnsi="Times New Roman" w:eastAsia="Times New Roman" w:ascii="Times New Roman"/>
          <w:spacing w:val="-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đĩa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ng,</w:t>
      </w:r>
      <w:r>
        <w:rPr>
          <w:rFonts w:cs="Times New Roman" w:hAnsi="Times New Roman" w:eastAsia="Times New Roman" w:ascii="Times New Roman"/>
          <w:spacing w:val="-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đĩa</w:t>
      </w:r>
      <w:r>
        <w:rPr>
          <w:rFonts w:cs="Times New Roman" w:hAnsi="Times New Roman" w:eastAsia="Times New Roman" w:ascii="Times New Roman"/>
          <w:spacing w:val="-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mềm,</w:t>
      </w:r>
      <w:r>
        <w:rPr>
          <w:rFonts w:cs="Times New Roman" w:hAnsi="Times New Roman" w:eastAsia="Times New Roman" w:ascii="Times New Roman"/>
          <w:spacing w:val="-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CD,</w:t>
      </w:r>
      <w:r>
        <w:rPr>
          <w:rFonts w:cs="Times New Roman" w:hAnsi="Times New Roman" w:eastAsia="Times New Roman" w:ascii="Times New Roman"/>
          <w:spacing w:val="-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VD,...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1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Ký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tệp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theo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ã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ASC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mà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òn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ghi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thẽ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mã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UNI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ODE.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5"/>
        <w:ind w:left="100" w:right="68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muốn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đọc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oặc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file,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úng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hải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mở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le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ớc.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hoàn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nh,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ải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óng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ại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tài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nguy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gắn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giải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1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Do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đó,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on,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thao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diễn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sau.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     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Mở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tệp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     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Đọc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  <w:sectPr>
          <w:pgMar w:header="0" w:footer="1450" w:top="960" w:bottom="280" w:left="1340" w:right="740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     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Đóng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tệp.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 w:lineRule="exact" w:line="360"/>
        <w:ind w:left="2076"/>
      </w:pPr>
      <w:r>
        <w:pict>
          <v:group style="position:absolute;margin-left:57.814pt;margin-top:227.88pt;width:412.876pt;height:56.5pt;mso-position-horizontal-relative:page;mso-position-vertical-relative:page;z-index:-8170" coordorigin="1156,4558" coordsize="8258,1130">
            <v:shape style="position:absolute;left:1172;top:4580;width:8227;height:545" coordorigin="1172,4580" coordsize="8227,545" path="m1172,5125l9398,5125,9398,4580,1172,4580,1172,5125xe" filled="t" fillcolor="#F5F5F5" stroked="f">
              <v:path arrowok="t"/>
              <v:fill/>
            </v:shape>
            <v:shape style="position:absolute;left:2019;top:4820;width:4964;height:245" coordorigin="2019,4820" coordsize="4964,245" path="m2019,5065l6983,5065,6983,4820,2019,4820,2019,5065xe" filled="t" fillcolor="#F5F5F5" stroked="f">
              <v:path arrowok="t"/>
              <v:fill/>
            </v:shape>
            <v:shape style="position:absolute;left:1172;top:4573;width:8227;height:0" coordorigin="1172,4573" coordsize="8227,0" path="m1172,4573l9398,4573e" filled="f" stroked="t" strokeweight="0.82pt" strokecolor="#D2DCE6">
              <v:path arrowok="t"/>
            </v:shape>
            <v:shape style="position:absolute;left:1172;top:5125;width:8227;height:540" coordorigin="1172,5125" coordsize="8227,540" path="m1172,5665l9398,5665,9398,5125,1172,5125,1172,5665xe" filled="t" fillcolor="#F5F5F5" stroked="f">
              <v:path arrowok="t"/>
              <v:fill/>
            </v:shape>
            <v:shape style="position:absolute;left:2019;top:5180;width:4158;height:245" coordorigin="2019,5180" coordsize="4158,245" path="m2019,5425l6177,5425,6177,5180,2019,5180,2019,5425xe" filled="t" fillcolor="#F5F5F5" stroked="f">
              <v:path arrowok="t"/>
              <v:fill/>
            </v:shape>
            <v:shape style="position:absolute;left:1172;top:5672;width:8227;height:0" coordorigin="1172,5672" coordsize="8227,0" path="m1172,5672l9398,5672e" filled="f" stroked="t" strokeweight="0.82pt" strokecolor="#D2DCE6">
              <v:path arrowok="t"/>
            </v:shape>
            <v:shape style="position:absolute;left:1164;top:4566;width:0;height:1114" coordorigin="1164,4566" coordsize="0,1114" path="m1164,4566l1164,5679e" filled="f" stroked="t" strokeweight="0.82pt" strokecolor="#D2DCE6">
              <v:path arrowok="t"/>
            </v:shape>
            <v:shape style="position:absolute;left:9406;top:4566;width:0;height:1114" coordorigin="9406,4566" coordsize="0,1114" path="m9406,4566l9406,5679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§15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10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7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32"/>
          <w:szCs w:val="32"/>
        </w:rPr>
        <w:t>Ớ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TỆP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12"/>
      </w:pPr>
      <w:r>
        <w:pict>
          <v:shape type="#_x0000_t75" style="width:9.66pt;height:10.26pt">
            <v:imagedata o:title="" r:id="rId113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Kh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Việc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thao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mở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tệp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đọc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ghi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pict>
          <v:shape type="#_x0000_t75" style="width:10.26pt;height:10.26pt">
            <v:imagedata o:title="" r:id="rId114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tác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ớ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tệp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thao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ác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tệp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ọc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ghi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liệu)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-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nhiều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1" w:lineRule="exact" w:line="340"/>
        <w:ind w:left="100" w:right="65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khác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nhau.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lện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with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giản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hiệu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quả,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ngắn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gọn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oàn.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Cú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sau: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9"/>
      </w:pPr>
      <w:r>
        <w:rPr>
          <w:rFonts w:cs="Consolas" w:hAnsi="Consolas" w:eastAsia="Consolas" w:ascii="Consolas"/>
          <w:color w:val="A625A3"/>
          <w:spacing w:val="-1"/>
          <w:w w:val="100"/>
          <w:sz w:val="21"/>
          <w:szCs w:val="21"/>
        </w:rPr>
        <w:t>wit</w:t>
      </w:r>
      <w:r>
        <w:rPr>
          <w:rFonts w:cs="Consolas" w:hAnsi="Consolas" w:eastAsia="Consolas" w:ascii="Consolas"/>
          <w:color w:val="A625A3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A625A3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open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50A04F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50A04F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50A04F"/>
          <w:spacing w:val="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50A04F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50A04F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50A04F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50A04F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50A04F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50A04F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50A04F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50A04F"/>
          <w:spacing w:val="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50A04F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50A04F"/>
          <w:spacing w:val="0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50A04F"/>
          <w:spacing w:val="-1"/>
          <w:w w:val="100"/>
          <w:sz w:val="21"/>
          <w:szCs w:val="21"/>
        </w:rPr>
        <w:t>,"</w:t>
      </w:r>
      <w:r>
        <w:rPr>
          <w:rFonts w:cs="Consolas" w:hAnsi="Consolas" w:eastAsia="Consolas" w:ascii="Consolas"/>
          <w:color w:val="000000"/>
          <w:spacing w:val="-1"/>
          <w:w w:val="100"/>
          <w:sz w:val="21"/>
          <w:szCs w:val="21"/>
        </w:rPr>
        <w:t>mod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50A04F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625A3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A625A3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A625A3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tenbie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24"/>
      </w:pPr>
      <w:r>
        <w:rPr>
          <w:rFonts w:cs="Consolas" w:hAnsi="Consolas" w:eastAsia="Consolas" w:ascii="Consolas"/>
          <w:color w:val="9FA0A7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9FA0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9FA0A7"/>
          <w:spacing w:val="-1"/>
          <w:w w:val="100"/>
          <w:sz w:val="21"/>
          <w:szCs w:val="21"/>
        </w:rPr>
        <w:t>Thự</w:t>
      </w:r>
      <w:r>
        <w:rPr>
          <w:rFonts w:cs="Consolas" w:hAnsi="Consolas" w:eastAsia="Consolas" w:ascii="Consolas"/>
          <w:color w:val="9FA0A7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9FA0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9FA0A7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9FA0A7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9FA0A7"/>
          <w:spacing w:val="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9FA0A7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9FA0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9FA0A7"/>
          <w:spacing w:val="-1"/>
          <w:w w:val="100"/>
          <w:sz w:val="21"/>
          <w:szCs w:val="21"/>
        </w:rPr>
        <w:t>cá</w:t>
      </w:r>
      <w:r>
        <w:rPr>
          <w:rFonts w:cs="Consolas" w:hAnsi="Consolas" w:eastAsia="Consolas" w:ascii="Consolas"/>
          <w:color w:val="9FA0A7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9FA0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9FA0A7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9FA0A7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9FA0A7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9FA0A7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9FA0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9FA0A7"/>
          <w:spacing w:val="-1"/>
          <w:w w:val="100"/>
          <w:sz w:val="21"/>
          <w:szCs w:val="21"/>
        </w:rPr>
        <w:t>tá</w:t>
      </w:r>
      <w:r>
        <w:rPr>
          <w:rFonts w:cs="Consolas" w:hAnsi="Consolas" w:eastAsia="Consolas" w:ascii="Consolas"/>
          <w:color w:val="9FA0A7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9FA0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9FA0A7"/>
          <w:spacing w:val="-1"/>
          <w:w w:val="100"/>
          <w:sz w:val="21"/>
          <w:szCs w:val="21"/>
        </w:rPr>
        <w:t>vớ</w:t>
      </w:r>
      <w:r>
        <w:rPr>
          <w:rFonts w:cs="Consolas" w:hAnsi="Consolas" w:eastAsia="Consolas" w:ascii="Consolas"/>
          <w:color w:val="9FA0A7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9FA0A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9FA0A7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9FA0A7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9FA0A7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9FA0A7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lệnh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trên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file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mở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thao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đồ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thời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đóng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file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sau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thao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chế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mở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file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(m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de)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ờng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ù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au: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30" w:hRule="exact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E3D4"/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1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6"/>
                <w:szCs w:val="26"/>
              </w:rPr>
              <w:t>Mode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E3D4"/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1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6"/>
                <w:szCs w:val="26"/>
              </w:rPr>
              <w:t>Tác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6"/>
                <w:szCs w:val="26"/>
              </w:rPr>
              <w:t>động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27" w:hRule="exact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1"/>
              <w:ind w:left="336" w:right="33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Mở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để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đọc.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ặc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đ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ị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nh)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790" w:hRule="exact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1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ind w:left="286" w:right="288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3" w:lineRule="auto" w:line="287"/>
              <w:ind w:left="102" w:right="20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Mở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để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gh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nếu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đã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có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ội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dung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thì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sẽ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ghi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đè.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Nếu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ồ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tại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ì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tạo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ới.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727" w:hRule="exact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10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ind w:left="315" w:right="317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Tạo</w:t>
            </w:r>
            <w:r>
              <w:rPr>
                <w:rFonts w:cs="Times New Roman" w:hAnsi="Times New Roman" w:eastAsia="Times New Roman" w:ascii="Times New Roman"/>
                <w:spacing w:val="-16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độc</w:t>
            </w:r>
            <w:r>
              <w:rPr>
                <w:rFonts w:cs="Times New Roman" w:hAnsi="Times New Roman" w:eastAsia="Times New Roman" w:ascii="Times New Roman"/>
                <w:spacing w:val="-16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quyền</w:t>
            </w:r>
            <w:r>
              <w:rPr>
                <w:rFonts w:cs="Times New Roman" w:hAnsi="Times New Roman" w:eastAsia="Times New Roman" w:ascii="Times New Roman"/>
                <w:spacing w:val="-18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mới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(exclusive</w:t>
            </w:r>
            <w:r>
              <w:rPr>
                <w:rFonts w:cs="Times New Roman" w:hAnsi="Times New Roman" w:eastAsia="Times New Roman" w:ascii="Times New Roman"/>
                <w:spacing w:val="-2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creat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on)</w:t>
            </w:r>
            <w:r>
              <w:rPr>
                <w:rFonts w:cs="Times New Roman" w:hAnsi="Times New Roman" w:eastAsia="Times New Roman" w:ascii="Times New Roman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và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ghi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nội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dung,</w:t>
            </w:r>
            <w:r>
              <w:rPr>
                <w:rFonts w:cs="Times New Roman" w:hAnsi="Times New Roman" w:eastAsia="Times New Roman" w:ascii="Times New Roman"/>
                <w:spacing w:val="-18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nếu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đã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tồn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ại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thì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ơ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trình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sẽ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áo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lỗi.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1088" w:hRule="exact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ind w:left="322" w:right="324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Mở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ế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độ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ghi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tiếp.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58"/>
              <w:ind w:left="102" w:right="6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Nếu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đã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tồn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tại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rồi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hì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nó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sẽ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ghi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tiếp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nội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vào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cuối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file,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nếu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kh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ô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tồn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tại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hì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tạo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một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ớ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i.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30" w:hRule="exact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1"/>
              <w:ind w:left="344" w:right="34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</w:t>
            </w:r>
          </w:p>
        </w:tc>
        <w:tc>
          <w:tcPr>
            <w:tcW w:w="6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Mở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ở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chế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độ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văn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ản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(mặc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đị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h)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30" w:hRule="exact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center"/>
              <w:spacing w:before="61"/>
              <w:ind w:left="315" w:right="317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6"/>
                <w:szCs w:val="26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6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Mở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ở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chế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độ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nhị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ân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4"/>
        <w:ind w:left="100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2.1</w:t>
      </w:r>
      <w:r>
        <w:rPr>
          <w:rFonts w:cs="Times New Roman" w:hAnsi="Times New Roman" w:eastAsia="Times New Roman" w:ascii="Times New Roman"/>
          <w:b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Đọ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b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82"/>
        <w:ind w:left="679"/>
        <w:sectPr>
          <w:pgMar w:header="0" w:footer="1450" w:top="940" w:bottom="280" w:left="1340" w:right="740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file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‘v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o.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xt’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cùng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mục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le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7" w:lineRule="auto" w:line="276"/>
        <w:ind w:left="100" w:right="62" w:firstLine="578"/>
      </w:pPr>
      <w:r>
        <w:pict>
          <v:group style="position:absolute;margin-left:66.094pt;margin-top:510.77pt;width:396.316pt;height:55.06pt;mso-position-horizontal-relative:page;mso-position-vertical-relative:page;z-index:-8165" coordorigin="1322,10215" coordsize="7926,1101">
            <v:shape style="position:absolute;left:1332;top:10226;width:7905;height:0" coordorigin="1332,10226" coordsize="7905,0" path="m1332,10226l9238,10226e" filled="f" stroked="t" strokeweight="0.58001pt" strokecolor="#000000">
              <v:path arrowok="t"/>
            </v:shape>
            <v:shape style="position:absolute;left:1332;top:11306;width:7905;height:0" coordorigin="1332,11306" coordsize="7905,0" path="m1332,11306l9238,11306e" filled="f" stroked="t" strokeweight="0.57998pt" strokecolor="#000000">
              <v:path arrowok="t"/>
            </v:shape>
            <v:shape style="position:absolute;left:1328;top:10221;width:0;height:1090" coordorigin="1328,10221" coordsize="0,1090" path="m1328,10221l1328,11311e" filled="f" stroked="t" strokeweight="0.58pt" strokecolor="#000000">
              <v:path arrowok="t"/>
            </v:shape>
            <v:shape style="position:absolute;left:9242;top:10221;width:0;height:1090" coordorigin="9242,10221" coordsize="0,1090" path="m9242,10221l9242,11311e" filled="f" stroked="t" strokeweight="0.58001pt" strokecolor="#000000">
              <v:path arrowok="t"/>
            </v:shape>
            <w10:wrap type="none"/>
          </v:group>
        </w:pict>
      </w:r>
      <w:r>
        <w:pict>
          <v:group style="position:absolute;margin-left:86.614pt;margin-top:413.66pt;width:384.076pt;height:74.53pt;mso-position-horizontal-relative:page;mso-position-vertical-relative:page;z-index:-8166" coordorigin="1732,8273" coordsize="7682,1491">
            <v:shape style="position:absolute;left:1748;top:8296;width:7651;height:545" coordorigin="1748,8296" coordsize="7651,545" path="m1748,8841l9398,8841,9398,8296,1748,8296,1748,8841xe" filled="t" fillcolor="#F5F5F5" stroked="f">
              <v:path arrowok="t"/>
              <v:fill/>
            </v:shape>
            <v:shape style="position:absolute;left:2016;top:8536;width:3003;height:245" coordorigin="2016,8536" coordsize="3003,245" path="m2016,8781l5019,8781,5019,8536,2016,8536,2016,8781xe" filled="t" fillcolor="#F5F5F5" stroked="f">
              <v:path arrowok="t"/>
              <v:fill/>
            </v:shape>
            <v:shape style="position:absolute;left:1748;top:8289;width:7651;height:0" coordorigin="1748,8289" coordsize="7651,0" path="m1748,8289l9398,8289e" filled="f" stroked="t" strokeweight="0.82pt" strokecolor="#D2DCE6">
              <v:path arrowok="t"/>
            </v:shape>
            <v:shape style="position:absolute;left:1748;top:8841;width:7651;height:360" coordorigin="1748,8841" coordsize="7651,360" path="m1748,9201l9398,9201,9398,8841,1748,8841,1748,9201xe" filled="t" fillcolor="#F5F5F5" stroked="f">
              <v:path arrowok="t"/>
              <v:fill/>
            </v:shape>
            <v:shape style="position:absolute;left:2016;top:8896;width:1733;height:245" coordorigin="2016,8896" coordsize="1733,245" path="m2016,9141l3750,9141,3750,8896,2016,8896,2016,9141xe" filled="t" fillcolor="#F5F5F5" stroked="f">
              <v:path arrowok="t"/>
              <v:fill/>
            </v:shape>
            <v:shape style="position:absolute;left:1748;top:9201;width:7651;height:540" coordorigin="1748,9201" coordsize="7651,540" path="m1748,9741l9398,9741,9398,9201,1748,9201,1748,9741xe" filled="t" fillcolor="#F5F5F5" stroked="f">
              <v:path arrowok="t"/>
              <v:fill/>
            </v:shape>
            <v:shape style="position:absolute;left:2016;top:9256;width:2770;height:245" coordorigin="2016,9256" coordsize="2770,245" path="m2016,9501l4786,9501,4786,9256,2016,9256,2016,9501xe" filled="t" fillcolor="#F5F5F5" stroked="f">
              <v:path arrowok="t"/>
              <v:fill/>
            </v:shape>
            <v:shape style="position:absolute;left:1748;top:9748;width:7651;height:0" coordorigin="1748,9748" coordsize="7651,0" path="m1748,9748l9398,9748e" filled="f" stroked="t" strokeweight="0.82pt" strokecolor="#D2DCE6">
              <v:path arrowok="t"/>
            </v:shape>
            <v:shape style="position:absolute;left:1740;top:8281;width:0;height:1474" coordorigin="1740,8281" coordsize="0,1474" path="m1740,8281l1740,9756e" filled="f" stroked="t" strokeweight="0.82pt" strokecolor="#D2DCE6">
              <v:path arrowok="t"/>
            </v:shape>
            <v:shape style="position:absolute;left:9406;top:8281;width:0;height:1474" coordorigin="9406,8281" coordsize="0,1474" path="m9406,8281l9406,9756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93.76pt;width:384.076pt;height:74.52pt;mso-position-horizontal-relative:page;mso-position-vertical-relative:page;z-index:-8167" coordorigin="1732,5875" coordsize="7682,1490">
            <v:shape style="position:absolute;left:1748;top:5898;width:7651;height:545" coordorigin="1748,5898" coordsize="7651,545" path="m1748,6443l9398,6443,9398,5898,1748,5898,1748,6443xe" filled="t" fillcolor="#F5F5F5" stroked="f">
              <v:path arrowok="t"/>
              <v:fill/>
            </v:shape>
            <v:shape style="position:absolute;left:2016;top:6138;width:3003;height:245" coordorigin="2016,6138" coordsize="3003,245" path="m2016,6383l5019,6383,5019,6138,2016,6138,2016,6383xe" filled="t" fillcolor="#F5F5F5" stroked="f">
              <v:path arrowok="t"/>
              <v:fill/>
            </v:shape>
            <v:shape style="position:absolute;left:1748;top:5891;width:7651;height:0" coordorigin="1748,5891" coordsize="7651,0" path="m1748,5891l9398,5891e" filled="f" stroked="t" strokeweight="0.82pt" strokecolor="#D2DCE6">
              <v:path arrowok="t"/>
            </v:shape>
            <v:shape style="position:absolute;left:1748;top:6443;width:7651;height:360" coordorigin="1748,6443" coordsize="7651,360" path="m1748,6803l9398,6803,9398,6443,1748,6443,1748,6803xe" filled="t" fillcolor="#F5F5F5" stroked="f">
              <v:path arrowok="t"/>
              <v:fill/>
            </v:shape>
            <v:shape style="position:absolute;left:2016;top:6498;width:2655;height:245" coordorigin="2016,6498" coordsize="2655,245" path="m2016,6743l4671,6743,4671,6498,2016,6498,2016,6743xe" filled="t" fillcolor="#F5F5F5" stroked="f">
              <v:path arrowok="t"/>
              <v:fill/>
            </v:shape>
            <v:shape style="position:absolute;left:1748;top:6803;width:7651;height:540" coordorigin="1748,6803" coordsize="7651,540" path="m1748,7343l9398,7343,9398,6803,1748,6803,1748,7343xe" filled="t" fillcolor="#F5F5F5" stroked="f">
              <v:path arrowok="t"/>
              <v:fill/>
            </v:shape>
            <v:shape style="position:absolute;left:2016;top:6858;width:2655;height:245" coordorigin="2016,6858" coordsize="2655,245" path="m2016,7103l4671,7103,4671,6858,2016,6858,2016,7103xe" filled="t" fillcolor="#F5F5F5" stroked="f">
              <v:path arrowok="t"/>
              <v:fill/>
            </v:shape>
            <v:shape style="position:absolute;left:1748;top:7350;width:7651;height:0" coordorigin="1748,7350" coordsize="7651,0" path="m1748,7350l9398,7350e" filled="f" stroked="t" strokeweight="0.82pt" strokecolor="#D2DCE6">
              <v:path arrowok="t"/>
            </v:shape>
            <v:shape style="position:absolute;left:1740;top:5883;width:0;height:1474" coordorigin="1740,5883" coordsize="0,1474" path="m1740,5883l1740,7357e" filled="f" stroked="t" strokeweight="0.82pt" strokecolor="#D2DCE6">
              <v:path arrowok="t"/>
            </v:shape>
            <v:shape style="position:absolute;left:9406;top:5883;width:0;height:1474" coordorigin="9406,5883" coordsize="0,1474" path="m9406,5883l9406,7357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12.04pt;width:384.076pt;height:56.5pt;mso-position-horizontal-relative:page;mso-position-vertical-relative:page;z-index:-8168" coordorigin="1732,4241" coordsize="7682,1130">
            <v:shape style="position:absolute;left:1748;top:4263;width:7651;height:545" coordorigin="1748,4263" coordsize="7651,545" path="m1748,4808l9398,4808,9398,4263,1748,4263,1748,4808xe" filled="t" fillcolor="#F5F5F5" stroked="f">
              <v:path arrowok="t"/>
              <v:fill/>
            </v:shape>
            <v:shape style="position:absolute;left:2016;top:4503;width:3003;height:245" coordorigin="2016,4503" coordsize="3003,245" path="m2016,4748l5019,4748,5019,4503,2016,4503,2016,4748xe" filled="t" fillcolor="#F5F5F5" stroked="f">
              <v:path arrowok="t"/>
              <v:fill/>
            </v:shape>
            <v:shape style="position:absolute;left:1748;top:4256;width:7651;height:0" coordorigin="1748,4256" coordsize="7651,0" path="m1748,4256l9398,4256e" filled="f" stroked="t" strokeweight="0.82pt" strokecolor="#D2DCE6">
              <v:path arrowok="t"/>
            </v:shape>
            <v:shape style="position:absolute;left:1748;top:4808;width:7651;height:540" coordorigin="1748,4808" coordsize="7651,540" path="m1748,5348l9398,5348,9398,4808,1748,4808,1748,5348xe" filled="t" fillcolor="#F5F5F5" stroked="f">
              <v:path arrowok="t"/>
              <v:fill/>
            </v:shape>
            <v:shape style="position:absolute;left:2016;top:4863;width:2655;height:245" coordorigin="2016,4863" coordsize="2655,245" path="m2016,5108l4671,5108,4671,4863,2016,4863,2016,5108xe" filled="t" fillcolor="#F5F5F5" stroked="f">
              <v:path arrowok="t"/>
              <v:fill/>
            </v:shape>
            <v:shape style="position:absolute;left:1748;top:5355;width:7651;height:0" coordorigin="1748,5355" coordsize="7651,0" path="m1748,5355l9398,5355e" filled="f" stroked="t" strokeweight="0.82pt" strokecolor="#D2DCE6">
              <v:path arrowok="t"/>
            </v:shape>
            <v:shape style="position:absolute;left:1740;top:4249;width:0;height:1114" coordorigin="1740,4249" coordsize="0,1114" path="m1740,4249l1740,5363e" filled="f" stroked="t" strokeweight="0.82pt" strokecolor="#D2DCE6">
              <v:path arrowok="t"/>
            </v:shape>
            <v:shape style="position:absolute;left:9406;top:4249;width:0;height:1114" coordorigin="9406,4249" coordsize="0,1114" path="m9406,4249l9406,5363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30.29pt;width:384.076pt;height:56.62pt;mso-position-horizontal-relative:page;mso-position-vertical-relative:page;z-index:-8169" coordorigin="1732,2606" coordsize="7682,1132">
            <v:shape style="position:absolute;left:1748;top:2628;width:7651;height:545" coordorigin="1748,2628" coordsize="7651,545" path="m1748,3173l9398,3173,9398,2628,1748,2628,1748,3173xe" filled="t" fillcolor="#F5F5F5" stroked="f">
              <v:path arrowok="t"/>
              <v:fill/>
            </v:shape>
            <v:shape style="position:absolute;left:2016;top:2868;width:3003;height:245" coordorigin="2016,2868" coordsize="3003,245" path="m2016,3113l5019,3113,5019,2868,2016,2868,2016,3113xe" filled="t" fillcolor="#F5F5F5" stroked="f">
              <v:path arrowok="t"/>
              <v:fill/>
            </v:shape>
            <v:shape style="position:absolute;left:1748;top:2621;width:7651;height:0" coordorigin="1748,2621" coordsize="7651,0" path="m1748,2621l9398,2621e" filled="f" stroked="t" strokeweight="0.82pt" strokecolor="#D2DCE6">
              <v:path arrowok="t"/>
            </v:shape>
            <v:shape style="position:absolute;left:1748;top:3173;width:7651;height:542" coordorigin="1748,3173" coordsize="7651,542" path="m1748,3716l9398,3716,9398,3173,1748,3173,1748,3716xe" filled="t" fillcolor="#F5F5F5" stroked="f">
              <v:path arrowok="t"/>
              <v:fill/>
            </v:shape>
            <v:shape style="position:absolute;left:2016;top:3228;width:2079;height:247" coordorigin="2016,3228" coordsize="2079,247" path="m2016,3476l4095,3476,4095,3228,2016,3228,2016,3476xe" filled="t" fillcolor="#F5F5F5" stroked="f">
              <v:path arrowok="t"/>
              <v:fill/>
            </v:shape>
            <v:shape style="position:absolute;left:1748;top:3723;width:7651;height:0" coordorigin="1748,3723" coordsize="7651,0" path="m1748,3723l9398,3723e" filled="f" stroked="t" strokeweight="0.82pt" strokecolor="#D2DCE6">
              <v:path arrowok="t"/>
            </v:shape>
            <v:shape style="position:absolute;left:1740;top:2614;width:0;height:1116" coordorigin="1740,2614" coordsize="0,1116" path="m1740,2614l1740,3730e" filled="f" stroked="t" strokeweight="0.82pt" strokecolor="#D2DCE6">
              <v:path arrowok="t"/>
            </v:shape>
            <v:shape style="position:absolute;left:9406;top:2614;width:0;height:1116" coordorigin="9406,2614" coordsize="0,1116" path="m9406,2614l9406,3730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Mở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file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ọc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dùng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6"/>
          <w:szCs w:val="26"/>
        </w:rPr>
        <w:t>w</w:t>
      </w:r>
      <w:r>
        <w:rPr>
          <w:rFonts w:cs="Calibri" w:hAnsi="Calibri" w:eastAsia="Calibri" w:ascii="Calibri"/>
          <w:b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h</w:t>
      </w:r>
      <w:r>
        <w:rPr>
          <w:rFonts w:cs="Calibri" w:hAnsi="Calibri" w:eastAsia="Calibri" w:ascii="Calibri"/>
          <w:b/>
          <w:spacing w:val="-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spacing w:val="2"/>
          <w:w w:val="100"/>
          <w:sz w:val="26"/>
          <w:szCs w:val="26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n(</w:t>
      </w:r>
      <w:r>
        <w:rPr>
          <w:rFonts w:cs="Calibri" w:hAnsi="Calibri" w:eastAsia="Calibri" w:ascii="Calibri"/>
          <w:b/>
          <w:spacing w:val="1"/>
          <w:w w:val="100"/>
          <w:sz w:val="26"/>
          <w:szCs w:val="26"/>
        </w:rPr>
        <w:t>‘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nfi</w:t>
      </w:r>
      <w:r>
        <w:rPr>
          <w:rFonts w:cs="Calibri" w:hAnsi="Calibri" w:eastAsia="Calibri" w:ascii="Calibri"/>
          <w:b/>
          <w:spacing w:val="2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spacing w:val="3"/>
          <w:w w:val="100"/>
          <w:sz w:val="26"/>
          <w:szCs w:val="26"/>
        </w:rPr>
        <w:t>’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,</w:t>
      </w:r>
      <w:r>
        <w:rPr>
          <w:rFonts w:cs="Calibri" w:hAnsi="Calibri" w:eastAsia="Calibri" w:ascii="Calibri"/>
          <w:b/>
          <w:spacing w:val="-1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‘</w:t>
      </w:r>
      <w:r>
        <w:rPr>
          <w:rFonts w:cs="Calibri" w:hAnsi="Calibri" w:eastAsia="Calibri" w:ascii="Calibri"/>
          <w:b/>
          <w:spacing w:val="3"/>
          <w:w w:val="100"/>
          <w:sz w:val="26"/>
          <w:szCs w:val="26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od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6"/>
          <w:szCs w:val="26"/>
        </w:rPr>
        <w:t>’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)</w:t>
      </w:r>
      <w:r>
        <w:rPr>
          <w:rFonts w:cs="Calibri" w:hAnsi="Calibri" w:eastAsia="Calibri" w:ascii="Calibri"/>
          <w:b/>
          <w:spacing w:val="-4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nb</w:t>
      </w:r>
      <w:r>
        <w:rPr>
          <w:rFonts w:cs="Calibri" w:hAnsi="Calibri" w:eastAsia="Calibri" w:ascii="Calibri"/>
          <w:b/>
          <w:spacing w:val="3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gán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mode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oặc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bỏ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qua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mặc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ở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le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đọc.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0" w:lineRule="exact" w:line="280"/>
        <w:ind w:left="679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Đọc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toàn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bộ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wit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open("v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o.txt"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3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22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print(f.r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ad())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Đọc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từng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òng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(1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dò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g)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spacing w:before="23"/>
        <w:ind w:left="641" w:right="4184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wit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open("v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o.txt"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3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ind w:left="1101" w:right="453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print(f.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eadline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Đọc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từng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òng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(2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dò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g)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spacing w:before="23"/>
        <w:ind w:left="638" w:right="418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wit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open("v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o.txt"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3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ind w:left="1099" w:right="452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print(f.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eadline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ind w:left="1101" w:right="453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print(f.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eadline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Đọc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từng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òng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wit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open("v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o.txt"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3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9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26" w:lineRule="auto" w:line="276"/>
        <w:ind w:left="100" w:right="66" w:firstLine="578"/>
        <w:sectPr>
          <w:pgMar w:header="0" w:footer="1450" w:top="940" w:bottom="280" w:left="1340" w:right="740"/>
          <w:pgSz w:w="9980" w:h="14180"/>
        </w:sectPr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Lưu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ý:</w:t>
      </w:r>
      <w:r>
        <w:rPr>
          <w:rFonts w:cs="Times New Roman" w:hAnsi="Times New Roman" w:eastAsia="Times New Roman" w:ascii="Times New Roman"/>
          <w:b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Tất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cả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đọc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file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text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đều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string.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vậy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nếu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chữ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đọc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ào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ép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umber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mới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hể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phép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ọ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7"/>
        <w:ind w:left="100"/>
      </w:pPr>
      <w:r>
        <w:pict>
          <v:group style="position:absolute;margin-left:86.614pt;margin-top:424.46pt;width:384.076pt;height:110.53pt;mso-position-horizontal-relative:page;mso-position-vertical-relative:page;z-index:-8162" coordorigin="1732,8489" coordsize="7682,2211">
            <v:shape style="position:absolute;left:1748;top:8512;width:7651;height:545" coordorigin="1748,8512" coordsize="7651,545" path="m1748,9057l9398,9057,9398,8512,1748,8512,1748,9057xe" filled="t" fillcolor="#F5F5F5" stroked="f">
              <v:path arrowok="t"/>
              <v:fill/>
            </v:shape>
            <v:shape style="position:absolute;left:2016;top:8752;width:4388;height:245" coordorigin="2016,8752" coordsize="4388,245" path="m2016,8997l6405,8997,6405,8752,2016,8752,2016,8997xe" filled="t" fillcolor="#F5F5F5" stroked="f">
              <v:path arrowok="t"/>
              <v:fill/>
            </v:shape>
            <v:shape style="position:absolute;left:1748;top:8505;width:7651;height:0" coordorigin="1748,8505" coordsize="7651,0" path="m1748,8505l9398,8505e" filled="f" stroked="t" strokeweight="0.82pt" strokecolor="#D2DCE6">
              <v:path arrowok="t"/>
            </v:shape>
            <v:shape style="position:absolute;left:1748;top:9057;width:7651;height:360" coordorigin="1748,9057" coordsize="7651,360" path="m1748,9417l9398,9417,9398,9057,1748,9057,1748,9417xe" filled="t" fillcolor="#F5F5F5" stroked="f">
              <v:path arrowok="t"/>
              <v:fill/>
            </v:shape>
            <v:shape style="position:absolute;left:2016;top:9112;width:809;height:245" coordorigin="2016,9112" coordsize="809,245" path="m2016,9357l2825,9357,2825,9112,2016,9112,2016,9357xe" filled="t" fillcolor="#F5F5F5" stroked="f">
              <v:path arrowok="t"/>
              <v:fill/>
            </v:shape>
            <v:shape style="position:absolute;left:1748;top:9417;width:7651;height:360" coordorigin="1748,9417" coordsize="7651,360" path="m1748,9777l9398,9777,9398,9417,1748,9417,1748,9777xe" filled="t" fillcolor="#F5F5F5" stroked="f">
              <v:path arrowok="t"/>
              <v:fill/>
            </v:shape>
            <v:shape style="position:absolute;left:2016;top:9472;width:3349;height:245" coordorigin="2016,9472" coordsize="3349,245" path="m2016,9717l5365,9717,5365,9472,2016,9472,2016,9717xe" filled="t" fillcolor="#F5F5F5" stroked="f">
              <v:path arrowok="t"/>
              <v:fill/>
            </v:shape>
            <v:shape style="position:absolute;left:1748;top:9777;width:7651;height:360" coordorigin="1748,9777" coordsize="7651,360" path="m1748,10137l9398,10137,9398,9777,1748,9777,1748,10137xe" filled="t" fillcolor="#F5F5F5" stroked="f">
              <v:path arrowok="t"/>
              <v:fill/>
            </v:shape>
            <v:shape style="position:absolute;left:2016;top:9832;width:2424;height:245" coordorigin="2016,9832" coordsize="2424,245" path="m2016,10077l4441,10077,4441,9832,2016,9832,2016,10077xe" filled="t" fillcolor="#F5F5F5" stroked="f">
              <v:path arrowok="t"/>
              <v:fill/>
            </v:shape>
            <v:shape style="position:absolute;left:1748;top:10137;width:7651;height:540" coordorigin="1748,10137" coordsize="7651,540" path="m1748,10677l9398,10677,9398,10137,1748,10137,1748,10677xe" filled="t" fillcolor="#F5F5F5" stroked="f">
              <v:path arrowok="t"/>
              <v:fill/>
            </v:shape>
            <v:shape style="position:absolute;left:2016;top:10192;width:2194;height:245" coordorigin="2016,10192" coordsize="2194,245" path="m2016,10437l4210,10437,4210,10192,2016,10192,2016,10437xe" filled="t" fillcolor="#F5F5F5" stroked="f">
              <v:path arrowok="t"/>
              <v:fill/>
            </v:shape>
            <v:shape style="position:absolute;left:1748;top:10684;width:7651;height:0" coordorigin="1748,10684" coordsize="7651,0" path="m1748,10684l9398,10684e" filled="f" stroked="t" strokeweight="0.81997pt" strokecolor="#D2DCE6">
              <v:path arrowok="t"/>
            </v:shape>
            <v:shape style="position:absolute;left:1740;top:8497;width:0;height:2194" coordorigin="1740,8497" coordsize="0,2194" path="m1740,8497l1740,10692e" filled="f" stroked="t" strokeweight="0.82pt" strokecolor="#D2DCE6">
              <v:path arrowok="t"/>
            </v:shape>
            <v:shape style="position:absolute;left:9406;top:8497;width:0;height:2194" coordorigin="9406,8497" coordsize="0,2194" path="m9406,8497l9406,10692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88.72pt;width:384.076pt;height:110.64pt;mso-position-horizontal-relative:page;mso-position-vertical-relative:page;z-index:-8163" coordorigin="1732,5774" coordsize="7682,2213">
            <v:shape style="position:absolute;left:1748;top:5797;width:7651;height:545" coordorigin="1748,5797" coordsize="7651,545" path="m1748,6342l9398,6342,9398,5797,1748,5797,1748,6342xe" filled="t" fillcolor="#F5F5F5" stroked="f">
              <v:path arrowok="t"/>
              <v:fill/>
            </v:shape>
            <v:shape style="position:absolute;left:2016;top:6037;width:4388;height:245" coordorigin="2016,6037" coordsize="4388,245" path="m2016,6282l6405,6282,6405,6037,2016,6037,2016,6282xe" filled="t" fillcolor="#F5F5F5" stroked="f">
              <v:path arrowok="t"/>
              <v:fill/>
            </v:shape>
            <v:shape style="position:absolute;left:1748;top:5790;width:7651;height:0" coordorigin="1748,5790" coordsize="7651,0" path="m1748,5790l9398,5790e" filled="f" stroked="t" strokeweight="0.82pt" strokecolor="#D2DCE6">
              <v:path arrowok="t"/>
            </v:shape>
            <v:shape style="position:absolute;left:1748;top:6342;width:7651;height:360" coordorigin="1748,6342" coordsize="7651,360" path="m1748,6702l9398,6702,9398,6342,1748,6342,1748,6702xe" filled="t" fillcolor="#F5F5F5" stroked="f">
              <v:path arrowok="t"/>
              <v:fill/>
            </v:shape>
            <v:shape style="position:absolute;left:2016;top:6397;width:809;height:245" coordorigin="2016,6397" coordsize="809,245" path="m2016,6642l2825,6642,2825,6397,2016,6397,2016,6642xe" filled="t" fillcolor="#F5F5F5" stroked="f">
              <v:path arrowok="t"/>
              <v:fill/>
            </v:shape>
            <v:shape style="position:absolute;left:1748;top:6702;width:7651;height:360" coordorigin="1748,6702" coordsize="7651,360" path="m1748,7062l9398,7062,9398,6702,1748,6702,1748,7062xe" filled="t" fillcolor="#F5F5F5" stroked="f">
              <v:path arrowok="t"/>
              <v:fill/>
            </v:shape>
            <v:shape style="position:absolute;left:2016;top:6757;width:3349;height:245" coordorigin="2016,6757" coordsize="3349,245" path="m2016,7002l5365,7002,5365,6757,2016,6757,2016,7002xe" filled="t" fillcolor="#F5F5F5" stroked="f">
              <v:path arrowok="t"/>
              <v:fill/>
            </v:shape>
            <v:shape style="position:absolute;left:1748;top:7062;width:7651;height:360" coordorigin="1748,7062" coordsize="7651,360" path="m1748,7422l9398,7422,9398,7062,1748,7062,1748,7422xe" filled="t" fillcolor="#F5F5F5" stroked="f">
              <v:path arrowok="t"/>
              <v:fill/>
            </v:shape>
            <v:shape style="position:absolute;left:2016;top:7117;width:2424;height:245" coordorigin="2016,7117" coordsize="2424,245" path="m2016,7362l4441,7362,4441,7117,2016,7117,2016,7362xe" filled="t" fillcolor="#F5F5F5" stroked="f">
              <v:path arrowok="t"/>
              <v:fill/>
            </v:shape>
            <v:shape style="position:absolute;left:1748;top:7422;width:7651;height:542" coordorigin="1748,7422" coordsize="7651,542" path="m1748,7965l9398,7965,9398,7422,1748,7422,1748,7965xe" filled="t" fillcolor="#F5F5F5" stroked="f">
              <v:path arrowok="t"/>
              <v:fill/>
            </v:shape>
            <v:shape style="position:absolute;left:2016;top:7477;width:1618;height:247" coordorigin="2016,7477" coordsize="1618,247" path="m2016,7725l3634,7725,3634,7477,2016,7477,2016,7725xe" filled="t" fillcolor="#F5F5F5" stroked="f">
              <v:path arrowok="t"/>
              <v:fill/>
            </v:shape>
            <v:shape style="position:absolute;left:1748;top:7972;width:7651;height:0" coordorigin="1748,7972" coordsize="7651,0" path="m1748,7972l9398,7972e" filled="f" stroked="t" strokeweight="0.82pt" strokecolor="#D2DCE6">
              <v:path arrowok="t"/>
            </v:shape>
            <v:shape style="position:absolute;left:1740;top:5783;width:0;height:2196" coordorigin="1740,5783" coordsize="0,2196" path="m1740,5783l1740,7979e" filled="f" stroked="t" strokeweight="0.82pt" strokecolor="#D2DCE6">
              <v:path arrowok="t"/>
            </v:shape>
            <v:shape style="position:absolute;left:9406;top:5783;width:0;height:2196" coordorigin="9406,5783" coordsize="0,2196" path="m9406,5783l9406,7979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69.65pt;width:384.076pt;height:56.53pt;mso-position-horizontal-relative:page;mso-position-vertical-relative:page;z-index:-8164" coordorigin="1732,3393" coordsize="7682,1131">
            <v:shape style="position:absolute;left:1748;top:3416;width:7651;height:545" coordorigin="1748,3416" coordsize="7651,545" path="m1748,3960l9398,3960,9398,3416,1748,3416,1748,3960xe" filled="t" fillcolor="#F5F5F5" stroked="f">
              <v:path arrowok="t"/>
              <v:fill/>
            </v:shape>
            <v:shape style="position:absolute;left:2016;top:3656;width:3349;height:245" coordorigin="2016,3656" coordsize="3349,245" path="m2016,3900l5365,3900,5365,3656,2016,3656,2016,3900xe" filled="t" fillcolor="#F5F5F5" stroked="f">
              <v:path arrowok="t"/>
              <v:fill/>
            </v:shape>
            <v:shape style="position:absolute;left:1748;top:3408;width:7651;height:0" coordorigin="1748,3408" coordsize="7651,0" path="m1748,3408l9398,3408e" filled="f" stroked="t" strokeweight="0.82pt" strokecolor="#D2DCE6">
              <v:path arrowok="t"/>
            </v:shape>
            <v:shape style="position:absolute;left:1748;top:3961;width:7651;height:540" coordorigin="1748,3961" coordsize="7651,540" path="m1748,4501l9398,4501,9398,3961,1748,3961,1748,4501xe" filled="t" fillcolor="#F5F5F5" stroked="f">
              <v:path arrowok="t"/>
              <v:fill/>
            </v:shape>
            <v:shape style="position:absolute;left:2016;top:4016;width:5428;height:245" coordorigin="2016,4016" coordsize="5428,245" path="m2016,4261l7444,4261,7444,4016,2016,4016,2016,4261xe" filled="t" fillcolor="#F5F5F5" stroked="f">
              <v:path arrowok="t"/>
              <v:fill/>
            </v:shape>
            <v:shape style="position:absolute;left:1748;top:4508;width:7651;height:0" coordorigin="1748,4508" coordsize="7651,0" path="m1748,4508l9398,4508e" filled="f" stroked="t" strokeweight="0.82pt" strokecolor="#D2DCE6">
              <v:path arrowok="t"/>
            </v:shape>
            <v:shape style="position:absolute;left:1740;top:3401;width:0;height:1114" coordorigin="1740,3401" coordsize="0,1114" path="m1740,3401l1740,4515e" filled="f" stroked="t" strokeweight="0.82pt" strokecolor="#D2DCE6">
              <v:path arrowok="t"/>
            </v:shape>
            <v:shape style="position:absolute;left:9406;top:3401;width:0;height:1114" coordorigin="9406,3401" coordsize="0,1114" path="m9406,3401l9406,4515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2.2</w:t>
      </w:r>
      <w:r>
        <w:rPr>
          <w:rFonts w:cs="Times New Roman" w:hAnsi="Times New Roman" w:eastAsia="Times New Roman" w:ascii="Times New Roman"/>
          <w:b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ở</w:t>
      </w:r>
      <w:r>
        <w:rPr>
          <w:rFonts w:cs="Times New Roman" w:hAnsi="Times New Roman" w:eastAsia="Times New Roman" w:ascii="Times New Roman"/>
          <w:b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file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ghi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85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Mở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file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ghi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6"/>
          <w:szCs w:val="26"/>
        </w:rPr>
        <w:t>w</w:t>
      </w:r>
      <w:r>
        <w:rPr>
          <w:rFonts w:cs="Calibri" w:hAnsi="Calibri" w:eastAsia="Calibri" w:ascii="Calibri"/>
          <w:b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h</w:t>
      </w:r>
      <w:r>
        <w:rPr>
          <w:rFonts w:cs="Calibri" w:hAnsi="Calibri" w:eastAsia="Calibri" w:ascii="Calibri"/>
          <w:b/>
          <w:spacing w:val="-2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spacing w:val="2"/>
          <w:w w:val="100"/>
          <w:sz w:val="26"/>
          <w:szCs w:val="26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n(</w:t>
      </w:r>
      <w:r>
        <w:rPr>
          <w:rFonts w:cs="Calibri" w:hAnsi="Calibri" w:eastAsia="Calibri" w:ascii="Calibri"/>
          <w:b/>
          <w:spacing w:val="1"/>
          <w:w w:val="100"/>
          <w:sz w:val="26"/>
          <w:szCs w:val="26"/>
        </w:rPr>
        <w:t>‘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nfi</w:t>
      </w:r>
      <w:r>
        <w:rPr>
          <w:rFonts w:cs="Calibri" w:hAnsi="Calibri" w:eastAsia="Calibri" w:ascii="Calibri"/>
          <w:b/>
          <w:spacing w:val="2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’,</w:t>
      </w:r>
      <w:r>
        <w:rPr>
          <w:rFonts w:cs="Calibri" w:hAnsi="Calibri" w:eastAsia="Calibri" w:ascii="Calibri"/>
          <w:b/>
          <w:spacing w:val="-8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‘</w:t>
      </w:r>
      <w:r>
        <w:rPr>
          <w:rFonts w:cs="Calibri" w:hAnsi="Calibri" w:eastAsia="Calibri" w:ascii="Calibri"/>
          <w:b/>
          <w:spacing w:val="1"/>
          <w:w w:val="100"/>
          <w:sz w:val="26"/>
          <w:szCs w:val="26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spacing w:val="2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’)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7"/>
        <w:ind w:left="100"/>
      </w:pP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nb</w:t>
      </w:r>
      <w:r>
        <w:rPr>
          <w:rFonts w:cs="Calibri" w:hAnsi="Calibri" w:eastAsia="Calibri" w:ascii="Calibri"/>
          <w:b/>
          <w:spacing w:val="3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ghi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đè)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ặ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(ghi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tiế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75"/>
        <w:ind w:left="100" w:right="69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Cả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mode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b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b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đều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file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mới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ghi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nếu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file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mở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ghi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tồn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tại.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4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wit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open("r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.txt",'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w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f.write(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don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fil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auto" w:line="277"/>
        <w:ind w:left="100" w:right="68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ý: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ghi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vào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file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text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chuyển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kiểu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ớc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ghi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(nếu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9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sau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sẽ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lỗi: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676" w:right="279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"Gh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don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fil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994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wit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open("r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.txt",'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w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f.wr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te(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\n')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f.write(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lỗi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676" w:right="279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"Gh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don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fil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994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137" w:right="3837" w:hanging="461"/>
        <w:sectPr>
          <w:pgMar w:header="0" w:footer="1450" w:top="94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wit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open("r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.txt",'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w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f.write(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\n')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f.write(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tr(b))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 w:lineRule="exact" w:line="360"/>
        <w:ind w:left="1584"/>
      </w:pPr>
      <w:r>
        <w:pict>
          <v:group style="position:absolute;margin-left:86.614pt;margin-top:403.94pt;width:384.076pt;height:208.896pt;mso-position-horizontal-relative:page;mso-position-vertical-relative:page;z-index:-8160" coordorigin="1732,8079" coordsize="7682,4178">
            <v:shape style="position:absolute;left:1748;top:8101;width:7651;height:545" coordorigin="1748,8101" coordsize="7651,545" path="m1748,8646l9398,8646,9398,8101,1748,8101,1748,8646xe" filled="t" fillcolor="#F5F5F5" stroked="f">
              <v:path arrowok="t"/>
              <v:fill/>
            </v:shape>
            <v:shape style="position:absolute;left:2016;top:8341;width:3464;height:245" coordorigin="2016,8341" coordsize="3464,245" path="m2016,8586l5481,8586,5481,8341,2016,8341,2016,8586xe" filled="t" fillcolor="#F5F5F5" stroked="f">
              <v:path arrowok="t"/>
              <v:fill/>
            </v:shape>
            <v:shape style="position:absolute;left:1748;top:8094;width:7651;height:0" coordorigin="1748,8094" coordsize="7651,0" path="m1748,8094l9398,8094e" filled="f" stroked="t" strokeweight="0.82pt" strokecolor="#D2DCE6">
              <v:path arrowok="t"/>
            </v:shape>
            <v:shape style="position:absolute;left:1748;top:8646;width:7651;height:360" coordorigin="1748,8646" coordsize="7651,360" path="m1748,9006l9398,9006,9398,8646,1748,8646,1748,9006xe" filled="t" fillcolor="#F5F5F5" stroked="f">
              <v:path arrowok="t"/>
              <v:fill/>
            </v:shape>
            <v:shape style="position:absolute;left:2016;top:8701;width:2194;height:245" coordorigin="2016,8701" coordsize="2194,245" path="m2016,8946l4210,8946,4210,8701,2016,8701,2016,8946xe" filled="t" fillcolor="#F5F5F5" stroked="f">
              <v:path arrowok="t"/>
              <v:fill/>
            </v:shape>
            <v:shape style="position:absolute;left:1748;top:9006;width:7651;height:360" coordorigin="1748,9006" coordsize="7651,360" path="m1748,9366l9398,9366,9398,9006,1748,9006,1748,9366xe" filled="t" fillcolor="#F5F5F5" stroked="f">
              <v:path arrowok="t"/>
              <v:fill/>
            </v:shape>
            <v:shape style="position:absolute;left:2016;top:9061;width:1270;height:245" coordorigin="2016,9061" coordsize="1270,245" path="m2016,9306l3286,9306,3286,9061,2016,9061,2016,9306xe" filled="t" fillcolor="#F5F5F5" stroked="f">
              <v:path arrowok="t"/>
              <v:fill/>
            </v:shape>
            <v:shape style="position:absolute;left:1748;top:9366;width:7651;height:360" coordorigin="1748,9366" coordsize="7651,360" path="m1748,9727l9398,9727,9398,9366,1748,9366,1748,9727xe" filled="t" fillcolor="#F5F5F5" stroked="f">
              <v:path arrowok="t"/>
              <v:fill/>
            </v:shape>
            <v:shape style="position:absolute;left:1748;top:9727;width:7651;height:360" coordorigin="1748,9727" coordsize="7651,360" path="m1748,10087l9398,10087,9398,9727,1748,9727,1748,10087xe" filled="t" fillcolor="#F5F5F5" stroked="f">
              <v:path arrowok="t"/>
              <v:fill/>
            </v:shape>
            <v:shape style="position:absolute;left:2016;top:9782;width:6669;height:245" coordorigin="2016,9782" coordsize="6669,245" path="m2016,10027l8685,10027,8685,9782,2016,9782,2016,10027xe" filled="t" fillcolor="#F5F5F5" stroked="f">
              <v:path arrowok="t"/>
              <v:fill/>
            </v:shape>
            <v:shape style="position:absolute;left:1748;top:10087;width:7651;height:360" coordorigin="1748,10087" coordsize="7651,360" path="m1748,10447l9398,10447,9398,10087,1748,10087,1748,10447xe" filled="t" fillcolor="#F5F5F5" stroked="f">
              <v:path arrowok="t"/>
              <v:fill/>
            </v:shape>
            <v:shape style="position:absolute;left:2016;top:10142;width:1500;height:245" coordorigin="2016,10142" coordsize="1500,245" path="m2016,10387l3517,10387,3517,10142,2016,10142,2016,10387xe" filled="t" fillcolor="#F5F5F5" stroked="f">
              <v:path arrowok="t"/>
              <v:fill/>
            </v:shape>
            <v:shape style="position:absolute;left:1748;top:10447;width:7651;height:360" coordorigin="1748,10447" coordsize="7651,360" path="m1748,10807l9398,10807,9398,10447,1748,10447,1748,10807xe" filled="t" fillcolor="#F5F5F5" stroked="f">
              <v:path arrowok="t"/>
              <v:fill/>
            </v:shape>
            <v:shape style="position:absolute;left:2016;top:10502;width:2424;height:245" coordorigin="2016,10502" coordsize="2424,245" path="m2016,10747l4441,10747,4441,10502,2016,10502,2016,10747xe" filled="t" fillcolor="#F5F5F5" stroked="f">
              <v:path arrowok="t"/>
              <v:fill/>
            </v:shape>
            <v:shape style="position:absolute;left:1748;top:10807;width:7651;height:360" coordorigin="1748,10807" coordsize="7651,360" path="m1748,11167l9398,11167,9398,10807,1748,10807,1748,11167xe" filled="t" fillcolor="#F5F5F5" stroked="f">
              <v:path arrowok="t"/>
              <v:fill/>
            </v:shape>
            <v:shape style="position:absolute;left:2016;top:10862;width:4614;height:245" coordorigin="2016,10862" coordsize="4614,245" path="m2016,11107l6630,11107,6630,10862,2016,10862,2016,11107xe" filled="t" fillcolor="#F5F5F5" stroked="f">
              <v:path arrowok="t"/>
              <v:fill/>
            </v:shape>
            <v:shape style="position:absolute;left:1748;top:11167;width:7651;height:360" coordorigin="1748,11167" coordsize="7651,360" path="m1748,11527l9398,11527,9398,11167,1748,11167,1748,11527xe" filled="t" fillcolor="#F5F5F5" stroked="f">
              <v:path arrowok="t"/>
              <v:fill/>
            </v:shape>
            <v:shape style="position:absolute;left:2016;top:11222;width:3090;height:245" coordorigin="2016,11222" coordsize="3090,245" path="m2016,11467l5106,11467,5106,11222,2016,11222,2016,11467xe" filled="t" fillcolor="#F5F5F5" stroked="f">
              <v:path arrowok="t"/>
              <v:fill/>
            </v:shape>
            <v:shape style="position:absolute;left:1748;top:11527;width:7651;height:360" coordorigin="1748,11527" coordsize="7651,360" path="m1748,11887l9398,11887,9398,11527,1748,11527,1748,11887xe" filled="t" fillcolor="#F5F5F5" stroked="f">
              <v:path arrowok="t"/>
              <v:fill/>
            </v:shape>
            <v:shape style="position:absolute;left:2016;top:11582;width:1040;height:245" coordorigin="2016,11582" coordsize="1040,245" path="m2016,11827l3056,11827,3056,11582,2016,11582,2016,11827xe" filled="t" fillcolor="#F5F5F5" stroked="f">
              <v:path arrowok="t"/>
              <v:fill/>
            </v:shape>
            <v:shape style="position:absolute;left:1748;top:11887;width:7651;height:360" coordorigin="1748,11887" coordsize="7651,360" path="m1748,12247l9398,12247,9398,11887,1748,11887,1748,12247xe" filled="t" fillcolor="#F5F5F5" stroked="f">
              <v:path arrowok="t"/>
              <v:fill/>
            </v:shape>
            <v:shape style="position:absolute;left:1740;top:8087;width:0;height:4160" coordorigin="1740,8087" coordsize="0,4160" path="m1740,8087l1740,12247e" filled="f" stroked="t" strokeweight="0.82pt" strokecolor="#D2DCE6">
              <v:path arrowok="t"/>
            </v:shape>
            <v:shape style="position:absolute;left:9406;top:8087;width:0;height:4160" coordorigin="9406,8087" coordsize="0,4160" path="m9406,8087l9406,12247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04.01pt;width:384.076pt;height:254.55pt;mso-position-horizontal-relative:page;mso-position-vertical-relative:page;z-index:-8161" coordorigin="1732,2080" coordsize="7682,5091">
            <v:shape style="position:absolute;left:1748;top:2103;width:7651;height:545" coordorigin="1748,2103" coordsize="7651,545" path="m1748,2648l9398,2648,9398,2103,1748,2103,1748,2648xe" filled="t" fillcolor="#F5F5F5" stroked="f">
              <v:path arrowok="t"/>
              <v:fill/>
            </v:shape>
            <v:shape style="position:absolute;left:2016;top:2343;width:2424;height:245" coordorigin="2016,2343" coordsize="2424,245" path="m2016,2588l4441,2588,4441,2343,2016,2343,2016,2588xe" filled="t" fillcolor="#F5F5F5" stroked="f">
              <v:path arrowok="t"/>
              <v:fill/>
            </v:shape>
            <v:shape style="position:absolute;left:1748;top:2096;width:7651;height:0" coordorigin="1748,2096" coordsize="7651,0" path="m1748,2096l9398,2096e" filled="f" stroked="t" strokeweight="0.81999pt" strokecolor="#D2DCE6">
              <v:path arrowok="t"/>
            </v:shape>
            <v:shape style="position:absolute;left:1748;top:2648;width:7651;height:360" coordorigin="1748,2648" coordsize="7651,360" path="m1748,3008l9398,3008,9398,2648,1748,2648,1748,3008xe" filled="t" fillcolor="#F5F5F5" stroked="f">
              <v:path arrowok="t"/>
              <v:fill/>
            </v:shape>
            <v:shape style="position:absolute;left:1748;top:3008;width:7651;height:360" coordorigin="1748,3008" coordsize="7651,360" path="m1748,3368l9398,3368,9398,3008,1748,3008,1748,3368xe" filled="t" fillcolor="#F5F5F5" stroked="f">
              <v:path arrowok="t"/>
              <v:fill/>
            </v:shape>
            <v:shape style="position:absolute;left:2016;top:3063;width:3119;height:245" coordorigin="2016,3063" coordsize="3119,245" path="m2016,3308l5135,3308,5135,3063,2016,3063,2016,3308xe" filled="t" fillcolor="#F5F5F5" stroked="f">
              <v:path arrowok="t"/>
              <v:fill/>
            </v:shape>
            <v:shape style="position:absolute;left:1748;top:3368;width:7651;height:360" coordorigin="1748,3368" coordsize="7651,360" path="m1748,3728l9398,3728,9398,3368,1748,3368,1748,3728xe" filled="t" fillcolor="#F5F5F5" stroked="f">
              <v:path arrowok="t"/>
              <v:fill/>
            </v:shape>
            <v:shape style="position:absolute;left:2016;top:3423;width:1848;height:245" coordorigin="2016,3423" coordsize="1848,245" path="m2016,3668l3865,3668,3865,3423,2016,3423,2016,3668xe" filled="t" fillcolor="#F5F5F5" stroked="f">
              <v:path arrowok="t"/>
              <v:fill/>
            </v:shape>
            <v:shape style="position:absolute;left:1748;top:3728;width:7651;height:360" coordorigin="1748,3728" coordsize="7651,360" path="m1748,4088l9398,4088,9398,3728,1748,3728,1748,4088xe" filled="t" fillcolor="#F5F5F5" stroked="f">
              <v:path arrowok="t"/>
              <v:fill/>
            </v:shape>
            <v:shape style="position:absolute;left:2016;top:3783;width:1848;height:245" coordorigin="2016,3783" coordsize="1848,245" path="m2016,4028l3865,4028,3865,3783,2016,3783,2016,4028xe" filled="t" fillcolor="#F5F5F5" stroked="f">
              <v:path arrowok="t"/>
              <v:fill/>
            </v:shape>
            <v:shape style="position:absolute;left:1748;top:4088;width:7651;height:360" coordorigin="1748,4088" coordsize="7651,360" path="m1748,4448l9398,4448,9398,4088,1748,4088,1748,4448xe" filled="t" fillcolor="#F5F5F5" stroked="f">
              <v:path arrowok="t"/>
              <v:fill/>
            </v:shape>
            <v:shape style="position:absolute;left:1748;top:4448;width:7651;height:360" coordorigin="1748,4448" coordsize="7651,360" path="m1748,4808l9398,4808,9398,4448,1748,4448,1748,4808xe" filled="t" fillcolor="#F5F5F5" stroked="f">
              <v:path arrowok="t"/>
              <v:fill/>
            </v:shape>
            <v:shape style="position:absolute;left:2016;top:4503;width:1500;height:245" coordorigin="2016,4503" coordsize="1500,245" path="m2016,4748l3517,4748,3517,4503,2016,4503,2016,4748xe" filled="t" fillcolor="#F5F5F5" stroked="f">
              <v:path arrowok="t"/>
              <v:fill/>
            </v:shape>
            <v:shape style="position:absolute;left:1748;top:4808;width:7651;height:360" coordorigin="1748,4808" coordsize="7651,360" path="m1748,5168l9398,5168,9398,4808,1748,4808,1748,5168xe" filled="t" fillcolor="#F5F5F5" stroked="f">
              <v:path arrowok="t"/>
              <v:fill/>
            </v:shape>
            <v:shape style="position:absolute;left:2016;top:4863;width:694;height:245" coordorigin="2016,4863" coordsize="694,245" path="m2016,5108l2710,5108,2710,4863,2016,4863,2016,5108xe" filled="t" fillcolor="#F5F5F5" stroked="f">
              <v:path arrowok="t"/>
              <v:fill/>
            </v:shape>
            <v:shape style="position:absolute;left:1748;top:5168;width:7651;height:360" coordorigin="1748,5168" coordsize="7651,360" path="m1748,5528l9398,5528,9398,5168,1748,5168,1748,5528xe" filled="t" fillcolor="#F5F5F5" stroked="f">
              <v:path arrowok="t"/>
              <v:fill/>
            </v:shape>
            <v:shape style="position:absolute;left:2016;top:5223;width:2885;height:245" coordorigin="2016,5223" coordsize="2885,245" path="m2016,5468l4902,5468,4902,5223,2016,5223,2016,5468xe" filled="t" fillcolor="#F5F5F5" stroked="f">
              <v:path arrowok="t"/>
              <v:fill/>
            </v:shape>
            <v:shape style="position:absolute;left:1748;top:5528;width:7651;height:360" coordorigin="1748,5528" coordsize="7651,360" path="m1748,5888l9398,5888,9398,5528,1748,5528,1748,5888xe" filled="t" fillcolor="#F5F5F5" stroked="f">
              <v:path arrowok="t"/>
              <v:fill/>
            </v:shape>
            <v:shape style="position:absolute;left:2016;top:5583;width:4734;height:245" coordorigin="2016,5583" coordsize="4734,245" path="m2016,5828l6750,5828,6750,5583,2016,5583,2016,5828xe" filled="t" fillcolor="#F5F5F5" stroked="f">
              <v:path arrowok="t"/>
              <v:fill/>
            </v:shape>
            <v:shape style="position:absolute;left:1748;top:5888;width:7651;height:360" coordorigin="1748,5888" coordsize="7651,360" path="m1748,6248l9398,6248,9398,5888,1748,5888,1748,6248xe" filled="t" fillcolor="#F5F5F5" stroked="f">
              <v:path arrowok="t"/>
              <v:fill/>
            </v:shape>
            <v:shape style="position:absolute;left:2016;top:5943;width:2194;height:245" coordorigin="2016,5943" coordsize="2194,245" path="m2016,6188l4210,6188,4210,5943,2016,5943,2016,6188xe" filled="t" fillcolor="#F5F5F5" stroked="f">
              <v:path arrowok="t"/>
              <v:fill/>
            </v:shape>
            <v:shape style="position:absolute;left:1748;top:6248;width:7651;height:360" coordorigin="1748,6248" coordsize="7651,360" path="m1748,6608l9398,6608,9398,6248,1748,6248,1748,6608xe" filled="t" fillcolor="#F5F5F5" stroked="f">
              <v:path arrowok="t"/>
              <v:fill/>
            </v:shape>
            <v:shape style="position:absolute;left:2016;top:6303;width:1270;height:245" coordorigin="2016,6303" coordsize="1270,245" path="m2016,6548l3286,6548,3286,6303,2016,6303,2016,6548xe" filled="t" fillcolor="#F5F5F5" stroked="f">
              <v:path arrowok="t"/>
              <v:fill/>
            </v:shape>
            <v:shape style="position:absolute;left:1748;top:6608;width:7651;height:540" coordorigin="1748,6608" coordsize="7651,540" path="m1748,7149l9398,7149,9398,6608,1748,6608,1748,7149xe" filled="t" fillcolor="#F5F5F5" stroked="f">
              <v:path arrowok="t"/>
              <v:fill/>
            </v:shape>
            <v:shape style="position:absolute;left:2016;top:6663;width:6004;height:245" coordorigin="2016,6663" coordsize="6004,245" path="m2016,6909l8020,6909,8020,6663,2016,6663,2016,6909xe" filled="t" fillcolor="#F5F5F5" stroked="f">
              <v:path arrowok="t"/>
              <v:fill/>
            </v:shape>
            <v:shape style="position:absolute;left:1748;top:7156;width:7651;height:0" coordorigin="1748,7156" coordsize="7651,0" path="m1748,7156l9398,7156e" filled="f" stroked="t" strokeweight="0.82pt" strokecolor="#D2DCE6">
              <v:path arrowok="t"/>
            </v:shape>
            <v:shape style="position:absolute;left:1740;top:2088;width:0;height:5075" coordorigin="1740,2088" coordsize="0,5075" path="m1740,2088l1740,7163e" filled="f" stroked="t" strokeweight="0.82pt" strokecolor="#D2DCE6">
              <v:path arrowok="t"/>
            </v:shape>
            <v:shape style="position:absolute;left:9406;top:2088;width:0;height:5075" coordorigin="9406,2088" coordsize="0,5075" path="m9406,2088l9406,7163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§16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VÍ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DỤ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ÀM</w:t>
      </w:r>
      <w:r>
        <w:rPr>
          <w:rFonts w:cs="Times New Roman" w:hAnsi="Times New Roman" w:eastAsia="Times New Roman" w:ascii="Times New Roman"/>
          <w:b/>
          <w:spacing w:val="-7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VI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32"/>
          <w:szCs w:val="32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8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32"/>
          <w:szCs w:val="32"/>
        </w:rPr>
        <w:t>Ớ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3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fro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sqrt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wit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open(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I.txt"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a.split(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_le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len(a)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_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q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_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print(f"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hoản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đế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{tr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{_d}")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3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wit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open("R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SIST.DA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f1: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#print(tem)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636" w:right="51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tem.spli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\n'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</w:t>
      </w:r>
      <w:r>
        <w:rPr>
          <w:rFonts w:cs="Consolas" w:hAnsi="Consolas" w:eastAsia="Consolas" w:ascii="Consolas"/>
          <w:color w:val="383942"/>
          <w:spacing w:val="9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cắ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xâ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th</w:t>
      </w:r>
      <w:r>
        <w:rPr>
          <w:rFonts w:cs="Consolas" w:hAnsi="Consolas" w:eastAsia="Consolas" w:ascii="Consolas"/>
          <w:color w:val="ADAAAA"/>
          <w:spacing w:val="2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dòn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ể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tạ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list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len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len(a)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2"/>
      </w:pP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#cắ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xâ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ADAAAA"/>
          <w:spacing w:val="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khoản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ADAAAA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trắn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tạ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ADAAAA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  <w:sectPr>
          <w:pgMar w:header="0" w:footer="1450" w:top="940" w:bottom="280" w:left="1380" w:right="740"/>
          <w:pgSz w:w="9980" w:h="14180"/>
        </w:sectPr>
      </w:pP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#print(a)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636"/>
      </w:pPr>
      <w:r>
        <w:pict>
          <v:group style="position:absolute;margin-left:86.614pt;margin-top:50.496pt;width:384.076pt;height:403.824pt;mso-position-horizontal-relative:page;mso-position-vertical-relative:page;z-index:-8159" coordorigin="1732,1010" coordsize="7682,8076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2016;top:1075;width:1964;height:245" coordorigin="2016,1075" coordsize="1964,245" path="m2016,1320l3980,1320,3980,1075,2016,1075,2016,132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360" coordorigin="1748,1380" coordsize="7651,360" path="m1748,1740l9398,1740,9398,1380,1748,1380,1748,1740xe" filled="t" fillcolor="#F5F5F5" stroked="f">
              <v:path arrowok="t"/>
              <v:fill/>
            </v:shape>
            <v:shape style="position:absolute;left:1740;top:1380;width:0;height:360" coordorigin="1740,1380" coordsize="0,360" path="m1740,1380l1740,1740e" filled="f" stroked="t" strokeweight="0.82pt" strokecolor="#D2DCE6">
              <v:path arrowok="t"/>
            </v:shape>
            <v:shape style="position:absolute;left:9406;top:1380;width:0;height:360" coordorigin="9406,1380" coordsize="0,360" path="m9406,1380l9406,1740e" filled="f" stroked="t" strokeweight="0.82pt" strokecolor="#D2DCE6">
              <v:path arrowok="t"/>
            </v:shape>
            <v:shape style="position:absolute;left:1748;top:1740;width:7651;height:360" coordorigin="1748,1740" coordsize="7651,360" path="m1748,2100l9398,2100,9398,1740,1748,1740,1748,2100xe" filled="t" fillcolor="#F5F5F5" stroked="f">
              <v:path arrowok="t"/>
              <v:fill/>
            </v:shape>
            <v:shape style="position:absolute;left:2016;top:1796;width:3925;height:245" coordorigin="2016,1796" coordsize="3925,245" path="m2016,2040l5941,2040,5941,1796,2016,1796,2016,2040xe" filled="t" fillcolor="#F5F5F5" stroked="f">
              <v:path arrowok="t"/>
              <v:fill/>
            </v:shape>
            <v:shape style="position:absolute;left:1740;top:1740;width:0;height:360" coordorigin="1740,1740" coordsize="0,360" path="m1740,1740l1740,2100e" filled="f" stroked="t" strokeweight="0.82pt" strokecolor="#D2DCE6">
              <v:path arrowok="t"/>
            </v:shape>
            <v:shape style="position:absolute;left:9406;top:1740;width:0;height:360" coordorigin="9406,1740" coordsize="0,360" path="m9406,1740l9406,2100e" filled="f" stroked="t" strokeweight="0.82pt" strokecolor="#D2DCE6">
              <v:path arrowok="t"/>
            </v:shape>
            <v:shape style="position:absolute;left:1748;top:2100;width:7651;height:360" coordorigin="1748,2100" coordsize="7651,360" path="m1748,2460l9398,2460,9398,2100,1748,2100,1748,2460xe" filled="t" fillcolor="#F5F5F5" stroked="f">
              <v:path arrowok="t"/>
              <v:fill/>
            </v:shape>
            <v:shape style="position:absolute;left:2016;top:2156;width:2885;height:245" coordorigin="2016,2156" coordsize="2885,245" path="m2016,2400l4902,2400,4902,2156,2016,2156,2016,2400xe" filled="t" fillcolor="#F5F5F5" stroked="f">
              <v:path arrowok="t"/>
              <v:fill/>
            </v:shape>
            <v:shape style="position:absolute;left:1740;top:2100;width:0;height:360" coordorigin="1740,2100" coordsize="0,360" path="m1740,2100l1740,2460e" filled="f" stroked="t" strokeweight="0.82pt" strokecolor="#D2DCE6">
              <v:path arrowok="t"/>
            </v:shape>
            <v:shape style="position:absolute;left:9406;top:2100;width:0;height:360" coordorigin="9406,2100" coordsize="0,360" path="m9406,2100l9406,2460e" filled="f" stroked="t" strokeweight="0.82pt" strokecolor="#D2DCE6">
              <v:path arrowok="t"/>
            </v:shape>
            <v:shape style="position:absolute;left:1748;top:2460;width:7651;height:360" coordorigin="1748,2460" coordsize="7651,360" path="m1748,2820l9398,2820,9398,2460,1748,2460,1748,2820xe" filled="t" fillcolor="#F5F5F5" stroked="f">
              <v:path arrowok="t"/>
              <v:fill/>
            </v:shape>
            <v:shape style="position:absolute;left:2016;top:2516;width:3464;height:245" coordorigin="2016,2516" coordsize="3464,245" path="m2016,2760l5481,2760,5481,2516,2016,2516,2016,2760xe" filled="t" fillcolor="#F5F5F5" stroked="f">
              <v:path arrowok="t"/>
              <v:fill/>
            </v:shape>
            <v:shape style="position:absolute;left:1740;top:2460;width:0;height:360" coordorigin="1740,2460" coordsize="0,360" path="m1740,2460l1740,2820e" filled="f" stroked="t" strokeweight="0.82pt" strokecolor="#D2DCE6">
              <v:path arrowok="t"/>
            </v:shape>
            <v:shape style="position:absolute;left:9406;top:2460;width:0;height:360" coordorigin="9406,2460" coordsize="0,360" path="m9406,2460l9406,2820e" filled="f" stroked="t" strokeweight="0.82pt" strokecolor="#D2DCE6">
              <v:path arrowok="t"/>
            </v:shape>
            <v:shape style="position:absolute;left:1748;top:2820;width:7651;height:300" coordorigin="1748,2820" coordsize="7651,300" path="m1748,3120l9398,3120,9398,2820,1748,2820,1748,3120xe" filled="t" fillcolor="#F5F5F5" stroked="f">
              <v:path arrowok="t"/>
              <v:fill/>
            </v:shape>
            <v:shape style="position:absolute;left:2016;top:2876;width:6925;height:245" coordorigin="2016,2876" coordsize="6925,245" path="m2016,3120l8942,3120,8942,2876,2016,2876,2016,3120xe" filled="t" fillcolor="#F5F5F5" stroked="f">
              <v:path arrowok="t"/>
              <v:fill/>
            </v:shape>
            <v:shape style="position:absolute;left:1740;top:2820;width:0;height:300" coordorigin="1740,2820" coordsize="0,300" path="m1740,2820l1740,3120e" filled="f" stroked="t" strokeweight="0.82pt" strokecolor="#D2DCE6">
              <v:path arrowok="t"/>
            </v:shape>
            <v:shape style="position:absolute;left:9406;top:2820;width:0;height:300" coordorigin="9406,2820" coordsize="0,300" path="m9406,2820l9406,3120e" filled="f" stroked="t" strokeweight="0.82pt" strokecolor="#D2DCE6">
              <v:path arrowok="t"/>
            </v:shape>
            <v:shape style="position:absolute;left:1748;top:3120;width:7651;height:360" coordorigin="1748,3120" coordsize="7651,360" path="m1748,3480l9398,3480,9398,3120,1748,3120,1748,3480xe" filled="t" fillcolor="#F5F5F5" stroked="f">
              <v:path arrowok="t"/>
              <v:fill/>
            </v:shape>
            <v:shape style="position:absolute;left:2016;top:3176;width:1040;height:245" coordorigin="2016,3176" coordsize="1040,245" path="m2016,3420l3056,3420,3056,3176,2016,3176,2016,3420xe" filled="t" fillcolor="#F5F5F5" stroked="f">
              <v:path arrowok="t"/>
              <v:fill/>
            </v:shape>
            <v:shape style="position:absolute;left:1740;top:3120;width:0;height:360" coordorigin="1740,3120" coordsize="0,360" path="m1740,3120l1740,3480e" filled="f" stroked="t" strokeweight="0.82pt" strokecolor="#D2DCE6">
              <v:path arrowok="t"/>
            </v:shape>
            <v:shape style="position:absolute;left:9406;top:3120;width:0;height:360" coordorigin="9406,3120" coordsize="0,360" path="m9406,3120l9406,3480e" filled="f" stroked="t" strokeweight="0.82pt" strokecolor="#D2DCE6">
              <v:path arrowok="t"/>
            </v:shape>
            <v:shape style="position:absolute;left:1748;top:3480;width:7651;height:360" coordorigin="1748,3480" coordsize="7651,360" path="m1748,3840l9398,3840,9398,3480,1748,3480,1748,3840xe" filled="t" fillcolor="#F5F5F5" stroked="f">
              <v:path arrowok="t"/>
              <v:fill/>
            </v:shape>
            <v:shape style="position:absolute;left:2016;top:3536;width:2309;height:245" coordorigin="2016,3536" coordsize="2309,245" path="m2016,3780l4326,3780,4326,3536,2016,3536,2016,3780xe" filled="t" fillcolor="#F5F5F5" stroked="f">
              <v:path arrowok="t"/>
              <v:fill/>
            </v:shape>
            <v:shape style="position:absolute;left:1740;top:3480;width:0;height:360" coordorigin="1740,3480" coordsize="0,360" path="m1740,3480l1740,3840e" filled="f" stroked="t" strokeweight="0.82pt" strokecolor="#D2DCE6">
              <v:path arrowok="t"/>
            </v:shape>
            <v:shape style="position:absolute;left:9406;top:3480;width:0;height:360" coordorigin="9406,3480" coordsize="0,360" path="m9406,3480l9406,3840e" filled="f" stroked="t" strokeweight="0.82pt" strokecolor="#D2DCE6">
              <v:path arrowok="t"/>
            </v:shape>
            <v:shape style="position:absolute;left:1748;top:3841;width:7651;height:360" coordorigin="1748,3841" coordsize="7651,360" path="m1748,4201l9398,4201,9398,3841,1748,3841,1748,4201xe" filled="t" fillcolor="#F5F5F5" stroked="f">
              <v:path arrowok="t"/>
              <v:fill/>
            </v:shape>
            <v:shape style="position:absolute;left:2016;top:3896;width:2309;height:245" coordorigin="2016,3896" coordsize="2309,245" path="m2016,4141l4326,4141,4326,3896,2016,3896,2016,4141xe" filled="t" fillcolor="#F5F5F5" stroked="f">
              <v:path arrowok="t"/>
              <v:fill/>
            </v:shape>
            <v:shape style="position:absolute;left:1740;top:3841;width:0;height:360" coordorigin="1740,3841" coordsize="0,360" path="m1740,3841l1740,4201e" filled="f" stroked="t" strokeweight="0.82pt" strokecolor="#D2DCE6">
              <v:path arrowok="t"/>
            </v:shape>
            <v:shape style="position:absolute;left:9406;top:3841;width:0;height:360" coordorigin="9406,3841" coordsize="0,360" path="m9406,3841l9406,4201e" filled="f" stroked="t" strokeweight="0.82pt" strokecolor="#D2DCE6">
              <v:path arrowok="t"/>
            </v:shape>
            <v:shape style="position:absolute;left:1748;top:4201;width:7651;height:360" coordorigin="1748,4201" coordsize="7651,360" path="m1748,4561l9398,4561,9398,4201,1748,4201,1748,4561xe" filled="t" fillcolor="#F5F5F5" stroked="f">
              <v:path arrowok="t"/>
              <v:fill/>
            </v:shape>
            <v:shape style="position:absolute;left:2016;top:4256;width:2309;height:245" coordorigin="2016,4256" coordsize="2309,245" path="m2016,4501l4326,4501,4326,4256,2016,4256,2016,4501xe" filled="t" fillcolor="#F5F5F5" stroked="f">
              <v:path arrowok="t"/>
              <v:fill/>
            </v:shape>
            <v:shape style="position:absolute;left:1740;top:4201;width:0;height:360" coordorigin="1740,4201" coordsize="0,360" path="m1740,4201l1740,4561e" filled="f" stroked="t" strokeweight="0.82pt" strokecolor="#D2DCE6">
              <v:path arrowok="t"/>
            </v:shape>
            <v:shape style="position:absolute;left:9406;top:4201;width:0;height:360" coordorigin="9406,4201" coordsize="0,360" path="m9406,4201l9406,4561e" filled="f" stroked="t" strokeweight="0.82pt" strokecolor="#D2DCE6">
              <v:path arrowok="t"/>
            </v:shape>
            <v:shape style="position:absolute;left:1748;top:4561;width:7651;height:360" coordorigin="1748,4561" coordsize="7651,360" path="m1748,4921l9398,4921,9398,4561,1748,4561,1748,4921xe" filled="t" fillcolor="#F5F5F5" stroked="f">
              <v:path arrowok="t"/>
              <v:fill/>
            </v:shape>
            <v:shape style="position:absolute;left:2016;top:4616;width:4849;height:245" coordorigin="2016,4616" coordsize="4849,245" path="m2016,4861l6865,4861,6865,4616,2016,4616,2016,4861xe" filled="t" fillcolor="#F5F5F5" stroked="f">
              <v:path arrowok="t"/>
              <v:fill/>
            </v:shape>
            <v:shape style="position:absolute;left:1740;top:4561;width:0;height:360" coordorigin="1740,4561" coordsize="0,360" path="m1740,4561l1740,4921e" filled="f" stroked="t" strokeweight="0.82pt" strokecolor="#D2DCE6">
              <v:path arrowok="t"/>
            </v:shape>
            <v:shape style="position:absolute;left:9406;top:4561;width:0;height:360" coordorigin="9406,4561" coordsize="0,360" path="m9406,4561l9406,4921e" filled="f" stroked="t" strokeweight="0.82pt" strokecolor="#D2DCE6">
              <v:path arrowok="t"/>
            </v:shape>
            <v:shape style="position:absolute;left:1748;top:4921;width:7651;height:360" coordorigin="1748,4921" coordsize="7651,360" path="m1748,5281l9398,5281,9398,4921,1748,4921,1748,5281xe" filled="t" fillcolor="#F5F5F5" stroked="f">
              <v:path arrowok="t"/>
              <v:fill/>
            </v:shape>
            <v:shape style="position:absolute;left:2016;top:4976;width:3579;height:245" coordorigin="2016,4976" coordsize="3579,245" path="m2016,5221l5596,5221,5596,4976,2016,4976,2016,5221xe" filled="t" fillcolor="#F5F5F5" stroked="f">
              <v:path arrowok="t"/>
              <v:fill/>
            </v:shape>
            <v:shape style="position:absolute;left:1740;top:4921;width:0;height:360" coordorigin="1740,4921" coordsize="0,360" path="m1740,4921l1740,5281e" filled="f" stroked="t" strokeweight="0.82pt" strokecolor="#D2DCE6">
              <v:path arrowok="t"/>
            </v:shape>
            <v:shape style="position:absolute;left:9406;top:4921;width:0;height:360" coordorigin="9406,4921" coordsize="0,360" path="m9406,4921l9406,5281e" filled="f" stroked="t" strokeweight="0.82pt" strokecolor="#D2DCE6">
              <v:path arrowok="t"/>
            </v:shape>
            <v:shape style="position:absolute;left:1748;top:5281;width:7651;height:360" coordorigin="1748,5281" coordsize="7651,360" path="m1748,5641l9398,5641,9398,5281,1748,5281,1748,5641xe" filled="t" fillcolor="#F5F5F5" stroked="f">
              <v:path arrowok="t"/>
              <v:fill/>
            </v:shape>
            <v:shape style="position:absolute;left:2016;top:5336;width:3579;height:245" coordorigin="2016,5336" coordsize="3579,245" path="m2016,5581l5596,5581,5596,5336,2016,5336,2016,5581xe" filled="t" fillcolor="#F5F5F5" stroked="f">
              <v:path arrowok="t"/>
              <v:fill/>
            </v:shape>
            <v:shape style="position:absolute;left:1740;top:5281;width:0;height:360" coordorigin="1740,5281" coordsize="0,360" path="m1740,5281l1740,5641e" filled="f" stroked="t" strokeweight="0.82pt" strokecolor="#D2DCE6">
              <v:path arrowok="t"/>
            </v:shape>
            <v:shape style="position:absolute;left:9406;top:5281;width:0;height:360" coordorigin="9406,5281" coordsize="0,360" path="m9406,5281l9406,5641e" filled="f" stroked="t" strokeweight="0.82pt" strokecolor="#D2DCE6">
              <v:path arrowok="t"/>
            </v:shape>
            <v:shape style="position:absolute;left:1748;top:5641;width:7651;height:360" coordorigin="1748,5641" coordsize="7651,360" path="m1748,6001l9398,6001,9398,5641,1748,5641,1748,6001xe" filled="t" fillcolor="#F5F5F5" stroked="f">
              <v:path arrowok="t"/>
              <v:fill/>
            </v:shape>
            <v:shape style="position:absolute;left:2016;top:5696;width:3579;height:245" coordorigin="2016,5696" coordsize="3579,245" path="m2016,5941l5596,5941,5596,5696,2016,5696,2016,5941xe" filled="t" fillcolor="#F5F5F5" stroked="f">
              <v:path arrowok="t"/>
              <v:fill/>
            </v:shape>
            <v:shape style="position:absolute;left:1740;top:5641;width:0;height:360" coordorigin="1740,5641" coordsize="0,360" path="m1740,5641l1740,6001e" filled="f" stroked="t" strokeweight="0.82pt" strokecolor="#D2DCE6">
              <v:path arrowok="t"/>
            </v:shape>
            <v:shape style="position:absolute;left:9406;top:5641;width:0;height:360" coordorigin="9406,5641" coordsize="0,360" path="m9406,5641l9406,6001e" filled="f" stroked="t" strokeweight="0.82pt" strokecolor="#D2DCE6">
              <v:path arrowok="t"/>
            </v:shape>
            <v:shape style="position:absolute;left:1748;top:6001;width:7651;height:360" coordorigin="1748,6001" coordsize="7651,360" path="m1748,6361l9398,6361,9398,6001,1748,6001,1748,6361xe" filled="t" fillcolor="#F5F5F5" stroked="f">
              <v:path arrowok="t"/>
              <v:fill/>
            </v:shape>
            <v:shape style="position:absolute;left:2016;top:6056;width:2540;height:245" coordorigin="2016,6056" coordsize="2540,245" path="m2016,6301l4556,6301,4556,6056,2016,6056,2016,6301xe" filled="t" fillcolor="#F5F5F5" stroked="f">
              <v:path arrowok="t"/>
              <v:fill/>
            </v:shape>
            <v:shape style="position:absolute;left:1740;top:6001;width:0;height:360" coordorigin="1740,6001" coordsize="0,360" path="m1740,6001l1740,6361e" filled="f" stroked="t" strokeweight="0.82pt" strokecolor="#D2DCE6">
              <v:path arrowok="t"/>
            </v:shape>
            <v:shape style="position:absolute;left:9406;top:6001;width:0;height:360" coordorigin="9406,6001" coordsize="0,360" path="m9406,6001l9406,6361e" filled="f" stroked="t" strokeweight="0.82pt" strokecolor="#D2DCE6">
              <v:path arrowok="t"/>
            </v:shape>
            <v:shape style="position:absolute;left:1748;top:6361;width:7651;height:360" coordorigin="1748,6361" coordsize="7651,360" path="m1748,6721l9398,6721,9398,6361,1748,6361,1748,6721xe" filled="t" fillcolor="#F5F5F5" stroked="f">
              <v:path arrowok="t"/>
              <v:fill/>
            </v:shape>
            <v:shape style="position:absolute;left:2016;top:6416;width:1616;height:245" coordorigin="2016,6416" coordsize="1616,245" path="m2016,6661l3632,6661,3632,6416,2016,6416,2016,6661xe" filled="t" fillcolor="#F5F5F5" stroked="f">
              <v:path arrowok="t"/>
              <v:fill/>
            </v:shape>
            <v:shape style="position:absolute;left:1740;top:6361;width:0;height:360" coordorigin="1740,6361" coordsize="0,360" path="m1740,6361l1740,6721e" filled="f" stroked="t" strokeweight="0.82pt" strokecolor="#D2DCE6">
              <v:path arrowok="t"/>
            </v:shape>
            <v:shape style="position:absolute;left:9406;top:6361;width:0;height:360" coordorigin="9406,6361" coordsize="0,360" path="m9406,6361l9406,6721e" filled="f" stroked="t" strokeweight="0.82pt" strokecolor="#D2DCE6">
              <v:path arrowok="t"/>
            </v:shape>
            <v:shape style="position:absolute;left:1748;top:6721;width:7651;height:360" coordorigin="1748,6721" coordsize="7651,360" path="m1748,7081l9398,7081,9398,6721,1748,6721,1748,7081xe" filled="t" fillcolor="#F5F5F5" stroked="f">
              <v:path arrowok="t"/>
              <v:fill/>
            </v:shape>
            <v:shape style="position:absolute;left:2016;top:6776;width:3464;height:245" coordorigin="2016,6776" coordsize="3464,245" path="m2016,7021l5481,7021,5481,6776,2016,6776,2016,7021xe" filled="t" fillcolor="#F5F5F5" stroked="f">
              <v:path arrowok="t"/>
              <v:fill/>
            </v:shape>
            <v:shape style="position:absolute;left:1740;top:6721;width:0;height:360" coordorigin="1740,6721" coordsize="0,360" path="m1740,6721l1740,7081e" filled="f" stroked="t" strokeweight="0.82pt" strokecolor="#D2DCE6">
              <v:path arrowok="t"/>
            </v:shape>
            <v:shape style="position:absolute;left:9406;top:6721;width:0;height:360" coordorigin="9406,6721" coordsize="0,360" path="m9406,6721l9406,7081e" filled="f" stroked="t" strokeweight="0.82pt" strokecolor="#D2DCE6">
              <v:path arrowok="t"/>
            </v:shape>
            <v:shape style="position:absolute;left:1748;top:7081;width:7651;height:360" coordorigin="1748,7081" coordsize="7651,360" path="m1748,7441l9398,7441,9398,7081,1748,7081,1748,7441xe" filled="t" fillcolor="#F5F5F5" stroked="f">
              <v:path arrowok="t"/>
              <v:fill/>
            </v:shape>
            <v:shape style="position:absolute;left:2016;top:7137;width:3464;height:245" coordorigin="2016,7137" coordsize="3464,245" path="m2016,7381l5481,7381,5481,7137,2016,7137,2016,7381xe" filled="t" fillcolor="#F5F5F5" stroked="f">
              <v:path arrowok="t"/>
              <v:fill/>
            </v:shape>
            <v:shape style="position:absolute;left:1740;top:7081;width:0;height:360" coordorigin="1740,7081" coordsize="0,360" path="m1740,7081l1740,7441e" filled="f" stroked="t" strokeweight="0.82pt" strokecolor="#D2DCE6">
              <v:path arrowok="t"/>
            </v:shape>
            <v:shape style="position:absolute;left:9406;top:7081;width:0;height:360" coordorigin="9406,7081" coordsize="0,360" path="m9406,7081l9406,7441e" filled="f" stroked="t" strokeweight="0.82pt" strokecolor="#D2DCE6">
              <v:path arrowok="t"/>
            </v:shape>
            <v:shape style="position:absolute;left:1748;top:7441;width:7651;height:360" coordorigin="1748,7441" coordsize="7651,360" path="m1748,7801l9398,7801,9398,7441,1748,7441,1748,7801xe" filled="t" fillcolor="#F5F5F5" stroked="f">
              <v:path arrowok="t"/>
              <v:fill/>
            </v:shape>
            <v:shape style="position:absolute;left:2016;top:7497;width:3464;height:245" coordorigin="2016,7497" coordsize="3464,245" path="m2016,7741l5481,7741,5481,7497,2016,7497,2016,7741xe" filled="t" fillcolor="#F5F5F5" stroked="f">
              <v:path arrowok="t"/>
              <v:fill/>
            </v:shape>
            <v:shape style="position:absolute;left:1740;top:7441;width:0;height:360" coordorigin="1740,7441" coordsize="0,360" path="m1740,7441l1740,7801e" filled="f" stroked="t" strokeweight="0.82pt" strokecolor="#D2DCE6">
              <v:path arrowok="t"/>
            </v:shape>
            <v:shape style="position:absolute;left:9406;top:7441;width:0;height:360" coordorigin="9406,7441" coordsize="0,360" path="m9406,7441l9406,7801e" filled="f" stroked="t" strokeweight="0.82pt" strokecolor="#D2DCE6">
              <v:path arrowok="t"/>
            </v:shape>
            <v:shape style="position:absolute;left:1748;top:7801;width:7651;height:360" coordorigin="1748,7801" coordsize="7651,360" path="m1748,8161l9398,8161,9398,7801,1748,7801,1748,8161xe" filled="t" fillcolor="#F5F5F5" stroked="f">
              <v:path arrowok="t"/>
              <v:fill/>
            </v:shape>
            <v:shape style="position:absolute;left:2016;top:7857;width:3464;height:245" coordorigin="2016,7857" coordsize="3464,245" path="m2016,8101l5481,8101,5481,7857,2016,7857,2016,8101xe" filled="t" fillcolor="#F5F5F5" stroked="f">
              <v:path arrowok="t"/>
              <v:fill/>
            </v:shape>
            <v:shape style="position:absolute;left:1740;top:7801;width:0;height:360" coordorigin="1740,7801" coordsize="0,360" path="m1740,7801l1740,8161e" filled="f" stroked="t" strokeweight="0.82pt" strokecolor="#D2DCE6">
              <v:path arrowok="t"/>
            </v:shape>
            <v:shape style="position:absolute;left:9406;top:7801;width:0;height:360" coordorigin="9406,7801" coordsize="0,360" path="m9406,7801l9406,8161e" filled="f" stroked="t" strokeweight="0.82pt" strokecolor="#D2DCE6">
              <v:path arrowok="t"/>
            </v:shape>
            <v:shape style="position:absolute;left:1748;top:8161;width:7651;height:360" coordorigin="1748,8161" coordsize="7651,360" path="m1748,8521l9398,8521,9398,8161,1748,8161,1748,8521xe" filled="t" fillcolor="#F5F5F5" stroked="f">
              <v:path arrowok="t"/>
              <v:fill/>
            </v:shape>
            <v:shape style="position:absolute;left:2016;top:8217;width:3579;height:245" coordorigin="2016,8217" coordsize="3579,245" path="m2016,8461l5596,8461,5596,8217,2016,8217,2016,8461xe" filled="t" fillcolor="#F5F5F5" stroked="f">
              <v:path arrowok="t"/>
              <v:fill/>
            </v:shape>
            <v:shape style="position:absolute;left:1740;top:8161;width:0;height:360" coordorigin="1740,8161" coordsize="0,360" path="m1740,8161l1740,8521e" filled="f" stroked="t" strokeweight="0.82pt" strokecolor="#D2DCE6">
              <v:path arrowok="t"/>
            </v:shape>
            <v:shape style="position:absolute;left:9406;top:8161;width:0;height:360" coordorigin="9406,8161" coordsize="0,360" path="m9406,8161l9406,8521e" filled="f" stroked="t" strokeweight="0.82pt" strokecolor="#D2DCE6">
              <v:path arrowok="t"/>
            </v:shape>
            <v:shape style="position:absolute;left:1748;top:8521;width:7651;height:542" coordorigin="1748,8521" coordsize="7651,542" path="m1748,9064l9398,9064,9398,8521,1748,8521,1748,9064xe" filled="t" fillcolor="#F5F5F5" stroked="f">
              <v:path arrowok="t"/>
              <v:fill/>
            </v:shape>
            <v:shape style="position:absolute;left:2016;top:8577;width:4734;height:247" coordorigin="2016,8577" coordsize="4734,247" path="m2016,8824l6750,8824,6750,8577,2016,8577,2016,8824xe" filled="t" fillcolor="#F5F5F5" stroked="f">
              <v:path arrowok="t"/>
              <v:fill/>
            </v:shape>
            <v:shape style="position:absolute;left:1748;top:9071;width:7651;height:0" coordorigin="1748,9071" coordsize="7651,0" path="m1748,9071l9398,9071e" filled="f" stroked="t" strokeweight="0.82pt" strokecolor="#D2DCE6">
              <v:path arrowok="t"/>
            </v:shape>
            <v:shape style="position:absolute;left:1740;top:8521;width:0;height:557" coordorigin="1740,8521" coordsize="0,557" path="m1740,8521l1740,9078e" filled="f" stroked="t" strokeweight="0.82pt" strokecolor="#D2DCE6">
              <v:path arrowok="t"/>
            </v:shape>
            <v:shape style="position:absolute;left:9406;top:8521;width:0;height:557" coordorigin="9406,8521" coordsize="0,557" path="m9406,8521l9406,9078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lena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wit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open('R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SIST.EQ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','w'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f2: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range(l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na):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2019"/>
      </w:pP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int(a[i][j]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ADAAAA"/>
          <w:spacing w:val="1"/>
          <w:w w:val="100"/>
          <w:sz w:val="21"/>
          <w:szCs w:val="21"/>
        </w:rPr>
        <w:t>ể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st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thàn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để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54"/>
        <w:ind w:left="636"/>
      </w:pP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tín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toán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lineRule="auto" w:line="351"/>
        <w:ind w:left="1558" w:right="487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a[i][0]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a[i][1]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a[i][2]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lineRule="exact" w:line="240"/>
        <w:ind w:left="1558" w:right="2344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lineRule="auto" w:line="351"/>
        <w:ind w:left="1558" w:right="360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1+r3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+r2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+r2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+r1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558" w:right="3607" w:hanging="922"/>
      </w:pP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gh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và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ADAAAA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ADAAAA"/>
          <w:spacing w:val="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ADAAAA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f2.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w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\n')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  <w:sectPr>
          <w:pgMar w:header="0" w:footer="1450" w:top="1000" w:bottom="280" w:left="138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print('Hoà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ữ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liệ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file!')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67"/>
        <w:ind w:left="1385" w:right="967"/>
      </w:pPr>
      <w:r>
        <w:pict>
          <v:group style="position:absolute;margin-left:86.614pt;margin-top:475.358pt;width:384.076pt;height:136.878pt;mso-position-horizontal-relative:page;mso-position-vertical-relative:page;z-index:-8158" coordorigin="1732,9507" coordsize="7682,2738">
            <v:shape style="position:absolute;left:1748;top:9530;width:7651;height:545" coordorigin="1748,9530" coordsize="7651,545" path="m1748,10075l9398,10075,9398,9530,1748,9530,1748,10075xe" filled="t" fillcolor="#F5F5F5" stroked="f">
              <v:path arrowok="t"/>
              <v:fill/>
            </v:shape>
            <v:shape style="position:absolute;left:2016;top:9770;width:1964;height:245" coordorigin="2016,9770" coordsize="1964,245" path="m2016,10015l3980,10015,3980,9770,2016,9770,2016,10015xe" filled="t" fillcolor="#F5F5F5" stroked="f">
              <v:path arrowok="t"/>
              <v:fill/>
            </v:shape>
            <v:shape style="position:absolute;left:1748;top:9523;width:7651;height:0" coordorigin="1748,9523" coordsize="7651,0" path="m1748,9523l9398,9523e" filled="f" stroked="t" strokeweight="0.84399pt" strokecolor="#D2DCE6">
              <v:path arrowok="t"/>
            </v:shape>
            <v:shape style="position:absolute;left:1748;top:10075;width:7651;height:360" coordorigin="1748,10075" coordsize="7651,360" path="m1748,10435l9398,10435,9398,10075,1748,10075,1748,10435xe" filled="t" fillcolor="#F5F5F5" stroked="f">
              <v:path arrowok="t"/>
              <v:fill/>
            </v:shape>
            <v:shape style="position:absolute;left:2016;top:10130;width:1733;height:245" coordorigin="2016,10130" coordsize="1733,245" path="m2016,10375l3750,10375,3750,10130,2016,10130,2016,10375xe" filled="t" fillcolor="#F5F5F5" stroked="f">
              <v:path arrowok="t"/>
              <v:fill/>
            </v:shape>
            <v:shape style="position:absolute;left:1748;top:10435;width:7651;height:360" coordorigin="1748,10435" coordsize="7651,360" path="m1748,10795l9398,10795,9398,10435,1748,10435,1748,10795xe" filled="t" fillcolor="#F5F5F5" stroked="f">
              <v:path arrowok="t"/>
              <v:fill/>
            </v:shape>
            <v:shape style="position:absolute;left:1748;top:10795;width:7651;height:360" coordorigin="1748,10795" coordsize="7651,360" path="m1748,11155l9398,11155,9398,10795,1748,10795,1748,11155xe" filled="t" fillcolor="#F5F5F5" stroked="f">
              <v:path arrowok="t"/>
              <v:fill/>
            </v:shape>
            <v:shape style="position:absolute;left:2016;top:10850;width:3234;height:245" coordorigin="2016,10850" coordsize="3234,245" path="m2016,11095l5250,11095,5250,10850,2016,10850,2016,11095xe" filled="t" fillcolor="#F5F5F5" stroked="f">
              <v:path arrowok="t"/>
              <v:fill/>
            </v:shape>
            <v:shape style="position:absolute;left:1748;top:11155;width:7651;height:360" coordorigin="1748,11155" coordsize="7651,360" path="m1748,11515l9398,11515,9398,11155,1748,11155,1748,11515xe" filled="t" fillcolor="#F5F5F5" stroked="f">
              <v:path arrowok="t"/>
              <v:fill/>
            </v:shape>
            <v:shape style="position:absolute;left:2016;top:11210;width:4388;height:245" coordorigin="2016,11210" coordsize="4388,245" path="m2016,11455l6405,11455,6405,11210,2016,11210,2016,11455xe" filled="t" fillcolor="#F5F5F5" stroked="f">
              <v:path arrowok="t"/>
              <v:fill/>
            </v:shape>
            <v:shape style="position:absolute;left:1748;top:11515;width:7651;height:360" coordorigin="1748,11515" coordsize="7651,360" path="m1748,11875l9398,11875,9398,11515,1748,11515,1748,11875xe" filled="t" fillcolor="#F5F5F5" stroked="f">
              <v:path arrowok="t"/>
              <v:fill/>
            </v:shape>
            <v:shape style="position:absolute;left:2016;top:11570;width:4388;height:245" coordorigin="2016,11570" coordsize="4388,245" path="m2016,11815l6405,11815,6405,11570,2016,11570,2016,11815xe" filled="t" fillcolor="#F5F5F5" stroked="f">
              <v:path arrowok="t"/>
              <v:fill/>
            </v:shape>
            <v:shape style="position:absolute;left:1748;top:11875;width:7651;height:360" coordorigin="1748,11875" coordsize="7651,360" path="m1748,12235l9398,12235,9398,11875,1748,11875,1748,12235xe" filled="t" fillcolor="#F5F5F5" stroked="f">
              <v:path arrowok="t"/>
              <v:fill/>
            </v:shape>
            <v:shape style="position:absolute;left:2016;top:11930;width:1964;height:245" coordorigin="2016,11930" coordsize="1964,245" path="m2016,12175l3980,12175,3980,11930,2016,11930,2016,12175xe" filled="t" fillcolor="#F5F5F5" stroked="f">
              <v:path arrowok="t"/>
              <v:fill/>
            </v:shape>
            <v:shape style="position:absolute;left:1740;top:9515;width:0;height:2719" coordorigin="1740,9515" coordsize="0,2719" path="m1740,9515l1740,12235e" filled="f" stroked="t" strokeweight="0.82pt" strokecolor="#D2DCE6">
              <v:path arrowok="t"/>
            </v:shape>
            <v:shape style="position:absolute;left:9406;top:9515;width:0;height:2719" coordorigin="9406,9515" coordsize="0,2719" path="m9406,9515l9406,12235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Ư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Ơ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-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VI.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Ư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Ơ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-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TRÌ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9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center"/>
        <w:ind w:left="1289" w:right="717"/>
      </w:pP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VÀ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LẬP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TR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Ì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NH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CÓ</w:t>
      </w:r>
      <w:r>
        <w:rPr>
          <w:rFonts w:cs="Times New Roman" w:hAnsi="Times New Roman" w:eastAsia="Times New Roman" w:ascii="Times New Roman"/>
          <w:b/>
          <w:spacing w:val="-1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Ấ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RÚC</w:t>
      </w:r>
      <w:r>
        <w:rPr>
          <w:rFonts w:cs="Times New Roman" w:hAnsi="Times New Roman" w:eastAsia="Times New Roman" w:ascii="Times New Roman"/>
          <w:spacing w:val="0"/>
          <w:w w:val="100"/>
          <w:sz w:val="40"/>
          <w:szCs w:val="40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exact" w:line="360"/>
        <w:ind w:left="715"/>
      </w:pP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§17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32"/>
          <w:szCs w:val="32"/>
        </w:rPr>
        <w:t>Ư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32"/>
          <w:szCs w:val="32"/>
        </w:rPr>
        <w:t>Ơ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-16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TR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32"/>
          <w:szCs w:val="32"/>
        </w:rPr>
        <w:t>Ì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11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VÀ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Â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ẠI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12"/>
      </w:pPr>
      <w:r>
        <w:pict>
          <v:shape type="#_x0000_t75" style="width:9.66pt;height:10.26pt">
            <v:imagedata o:title="" r:id="rId115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Kh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niệm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ch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ư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ơng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ì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5"/>
        <w:ind w:left="100" w:right="65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con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ồm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kpage,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ule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xây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sẵn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(buil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hoặc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do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lập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xây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Packpage</w:t>
      </w:r>
      <w:r>
        <w:rPr>
          <w:rFonts w:cs="Times New Roman" w:hAnsi="Times New Roman" w:eastAsia="Times New Roman" w:ascii="Times New Roman"/>
          <w:spacing w:val="-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tập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ợp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ều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module,</w:t>
      </w:r>
      <w:r>
        <w:rPr>
          <w:rFonts w:cs="Times New Roman" w:hAnsi="Times New Roman" w:eastAsia="Times New Roman" w:ascii="Times New Roman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module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tập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nhiều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(một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packpage</w:t>
      </w:r>
      <w:r>
        <w:rPr>
          <w:rFonts w:cs="Times New Roman" w:hAnsi="Times New Roman" w:eastAsia="Times New Roman" w:ascii="Times New Roman"/>
          <w:i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ỉ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i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module,</w:t>
      </w:r>
      <w:r>
        <w:rPr>
          <w:rFonts w:cs="Times New Roman" w:hAnsi="Times New Roman" w:eastAsia="Times New Roman" w:ascii="Times New Roman"/>
          <w:i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i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odule</w:t>
      </w:r>
      <w:r>
        <w:rPr>
          <w:rFonts w:cs="Times New Roman" w:hAnsi="Times New Roman" w:eastAsia="Times New Roman" w:ascii="Times New Roman"/>
          <w:i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i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i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i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i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–</w:t>
      </w:r>
      <w:r>
        <w:rPr>
          <w:rFonts w:cs="Times New Roman" w:hAnsi="Times New Roman" w:eastAsia="Times New Roman" w:ascii="Times New Roman"/>
          <w:i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hưng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"/>
        <w:ind w:left="100"/>
      </w:pP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i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ai</w:t>
      </w:r>
      <w:r>
        <w:rPr>
          <w:rFonts w:cs="Times New Roman" w:hAnsi="Times New Roman" w:eastAsia="Times New Roman" w:ascii="Times New Roman"/>
          <w:i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6"/>
          <w:szCs w:val="26"/>
        </w:rPr>
        <w:t>thế)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6"/>
        <w:ind w:left="100" w:right="65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Module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thư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cal.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Module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file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liên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quan.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ụ,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math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file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tên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math.py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toán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chuẩ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;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random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file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m.py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dữ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iệu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ngẫu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iên.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92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5"/>
        <w:ind w:left="100" w:right="71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Thay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bàn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m,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ỉnh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yêu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đề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ài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kỹ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uật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thao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file,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ring,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sau: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20" w:lineRule="atLeast" w:line="340"/>
        <w:ind w:left="100" w:right="73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ut.txt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dòng,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òng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ồm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biến: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a,b,c,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ò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gồm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n: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m,n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p,q.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nhau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bởi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dấu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hẩy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luythua(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,b):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retur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wit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open('i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put.txt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\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\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  <w:sectPr>
          <w:pgMar w:header="0" w:footer="1450" w:top="94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l1.split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',')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676"/>
      </w:pPr>
      <w:r>
        <w:pict>
          <v:group style="position:absolute;margin-left:86.614pt;margin-top:566.45pt;width:384.076pt;height:38.5pt;mso-position-horizontal-relative:page;mso-position-vertical-relative:page;z-index:-8155" coordorigin="1732,11329" coordsize="7682,770">
            <v:shape style="position:absolute;left:1748;top:11352;width:7651;height:725" coordorigin="1748,11352" coordsize="7651,725" path="m1748,12076l9398,12076,9398,11352,1748,11352,1748,12076xe" filled="t" fillcolor="#F5F5F5" stroked="f">
              <v:path arrowok="t"/>
              <v:fill/>
            </v:shape>
            <v:shape style="position:absolute;left:2016;top:11592;width:7043;height:247" coordorigin="2016,11592" coordsize="7043,247" path="m2016,11839l9059,11839,9059,11592,2016,11592,2016,11839xe" filled="t" fillcolor="#F5F5F5" stroked="f">
              <v:path arrowok="t"/>
              <v:fill/>
            </v:shape>
            <v:shape style="position:absolute;left:1748;top:11344;width:7651;height:0" coordorigin="1748,11344" coordsize="7651,0" path="m1748,11344l9398,11344e" filled="f" stroked="t" strokeweight="0.81997pt" strokecolor="#D2DCE6">
              <v:path arrowok="t"/>
            </v:shape>
            <v:shape style="position:absolute;left:1748;top:12084;width:7651;height:0" coordorigin="1748,12084" coordsize="7651,0" path="m1748,12084l9398,12084e" filled="f" stroked="t" strokeweight="0.82003pt" strokecolor="#D2DCE6">
              <v:path arrowok="t"/>
            </v:shape>
            <v:shape style="position:absolute;left:1740;top:11337;width:0;height:754" coordorigin="1740,11337" coordsize="0,754" path="m1740,11337l1740,12091e" filled="f" stroked="t" strokeweight="0.82pt" strokecolor="#D2DCE6">
              <v:path arrowok="t"/>
            </v:shape>
            <v:shape style="position:absolute;left:9406;top:11337;width:0;height:754" coordorigin="9406,11337" coordsize="0,754" path="m9406,11337l9406,12091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448.7pt;width:384.076pt;height:92.65pt;mso-position-horizontal-relative:page;mso-position-vertical-relative:page;z-index:-8156" coordorigin="1732,8974" coordsize="7682,1853">
            <v:shape style="position:absolute;left:1748;top:8997;width:7651;height:545" coordorigin="1748,8997" coordsize="7651,545" path="m1748,9542l9398,9542,9398,8997,1748,8997,1748,9542xe" filled="t" fillcolor="#F5F5F5" stroked="f">
              <v:path arrowok="t"/>
              <v:fill/>
            </v:shape>
            <v:shape style="position:absolute;left:2016;top:9237;width:4158;height:245" coordorigin="2016,9237" coordsize="4158,245" path="m2016,9481l6174,9481,6174,9237,2016,9237,2016,9481xe" filled="t" fillcolor="#F5F5F5" stroked="f">
              <v:path arrowok="t"/>
              <v:fill/>
            </v:shape>
            <v:shape style="position:absolute;left:1748;top:8989;width:7651;height:0" coordorigin="1748,8989" coordsize="7651,0" path="m1748,8989l9398,8989e" filled="f" stroked="t" strokeweight="0.82pt" strokecolor="#D2DCE6">
              <v:path arrowok="t"/>
            </v:shape>
            <v:shape style="position:absolute;left:1748;top:9542;width:7651;height:360" coordorigin="1748,9542" coordsize="7651,360" path="m1748,9902l9398,9902,9398,9542,1748,9542,1748,9902xe" filled="t" fillcolor="#F5F5F5" stroked="f">
              <v:path arrowok="t"/>
              <v:fill/>
            </v:shape>
            <v:shape style="position:absolute;left:2016;top:9597;width:5305;height:245" coordorigin="2016,9597" coordsize="5305,245" path="m2016,9842l7322,9842,7322,9597,2016,9597,2016,9842xe" filled="t" fillcolor="#F5F5F5" stroked="f">
              <v:path arrowok="t"/>
              <v:fill/>
            </v:shape>
            <v:shape style="position:absolute;left:1748;top:9902;width:7651;height:360" coordorigin="1748,9902" coordsize="7651,360" path="m1748,10262l9398,10262,9398,9902,1748,9902,1748,10262xe" filled="t" fillcolor="#F5F5F5" stroked="f">
              <v:path arrowok="t"/>
              <v:fill/>
            </v:shape>
            <v:shape style="position:absolute;left:2016;top:9957;width:5190;height:245" coordorigin="2016,9957" coordsize="5190,245" path="m2016,10202l7207,10202,7207,9957,2016,9957,2016,10202xe" filled="t" fillcolor="#F5F5F5" stroked="f">
              <v:path arrowok="t"/>
              <v:fill/>
            </v:shape>
            <v:shape style="position:absolute;left:1748;top:10262;width:7651;height:542" coordorigin="1748,10262" coordsize="7651,542" path="m1748,10804l9398,10804,9398,10262,1748,10262,1748,10804xe" filled="t" fillcolor="#F5F5F5" stroked="f">
              <v:path arrowok="t"/>
              <v:fill/>
            </v:shape>
            <v:shape style="position:absolute;left:2016;top:10317;width:4503;height:247" coordorigin="2016,10317" coordsize="4503,247" path="m2016,10564l6520,10564,6520,10317,2016,10317,2016,10564xe" filled="t" fillcolor="#F5F5F5" stroked="f">
              <v:path arrowok="t"/>
              <v:fill/>
            </v:shape>
            <v:shape style="position:absolute;left:1748;top:10812;width:7651;height:0" coordorigin="1748,10812" coordsize="7651,0" path="m1748,10812l9398,10812e" filled="f" stroked="t" strokeweight="0.82003pt" strokecolor="#D2DCE6">
              <v:path arrowok="t"/>
            </v:shape>
            <v:shape style="position:absolute;left:1740;top:8982;width:0;height:1837" coordorigin="1740,8982" coordsize="0,1837" path="m1740,8982l1740,10819e" filled="f" stroked="t" strokeweight="0.82pt" strokecolor="#D2DCE6">
              <v:path arrowok="t"/>
            </v:shape>
            <v:shape style="position:absolute;left:9406;top:8982;width:0;height:1837" coordorigin="9406,8982" coordsize="0,1837" path="m9406,8982l9406,10819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154.804pt;mso-position-horizontal-relative:page;mso-position-vertical-relative:page;z-index:-8157" coordorigin="1732,1010" coordsize="7682,3096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2016;top:1075;width:1964;height:245" coordorigin="2016,1075" coordsize="1964,245" path="m2016,1320l3980,1320,3980,1075,2016,1075,2016,132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360" coordorigin="1748,1380" coordsize="7651,360" path="m1748,1740l9398,1740,9398,1380,1748,1380,1748,1740xe" filled="t" fillcolor="#F5F5F5" stroked="f">
              <v:path arrowok="t"/>
              <v:fill/>
            </v:shape>
            <v:shape style="position:absolute;left:1740;top:1380;width:0;height:360" coordorigin="1740,1380" coordsize="0,360" path="m1740,1380l1740,1740e" filled="f" stroked="t" strokeweight="0.82pt" strokecolor="#D2DCE6">
              <v:path arrowok="t"/>
            </v:shape>
            <v:shape style="position:absolute;left:9406;top:1380;width:0;height:360" coordorigin="9406,1380" coordsize="0,360" path="m9406,1380l9406,1740e" filled="f" stroked="t" strokeweight="0.82pt" strokecolor="#D2DCE6">
              <v:path arrowok="t"/>
            </v:shape>
            <v:shape style="position:absolute;left:1748;top:1740;width:7651;height:360" coordorigin="1748,1740" coordsize="7651,360" path="m1748,2100l9398,2100,9398,1740,1748,1740,1748,2100xe" filled="t" fillcolor="#F5F5F5" stroked="f">
              <v:path arrowok="t"/>
              <v:fill/>
            </v:shape>
            <v:shape style="position:absolute;left:2016;top:1796;width:924;height:245" coordorigin="2016,1796" coordsize="924,245" path="m2016,2040l2940,2040,2940,1796,2016,1796,2016,2040xe" filled="t" fillcolor="#F5F5F5" stroked="f">
              <v:path arrowok="t"/>
              <v:fill/>
            </v:shape>
            <v:shape style="position:absolute;left:1740;top:1740;width:0;height:360" coordorigin="1740,1740" coordsize="0,360" path="m1740,1740l1740,2100e" filled="f" stroked="t" strokeweight="0.82pt" strokecolor="#D2DCE6">
              <v:path arrowok="t"/>
            </v:shape>
            <v:shape style="position:absolute;left:9406;top:1740;width:0;height:360" coordorigin="9406,1740" coordsize="0,360" path="m9406,1740l9406,2100e" filled="f" stroked="t" strokeweight="0.82pt" strokecolor="#D2DCE6">
              <v:path arrowok="t"/>
            </v:shape>
            <v:shape style="position:absolute;left:1748;top:2100;width:7651;height:360" coordorigin="1748,2100" coordsize="7651,360" path="m1748,2460l9398,2460,9398,2100,1748,2100,1748,2460xe" filled="t" fillcolor="#F5F5F5" stroked="f">
              <v:path arrowok="t"/>
              <v:fill/>
            </v:shape>
            <v:shape style="position:absolute;left:2016;top:2156;width:2655;height:245" coordorigin="2016,2156" coordsize="2655,245" path="m2016,2400l4671,2400,4671,2156,2016,2156,2016,2400xe" filled="t" fillcolor="#F5F5F5" stroked="f">
              <v:path arrowok="t"/>
              <v:fill/>
            </v:shape>
            <v:shape style="position:absolute;left:1740;top:2100;width:0;height:360" coordorigin="1740,2100" coordsize="0,360" path="m1740,2100l1740,2460e" filled="f" stroked="t" strokeweight="0.82pt" strokecolor="#D2DCE6">
              <v:path arrowok="t"/>
            </v:shape>
            <v:shape style="position:absolute;left:9406;top:2100;width:0;height:360" coordorigin="9406,2100" coordsize="0,360" path="m9406,2100l9406,2460e" filled="f" stroked="t" strokeweight="0.82pt" strokecolor="#D2DCE6">
              <v:path arrowok="t"/>
            </v:shape>
            <v:shape style="position:absolute;left:1748;top:2460;width:7651;height:360" coordorigin="1748,2460" coordsize="7651,360" path="m1748,2820l9398,2820,9398,2460,1748,2460,1748,2820xe" filled="t" fillcolor="#F5F5F5" stroked="f">
              <v:path arrowok="t"/>
              <v:fill/>
            </v:shape>
            <v:shape style="position:absolute;left:2016;top:2516;width:2540;height:245" coordorigin="2016,2516" coordsize="2540,245" path="m2016,2760l4556,2760,4556,2516,2016,2516,2016,2760xe" filled="t" fillcolor="#F5F5F5" stroked="f">
              <v:path arrowok="t"/>
              <v:fill/>
            </v:shape>
            <v:shape style="position:absolute;left:1740;top:2460;width:0;height:360" coordorigin="1740,2460" coordsize="0,360" path="m1740,2460l1740,2820e" filled="f" stroked="t" strokeweight="0.82pt" strokecolor="#D2DCE6">
              <v:path arrowok="t"/>
            </v:shape>
            <v:shape style="position:absolute;left:9406;top:2460;width:0;height:360" coordorigin="9406,2460" coordsize="0,360" path="m9406,2460l9406,2820e" filled="f" stroked="t" strokeweight="0.82pt" strokecolor="#D2DCE6">
              <v:path arrowok="t"/>
            </v:shape>
            <v:shape style="position:absolute;left:1748;top:2820;width:7651;height:360" coordorigin="1748,2820" coordsize="7651,360" path="m1748,3180l9398,3180,9398,2820,1748,2820,1748,3180xe" filled="t" fillcolor="#F5F5F5" stroked="f">
              <v:path arrowok="t"/>
              <v:fill/>
            </v:shape>
            <v:shape style="position:absolute;left:2016;top:2876;width:2309;height:245" coordorigin="2016,2876" coordsize="2309,245" path="m2016,3120l4326,3120,4326,2876,2016,2876,2016,3120xe" filled="t" fillcolor="#F5F5F5" stroked="f">
              <v:path arrowok="t"/>
              <v:fill/>
            </v:shape>
            <v:shape style="position:absolute;left:1740;top:2820;width:0;height:360" coordorigin="1740,2820" coordsize="0,360" path="m1740,2820l1740,3180e" filled="f" stroked="t" strokeweight="0.82pt" strokecolor="#D2DCE6">
              <v:path arrowok="t"/>
            </v:shape>
            <v:shape style="position:absolute;left:9406;top:2820;width:0;height:360" coordorigin="9406,2820" coordsize="0,360" path="m9406,2820l9406,3180e" filled="f" stroked="t" strokeweight="0.82pt" strokecolor="#D2DCE6">
              <v:path arrowok="t"/>
            </v:shape>
            <v:shape style="position:absolute;left:1748;top:3180;width:7651;height:360" coordorigin="1748,3180" coordsize="7651,360" path="m1748,3540l9398,3540,9398,3180,1748,3180,1748,3540xe" filled="t" fillcolor="#F5F5F5" stroked="f">
              <v:path arrowok="t"/>
              <v:fill/>
            </v:shape>
            <v:shape style="position:absolute;left:2016;top:3236;width:3464;height:245" coordorigin="2016,3236" coordsize="3464,245" path="m2016,3480l5481,3480,5481,3236,2016,3236,2016,3480xe" filled="t" fillcolor="#F5F5F5" stroked="f">
              <v:path arrowok="t"/>
              <v:fill/>
            </v:shape>
            <v:shape style="position:absolute;left:1740;top:3180;width:0;height:360" coordorigin="1740,3180" coordsize="0,360" path="m1740,3180l1740,3540e" filled="f" stroked="t" strokeweight="0.82pt" strokecolor="#D2DCE6">
              <v:path arrowok="t"/>
            </v:shape>
            <v:shape style="position:absolute;left:9406;top:3180;width:0;height:360" coordorigin="9406,3180" coordsize="0,360" path="m9406,3180l9406,3540e" filled="f" stroked="t" strokeweight="0.82pt" strokecolor="#D2DCE6">
              <v:path arrowok="t"/>
            </v:shape>
            <v:shape style="position:absolute;left:1748;top:3541;width:7651;height:543" coordorigin="1748,3541" coordsize="7651,543" path="m1748,4083l9398,4083,9398,3541,1748,3541,1748,4083xe" filled="t" fillcolor="#F5F5F5" stroked="f">
              <v:path arrowok="t"/>
              <v:fill/>
            </v:shape>
            <v:shape style="position:absolute;left:2016;top:3596;width:1270;height:247" coordorigin="2016,3596" coordsize="1270,247" path="m2016,3843l3286,3843,3286,3596,2016,3596,2016,3843xe" filled="t" fillcolor="#F5F5F5" stroked="f">
              <v:path arrowok="t"/>
              <v:fill/>
            </v:shape>
            <v:shape style="position:absolute;left:1748;top:4091;width:7651;height:0" coordorigin="1748,4091" coordsize="7651,0" path="m1748,4091l9398,4091e" filled="f" stroked="t" strokeweight="0.82pt" strokecolor="#D2DCE6">
              <v:path arrowok="t"/>
            </v:shape>
            <v:shape style="position:absolute;left:1740;top:3541;width:0;height:557" coordorigin="1740,3541" coordsize="0,557" path="m1740,3541l1740,4098e" filled="f" stroked="t" strokeweight="0.82pt" strokecolor="#D2DCE6">
              <v:path arrowok="t"/>
            </v:shape>
            <v:shape style="position:absolute;left:9406;top:3541;width:0;height:557" coordorigin="9406,3541" coordsize="0,557" path="m9406,3541l9406,4098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l2.split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',')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ton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137" w:right="4529" w:hanging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b[i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t(b[i])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ton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print(tong)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00"/>
      </w:pPr>
      <w:r>
        <w:pict>
          <v:shape type="#_x0000_t75" style="width:10.26pt;height:10.26pt">
            <v:imagedata o:title="" r:id="rId116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â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ạ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à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ấ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ú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của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ch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ư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ơng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ì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00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2.1</w:t>
      </w:r>
      <w:r>
        <w:rPr>
          <w:rFonts w:cs="Times New Roman" w:hAnsi="Times New Roman" w:eastAsia="Times New Roman" w:ascii="Times New Roman"/>
          <w:b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Phân</w:t>
      </w:r>
      <w:r>
        <w:rPr>
          <w:rFonts w:cs="Times New Roman" w:hAnsi="Times New Roman" w:eastAsia="Times New Roman" w:ascii="Times New Roman"/>
          <w:b/>
          <w:i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85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thủ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tục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5"/>
        <w:ind w:left="100" w:right="67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hân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làm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loại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con.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(1)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xây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sẵn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(build-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n)</w:t>
      </w:r>
      <w:r>
        <w:rPr>
          <w:rFonts w:cs="Times New Roman" w:hAnsi="Times New Roman" w:eastAsia="Times New Roman" w:ascii="Times New Roman"/>
          <w:spacing w:val="-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do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lập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xây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3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cấu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trúc,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cũng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chia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loại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(1)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thông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ờng,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ặ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tên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(2)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danh”,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hông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tên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(hàm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da).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mô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ân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thành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oại: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m,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odule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kpage.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00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2.2</w:t>
      </w:r>
      <w:r>
        <w:rPr>
          <w:rFonts w:cs="Times New Roman" w:hAnsi="Times New Roman" w:eastAsia="Times New Roman" w:ascii="Times New Roman"/>
          <w:b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b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trúc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85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Cấu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trúc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Py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hon: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1017" w:right="1878" w:hanging="34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&lt;tenham&gt;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&lt;biến/d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sác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ế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"""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docstrin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767070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(gh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ch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ú</w:t>
      </w:r>
      <w:r>
        <w:rPr>
          <w:rFonts w:cs="Consolas" w:hAnsi="Consolas" w:eastAsia="Consolas" w:ascii="Consolas"/>
          <w:color w:val="767070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ề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chứ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năn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767070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767070"/>
          <w:spacing w:val="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hà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khôn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767070"/>
          <w:spacing w:val="1"/>
          <w:w w:val="100"/>
          <w:sz w:val="21"/>
          <w:szCs w:val="21"/>
        </w:rPr>
        <w:t>ấ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thiế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767070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phả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ó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767070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767070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767070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"""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1022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&lt;lệnh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lện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ự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hiệ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vụ&gt;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ẩn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  <w:sectPr>
          <w:pgMar w:header="0" w:footer="1450" w:top="100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&lt;tê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biến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lambd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&lt;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biến&gt;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&lt;biể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ứ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ị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về&gt;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7" w:lineRule="exact" w:line="280"/>
        <w:ind w:left="679"/>
      </w:pPr>
      <w:r>
        <w:pict>
          <v:group style="position:absolute;margin-left:86.614pt;margin-top:530.57pt;width:384.076pt;height:56.62pt;mso-position-horizontal-relative:page;mso-position-vertical-relative:page;z-index:-8152" coordorigin="1732,10611" coordsize="7682,1132">
            <v:shape style="position:absolute;left:1748;top:10634;width:7651;height:545" coordorigin="1748,10634" coordsize="7651,545" path="m1748,11179l9398,11179,9398,10634,1748,10634,1748,11179xe" filled="t" fillcolor="#F5F5F5" stroked="f">
              <v:path arrowok="t"/>
              <v:fill/>
            </v:shape>
            <v:shape style="position:absolute;left:2016;top:10874;width:3104;height:245" coordorigin="2016,10874" coordsize="3104,245" path="m2016,11119l5121,11119,5121,10874,2016,10874,2016,11119xe" filled="t" fillcolor="#F5F5F5" stroked="f">
              <v:path arrowok="t"/>
              <v:fill/>
            </v:shape>
            <v:shape style="position:absolute;left:1748;top:10627;width:7651;height:0" coordorigin="1748,10627" coordsize="7651,0" path="m1748,10627l9398,10627e" filled="f" stroked="t" strokeweight="0.81997pt" strokecolor="#D2DCE6">
              <v:path arrowok="t"/>
            </v:shape>
            <v:shape style="position:absolute;left:1748;top:11179;width:7651;height:542" coordorigin="1748,11179" coordsize="7651,542" path="m1748,11721l9398,11721,9398,11179,1748,11179,1748,11721xe" filled="t" fillcolor="#F5F5F5" stroked="f">
              <v:path arrowok="t"/>
              <v:fill/>
            </v:shape>
            <v:shape style="position:absolute;left:2016;top:11234;width:4604;height:247" coordorigin="2016,11234" coordsize="4604,247" path="m2016,11481l6621,11481,6621,11234,2016,11234,2016,11481xe" filled="t" fillcolor="#F5F5F5" stroked="f">
              <v:path arrowok="t"/>
              <v:fill/>
            </v:shape>
            <v:shape style="position:absolute;left:1748;top:11728;width:7651;height:0" coordorigin="1748,11728" coordsize="7651,0" path="m1748,11728l9398,11728e" filled="f" stroked="t" strokeweight="0.81997pt" strokecolor="#D2DCE6">
              <v:path arrowok="t"/>
            </v:shape>
            <v:shape style="position:absolute;left:1740;top:10620;width:0;height:1116" coordorigin="1740,10620" coordsize="0,1116" path="m1740,10620l1740,11736e" filled="f" stroked="t" strokeweight="0.82pt" strokecolor="#D2DCE6">
              <v:path arrowok="t"/>
            </v:shape>
            <v:shape style="position:absolute;left:9406;top:10620;width:0;height:1116" coordorigin="9406,10620" coordsize="0,1116" path="m9406,10620l9406,11736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446.66pt;width:384.076pt;height:38.65pt;mso-position-horizontal-relative:page;mso-position-vertical-relative:page;z-index:-8153" coordorigin="1732,8933" coordsize="7682,773">
            <v:shape style="position:absolute;left:1748;top:8956;width:7651;height:728" coordorigin="1748,8956" coordsize="7651,728" path="m1748,9684l9398,9684,9398,8956,1748,8956,1748,9684xe" filled="t" fillcolor="#F5F5F5" stroked="f">
              <v:path arrowok="t"/>
              <v:fill/>
            </v:shape>
            <v:shape style="position:absolute;left:2016;top:9196;width:2309;height:247" coordorigin="2016,9196" coordsize="2309,247" path="m2016,9443l4326,9443,4326,9196,2016,9196,2016,9443xe" filled="t" fillcolor="#F5F5F5" stroked="f">
              <v:path arrowok="t"/>
              <v:fill/>
            </v:shape>
            <v:shape style="position:absolute;left:1748;top:8949;width:7651;height:0" coordorigin="1748,8949" coordsize="7651,0" path="m1748,8949l9398,8949e" filled="f" stroked="t" strokeweight="0.82pt" strokecolor="#D2DCE6">
              <v:path arrowok="t"/>
            </v:shape>
            <v:shape style="position:absolute;left:1748;top:9691;width:7651;height:0" coordorigin="1748,9691" coordsize="7651,0" path="m1748,9691l9398,9691e" filled="f" stroked="t" strokeweight="0.82pt" strokecolor="#D2DCE6">
              <v:path arrowok="t"/>
            </v:shape>
            <v:shape style="position:absolute;left:1740;top:8941;width:0;height:757" coordorigin="1740,8941" coordsize="0,757" path="m1740,8941l1740,9698e" filled="f" stroked="t" strokeweight="0.82pt" strokecolor="#D2DCE6">
              <v:path arrowok="t"/>
            </v:shape>
            <v:shape style="position:absolute;left:9406;top:8941;width:0;height:757" coordorigin="9406,8941" coordsize="0,757" path="m9406,8941l9406,9698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73.65pt;width:384.076pt;height:308.55pt;mso-position-horizontal-relative:page;mso-position-vertical-relative:page;z-index:-8154" coordorigin="1732,1473" coordsize="7682,6171">
            <v:shape style="position:absolute;left:1748;top:1496;width:7651;height:545" coordorigin="1748,1496" coordsize="7651,545" path="m1748,2040l9398,2040,9398,1496,1748,1496,1748,2040xe" filled="t" fillcolor="#F5F5F5" stroked="f">
              <v:path arrowok="t"/>
              <v:fill/>
            </v:shape>
            <v:shape style="position:absolute;left:2016;top:1736;width:1964;height:245" coordorigin="2016,1736" coordsize="1964,245" path="m2016,1980l3980,1980,3980,1736,2016,1736,2016,1980xe" filled="t" fillcolor="#F5F5F5" stroked="f">
              <v:path arrowok="t"/>
              <v:fill/>
            </v:shape>
            <v:shape style="position:absolute;left:1748;top:1488;width:7651;height:0" coordorigin="1748,1488" coordsize="7651,0" path="m1748,1488l9398,1488e" filled="f" stroked="t" strokeweight="0.82pt" strokecolor="#D2DCE6">
              <v:path arrowok="t"/>
            </v:shape>
            <v:shape style="position:absolute;left:1748;top:2040;width:7651;height:360" coordorigin="1748,2040" coordsize="7651,360" path="m1748,2400l9398,2400,9398,2040,1748,2040,1748,2400xe" filled="t" fillcolor="#F5F5F5" stroked="f">
              <v:path arrowok="t"/>
              <v:fill/>
            </v:shape>
            <v:shape style="position:absolute;left:2016;top:2096;width:1964;height:245" coordorigin="2016,2096" coordsize="1964,245" path="m2016,2340l3980,2340,3980,2096,2016,2096,2016,2340xe" filled="t" fillcolor="#F5F5F5" stroked="f">
              <v:path arrowok="t"/>
              <v:fill/>
            </v:shape>
            <v:shape style="position:absolute;left:1748;top:2400;width:7651;height:360" coordorigin="1748,2400" coordsize="7651,360" path="m1748,2760l9398,2760,9398,2400,1748,2400,1748,2760xe" filled="t" fillcolor="#F5F5F5" stroked="f">
              <v:path arrowok="t"/>
              <v:fill/>
            </v:shape>
            <v:shape style="position:absolute;left:2016;top:2456;width:1385;height:245" coordorigin="2016,2456" coordsize="1385,245" path="m2016,2700l3402,2700,3402,2456,2016,2456,2016,2700xe" filled="t" fillcolor="#F5F5F5" stroked="f">
              <v:path arrowok="t"/>
              <v:fill/>
            </v:shape>
            <v:shape style="position:absolute;left:1748;top:2760;width:7651;height:360" coordorigin="1748,2760" coordsize="7651,360" path="m1748,3120l9398,3120,9398,2760,1748,2760,1748,3120xe" filled="t" fillcolor="#F5F5F5" stroked="f">
              <v:path arrowok="t"/>
              <v:fill/>
            </v:shape>
            <v:shape style="position:absolute;left:1748;top:3120;width:7651;height:360" coordorigin="1748,3120" coordsize="7651,360" path="m1748,3480l9398,3480,9398,3120,1748,3120,1748,3480xe" filled="t" fillcolor="#F5F5F5" stroked="f">
              <v:path arrowok="t"/>
              <v:fill/>
            </v:shape>
            <v:shape style="position:absolute;left:2016;top:3176;width:1964;height:245" coordorigin="2016,3176" coordsize="1964,245" path="m2016,3420l3980,3420,3980,3176,2016,3176,2016,3420xe" filled="t" fillcolor="#F5F5F5" stroked="f">
              <v:path arrowok="t"/>
              <v:fill/>
            </v:shape>
            <v:shape style="position:absolute;left:1748;top:3480;width:7651;height:360" coordorigin="1748,3480" coordsize="7651,360" path="m1748,3840l9398,3840,9398,3480,1748,3480,1748,3840xe" filled="t" fillcolor="#F5F5F5" stroked="f">
              <v:path arrowok="t"/>
              <v:fill/>
            </v:shape>
            <v:shape style="position:absolute;left:2016;top:3536;width:2309;height:245" coordorigin="2016,3536" coordsize="2309,245" path="m2016,3780l4326,3780,4326,3536,2016,3536,2016,3780xe" filled="t" fillcolor="#F5F5F5" stroked="f">
              <v:path arrowok="t"/>
              <v:fill/>
            </v:shape>
            <v:shape style="position:absolute;left:1748;top:3841;width:7651;height:360" coordorigin="1748,3841" coordsize="7651,360" path="m1748,4201l9398,4201,9398,3841,1748,3841,1748,4201xe" filled="t" fillcolor="#F5F5F5" stroked="f">
              <v:path arrowok="t"/>
              <v:fill/>
            </v:shape>
            <v:shape style="position:absolute;left:1748;top:4201;width:7651;height:360" coordorigin="1748,4201" coordsize="7651,360" path="m1748,4561l9398,4561,9398,4201,1748,4201,1748,4561xe" filled="t" fillcolor="#F5F5F5" stroked="f">
              <v:path arrowok="t"/>
              <v:fill/>
            </v:shape>
            <v:shape style="position:absolute;left:2016;top:4256;width:3579;height:245" coordorigin="2016,4256" coordsize="3579,245" path="m2016,4501l5596,4501,5596,4256,2016,4256,2016,4501xe" filled="t" fillcolor="#F5F5F5" stroked="f">
              <v:path arrowok="t"/>
              <v:fill/>
            </v:shape>
            <v:shape style="position:absolute;left:1748;top:4561;width:7651;height:360" coordorigin="1748,4561" coordsize="7651,360" path="m1748,4921l9398,4921,9398,4561,1748,4561,1748,4921xe" filled="t" fillcolor="#F5F5F5" stroked="f">
              <v:path arrowok="t"/>
              <v:fill/>
            </v:shape>
            <v:shape style="position:absolute;left:1748;top:4921;width:7651;height:360" coordorigin="1748,4921" coordsize="7651,360" path="m1748,5281l9398,5281,9398,4921,1748,4921,1748,5281xe" filled="t" fillcolor="#F5F5F5" stroked="f">
              <v:path arrowok="t"/>
              <v:fill/>
            </v:shape>
            <v:shape style="position:absolute;left:2016;top:4976;width:578;height:245" coordorigin="2016,4976" coordsize="578,245" path="m2016,5221l2595,5221,2595,4976,2016,4976,2016,5221xe" filled="t" fillcolor="#F5F5F5" stroked="f">
              <v:path arrowok="t"/>
              <v:fill/>
            </v:shape>
            <v:shape style="position:absolute;left:1748;top:5281;width:7651;height:360" coordorigin="1748,5281" coordsize="7651,360" path="m1748,5641l9398,5641,9398,5281,1748,5281,1748,5641xe" filled="t" fillcolor="#F5F5F5" stroked="f">
              <v:path arrowok="t"/>
              <v:fill/>
            </v:shape>
            <v:shape style="position:absolute;left:2016;top:5336;width:578;height:245" coordorigin="2016,5336" coordsize="578,245" path="m2016,5581l2595,5581,2595,5336,2016,5336,2016,5581xe" filled="t" fillcolor="#F5F5F5" stroked="f">
              <v:path arrowok="t"/>
              <v:fill/>
            </v:shape>
            <v:shape style="position:absolute;left:1748;top:5641;width:7651;height:360" coordorigin="1748,5641" coordsize="7651,360" path="m1748,6001l9398,6001,9398,5641,1748,5641,1748,6001xe" filled="t" fillcolor="#F5F5F5" stroked="f">
              <v:path arrowok="t"/>
              <v:fill/>
            </v:shape>
            <v:shape style="position:absolute;left:2016;top:5696;width:578;height:245" coordorigin="2016,5696" coordsize="578,245" path="m2016,5941l2595,5941,2595,5696,2016,5696,2016,5941xe" filled="t" fillcolor="#F5F5F5" stroked="f">
              <v:path arrowok="t"/>
              <v:fill/>
            </v:shape>
            <v:shape style="position:absolute;left:1748;top:6001;width:7651;height:360" coordorigin="1748,6001" coordsize="7651,360" path="m1748,6361l9398,6361,9398,6001,1748,6001,1748,6361xe" filled="t" fillcolor="#F5F5F5" stroked="f">
              <v:path arrowok="t"/>
              <v:fill/>
            </v:shape>
            <v:shape style="position:absolute;left:1748;top:6361;width:7651;height:360" coordorigin="1748,6361" coordsize="7651,360" path="m1748,6721l9398,6721,9398,6361,1748,6361,1748,6721xe" filled="t" fillcolor="#F5F5F5" stroked="f">
              <v:path arrowok="t"/>
              <v:fill/>
            </v:shape>
            <v:shape style="position:absolute;left:2016;top:6416;width:2194;height:245" coordorigin="2016,6416" coordsize="2194,245" path="m2016,6661l4210,6661,4210,6416,2016,6416,2016,6661xe" filled="t" fillcolor="#F5F5F5" stroked="f">
              <v:path arrowok="t"/>
              <v:fill/>
            </v:shape>
            <v:shape style="position:absolute;left:1748;top:6721;width:7651;height:360" coordorigin="1748,6721" coordsize="7651,360" path="m1748,7081l9398,7081,9398,6721,1748,6721,1748,7081xe" filled="t" fillcolor="#F5F5F5" stroked="f">
              <v:path arrowok="t"/>
              <v:fill/>
            </v:shape>
            <v:shape style="position:absolute;left:2016;top:6776;width:2194;height:245" coordorigin="2016,6776" coordsize="2194,245" path="m2016,7021l4210,7021,4210,6776,2016,6776,2016,7021xe" filled="t" fillcolor="#F5F5F5" stroked="f">
              <v:path arrowok="t"/>
              <v:fill/>
            </v:shape>
            <v:shape style="position:absolute;left:1748;top:7081;width:7651;height:540" coordorigin="1748,7081" coordsize="7651,540" path="m1748,7621l9398,7621,9398,7081,1748,7081,1748,7621xe" filled="t" fillcolor="#F5F5F5" stroked="f">
              <v:path arrowok="t"/>
              <v:fill/>
            </v:shape>
            <v:shape style="position:absolute;left:2016;top:7137;width:2194;height:245" coordorigin="2016,7137" coordsize="2194,245" path="m2016,7381l4210,7381,4210,7137,2016,7137,2016,7381xe" filled="t" fillcolor="#F5F5F5" stroked="f">
              <v:path arrowok="t"/>
              <v:fill/>
            </v:shape>
            <v:shape style="position:absolute;left:1748;top:7629;width:7651;height:0" coordorigin="1748,7629" coordsize="7651,0" path="m1748,7629l9398,7629e" filled="f" stroked="t" strokeweight="0.82pt" strokecolor="#D2DCE6">
              <v:path arrowok="t"/>
            </v:shape>
            <v:shape style="position:absolute;left:1740;top:1481;width:0;height:6155" coordorigin="1740,1481" coordsize="0,6155" path="m1740,1481l1740,7636e" filled="f" stroked="t" strokeweight="0.82pt" strokecolor="#D2DCE6">
              <v:path arrowok="t"/>
            </v:shape>
            <v:shape style="position:absolute;left:9406;top:1481;width:0;height:6155" coordorigin="9406,1481" coordsize="0,6155" path="m9406,1481l9406,7636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dụ.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tính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ổng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tong1(x,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,z):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tLeast" w:line="360"/>
        <w:ind w:left="1137" w:right="5221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z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retur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tong2(x,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,z):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retur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z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tong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x,y,z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z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676" w:right="660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6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7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print(tong1(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,b,c))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print(tong2(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,b,c))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print(tong3(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,b,c))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quả: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lệnh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rint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đều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quả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00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2.3</w:t>
      </w:r>
      <w:r>
        <w:rPr>
          <w:rFonts w:cs="Times New Roman" w:hAnsi="Times New Roman" w:eastAsia="Times New Roman" w:ascii="Times New Roman"/>
          <w:b/>
          <w:i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b/>
          <w:i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ện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hương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85" w:lineRule="exact" w:line="280"/>
        <w:ind w:left="679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Đối</w:t>
      </w:r>
      <w:r>
        <w:rPr>
          <w:rFonts w:cs="Times New Roman" w:hAnsi="Times New Roman" w:eastAsia="Times New Roman" w:ascii="Times New Roman"/>
          <w:b/>
          <w:i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&lt;tê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hàm&gt;(&lt;t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số&gt;)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hông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ham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thì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uyền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tham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sum(a,b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03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tín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tổn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abs(a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</w:t>
      </w:r>
      <w:r>
        <w:rPr>
          <w:rFonts w:cs="Consolas" w:hAnsi="Consolas" w:eastAsia="Consolas" w:ascii="Consolas"/>
          <w:color w:val="383942"/>
          <w:spacing w:val="10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ị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tuyệ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79"/>
        <w:sectPr>
          <w:pgMar w:header="0" w:footer="1450" w:top="940" w:bottom="280" w:left="1340" w:right="740"/>
          <w:pgSz w:w="9980" w:h="14180"/>
        </w:sectPr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Đối</w:t>
      </w:r>
      <w:r>
        <w:rPr>
          <w:rFonts w:cs="Times New Roman" w:hAnsi="Times New Roman" w:eastAsia="Times New Roman" w:ascii="Times New Roman"/>
          <w:b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dule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57"/>
        <w:ind w:left="676"/>
      </w:pPr>
      <w:r>
        <w:pict>
          <v:group style="position:absolute;margin-left:86.614pt;margin-top:550.25pt;width:384.076pt;height:64.89pt;mso-position-horizontal-relative:page;mso-position-vertical-relative:page;z-index:-8147" coordorigin="1732,11005" coordsize="7682,1298">
            <v:shape style="position:absolute;left:1748;top:11028;width:7651;height:545" coordorigin="1748,11028" coordsize="7651,545" path="m1748,11572l9398,11572,9398,11028,1748,11028,1748,11572xe" filled="t" fillcolor="#F5F5F5" stroked="f">
              <v:path arrowok="t"/>
              <v:fill/>
            </v:shape>
            <v:shape style="position:absolute;left:2016;top:11268;width:1155;height:245" coordorigin="2016,11268" coordsize="1155,245" path="m2016,11512l3171,11512,3171,11268,2016,11268,2016,11512xe" filled="t" fillcolor="#F5F5F5" stroked="f">
              <v:path arrowok="t"/>
              <v:fill/>
            </v:shape>
            <v:shape style="position:absolute;left:1748;top:11020;width:7651;height:0" coordorigin="1748,11020" coordsize="7651,0" path="m1748,11020l9398,11020e" filled="f" stroked="t" strokeweight="0.81997pt" strokecolor="#D2DCE6">
              <v:path arrowok="t"/>
            </v:shape>
            <v:shape style="position:absolute;left:1748;top:11572;width:7651;height:360" coordorigin="1748,11572" coordsize="7651,360" path="m1748,11932l9398,11932,9398,11572,1748,11572,1748,11932xe" filled="t" fillcolor="#F5F5F5" stroked="f">
              <v:path arrowok="t"/>
              <v:fill/>
            </v:shape>
            <v:shape style="position:absolute;left:2016;top:11628;width:5543;height:245" coordorigin="2016,11628" coordsize="5543,245" path="m2016,11872l7559,11872,7559,11628,2016,11628,2016,11872xe" filled="t" fillcolor="#F5F5F5" stroked="f">
              <v:path arrowok="t"/>
              <v:fill/>
            </v:shape>
            <v:shape style="position:absolute;left:1748;top:11932;width:7651;height:360" coordorigin="1748,11932" coordsize="7651,360" path="m1748,12293l9398,12293,9398,11932,1748,11932,1748,12293xe" filled="t" fillcolor="#F5F5F5" stroked="f">
              <v:path arrowok="t"/>
              <v:fill/>
            </v:shape>
            <v:shape style="position:absolute;left:2016;top:11988;width:1270;height:245" coordorigin="2016,11988" coordsize="1270,245" path="m2016,12232l3286,12232,3286,11988,2016,11988,2016,12232xe" filled="t" fillcolor="#F5F5F5" stroked="f">
              <v:path arrowok="t"/>
              <v:fill/>
            </v:shape>
            <v:shape style="position:absolute;left:1740;top:11013;width:0;height:1280" coordorigin="1740,11013" coordsize="0,1280" path="m1740,11013l1740,12293e" filled="f" stroked="t" strokeweight="0.82pt" strokecolor="#D2DCE6">
              <v:path arrowok="t"/>
            </v:shape>
            <v:shape style="position:absolute;left:9406;top:11013;width:0;height:1280" coordorigin="9406,11013" coordsize="0,1280" path="m9406,11013l9406,12293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468.5pt;width:384.076pt;height:56.53pt;mso-position-horizontal-relative:page;mso-position-vertical-relative:page;z-index:-8148" coordorigin="1732,9370" coordsize="7682,1131">
            <v:shape style="position:absolute;left:1748;top:9393;width:7651;height:545" coordorigin="1748,9393" coordsize="7651,545" path="m1748,9938l9398,9938,9398,9393,1748,9393,1748,9938xe" filled="t" fillcolor="#F5F5F5" stroked="f">
              <v:path arrowok="t"/>
              <v:fill/>
            </v:shape>
            <v:shape style="position:absolute;left:2016;top:9633;width:1270;height:245" coordorigin="2016,9633" coordsize="1270,245" path="m2016,9878l3286,9878,3286,9633,2016,9633,2016,9878xe" filled="t" fillcolor="#F5F5F5" stroked="f">
              <v:path arrowok="t"/>
              <v:fill/>
            </v:shape>
            <v:shape style="position:absolute;left:1748;top:9385;width:7651;height:0" coordorigin="1748,9385" coordsize="7651,0" path="m1748,9385l9398,9385e" filled="f" stroked="t" strokeweight="0.82pt" strokecolor="#D2DCE6">
              <v:path arrowok="t"/>
            </v:shape>
            <v:shape style="position:absolute;left:1748;top:9938;width:7651;height:540" coordorigin="1748,9938" coordsize="7651,540" path="m1748,10478l9398,10478,9398,9938,1748,9938,1748,10478xe" filled="t" fillcolor="#F5F5F5" stroked="f">
              <v:path arrowok="t"/>
              <v:fill/>
            </v:shape>
            <v:shape style="position:absolute;left:2016;top:9993;width:5428;height:245" coordorigin="2016,9993" coordsize="5428,245" path="m2016,10238l7444,10238,7444,9993,2016,9993,2016,10238xe" filled="t" fillcolor="#F5F5F5" stroked="f">
              <v:path arrowok="t"/>
              <v:fill/>
            </v:shape>
            <v:shape style="position:absolute;left:1748;top:10485;width:7651;height:0" coordorigin="1748,10485" coordsize="7651,0" path="m1748,10485l9398,10485e" filled="f" stroked="t" strokeweight="0.82003pt" strokecolor="#D2DCE6">
              <v:path arrowok="t"/>
            </v:shape>
            <v:shape style="position:absolute;left:1740;top:9378;width:0;height:1114" coordorigin="1740,9378" coordsize="0,1114" path="m1740,9378l1740,10492e" filled="f" stroked="t" strokeweight="0.82pt" strokecolor="#D2DCE6">
              <v:path arrowok="t"/>
            </v:shape>
            <v:shape style="position:absolute;left:9406;top:9378;width:0;height:1114" coordorigin="9406,9378" coordsize="0,1114" path="m9406,9378l9406,10492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366.62pt;width:384.076pt;height:56.5pt;mso-position-horizontal-relative:page;mso-position-vertical-relative:page;z-index:-8149" coordorigin="1732,7332" coordsize="7682,1130">
            <v:shape style="position:absolute;left:1748;top:7355;width:7651;height:545" coordorigin="1748,7355" coordsize="7651,545" path="m1748,7900l9398,7900,9398,7355,1748,7355,1748,7900xe" filled="t" fillcolor="#F5F5F5" stroked="f">
              <v:path arrowok="t"/>
              <v:fill/>
            </v:shape>
            <v:shape style="position:absolute;left:2016;top:7595;width:1040;height:245" coordorigin="2016,7595" coordsize="1040,245" path="m2016,7840l3056,7840,3056,7595,2016,7595,2016,7840xe" filled="t" fillcolor="#F5F5F5" stroked="f">
              <v:path arrowok="t"/>
              <v:fill/>
            </v:shape>
            <v:shape style="position:absolute;left:1748;top:7348;width:7651;height:0" coordorigin="1748,7348" coordsize="7651,0" path="m1748,7348l9398,7348e" filled="f" stroked="t" strokeweight="0.82pt" strokecolor="#D2DCE6">
              <v:path arrowok="t"/>
            </v:shape>
            <v:shape style="position:absolute;left:1748;top:7900;width:7651;height:540" coordorigin="1748,7900" coordsize="7651,540" path="m1748,8440l9398,8440,9398,7900,1748,7900,1748,8440xe" filled="t" fillcolor="#F5F5F5" stroked="f">
              <v:path arrowok="t"/>
              <v:fill/>
            </v:shape>
            <v:shape style="position:absolute;left:2016;top:7955;width:1733;height:245" coordorigin="2016,7955" coordsize="1733,245" path="m2016,8200l3750,8200,3750,7955,2016,7955,2016,8200xe" filled="t" fillcolor="#F5F5F5" stroked="f">
              <v:path arrowok="t"/>
              <v:fill/>
            </v:shape>
            <v:shape style="position:absolute;left:1748;top:8447;width:7651;height:0" coordorigin="1748,8447" coordsize="7651,0" path="m1748,8447l9398,8447e" filled="f" stroked="t" strokeweight="0.82pt" strokecolor="#D2DCE6">
              <v:path arrowok="t"/>
            </v:shape>
            <v:shape style="position:absolute;left:1740;top:7341;width:0;height:1114" coordorigin="1740,7341" coordsize="0,1114" path="m1740,7341l1740,8454e" filled="f" stroked="t" strokeweight="0.82pt" strokecolor="#D2DCE6">
              <v:path arrowok="t"/>
            </v:shape>
            <v:shape style="position:absolute;left:9406;top:7341;width:0;height:1114" coordorigin="9406,7341" coordsize="0,1114" path="m9406,7341l9406,8454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06.28pt;width:384.076pt;height:74.62pt;mso-position-horizontal-relative:page;mso-position-vertical-relative:page;z-index:-8150" coordorigin="1732,4126" coordsize="7682,1492">
            <v:shape style="position:absolute;left:1748;top:4148;width:7651;height:547" coordorigin="1748,4148" coordsize="7651,547" path="m1748,4695l9398,4695,9398,4148,1748,4148,1748,4695xe" filled="t" fillcolor="#F5F5F5" stroked="f">
              <v:path arrowok="t"/>
              <v:fill/>
            </v:shape>
            <v:shape style="position:absolute;left:2016;top:4388;width:1270;height:247" coordorigin="2016,4388" coordsize="1270,247" path="m2016,4635l3286,4635,3286,4388,2016,4388,2016,4635xe" filled="t" fillcolor="#F5F5F5" stroked="f">
              <v:path arrowok="t"/>
              <v:fill/>
            </v:shape>
            <v:shape style="position:absolute;left:1748;top:4141;width:7651;height:0" coordorigin="1748,4141" coordsize="7651,0" path="m1748,4141l9398,4141e" filled="f" stroked="t" strokeweight="0.82pt" strokecolor="#D2DCE6">
              <v:path arrowok="t"/>
            </v:shape>
            <v:shape style="position:absolute;left:1748;top:4695;width:7651;height:360" coordorigin="1748,4695" coordsize="7651,360" path="m1748,5055l9398,5055,9398,4695,1748,4695,1748,5055xe" filled="t" fillcolor="#F5F5F5" stroked="f">
              <v:path arrowok="t"/>
              <v:fill/>
            </v:shape>
            <v:shape style="position:absolute;left:2016;top:4751;width:694;height:245" coordorigin="2016,4751" coordsize="694,245" path="m2016,4995l2710,4995,2710,4751,2016,4751,2016,4995xe" filled="t" fillcolor="#F5F5F5" stroked="f">
              <v:path arrowok="t"/>
              <v:fill/>
            </v:shape>
            <v:shape style="position:absolute;left:1748;top:5055;width:7651;height:540" coordorigin="1748,5055" coordsize="7651,540" path="m1748,5595l9398,5595,9398,5055,1748,5055,1748,5595xe" filled="t" fillcolor="#F5F5F5" stroked="f">
              <v:path arrowok="t"/>
              <v:fill/>
            </v:shape>
            <v:shape style="position:absolute;left:2016;top:5111;width:2424;height:245" coordorigin="2016,5111" coordsize="2424,245" path="m2016,5355l4441,5355,4441,5111,2016,5111,2016,5355xe" filled="t" fillcolor="#F5F5F5" stroked="f">
              <v:path arrowok="t"/>
              <v:fill/>
            </v:shape>
            <v:shape style="position:absolute;left:1748;top:5603;width:7651;height:0" coordorigin="1748,5603" coordsize="7651,0" path="m1748,5603l9398,5603e" filled="f" stroked="t" strokeweight="0.82pt" strokecolor="#D2DCE6">
              <v:path arrowok="t"/>
            </v:shape>
            <v:shape style="position:absolute;left:1740;top:4134;width:0;height:1476" coordorigin="1740,4134" coordsize="0,1476" path="m1740,4134l1740,5610e" filled="f" stroked="t" strokeweight="0.82pt" strokecolor="#D2DCE6">
              <v:path arrowok="t"/>
            </v:shape>
            <v:shape style="position:absolute;left:9406;top:4134;width:0;height:1476" coordorigin="9406,4134" coordsize="0,1476" path="m9406,4134l9406,5610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3.35pt;width:384.076pt;height:110.64pt;mso-position-horizontal-relative:page;mso-position-vertical-relative:page;z-index:-8151" coordorigin="1732,1067" coordsize="7682,2213">
            <v:shape style="position:absolute;left:1748;top:1090;width:7651;height:548" coordorigin="1748,1090" coordsize="7651,548" path="m1748,1637l9398,1637,9398,1090,1748,1090,1748,1637xe" filled="t" fillcolor="#F5F5F5" stroked="f">
              <v:path arrowok="t"/>
              <v:fill/>
            </v:shape>
            <v:shape style="position:absolute;left:2016;top:1330;width:2194;height:247" coordorigin="2016,1330" coordsize="2194,247" path="m2016,1577l4210,1577,4210,1330,2016,1330,2016,1577xe" filled="t" fillcolor="#F5F5F5" stroked="f">
              <v:path arrowok="t"/>
              <v:fill/>
            </v:shape>
            <v:shape style="position:absolute;left:1748;top:1082;width:7651;height:0" coordorigin="1748,1082" coordsize="7651,0" path="m1748,1082l9398,1082e" filled="f" stroked="t" strokeweight="0.82pt" strokecolor="#D2DCE6">
              <v:path arrowok="t"/>
            </v:shape>
            <v:shape style="position:absolute;left:1748;top:1637;width:7651;height:360" coordorigin="1748,1637" coordsize="7651,360" path="m1748,1997l9398,1997,9398,1637,1748,1637,1748,1997xe" filled="t" fillcolor="#F5F5F5" stroked="f">
              <v:path arrowok="t"/>
              <v:fill/>
            </v:shape>
            <v:shape style="position:absolute;left:2016;top:1692;width:694;height:245" coordorigin="2016,1692" coordsize="694,245" path="m2016,1937l2710,1937,2710,1692,2016,1692,2016,1937xe" filled="t" fillcolor="#F5F5F5" stroked="f">
              <v:path arrowok="t"/>
              <v:fill/>
            </v:shape>
            <v:shape style="position:absolute;left:1748;top:1997;width:7651;height:360" coordorigin="1748,1997" coordsize="7651,360" path="m1748,2357l9398,2357,9398,1997,1748,1997,1748,2357xe" filled="t" fillcolor="#F5F5F5" stroked="f">
              <v:path arrowok="t"/>
              <v:fill/>
            </v:shape>
            <v:shape style="position:absolute;left:2016;top:2052;width:3925;height:245" coordorigin="2016,2052" coordsize="3925,245" path="m2016,2297l5941,2297,5941,2052,2016,2052,2016,2297xe" filled="t" fillcolor="#F5F5F5" stroked="f">
              <v:path arrowok="t"/>
              <v:fill/>
            </v:shape>
            <v:shape style="position:absolute;left:1748;top:2357;width:7651;height:360" coordorigin="1748,2357" coordsize="7651,360" path="m1748,2717l9398,2717,9398,2357,1748,2357,1748,2717xe" filled="t" fillcolor="#F5F5F5" stroked="f">
              <v:path arrowok="t"/>
              <v:fill/>
            </v:shape>
            <v:shape style="position:absolute;left:2016;top:2412;width:694;height:245" coordorigin="2016,2412" coordsize="694,245" path="m2016,2657l2710,2657,2710,2412,2016,2412,2016,2657xe" filled="t" fillcolor="#F5F5F5" stroked="f">
              <v:path arrowok="t"/>
              <v:fill/>
            </v:shape>
            <v:shape style="position:absolute;left:1748;top:2717;width:7651;height:540" coordorigin="1748,2717" coordsize="7651,540" path="m1748,3257l9398,3257,9398,2717,1748,2717,1748,3257xe" filled="t" fillcolor="#F5F5F5" stroked="f">
              <v:path arrowok="t"/>
              <v:fill/>
            </v:shape>
            <v:shape style="position:absolute;left:2016;top:2772;width:6659;height:245" coordorigin="2016,2772" coordsize="6659,245" path="m2016,3017l8675,3017,8675,2772,2016,2772,2016,3017xe" filled="t" fillcolor="#F5F5F5" stroked="f">
              <v:path arrowok="t"/>
              <v:fill/>
            </v:shape>
            <v:shape style="position:absolute;left:1748;top:3264;width:7651;height:0" coordorigin="1748,3264" coordsize="7651,0" path="m1748,3264l9398,3264e" filled="f" stroked="t" strokeweight="0.82pt" strokecolor="#D2DCE6">
              <v:path arrowok="t"/>
            </v:shape>
            <v:shape style="position:absolute;left:1740;top:1075;width:0;height:2196" coordorigin="1740,1075" coordsize="0,2196" path="m1740,1075l1740,3272e" filled="f" stroked="t" strokeweight="0.82pt" strokecolor="#D2DCE6">
              <v:path arrowok="t"/>
            </v:shape>
            <v:shape style="position:absolute;left:9406;top:1075;width:0;height:2196" coordorigin="9406,1075" coordsize="0,2196" path="m9406,1075l9406,3272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&lt;tê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hoặc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fro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&lt;tê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&lt;tê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hàm&gt;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hoặc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fro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&lt;tê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     </w:t>
      </w:r>
      <w:r>
        <w:rPr>
          <w:rFonts w:cs="Consolas" w:hAnsi="Consolas" w:eastAsia="Consolas" w:ascii="Consolas"/>
          <w:color w:val="383942"/>
          <w:spacing w:val="8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căn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bậc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hai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phải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dùng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 w:lineRule="exact" w:line="28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sqrt()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mod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le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math,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khai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báo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ớc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sau: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math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hoặc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fro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sqrt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79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Đối</w:t>
      </w:r>
      <w:r>
        <w:rPr>
          <w:rFonts w:cs="Times New Roman" w:hAnsi="Times New Roman" w:eastAsia="Times New Roman" w:ascii="Times New Roman"/>
          <w:b/>
          <w:i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Pa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6"/>
          <w:szCs w:val="26"/>
        </w:rPr>
        <w:t>kpage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ackage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với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ule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module: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1.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thư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mục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os.mkdir("dn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odule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nhau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packag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module1.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inra():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print("Đ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ư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ừ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module9.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msg():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print("D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ò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ừ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9")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  <w:sectPr>
          <w:pgMar w:header="0" w:footer="1450" w:top="126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msg2():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97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print("Dòn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ừ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msg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modul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9")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3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3.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Tạo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61"/>
          <w:w w:val="100"/>
          <w:position w:val="-1"/>
          <w:sz w:val="26"/>
          <w:szCs w:val="26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61"/>
          <w:w w:val="100"/>
          <w:position w:val="-1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init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_.py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file.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450" w:top="1000" w:bottom="280" w:left="1380" w:right="740"/>
          <w:pgSz w:w="9980" w:h="14180"/>
        </w:sectPr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 w:right="-52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file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right="-52"/>
      </w:pPr>
      <w:r>
        <w:br w:type="column"/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sectPr>
          <w:type w:val="continuous"/>
          <w:pgSz w:w="9980" w:h="14180"/>
          <w:pgMar w:top="640" w:bottom="280" w:left="1380" w:right="740"/>
          <w:cols w:num="3" w:equalWidth="off">
            <w:col w:w="1328" w:space="345"/>
            <w:col w:w="462" w:space="348"/>
            <w:col w:w="5377"/>
          </w:cols>
        </w:sectPr>
      </w:pPr>
      <w:r>
        <w:br w:type="column"/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trống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tLeast" w:line="360"/>
        <w:ind w:left="636" w:right="5108"/>
      </w:pPr>
      <w:r>
        <w:pict>
          <v:group style="position:absolute;margin-left:86.614pt;margin-top:321.72pt;width:384.076pt;height:74.64pt;mso-position-horizontal-relative:page;mso-position-vertical-relative:page;z-index:-8143" coordorigin="1732,6434" coordsize="7682,1493">
            <v:shape style="position:absolute;left:1748;top:6457;width:7651;height:548" coordorigin="1748,6457" coordsize="7651,548" path="m1748,7005l9398,7005,9398,6457,1748,6457,1748,7005xe" filled="t" fillcolor="#F5F5F5" stroked="f">
              <v:path arrowok="t"/>
              <v:fill/>
            </v:shape>
            <v:shape style="position:absolute;left:2016;top:6697;width:3925;height:248" coordorigin="2016,6697" coordsize="3925,248" path="m2016,6945l5941,6945,5941,6697,2016,6697,2016,6945xe" filled="t" fillcolor="#F5F5F5" stroked="f">
              <v:path arrowok="t"/>
              <v:fill/>
            </v:shape>
            <v:shape style="position:absolute;left:1748;top:6450;width:7651;height:0" coordorigin="1748,6450" coordsize="7651,0" path="m1748,6450l9398,6450e" filled="f" stroked="t" strokeweight="0.82pt" strokecolor="#D2DCE6">
              <v:path arrowok="t"/>
            </v:shape>
            <v:shape style="position:absolute;left:1748;top:7005;width:7651;height:360" coordorigin="1748,7005" coordsize="7651,360" path="m1748,7365l9398,7365,9398,7005,1748,7005,1748,7365xe" filled="t" fillcolor="#F5F5F5" stroked="f">
              <v:path arrowok="t"/>
              <v:fill/>
            </v:shape>
            <v:shape style="position:absolute;left:2016;top:7060;width:4158;height:245" coordorigin="2016,7060" coordsize="4158,245" path="m2016,7305l6174,7305,6174,7060,2016,7060,2016,7305xe" filled="t" fillcolor="#F5F5F5" stroked="f">
              <v:path arrowok="t"/>
              <v:fill/>
            </v:shape>
            <v:shape style="position:absolute;left:1748;top:7365;width:7651;height:540" coordorigin="1748,7365" coordsize="7651,540" path="m1748,7905l9398,7905,9398,7365,1748,7365,1748,7905xe" filled="t" fillcolor="#F5F5F5" stroked="f">
              <v:path arrowok="t"/>
              <v:fill/>
            </v:shape>
            <v:shape style="position:absolute;left:2016;top:7420;width:4043;height:245" coordorigin="2016,7420" coordsize="4043,245" path="m2016,7665l6059,7665,6059,7420,2016,7420,2016,7665xe" filled="t" fillcolor="#F5F5F5" stroked="f">
              <v:path arrowok="t"/>
              <v:fill/>
            </v:shape>
            <v:shape style="position:absolute;left:1748;top:7912;width:7651;height:0" coordorigin="1748,7912" coordsize="7651,0" path="m1748,7912l9398,7912e" filled="f" stroked="t" strokeweight="0.82pt" strokecolor="#D2DCE6">
              <v:path arrowok="t"/>
            </v:shape>
            <v:shape style="position:absolute;left:1740;top:6443;width:0;height:1476" coordorigin="1740,6443" coordsize="0,1476" path="m1740,6443l1740,7919e" filled="f" stroked="t" strokeweight="0.82pt" strokecolor="#D2DCE6">
              <v:path arrowok="t"/>
            </v:shape>
            <v:shape style="position:absolute;left:9406;top:6443;width:0;height:1476" coordorigin="9406,6443" coordsize="0,1476" path="m9406,6443l9406,7919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04.12pt;width:384.076pt;height:92.5pt;mso-position-horizontal-relative:page;mso-position-vertical-relative:page;z-index:-8144" coordorigin="1732,4082" coordsize="7682,1850">
            <v:shape style="position:absolute;left:1748;top:4105;width:7651;height:545" coordorigin="1748,4105" coordsize="7651,545" path="m1748,4650l9398,4650,9398,4105,1748,4105,1748,4650xe" filled="t" fillcolor="#F5F5F5" stroked="f">
              <v:path arrowok="t"/>
              <v:fill/>
            </v:shape>
            <v:shape style="position:absolute;left:2016;top:4345;width:1964;height:245" coordorigin="2016,4345" coordsize="1964,245" path="m2016,4590l3980,4590,3980,4345,2016,4345,2016,4590xe" filled="t" fillcolor="#F5F5F5" stroked="f">
              <v:path arrowok="t"/>
              <v:fill/>
            </v:shape>
            <v:shape style="position:absolute;left:1748;top:4098;width:7651;height:0" coordorigin="1748,4098" coordsize="7651,0" path="m1748,4098l9398,4098e" filled="f" stroked="t" strokeweight="0.82pt" strokecolor="#D2DCE6">
              <v:path arrowok="t"/>
            </v:shape>
            <v:shape style="position:absolute;left:1748;top:4650;width:7651;height:360" coordorigin="1748,4650" coordsize="7651,360" path="m1748,5010l9398,5010,9398,4650,1748,4650,1748,5010xe" filled="t" fillcolor="#F5F5F5" stroked="f">
              <v:path arrowok="t"/>
              <v:fill/>
            </v:shape>
            <v:shape style="position:absolute;left:2016;top:4705;width:1618;height:245" coordorigin="2016,4705" coordsize="1618,245" path="m2016,4950l3634,4950,3634,4705,2016,4705,2016,4950xe" filled="t" fillcolor="#F5F5F5" stroked="f">
              <v:path arrowok="t"/>
              <v:fill/>
            </v:shape>
            <v:shape style="position:absolute;left:1748;top:5010;width:7651;height:360" coordorigin="1748,5010" coordsize="7651,360" path="m1748,5370l9398,5370,9398,5010,1748,5010,1748,5370xe" filled="t" fillcolor="#F5F5F5" stroked="f">
              <v:path arrowok="t"/>
              <v:fill/>
            </v:shape>
            <v:shape style="position:absolute;left:2016;top:5065;width:1618;height:245" coordorigin="2016,5065" coordsize="1618,245" path="m2016,5310l3634,5310,3634,5065,2016,5065,2016,5310xe" filled="t" fillcolor="#F5F5F5" stroked="f">
              <v:path arrowok="t"/>
              <v:fill/>
            </v:shape>
            <v:shape style="position:absolute;left:1748;top:5370;width:7651;height:540" coordorigin="1748,5370" coordsize="7651,540" path="m1748,5910l9398,5910,9398,5370,1748,5370,1748,5910xe" filled="t" fillcolor="#F5F5F5" stroked="f">
              <v:path arrowok="t"/>
              <v:fill/>
            </v:shape>
            <v:shape style="position:absolute;left:2016;top:5425;width:1500;height:245" coordorigin="2016,5425" coordsize="1500,245" path="m2016,5670l3517,5670,3517,5425,2016,5425,2016,5670xe" filled="t" fillcolor="#F5F5F5" stroked="f">
              <v:path arrowok="t"/>
              <v:fill/>
            </v:shape>
            <v:shape style="position:absolute;left:1748;top:5917;width:7651;height:0" coordorigin="1748,5917" coordsize="7651,0" path="m1748,5917l9398,5917e" filled="f" stroked="t" strokeweight="0.82pt" strokecolor="#D2DCE6">
              <v:path arrowok="t"/>
            </v:shape>
            <v:shape style="position:absolute;left:1740;top:4091;width:0;height:1834" coordorigin="1740,4091" coordsize="0,1834" path="m1740,4091l1740,5924e" filled="f" stroked="t" strokeweight="0.82pt" strokecolor="#D2DCE6">
              <v:path arrowok="t"/>
            </v:shape>
            <v:shape style="position:absolute;left:9406;top:4091;width:0;height:1834" coordorigin="9406,4091" coordsize="0,1834" path="m9406,4091l9406,5924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04.37pt;width:384.076pt;height:74.5pt;mso-position-horizontal-relative:page;mso-position-vertical-relative:page;z-index:-8145" coordorigin="1732,2087" coordsize="7682,1490">
            <v:shape style="position:absolute;left:1748;top:2110;width:7651;height:545" coordorigin="1748,2110" coordsize="7651,545" path="m1748,2655l9398,2655,9398,2110,1748,2110,1748,2655xe" filled="t" fillcolor="#F5F5F5" stroked="f">
              <v:path arrowok="t"/>
              <v:fill/>
            </v:shape>
            <v:shape style="position:absolute;left:2016;top:2350;width:2424;height:245" coordorigin="2016,2350" coordsize="2424,245" path="m2016,2595l4441,2595,4441,2350,2016,2350,2016,2595xe" filled="t" fillcolor="#F5F5F5" stroked="f">
              <v:path arrowok="t"/>
              <v:fill/>
            </v:shape>
            <v:shape style="position:absolute;left:1748;top:2103;width:7651;height:0" coordorigin="1748,2103" coordsize="7651,0" path="m1748,2103l9398,2103e" filled="f" stroked="t" strokeweight="0.81999pt" strokecolor="#D2DCE6">
              <v:path arrowok="t"/>
            </v:shape>
            <v:shape style="position:absolute;left:1748;top:2655;width:7651;height:360" coordorigin="1748,2655" coordsize="7651,360" path="m1748,3015l9398,3015,9398,2655,1748,2655,1748,3015xe" filled="t" fillcolor="#F5F5F5" stroked="f">
              <v:path arrowok="t"/>
              <v:fill/>
            </v:shape>
            <v:shape style="position:absolute;left:2016;top:2710;width:2079;height:245" coordorigin="2016,2710" coordsize="2079,245" path="m2016,2955l4095,2955,4095,2710,2016,2710,2016,2955xe" filled="t" fillcolor="#F5F5F5" stroked="f">
              <v:path arrowok="t"/>
              <v:fill/>
            </v:shape>
            <v:shape style="position:absolute;left:1748;top:3015;width:7651;height:540" coordorigin="1748,3015" coordsize="7651,540" path="m1748,3555l9398,3555,9398,3015,1748,3015,1748,3555xe" filled="t" fillcolor="#F5F5F5" stroked="f">
              <v:path arrowok="t"/>
              <v:fill/>
            </v:shape>
            <v:shape style="position:absolute;left:2016;top:3070;width:2079;height:245" coordorigin="2016,3070" coordsize="2079,245" path="m2016,3315l4095,3315,4095,3070,2016,3070,2016,3315xe" filled="t" fillcolor="#F5F5F5" stroked="f">
              <v:path arrowok="t"/>
              <v:fill/>
            </v:shape>
            <v:shape style="position:absolute;left:1748;top:3562;width:7651;height:0" coordorigin="1748,3562" coordsize="7651,0" path="m1748,3562l9398,3562e" filled="f" stroked="t" strokeweight="0.82pt" strokecolor="#D2DCE6">
              <v:path arrowok="t"/>
            </v:shape>
            <v:shape style="position:absolute;left:1740;top:2096;width:0;height:1474" coordorigin="1740,2096" coordsize="0,1474" path="m1740,2096l1740,3569e" filled="f" stroked="t" strokeweight="0.82pt" strokecolor="#D2DCE6">
              <v:path arrowok="t"/>
            </v:shape>
            <v:shape style="position:absolute;left:9406;top:2096;width:0;height:1474" coordorigin="9406,2096" coordsize="0,1474" path="m9406,2096l9406,3569e" filled="f" stroked="t" strokeweight="0.82pt" strokecolor="#D2DCE6">
              <v:path arrowok="t"/>
            </v:shape>
            <v:shape style="position:absolute;left:2823;top:2577;width:231;height:0" coordorigin="2823,2577" coordsize="231,0" path="m2823,2577l3054,2577e" filled="f" stroked="t" strokeweight="0.7425pt" strokecolor="#383841">
              <v:path arrowok="t"/>
            </v:shape>
            <v:shape style="position:absolute;left:3516;top:2577;width:231;height:0" coordorigin="3516,2577" coordsize="231,0" path="m3516,2577l3747,2577e" filled="f" stroked="t" strokeweight="0.7425pt" strokecolor="#383841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28.774pt;mso-position-horizontal-relative:page;mso-position-vertical-relative:page;z-index:-8146" coordorigin="1732,1010" coordsize="7682,575">
            <v:shape style="position:absolute;left:1748;top:1020;width:7651;height:543" coordorigin="1748,1020" coordsize="7651,543" path="m1748,1563l9398,1563,9398,1020,1748,1020,1748,1563xe" filled="t" fillcolor="#F5F5F5" stroked="f">
              <v:path arrowok="t"/>
              <v:fill/>
            </v:shape>
            <v:shape style="position:absolute;left:2016;top:1075;width:5536;height:248" coordorigin="2016,1075" coordsize="5536,248" path="m2016,1323l7552,1323,7552,1075,2016,1075,2016,1323xe" filled="t" fillcolor="#F5F5F5" stroked="f">
              <v:path arrowok="t"/>
              <v:fill/>
            </v:shape>
            <v:shape style="position:absolute;left:1748;top:1570;width:7651;height:0" coordorigin="1748,1570" coordsize="7651,0" path="m1748,1570l9398,1570e" filled="f" stroked="t" strokeweight="0.82pt" strokecolor="#D2DCE6">
              <v:path arrowok="t"/>
            </v:shape>
            <v:shape style="position:absolute;left:1740;top:1020;width:0;height:557" coordorigin="1740,1020" coordsize="0,557" path="m1740,1020l1740,1577e" filled="f" stroked="t" strokeweight="0.82pt" strokecolor="#D2DCE6">
              <v:path arrowok="t"/>
            </v:shape>
            <v:shape style="position:absolute;left:9406;top:1020;width:0;height:557" coordorigin="9406,1020" coordsize="0,557" path="m9406,1020l9406,1577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3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4.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Import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ackage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ày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gọi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từ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ule.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636" w:right="522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fro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module1.inra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module9.msg2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module9.msg()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3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quả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là: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Đượ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ừ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modul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Dòn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ừ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modul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Dòn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ừ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modul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39"/>
        <w:sectPr>
          <w:type w:val="continuous"/>
          <w:pgSz w:w="9980" w:h="14180"/>
          <w:pgMar w:top="640" w:bottom="280" w:left="1380" w:right="7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ý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hê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ũng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tiếp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62"/>
          <w:w w:val="100"/>
          <w:sz w:val="26"/>
          <w:szCs w:val="26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62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nit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61"/>
          <w:w w:val="100"/>
          <w:sz w:val="26"/>
          <w:szCs w:val="26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61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/>
        <w:ind w:left="377"/>
      </w:pPr>
      <w:r>
        <w:pict>
          <v:group style="position:absolute;margin-left:86.614pt;margin-top:544.49pt;width:384.076pt;height:64.866pt;mso-position-horizontal-relative:page;mso-position-vertical-relative:page;z-index:-8140" coordorigin="1732,10890" coordsize="7682,1297">
            <v:shape style="position:absolute;left:1748;top:10912;width:7651;height:545" coordorigin="1748,10912" coordsize="7651,545" path="m1748,11457l9398,11457,9398,10912,1748,10912,1748,11457xe" filled="t" fillcolor="#F5F5F5" stroked="f">
              <v:path arrowok="t"/>
              <v:fill/>
            </v:shape>
            <v:shape style="position:absolute;left:2016;top:11152;width:3003;height:245" coordorigin="2016,11152" coordsize="3003,245" path="m2016,11397l5019,11397,5019,11152,2016,11152,2016,11397xe" filled="t" fillcolor="#F5F5F5" stroked="f">
              <v:path arrowok="t"/>
              <v:fill/>
            </v:shape>
            <v:shape style="position:absolute;left:1748;top:10905;width:7651;height:0" coordorigin="1748,10905" coordsize="7651,0" path="m1748,10905l9398,10905e" filled="f" stroked="t" strokeweight="0.82003pt" strokecolor="#D2DCE6">
              <v:path arrowok="t"/>
            </v:shape>
            <v:shape style="position:absolute;left:1748;top:11457;width:7651;height:360" coordorigin="1748,11457" coordsize="7651,360" path="m1748,11817l9398,11817,9398,11457,1748,11457,1748,11817xe" filled="t" fillcolor="#F5F5F5" stroked="f">
              <v:path arrowok="t"/>
              <v:fill/>
            </v:shape>
            <v:shape style="position:absolute;left:2016;top:11512;width:3003;height:245" coordorigin="2016,11512" coordsize="3003,245" path="m2016,11757l5019,11757,5019,11512,2016,11512,2016,11757xe" filled="t" fillcolor="#F5F5F5" stroked="f">
              <v:path arrowok="t"/>
              <v:fill/>
            </v:shape>
            <v:shape style="position:absolute;left:1748;top:11817;width:7651;height:360" coordorigin="1748,11817" coordsize="7651,360" path="m1748,12177l9398,12177,9398,11817,1748,11817,1748,12177xe" filled="t" fillcolor="#F5F5F5" stroked="f">
              <v:path arrowok="t"/>
              <v:fill/>
            </v:shape>
            <v:shape style="position:absolute;left:2016;top:11872;width:3349;height:245" coordorigin="2016,11872" coordsize="3349,245" path="m2016,12117l5365,12117,5365,11872,2016,11872,2016,12117xe" filled="t" fillcolor="#F5F5F5" stroked="f">
              <v:path arrowok="t"/>
              <v:fill/>
            </v:shape>
            <v:shape style="position:absolute;left:1740;top:10898;width:0;height:1279" coordorigin="1740,10898" coordsize="0,1279" path="m1740,10898l1740,12177e" filled="f" stroked="t" strokeweight="0.82pt" strokecolor="#D2DCE6">
              <v:path arrowok="t"/>
            </v:shape>
            <v:shape style="position:absolute;left:9406;top:10898;width:0;height:1279" coordorigin="9406,10898" coordsize="0,1279" path="m9406,10898l9406,12177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316.56pt;width:384.076pt;height:182.55pt;mso-position-horizontal-relative:page;mso-position-vertical-relative:page;z-index:-8141" coordorigin="1732,6331" coordsize="7682,3651">
            <v:shape style="position:absolute;left:1748;top:6354;width:7651;height:545" coordorigin="1748,6354" coordsize="7651,545" path="m1748,6899l9398,6899,9398,6354,1748,6354,1748,6899xe" filled="t" fillcolor="#F5F5F5" stroked="f">
              <v:path arrowok="t"/>
              <v:fill/>
            </v:shape>
            <v:shape style="position:absolute;left:2016;top:6594;width:1733;height:245" coordorigin="2016,6594" coordsize="1733,245" path="m2016,6839l3750,6839,3750,6594,2016,6594,2016,6839xe" filled="t" fillcolor="#F5F5F5" stroked="f">
              <v:path arrowok="t"/>
              <v:fill/>
            </v:shape>
            <v:shape style="position:absolute;left:1748;top:6347;width:7651;height:0" coordorigin="1748,6347" coordsize="7651,0" path="m1748,6347l9398,6347e" filled="f" stroked="t" strokeweight="0.81997pt" strokecolor="#D2DCE6">
              <v:path arrowok="t"/>
            </v:shape>
            <v:shape style="position:absolute;left:1748;top:6899;width:7651;height:360" coordorigin="1748,6899" coordsize="7651,360" path="m1748,7259l9398,7259,9398,6899,1748,6899,1748,7259xe" filled="t" fillcolor="#F5F5F5" stroked="f">
              <v:path arrowok="t"/>
              <v:fill/>
            </v:shape>
            <v:shape style="position:absolute;left:2016;top:6954;width:1848;height:245" coordorigin="2016,6954" coordsize="1848,245" path="m2016,7199l3865,7199,3865,6954,2016,6954,2016,7199xe" filled="t" fillcolor="#F5F5F5" stroked="f">
              <v:path arrowok="t"/>
              <v:fill/>
            </v:shape>
            <v:shape style="position:absolute;left:1748;top:7259;width:7651;height:360" coordorigin="1748,7259" coordsize="7651,360" path="m1748,7619l9398,7619,9398,7259,1748,7259,1748,7619xe" filled="t" fillcolor="#F5F5F5" stroked="f">
              <v:path arrowok="t"/>
              <v:fill/>
            </v:shape>
            <v:shape style="position:absolute;left:2016;top:7314;width:2540;height:245" coordorigin="2016,7314" coordsize="2540,245" path="m2016,7559l4556,7559,4556,7314,2016,7314,2016,7559xe" filled="t" fillcolor="#F5F5F5" stroked="f">
              <v:path arrowok="t"/>
              <v:fill/>
            </v:shape>
            <v:shape style="position:absolute;left:1748;top:7619;width:7651;height:360" coordorigin="1748,7619" coordsize="7651,360" path="m1748,7979l9398,7979,9398,7619,1748,7619,1748,7979xe" filled="t" fillcolor="#F5F5F5" stroked="f">
              <v:path arrowok="t"/>
              <v:fill/>
            </v:shape>
            <v:shape style="position:absolute;left:2016;top:7674;width:4158;height:245" coordorigin="2016,7674" coordsize="4158,245" path="m2016,7919l6174,7919,6174,7674,2016,7674,2016,7919xe" filled="t" fillcolor="#F5F5F5" stroked="f">
              <v:path arrowok="t"/>
              <v:fill/>
            </v:shape>
            <v:shape style="position:absolute;left:1748;top:7979;width:7651;height:360" coordorigin="1748,7979" coordsize="7651,360" path="m1748,8339l9398,8339,9398,7979,1748,7979,1748,8339xe" filled="t" fillcolor="#F5F5F5" stroked="f">
              <v:path arrowok="t"/>
              <v:fill/>
            </v:shape>
            <v:shape style="position:absolute;left:2016;top:8034;width:1848;height:245" coordorigin="2016,8034" coordsize="1848,245" path="m2016,8279l3865,8279,3865,8034,2016,8034,2016,8279xe" filled="t" fillcolor="#F5F5F5" stroked="f">
              <v:path arrowok="t"/>
              <v:fill/>
            </v:shape>
            <v:shape style="position:absolute;left:1748;top:8339;width:7651;height:360" coordorigin="1748,8339" coordsize="7651,360" path="m1748,8699l9398,8699,9398,8339,1748,8339,1748,8699xe" filled="t" fillcolor="#F5F5F5" stroked="f">
              <v:path arrowok="t"/>
              <v:fill/>
            </v:shape>
            <v:shape style="position:absolute;left:1748;top:8699;width:7651;height:360" coordorigin="1748,8699" coordsize="7651,360" path="m1748,9059l9398,9059,9398,8699,1748,8699,1748,9059xe" filled="t" fillcolor="#F5F5F5" stroked="f">
              <v:path arrowok="t"/>
              <v:fill/>
            </v:shape>
            <v:shape style="position:absolute;left:2016;top:8754;width:3925;height:245" coordorigin="2016,8754" coordsize="3925,245" path="m2016,8999l5941,8999,5941,8754,2016,8754,2016,8999xe" filled="t" fillcolor="#F5F5F5" stroked="f">
              <v:path arrowok="t"/>
              <v:fill/>
            </v:shape>
            <v:shape style="position:absolute;left:1748;top:9059;width:7651;height:360" coordorigin="1748,9059" coordsize="7651,360" path="m1748,9419l9398,9419,9398,9059,1748,9059,1748,9419xe" filled="t" fillcolor="#F5F5F5" stroked="f">
              <v:path arrowok="t"/>
              <v:fill/>
            </v:shape>
            <v:shape style="position:absolute;left:2016;top:9114;width:4043;height:245" coordorigin="2016,9114" coordsize="4043,245" path="m2016,9359l6059,9359,6059,9114,2016,9114,2016,9359xe" filled="t" fillcolor="#F5F5F5" stroked="f">
              <v:path arrowok="t"/>
              <v:fill/>
            </v:shape>
            <v:shape style="position:absolute;left:1748;top:9419;width:7651;height:540" coordorigin="1748,9419" coordsize="7651,540" path="m1748,9960l9398,9960,9398,9419,1748,9419,1748,9960xe" filled="t" fillcolor="#F5F5F5" stroked="f">
              <v:path arrowok="t"/>
              <v:fill/>
            </v:shape>
            <v:shape style="position:absolute;left:2016;top:9474;width:1155;height:245" coordorigin="2016,9474" coordsize="1155,245" path="m2016,9720l3171,9720,3171,9474,2016,9474,2016,9720xe" filled="t" fillcolor="#F5F5F5" stroked="f">
              <v:path arrowok="t"/>
              <v:fill/>
            </v:shape>
            <v:shape style="position:absolute;left:1748;top:9967;width:7651;height:0" coordorigin="1748,9967" coordsize="7651,0" path="m1748,9967l9398,9967e" filled="f" stroked="t" strokeweight="0.82pt" strokecolor="#D2DCE6">
              <v:path arrowok="t"/>
            </v:shape>
            <v:shape style="position:absolute;left:1740;top:6339;width:0;height:3635" coordorigin="1740,6339" coordsize="0,3635" path="m1740,6339l1740,9974e" filled="f" stroked="t" strokeweight="0.82pt" strokecolor="#D2DCE6">
              <v:path arrowok="t"/>
            </v:shape>
            <v:shape style="position:absolute;left:9406;top:6339;width:0;height:3635" coordorigin="9406,6339" coordsize="0,3635" path="m9406,6339l9406,9974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42.65pt;width:384.076pt;height:128.53pt;mso-position-horizontal-relative:page;mso-position-vertical-relative:page;z-index:-8142" coordorigin="1732,2853" coordsize="7682,2571">
            <v:shape style="position:absolute;left:1748;top:2876;width:7651;height:545" coordorigin="1748,2876" coordsize="7651,545" path="m1748,3420l9398,3420,9398,2876,1748,2876,1748,3420xe" filled="t" fillcolor="#F5F5F5" stroked="f">
              <v:path arrowok="t"/>
              <v:fill/>
            </v:shape>
            <v:shape style="position:absolute;left:2016;top:3116;width:1385;height:245" coordorigin="2016,3116" coordsize="1385,245" path="m2016,3360l3402,3360,3402,3116,2016,3116,2016,3360xe" filled="t" fillcolor="#F5F5F5" stroked="f">
              <v:path arrowok="t"/>
              <v:fill/>
            </v:shape>
            <v:shape style="position:absolute;left:1748;top:2868;width:7651;height:0" coordorigin="1748,2868" coordsize="7651,0" path="m1748,2868l9398,2868e" filled="f" stroked="t" strokeweight="0.82pt" strokecolor="#D2DCE6">
              <v:path arrowok="t"/>
            </v:shape>
            <v:shape style="position:absolute;left:1748;top:3420;width:7651;height:360" coordorigin="1748,3420" coordsize="7651,360" path="m1748,3780l9398,3780,9398,3420,1748,3420,1748,3780xe" filled="t" fillcolor="#F5F5F5" stroked="f">
              <v:path arrowok="t"/>
              <v:fill/>
            </v:shape>
            <v:shape style="position:absolute;left:2016;top:3476;width:1964;height:245" coordorigin="2016,3476" coordsize="1964,245" path="m2016,3720l3980,3720,3980,3476,2016,3476,2016,3720xe" filled="t" fillcolor="#F5F5F5" stroked="f">
              <v:path arrowok="t"/>
              <v:fill/>
            </v:shape>
            <v:shape style="position:absolute;left:1748;top:3781;width:7651;height:360" coordorigin="1748,3781" coordsize="7651,360" path="m1748,4141l9398,4141,9398,3781,1748,3781,1748,4141xe" filled="t" fillcolor="#F5F5F5" stroked="f">
              <v:path arrowok="t"/>
              <v:fill/>
            </v:shape>
            <v:shape style="position:absolute;left:2016;top:3836;width:2655;height:245" coordorigin="2016,3836" coordsize="2655,245" path="m2016,4081l4671,4081,4671,3836,2016,3836,2016,4081xe" filled="t" fillcolor="#F5F5F5" stroked="f">
              <v:path arrowok="t"/>
              <v:fill/>
            </v:shape>
            <v:shape style="position:absolute;left:1748;top:4141;width:7651;height:360" coordorigin="1748,4141" coordsize="7651,360" path="m1748,4501l9398,4501,9398,4141,1748,4141,1748,4501xe" filled="t" fillcolor="#F5F5F5" stroked="f">
              <v:path arrowok="t"/>
              <v:fill/>
            </v:shape>
            <v:shape style="position:absolute;left:2016;top:4196;width:3349;height:245" coordorigin="2016,4196" coordsize="3349,245" path="m2016,4441l5365,4441,5365,4196,2016,4196,2016,4441xe" filled="t" fillcolor="#F5F5F5" stroked="f">
              <v:path arrowok="t"/>
              <v:fill/>
            </v:shape>
            <v:shape style="position:absolute;left:1748;top:4501;width:7651;height:360" coordorigin="1748,4501" coordsize="7651,360" path="m1748,4861l9398,4861,9398,4501,1748,4501,1748,4861xe" filled="t" fillcolor="#F5F5F5" stroked="f">
              <v:path arrowok="t"/>
              <v:fill/>
            </v:shape>
            <v:shape style="position:absolute;left:2016;top:4556;width:1964;height:245" coordorigin="2016,4556" coordsize="1964,245" path="m2016,4801l3980,4801,3980,4556,2016,4556,2016,4801xe" filled="t" fillcolor="#F5F5F5" stroked="f">
              <v:path arrowok="t"/>
              <v:fill/>
            </v:shape>
            <v:shape style="position:absolute;left:1748;top:4861;width:7651;height:540" coordorigin="1748,4861" coordsize="7651,540" path="m1748,5401l9398,5401,9398,4861,1748,4861,1748,5401xe" filled="t" fillcolor="#F5F5F5" stroked="f">
              <v:path arrowok="t"/>
              <v:fill/>
            </v:shape>
            <v:shape style="position:absolute;left:2016;top:4916;width:2295;height:245" coordorigin="2016,4916" coordsize="2295,245" path="m2016,5161l4311,5161,4311,4916,2016,4916,2016,5161xe" filled="t" fillcolor="#F5F5F5" stroked="f">
              <v:path arrowok="t"/>
              <v:fill/>
            </v:shape>
            <v:shape style="position:absolute;left:1748;top:5408;width:7651;height:0" coordorigin="1748,5408" coordsize="7651,0" path="m1748,5408l9398,5408e" filled="f" stroked="t" strokeweight="0.82pt" strokecolor="#D2DCE6">
              <v:path arrowok="t"/>
            </v:shape>
            <v:shape style="position:absolute;left:1740;top:2861;width:0;height:2554" coordorigin="1740,2861" coordsize="0,2554" path="m1740,2861l1740,5415e" filled="f" stroked="t" strokeweight="0.82pt" strokecolor="#D2DCE6">
              <v:path arrowok="t"/>
            </v:shape>
            <v:shape style="position:absolute;left:9406;top:2861;width:0;height:2554" coordorigin="9406,2861" coordsize="0,2554" path="m9406,2861l9406,5415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§18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VÍ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DỤ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CÁ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ẾT</w:t>
      </w:r>
      <w:r>
        <w:rPr>
          <w:rFonts w:cs="Times New Roman" w:hAnsi="Times New Roman" w:eastAsia="Times New Roman" w:ascii="Times New Roman"/>
          <w:b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VÀ</w:t>
      </w:r>
      <w:r>
        <w:rPr>
          <w:rFonts w:cs="Times New Roman" w:hAnsi="Times New Roman" w:eastAsia="Times New Roman" w:ascii="Times New Roman"/>
          <w:b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SỬ</w:t>
      </w:r>
      <w:r>
        <w:rPr>
          <w:rFonts w:cs="Times New Roman" w:hAnsi="Times New Roman" w:eastAsia="Times New Roman" w:ascii="Times New Roman"/>
          <w:b/>
          <w:spacing w:val="-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Ụ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-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Ư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Ơ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1"/>
        <w:ind w:left="3156" w:right="2775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TR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Ì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NH</w:t>
      </w:r>
      <w:r>
        <w:rPr>
          <w:rFonts w:cs="Times New Roman" w:hAnsi="Times New Roman" w:eastAsia="Times New Roman" w:ascii="Times New Roman"/>
          <w:b/>
          <w:spacing w:val="-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9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3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vẽ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hì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hữ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nhật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(SGK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Tr.96)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vehcn():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print('*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*50)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range(1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8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print('*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*50)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ind w:left="601" w:right="4892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vehcn(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 </w:t>
      </w:r>
      <w:r>
        <w:rPr>
          <w:rFonts w:cs="Consolas" w:hAnsi="Consolas" w:eastAsia="Consolas" w:ascii="Consolas"/>
          <w:color w:val="383942"/>
          <w:spacing w:val="103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gọ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hàm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3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vẽ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hì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hữ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nhật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GK.Tr.98)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vehcn(a,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print('*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range(b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'*(a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print('*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('Nhậ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ề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dài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('Nhậ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ề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rộng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vehcn(a,b)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3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hoán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ổi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(S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K.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00)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636" w:right="3837"/>
        <w:sectPr>
          <w:pgMar w:header="0" w:footer="1450" w:top="940" w:bottom="280" w:left="138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('Nhậ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('Nhậ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print('Trướ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ổ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636"/>
      </w:pPr>
      <w:r>
        <w:pict>
          <v:group style="position:absolute;margin-left:86.614pt;margin-top:460.46pt;width:384.076pt;height:128.65pt;mso-position-horizontal-relative:page;mso-position-vertical-relative:page;z-index:-8137" coordorigin="1732,9209" coordsize="7682,2573">
            <v:shape style="position:absolute;left:1748;top:9232;width:7651;height:545" coordorigin="1748,9232" coordsize="7651,545" path="m1748,9777l9398,9777,9398,9232,1748,9232,1748,9777xe" filled="t" fillcolor="#F5F5F5" stroked="f">
              <v:path arrowok="t"/>
              <v:fill/>
            </v:shape>
            <v:shape style="position:absolute;left:2016;top:9472;width:3695;height:245" coordorigin="2016,9472" coordsize="3695,245" path="m2016,9717l5711,9717,5711,9472,2016,9472,2016,9717xe" filled="t" fillcolor="#F5F5F5" stroked="f">
              <v:path arrowok="t"/>
              <v:fill/>
            </v:shape>
            <v:shape style="position:absolute;left:1748;top:9225;width:7651;height:0" coordorigin="1748,9225" coordsize="7651,0" path="m1748,9225l9398,9225e" filled="f" stroked="t" strokeweight="0.82pt" strokecolor="#D2DCE6">
              <v:path arrowok="t"/>
            </v:shape>
            <v:shape style="position:absolute;left:1748;top:9777;width:7651;height:360" coordorigin="1748,9777" coordsize="7651,360" path="m1748,10137l9398,10137,9398,9777,1748,9777,1748,10137xe" filled="t" fillcolor="#F5F5F5" stroked="f">
              <v:path arrowok="t"/>
              <v:fill/>
            </v:shape>
            <v:shape style="position:absolute;left:2016;top:9832;width:3003;height:245" coordorigin="2016,9832" coordsize="3003,245" path="m2016,10077l5019,10077,5019,9832,2016,9832,2016,10077xe" filled="t" fillcolor="#F5F5F5" stroked="f">
              <v:path arrowok="t"/>
              <v:fill/>
            </v:shape>
            <v:shape style="position:absolute;left:1748;top:10137;width:7651;height:360" coordorigin="1748,10137" coordsize="7651,360" path="m1748,10497l9398,10497,9398,10137,1748,10137,1748,10497xe" filled="t" fillcolor="#F5F5F5" stroked="f">
              <v:path arrowok="t"/>
              <v:fill/>
            </v:shape>
            <v:shape style="position:absolute;left:2016;top:10192;width:3003;height:245" coordorigin="2016,10192" coordsize="3003,245" path="m2016,10437l5019,10437,5019,10192,2016,10192,2016,10437xe" filled="t" fillcolor="#F5F5F5" stroked="f">
              <v:path arrowok="t"/>
              <v:fill/>
            </v:shape>
            <v:shape style="position:absolute;left:1748;top:10497;width:7651;height:360" coordorigin="1748,10497" coordsize="7651,360" path="m1748,10857l9398,10857,9398,10497,1748,10497,1748,10857xe" filled="t" fillcolor="#F5F5F5" stroked="f">
              <v:path arrowok="t"/>
              <v:fill/>
            </v:shape>
            <v:shape style="position:absolute;left:2016;top:10552;width:3003;height:245" coordorigin="2016,10552" coordsize="3003,245" path="m2016,10797l5019,10797,5019,10552,2016,10552,2016,10797xe" filled="t" fillcolor="#F5F5F5" stroked="f">
              <v:path arrowok="t"/>
              <v:fill/>
            </v:shape>
            <v:shape style="position:absolute;left:1748;top:10857;width:7651;height:360" coordorigin="1748,10857" coordsize="7651,360" path="m1748,11217l9398,11217,9398,10857,1748,10857,1748,11217xe" filled="t" fillcolor="#F5F5F5" stroked="f">
              <v:path arrowok="t"/>
              <v:fill/>
            </v:shape>
            <v:shape style="position:absolute;left:2016;top:10912;width:1618;height:245" coordorigin="2016,10912" coordsize="1618,245" path="m2016,11157l3634,11157,3634,10912,2016,10912,2016,11157xe" filled="t" fillcolor="#F5F5F5" stroked="f">
              <v:path arrowok="t"/>
              <v:fill/>
            </v:shape>
            <v:shape style="position:absolute;left:1748;top:11217;width:7651;height:542" coordorigin="1748,11217" coordsize="7651,542" path="m1748,11760l9398,11760,9398,11217,1748,11217,1748,11760xe" filled="t" fillcolor="#F5F5F5" stroked="f">
              <v:path arrowok="t"/>
              <v:fill/>
            </v:shape>
            <v:shape style="position:absolute;left:2016;top:11272;width:5889;height:247" coordorigin="2016,11272" coordsize="5889,247" path="m2016,11520l7905,11520,7905,11272,2016,11272,2016,11520xe" filled="t" fillcolor="#F5F5F5" stroked="f">
              <v:path arrowok="t"/>
              <v:fill/>
            </v:shape>
            <v:shape style="position:absolute;left:1748;top:11767;width:7651;height:0" coordorigin="1748,11767" coordsize="7651,0" path="m1748,11767l9398,11767e" filled="f" stroked="t" strokeweight="0.81997pt" strokecolor="#D2DCE6">
              <v:path arrowok="t"/>
            </v:shape>
            <v:shape style="position:absolute;left:1740;top:9217;width:0;height:2557" coordorigin="1740,9217" coordsize="0,2557" path="m1740,9217l1740,11774e" filled="f" stroked="t" strokeweight="0.82pt" strokecolor="#D2DCE6">
              <v:path arrowok="t"/>
            </v:shape>
            <v:shape style="position:absolute;left:9406;top:9217;width:0;height:2557" coordorigin="9406,9217" coordsize="0,2557" path="m9406,9217l9406,11774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42.53pt;width:384.076pt;height:272.67pt;mso-position-horizontal-relative:page;mso-position-vertical-relative:page;z-index:-8138" coordorigin="1732,2851" coordsize="7682,5453">
            <v:shape style="position:absolute;left:1748;top:2873;width:7651;height:545" coordorigin="1748,2873" coordsize="7651,545" path="m1748,3418l9398,3418,9398,2873,1748,2873,1748,3418xe" filled="t" fillcolor="#F5F5F5" stroked="f">
              <v:path arrowok="t"/>
              <v:fill/>
            </v:shape>
            <v:shape style="position:absolute;left:2016;top:3113;width:3234;height:245" coordorigin="2016,3113" coordsize="3234,245" path="m2016,3358l5250,3358,5250,3113,2016,3113,2016,3358xe" filled="t" fillcolor="#F5F5F5" stroked="f">
              <v:path arrowok="t"/>
              <v:fill/>
            </v:shape>
            <v:shape style="position:absolute;left:1748;top:2866;width:7651;height:0" coordorigin="1748,2866" coordsize="7651,0" path="m1748,2866l9398,2866e" filled="f" stroked="t" strokeweight="0.82pt" strokecolor="#D2DCE6">
              <v:path arrowok="t"/>
            </v:shape>
            <v:shape style="position:absolute;left:1748;top:3418;width:7651;height:360" coordorigin="1748,3418" coordsize="7651,360" path="m1748,3778l9398,3778,9398,3418,1748,3418,1748,3778xe" filled="t" fillcolor="#F5F5F5" stroked="f">
              <v:path arrowok="t"/>
              <v:fill/>
            </v:shape>
            <v:shape style="position:absolute;left:2016;top:3473;width:3234;height:245" coordorigin="2016,3473" coordsize="3234,245" path="m2016,3718l5250,3718,5250,3473,2016,3473,2016,3718xe" filled="t" fillcolor="#F5F5F5" stroked="f">
              <v:path arrowok="t"/>
              <v:fill/>
            </v:shape>
            <v:shape style="position:absolute;left:1748;top:3778;width:7651;height:360" coordorigin="1748,3778" coordsize="7651,360" path="m1748,4139l9398,4139,9398,3778,1748,3778,1748,4139xe" filled="t" fillcolor="#F5F5F5" stroked="f">
              <v:path arrowok="t"/>
              <v:fill/>
            </v:shape>
            <v:shape style="position:absolute;left:1748;top:4139;width:7651;height:360" coordorigin="1748,4139" coordsize="7651,360" path="m1748,4499l9398,4499,9398,4139,1748,4139,1748,4499xe" filled="t" fillcolor="#F5F5F5" stroked="f">
              <v:path arrowok="t"/>
              <v:fill/>
            </v:shape>
            <v:shape style="position:absolute;left:2016;top:4194;width:1618;height:245" coordorigin="2016,4194" coordsize="1618,245" path="m2016,4439l3634,4439,3634,4194,2016,4194,2016,4439xe" filled="t" fillcolor="#F5F5F5" stroked="f">
              <v:path arrowok="t"/>
              <v:fill/>
            </v:shape>
            <v:shape style="position:absolute;left:1748;top:4499;width:7651;height:360" coordorigin="1748,4499" coordsize="7651,360" path="m1748,4859l9398,4859,9398,4499,1748,4499,1748,4859xe" filled="t" fillcolor="#F5F5F5" stroked="f">
              <v:path arrowok="t"/>
              <v:fill/>
            </v:shape>
            <v:shape style="position:absolute;left:2016;top:4554;width:1964;height:245" coordorigin="2016,4554" coordsize="1964,245" path="m2016,4799l3980,4799,3980,4554,2016,4554,2016,4799xe" filled="t" fillcolor="#F5F5F5" stroked="f">
              <v:path arrowok="t"/>
              <v:fill/>
            </v:shape>
            <v:shape style="position:absolute;left:1748;top:4859;width:7651;height:360" coordorigin="1748,4859" coordsize="7651,360" path="m1748,5219l9398,5219,9398,4859,1748,4859,1748,5219xe" filled="t" fillcolor="#F5F5F5" stroked="f">
              <v:path arrowok="t"/>
              <v:fill/>
            </v:shape>
            <v:shape style="position:absolute;left:2016;top:4914;width:1964;height:245" coordorigin="2016,4914" coordsize="1964,245" path="m2016,5159l3980,5159,3980,4914,2016,4914,2016,5159xe" filled="t" fillcolor="#F5F5F5" stroked="f">
              <v:path arrowok="t"/>
              <v:fill/>
            </v:shape>
            <v:shape style="position:absolute;left:1748;top:5219;width:7651;height:360" coordorigin="1748,5219" coordsize="7651,360" path="m1748,5579l9398,5579,9398,5219,1748,5219,1748,5579xe" filled="t" fillcolor="#F5F5F5" stroked="f">
              <v:path arrowok="t"/>
              <v:fill/>
            </v:shape>
            <v:shape style="position:absolute;left:2016;top:5274;width:1500;height:245" coordorigin="2016,5274" coordsize="1500,245" path="m2016,5519l3517,5519,3517,5274,2016,5274,2016,5519xe" filled="t" fillcolor="#F5F5F5" stroked="f">
              <v:path arrowok="t"/>
              <v:fill/>
            </v:shape>
            <v:shape style="position:absolute;left:1748;top:5579;width:7651;height:360" coordorigin="1748,5579" coordsize="7651,360" path="m1748,5939l9398,5939,9398,5579,1748,5579,1748,5939xe" filled="t" fillcolor="#F5F5F5" stroked="f">
              <v:path arrowok="t"/>
              <v:fill/>
            </v:shape>
            <v:shape style="position:absolute;left:2016;top:5634;width:1500;height:245" coordorigin="2016,5634" coordsize="1500,245" path="m2016,5879l3517,5879,3517,5634,2016,5634,2016,5879xe" filled="t" fillcolor="#F5F5F5" stroked="f">
              <v:path arrowok="t"/>
              <v:fill/>
            </v:shape>
            <v:shape style="position:absolute;left:1748;top:5939;width:7651;height:360" coordorigin="1748,5939" coordsize="7651,360" path="m1748,6299l9398,6299,9398,5939,1748,5939,1748,6299xe" filled="t" fillcolor="#F5F5F5" stroked="f">
              <v:path arrowok="t"/>
              <v:fill/>
            </v:shape>
            <v:shape style="position:absolute;left:2016;top:5994;width:1385;height:245" coordorigin="2016,5994" coordsize="1385,245" path="m2016,6239l3402,6239,3402,5994,2016,5994,2016,6239xe" filled="t" fillcolor="#F5F5F5" stroked="f">
              <v:path arrowok="t"/>
              <v:fill/>
            </v:shape>
            <v:shape style="position:absolute;left:1748;top:6299;width:7651;height:360" coordorigin="1748,6299" coordsize="7651,360" path="m1748,6659l9398,6659,9398,6299,1748,6299,1748,6659xe" filled="t" fillcolor="#F5F5F5" stroked="f">
              <v:path arrowok="t"/>
              <v:fill/>
            </v:shape>
            <v:shape style="position:absolute;left:2016;top:6354;width:1500;height:245" coordorigin="2016,6354" coordsize="1500,245" path="m2016,6599l3517,6599,3517,6354,2016,6354,2016,6599xe" filled="t" fillcolor="#F5F5F5" stroked="f">
              <v:path arrowok="t"/>
              <v:fill/>
            </v:shape>
            <v:shape style="position:absolute;left:1748;top:6659;width:7651;height:360" coordorigin="1748,6659" coordsize="7651,360" path="m1748,7019l9398,7019,9398,6659,1748,6659,1748,7019xe" filled="t" fillcolor="#F5F5F5" stroked="f">
              <v:path arrowok="t"/>
              <v:fill/>
            </v:shape>
            <v:shape style="position:absolute;left:2016;top:6714;width:924;height:245" coordorigin="2016,6714" coordsize="924,245" path="m2016,6959l2940,6959,2940,6714,2016,6714,2016,6959xe" filled="t" fillcolor="#F5F5F5" stroked="f">
              <v:path arrowok="t"/>
              <v:fill/>
            </v:shape>
            <v:shape style="position:absolute;left:1748;top:7019;width:7651;height:360" coordorigin="1748,7019" coordsize="7651,360" path="m1748,7379l9398,7379,9398,7019,1748,7019,1748,7379xe" filled="t" fillcolor="#F5F5F5" stroked="f">
              <v:path arrowok="t"/>
              <v:fill/>
            </v:shape>
            <v:shape style="position:absolute;left:2016;top:7074;width:1618;height:245" coordorigin="2016,7074" coordsize="1618,245" path="m2016,7319l3634,7319,3634,7074,2016,7074,2016,7319xe" filled="t" fillcolor="#F5F5F5" stroked="f">
              <v:path arrowok="t"/>
              <v:fill/>
            </v:shape>
            <v:shape style="position:absolute;left:1748;top:7379;width:7651;height:360" coordorigin="1748,7379" coordsize="7651,360" path="m1748,7739l9398,7739,9398,7379,1748,7379,1748,7739xe" filled="t" fillcolor="#F5F5F5" stroked="f">
              <v:path arrowok="t"/>
              <v:fill/>
            </v:shape>
            <v:shape style="position:absolute;left:2016;top:7434;width:1618;height:245" coordorigin="2016,7434" coordsize="1618,245" path="m2016,7679l3634,7679,3634,7434,2016,7434,2016,7679xe" filled="t" fillcolor="#F5F5F5" stroked="f">
              <v:path arrowok="t"/>
              <v:fill/>
            </v:shape>
            <v:shape style="position:absolute;left:1748;top:7739;width:7651;height:542" coordorigin="1748,7739" coordsize="7651,542" path="m1748,8281l9398,8281,9398,7739,1748,7739,1748,8281xe" filled="t" fillcolor="#F5F5F5" stroked="f">
              <v:path arrowok="t"/>
              <v:fill/>
            </v:shape>
            <v:shape style="position:absolute;left:2016;top:7794;width:4503;height:247" coordorigin="2016,7794" coordsize="4503,247" path="m2016,8041l6520,8041,6520,7794,2016,7794,2016,8041xe" filled="t" fillcolor="#F5F5F5" stroked="f">
              <v:path arrowok="t"/>
              <v:fill/>
            </v:shape>
            <v:shape style="position:absolute;left:1748;top:8289;width:7651;height:0" coordorigin="1748,8289" coordsize="7651,0" path="m1748,8289l9398,8289e" filled="f" stroked="t" strokeweight="0.82pt" strokecolor="#D2DCE6">
              <v:path arrowok="t"/>
            </v:shape>
            <v:shape style="position:absolute;left:1740;top:2859;width:0;height:5437" coordorigin="1740,2859" coordsize="0,5437" path="m1740,2859l1740,8296e" filled="f" stroked="t" strokeweight="0.82pt" strokecolor="#D2DCE6">
              <v:path arrowok="t"/>
            </v:shape>
            <v:shape style="position:absolute;left:9406;top:2859;width:0;height:5437" coordorigin="9406,2859" coordsize="0,5437" path="m9406,2859l9406,8296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46.774pt;mso-position-horizontal-relative:page;mso-position-vertical-relative:page;z-index:-8139" coordorigin="1732,1010" coordsize="7682,935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2016;top:1075;width:1040;height:245" coordorigin="2016,1075" coordsize="1040,245" path="m2016,1320l3056,1320,3056,1075,2016,1075,2016,132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542" coordorigin="1748,1380" coordsize="7651,542" path="m1748,1923l9398,1923,9398,1380,1748,1380,1748,1923xe" filled="t" fillcolor="#F5F5F5" stroked="f">
              <v:path arrowok="t"/>
              <v:fill/>
            </v:shape>
            <v:shape style="position:absolute;left:2016;top:1436;width:3349;height:247" coordorigin="2016,1436" coordsize="3349,247" path="m2016,1683l5365,1683,5365,1436,2016,1436,2016,1683xe" filled="t" fillcolor="#F5F5F5" stroked="f">
              <v:path arrowok="t"/>
              <v:fill/>
            </v:shape>
            <v:shape style="position:absolute;left:1748;top:1930;width:7651;height:0" coordorigin="1748,1930" coordsize="7651,0" path="m1748,1930l9398,1930e" filled="f" stroked="t" strokeweight="0.82pt" strokecolor="#D2DCE6">
              <v:path arrowok="t"/>
            </v:shape>
            <v:shape style="position:absolute;left:1740;top:1380;width:0;height:557" coordorigin="1740,1380" coordsize="0,557" path="m1740,1380l1740,1937e" filled="f" stroked="t" strokeweight="0.82pt" strokecolor="#D2DCE6">
              <v:path arrowok="t"/>
            </v:shape>
            <v:shape style="position:absolute;left:9406;top:1380;width:0;height:557" coordorigin="9406,1380" coordsize="0,557" path="m9406,1380l9406,1937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b,a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print('S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đổ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15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3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GK,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101)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('Nhậ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('Nhậ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ẫ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ucln(a,b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lineRule="auto" w:line="351"/>
        <w:ind w:left="1558" w:right="5221" w:hanging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whil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!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%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097" w:right="5684" w:firstLine="461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retur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ucln(a,b)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&gt;1: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097" w:right="556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print(f'Phâ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ã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ú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gọ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3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GK,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636" w:right="3492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Pytho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cun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sẵ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min().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('Nhậ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lineRule="auto" w:line="351"/>
        <w:ind w:left="636" w:right="4183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('Nhậ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('Nhậ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min(a,b,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636" w:right="1303"/>
        <w:sectPr>
          <w:pgMar w:header="0" w:footer="1450" w:top="1000" w:bottom="280" w:left="138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print(f'Gi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ị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ỏ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{a}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{b}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{m}')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 w:lineRule="exact" w:line="360"/>
        <w:ind w:left="100"/>
      </w:pPr>
      <w:r>
        <w:pict>
          <v:group style="position:absolute;margin-left:86.614pt;margin-top:294pt;width:384.076pt;height:56.52pt;mso-position-horizontal-relative:page;mso-position-vertical-relative:page;z-index:-8135" coordorigin="1732,5880" coordsize="7682,1130">
            <v:shape style="position:absolute;left:1748;top:5903;width:7651;height:545" coordorigin="1748,5903" coordsize="7651,545" path="m1748,6447l9398,6447,9398,5903,1748,5903,1748,6447xe" filled="t" fillcolor="#F5F5F5" stroked="f">
              <v:path arrowok="t"/>
              <v:fill/>
            </v:shape>
            <v:shape style="position:absolute;left:2016;top:6143;width:2309;height:245" coordorigin="2016,6143" coordsize="2309,245" path="m2016,6387l4326,6387,4326,6143,2016,6143,2016,6387xe" filled="t" fillcolor="#F5F5F5" stroked="f">
              <v:path arrowok="t"/>
              <v:fill/>
            </v:shape>
            <v:shape style="position:absolute;left:1748;top:5895;width:7651;height:0" coordorigin="1748,5895" coordsize="7651,0" path="m1748,5895l9398,5895e" filled="f" stroked="t" strokeweight="0.82pt" strokecolor="#D2DCE6">
              <v:path arrowok="t"/>
            </v:shape>
            <v:shape style="position:absolute;left:1748;top:6447;width:7651;height:540" coordorigin="1748,6447" coordsize="7651,540" path="m1748,6988l9398,6988,9398,6447,1748,6447,1748,6988xe" filled="t" fillcolor="#F5F5F5" stroked="f">
              <v:path arrowok="t"/>
              <v:fill/>
            </v:shape>
            <v:shape style="position:absolute;left:2016;top:6503;width:2309;height:245" coordorigin="2016,6503" coordsize="2309,245" path="m2016,6747l4326,6747,4326,6503,2016,6503,2016,6747xe" filled="t" fillcolor="#F5F5F5" stroked="f">
              <v:path arrowok="t"/>
              <v:fill/>
            </v:shape>
            <v:shape style="position:absolute;left:1748;top:6995;width:7651;height:0" coordorigin="1748,6995" coordsize="7651,0" path="m1748,6995l9398,6995e" filled="f" stroked="t" strokeweight="0.82pt" strokecolor="#D2DCE6">
              <v:path arrowok="t"/>
            </v:shape>
            <v:shape style="position:absolute;left:1740;top:5888;width:0;height:1114" coordorigin="1740,5888" coordsize="0,1114" path="m1740,5888l1740,7002e" filled="f" stroked="t" strokeweight="0.82pt" strokecolor="#D2DCE6">
              <v:path arrowok="t"/>
            </v:shape>
            <v:shape style="position:absolute;left:9406;top:5888;width:0;height:1114" coordorigin="9406,5888" coordsize="0,1114" path="m9406,5888l9406,7002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76.25pt;width:384.076pt;height:92.53pt;mso-position-horizontal-relative:page;mso-position-vertical-relative:page;z-index:-8136" coordorigin="1732,3525" coordsize="7682,1851">
            <v:shape style="position:absolute;left:1748;top:3548;width:7651;height:545" coordorigin="1748,3548" coordsize="7651,545" path="m1748,4093l9398,4093,9398,3548,1748,3548,1748,4093xe" filled="t" fillcolor="#F5F5F5" stroked="f">
              <v:path arrowok="t"/>
              <v:fill/>
            </v:shape>
            <v:shape style="position:absolute;left:2016;top:3788;width:3003;height:245" coordorigin="2016,3788" coordsize="3003,245" path="m2016,4033l5019,4033,5019,3788,2016,3788,2016,4033xe" filled="t" fillcolor="#F5F5F5" stroked="f">
              <v:path arrowok="t"/>
              <v:fill/>
            </v:shape>
            <v:shape style="position:absolute;left:1748;top:3540;width:7651;height:0" coordorigin="1748,3540" coordsize="7651,0" path="m1748,3540l9398,3540e" filled="f" stroked="t" strokeweight="0.82pt" strokecolor="#D2DCE6">
              <v:path arrowok="t"/>
            </v:shape>
            <v:shape style="position:absolute;left:1748;top:4093;width:7651;height:360" coordorigin="1748,4093" coordsize="7651,360" path="m1748,4453l9398,4453,9398,4093,1748,4093,1748,4453xe" filled="t" fillcolor="#F5F5F5" stroked="f">
              <v:path arrowok="t"/>
              <v:fill/>
            </v:shape>
            <v:shape style="position:absolute;left:2016;top:4148;width:1270;height:245" coordorigin="2016,4148" coordsize="1270,245" path="m2016,4393l3286,4393,3286,4148,2016,4148,2016,4393xe" filled="t" fillcolor="#F5F5F5" stroked="f">
              <v:path arrowok="t"/>
              <v:fill/>
            </v:shape>
            <v:shape style="position:absolute;left:1748;top:4453;width:7651;height:360" coordorigin="1748,4453" coordsize="7651,360" path="m1748,4813l9398,4813,9398,4453,1748,4453,1748,4813xe" filled="t" fillcolor="#F5F5F5" stroked="f">
              <v:path arrowok="t"/>
              <v:fill/>
            </v:shape>
            <v:shape style="position:absolute;left:2016;top:4508;width:924;height:245" coordorigin="2016,4508" coordsize="924,245" path="m2016,4753l2940,4753,2940,4508,2016,4508,2016,4753xe" filled="t" fillcolor="#F5F5F5" stroked="f">
              <v:path arrowok="t"/>
              <v:fill/>
            </v:shape>
            <v:shape style="position:absolute;left:1748;top:4813;width:7651;height:540" coordorigin="1748,4813" coordsize="7651,540" path="m1748,5353l9398,5353,9398,4813,1748,4813,1748,5353xe" filled="t" fillcolor="#F5F5F5" stroked="f">
              <v:path arrowok="t"/>
              <v:fill/>
            </v:shape>
            <v:shape style="position:absolute;left:2016;top:4868;width:924;height:245" coordorigin="2016,4868" coordsize="924,245" path="m2016,5113l2940,5113,2940,4868,2016,4868,2016,5113xe" filled="t" fillcolor="#F5F5F5" stroked="f">
              <v:path arrowok="t"/>
              <v:fill/>
            </v:shape>
            <v:shape style="position:absolute;left:1748;top:5360;width:7651;height:0" coordorigin="1748,5360" coordsize="7651,0" path="m1748,5360l9398,5360e" filled="f" stroked="t" strokeweight="0.82pt" strokecolor="#D2DCE6">
              <v:path arrowok="t"/>
            </v:shape>
            <v:shape style="position:absolute;left:1740;top:3533;width:0;height:1834" coordorigin="1740,3533" coordsize="0,1834" path="m1740,3533l1740,5367e" filled="f" stroked="t" strokeweight="0.82pt" strokecolor="#D2DCE6">
              <v:path arrowok="t"/>
            </v:shape>
            <v:shape style="position:absolute;left:9406;top:3533;width:0;height:1834" coordorigin="9406,3533" coordsize="0,1834" path="m9406,3533l9406,5367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BÀI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TẬP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VÀ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ỰC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32"/>
          <w:szCs w:val="32"/>
        </w:rPr>
        <w:t>À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11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12"/>
      </w:pPr>
      <w:r>
        <w:pict>
          <v:shape type="#_x0000_t75" style="width:9.66pt;height:10.26pt">
            <v:imagedata o:title="" r:id="rId117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ục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đích,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êu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ầ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Bỏ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yêu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chữ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chạy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màn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pict>
          <v:shape type="#_x0000_t75" style="width:10.26pt;height:10.26pt">
            <v:imagedata o:title="" r:id="rId118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ộ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cấp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ẵ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ơn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đảo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âu,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list.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2"/>
        <w:ind w:left="676" w:right="4183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"HỌ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TRÌN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a[::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print(a)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print(b)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Kết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quả: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HỌ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TRÌN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PYTHON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NOHTY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HNÌR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CỌH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79"/>
        <w:sectPr>
          <w:pgMar w:header="0" w:footer="1450" w:top="940" w:bottom="280" w:left="1340" w:right="740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Viết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chạy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thử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thao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xử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lý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xâu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phần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§12.2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 w:lineRule="exact" w:line="360"/>
        <w:ind w:left="100"/>
      </w:pPr>
      <w:r>
        <w:pict>
          <v:group style="position:absolute;margin-left:86.614pt;margin-top:199.41pt;width:384.076pt;height:406.95pt;mso-position-horizontal-relative:page;mso-position-vertical-relative:page;z-index:-8134" coordorigin="1732,3988" coordsize="7682,8139">
            <v:shape style="position:absolute;left:1748;top:4011;width:7651;height:545" coordorigin="1748,4011" coordsize="7651,545" path="m1748,4556l9398,4556,9398,4011,1748,4011,1748,4556xe" filled="t" fillcolor="#F5F5F5" stroked="f">
              <v:path arrowok="t"/>
              <v:fill/>
            </v:shape>
            <v:shape style="position:absolute;left:2016;top:4251;width:2424;height:245" coordorigin="2016,4251" coordsize="2424,245" path="m2016,4496l4441,4496,4441,4251,2016,4251,2016,4496xe" filled="t" fillcolor="#F5F5F5" stroked="f">
              <v:path arrowok="t"/>
              <v:fill/>
            </v:shape>
            <v:shape style="position:absolute;left:1748;top:4004;width:7651;height:0" coordorigin="1748,4004" coordsize="7651,0" path="m1748,4004l9398,4004e" filled="f" stroked="t" strokeweight="0.82pt" strokecolor="#D2DCE6">
              <v:path arrowok="t"/>
            </v:shape>
            <v:shape style="position:absolute;left:1748;top:4556;width:7651;height:360" coordorigin="1748,4556" coordsize="7651,360" path="m1748,4916l9398,4916,9398,4556,1748,4556,1748,4916xe" filled="t" fillcolor="#F5F5F5" stroked="f">
              <v:path arrowok="t"/>
              <v:fill/>
            </v:shape>
            <v:shape style="position:absolute;left:2016;top:4611;width:1733;height:245" coordorigin="2016,4611" coordsize="1733,245" path="m2016,4856l3750,4856,3750,4611,2016,4611,2016,4856xe" filled="t" fillcolor="#F5F5F5" stroked="f">
              <v:path arrowok="t"/>
              <v:fill/>
            </v:shape>
            <v:shape style="position:absolute;left:1748;top:4916;width:7651;height:360" coordorigin="1748,4916" coordsize="7651,360" path="m1748,5276l9398,5276,9398,4916,1748,4916,1748,5276xe" filled="t" fillcolor="#F5F5F5" stroked="f">
              <v:path arrowok="t"/>
              <v:fill/>
            </v:shape>
            <v:shape style="position:absolute;left:2016;top:4971;width:1270;height:245" coordorigin="2016,4971" coordsize="1270,245" path="m2016,5216l3286,5216,3286,4971,2016,4971,2016,5216xe" filled="t" fillcolor="#F5F5F5" stroked="f">
              <v:path arrowok="t"/>
              <v:fill/>
            </v:shape>
            <v:shape style="position:absolute;left:1748;top:5276;width:7651;height:360" coordorigin="1748,5276" coordsize="7651,360" path="m1748,5636l9398,5636,9398,5276,1748,5276,1748,5636xe" filled="t" fillcolor="#F5F5F5" stroked="f">
              <v:path arrowok="t"/>
              <v:fill/>
            </v:shape>
            <v:shape style="position:absolute;left:2016;top:5331;width:2540;height:245" coordorigin="2016,5331" coordsize="2540,245" path="m2016,5576l4556,5576,4556,5331,2016,5331,2016,5576xe" filled="t" fillcolor="#F5F5F5" stroked="f">
              <v:path arrowok="t"/>
              <v:fill/>
            </v:shape>
            <v:shape style="position:absolute;left:1748;top:5636;width:7651;height:360" coordorigin="1748,5636" coordsize="7651,360" path="m1748,5996l9398,5996,9398,5636,1748,5636,1748,5996xe" filled="t" fillcolor="#F5F5F5" stroked="f">
              <v:path arrowok="t"/>
              <v:fill/>
            </v:shape>
            <v:shape style="position:absolute;left:2016;top:5691;width:2424;height:245" coordorigin="2016,5691" coordsize="2424,245" path="m2016,5936l4441,5936,4441,5691,2016,5691,2016,5936xe" filled="t" fillcolor="#F5F5F5" stroked="f">
              <v:path arrowok="t"/>
              <v:fill/>
            </v:shape>
            <v:shape style="position:absolute;left:1748;top:5996;width:7651;height:360" coordorigin="1748,5996" coordsize="7651,360" path="m1748,6356l9398,6356,9398,5996,1748,5996,1748,6356xe" filled="t" fillcolor="#F5F5F5" stroked="f">
              <v:path arrowok="t"/>
              <v:fill/>
            </v:shape>
            <v:shape style="position:absolute;left:2016;top:6051;width:3925;height:245" coordorigin="2016,6051" coordsize="3925,245" path="m2016,6296l5941,6296,5941,6051,2016,6051,2016,6296xe" filled="t" fillcolor="#F5F5F5" stroked="f">
              <v:path arrowok="t"/>
              <v:fill/>
            </v:shape>
            <v:shape style="position:absolute;left:1748;top:6356;width:7651;height:360" coordorigin="1748,6356" coordsize="7651,360" path="m1748,6716l9398,6716,9398,6356,1748,6356,1748,6716xe" filled="t" fillcolor="#F5F5F5" stroked="f">
              <v:path arrowok="t"/>
              <v:fill/>
            </v:shape>
            <v:shape style="position:absolute;left:2016;top:6411;width:3925;height:245" coordorigin="2016,6411" coordsize="3925,245" path="m2016,6656l5941,6656,5941,6411,2016,6411,2016,6656xe" filled="t" fillcolor="#F5F5F5" stroked="f">
              <v:path arrowok="t"/>
              <v:fill/>
            </v:shape>
            <v:shape style="position:absolute;left:1748;top:6716;width:7651;height:360" coordorigin="1748,6716" coordsize="7651,360" path="m1748,7077l9398,7077,9398,6716,1748,6716,1748,7077xe" filled="t" fillcolor="#F5F5F5" stroked="f">
              <v:path arrowok="t"/>
              <v:fill/>
            </v:shape>
            <v:shape style="position:absolute;left:2016;top:6771;width:2655;height:245" coordorigin="2016,6771" coordsize="2655,245" path="m2016,7017l4671,7017,4671,6771,2016,6771,2016,7017xe" filled="t" fillcolor="#F5F5F5" stroked="f">
              <v:path arrowok="t"/>
              <v:fill/>
            </v:shape>
            <v:shape style="position:absolute;left:1748;top:7077;width:7651;height:360" coordorigin="1748,7077" coordsize="7651,360" path="m1748,7437l9398,7437,9398,7077,1748,7077,1748,7437xe" filled="t" fillcolor="#F5F5F5" stroked="f">
              <v:path arrowok="t"/>
              <v:fill/>
            </v:shape>
            <v:shape style="position:absolute;left:2016;top:7132;width:2655;height:245" coordorigin="2016,7132" coordsize="2655,245" path="m2016,7377l4671,7377,4671,7132,2016,7132,2016,7377xe" filled="t" fillcolor="#F5F5F5" stroked="f">
              <v:path arrowok="t"/>
              <v:fill/>
            </v:shape>
            <v:shape style="position:absolute;left:1748;top:7437;width:7651;height:360" coordorigin="1748,7437" coordsize="7651,360" path="m1748,7797l9398,7797,9398,7437,1748,7437,1748,7797xe" filled="t" fillcolor="#F5F5F5" stroked="f">
              <v:path arrowok="t"/>
              <v:fill/>
            </v:shape>
            <v:shape style="position:absolute;left:2016;top:7492;width:1500;height:245" coordorigin="2016,7492" coordsize="1500,245" path="m2016,7737l3517,7737,3517,7492,2016,7492,2016,7737xe" filled="t" fillcolor="#F5F5F5" stroked="f">
              <v:path arrowok="t"/>
              <v:fill/>
            </v:shape>
            <v:shape style="position:absolute;left:1748;top:7797;width:7651;height:360" coordorigin="1748,7797" coordsize="7651,360" path="m1748,8157l9398,8157,9398,7797,1748,7797,1748,8157xe" filled="t" fillcolor="#F5F5F5" stroked="f">
              <v:path arrowok="t"/>
              <v:fill/>
            </v:shape>
            <v:shape style="position:absolute;left:1748;top:8157;width:7651;height:360" coordorigin="1748,8157" coordsize="7651,360" path="m1748,8517l9398,8517,9398,8157,1748,8157,1748,8517xe" filled="t" fillcolor="#F5F5F5" stroked="f">
              <v:path arrowok="t"/>
              <v:fill/>
            </v:shape>
            <v:shape style="position:absolute;left:2016;top:8212;width:1964;height:245" coordorigin="2016,8212" coordsize="1964,245" path="m2016,8457l3980,8457,3980,8212,2016,8212,2016,8457xe" filled="t" fillcolor="#F5F5F5" stroked="f">
              <v:path arrowok="t"/>
              <v:fill/>
            </v:shape>
            <v:shape style="position:absolute;left:1748;top:8517;width:7651;height:360" coordorigin="1748,8517" coordsize="7651,360" path="m1748,8877l9398,8877,9398,8517,1748,8517,1748,8877xe" filled="t" fillcolor="#F5F5F5" stroked="f">
              <v:path arrowok="t"/>
              <v:fill/>
            </v:shape>
            <v:shape style="position:absolute;left:2016;top:8572;width:5543;height:245" coordorigin="2016,8572" coordsize="5543,245" path="m2016,8817l7559,8817,7559,8572,2016,8572,2016,8817xe" filled="t" fillcolor="#F5F5F5" stroked="f">
              <v:path arrowok="t"/>
              <v:fill/>
            </v:shape>
            <v:shape style="position:absolute;left:1748;top:8877;width:7651;height:360" coordorigin="1748,8877" coordsize="7651,360" path="m1748,9237l9398,9237,9398,8877,1748,8877,1748,9237xe" filled="t" fillcolor="#F5F5F5" stroked="f">
              <v:path arrowok="t"/>
              <v:fill/>
            </v:shape>
            <v:shape style="position:absolute;left:2016;top:8932;width:1733;height:245" coordorigin="2016,8932" coordsize="1733,245" path="m2016,9177l3750,9177,3750,8932,2016,8932,2016,9177xe" filled="t" fillcolor="#F5F5F5" stroked="f">
              <v:path arrowok="t"/>
              <v:fill/>
            </v:shape>
            <v:shape style="position:absolute;left:1748;top:9237;width:7651;height:360" coordorigin="1748,9237" coordsize="7651,360" path="m1748,9597l9398,9597,9398,9237,1748,9237,1748,9597xe" filled="t" fillcolor="#F5F5F5" stroked="f">
              <v:path arrowok="t"/>
              <v:fill/>
            </v:shape>
            <v:shape style="position:absolute;left:2016;top:9292;width:3003;height:245" coordorigin="2016,9292" coordsize="3003,245" path="m2016,9537l5019,9537,5019,9292,2016,9292,2016,9537xe" filled="t" fillcolor="#F5F5F5" stroked="f">
              <v:path arrowok="t"/>
              <v:fill/>
            </v:shape>
            <v:shape style="position:absolute;left:1748;top:9597;width:7651;height:360" coordorigin="1748,9597" coordsize="7651,360" path="m1748,9957l9398,9957,9398,9597,1748,9597,1748,9957xe" filled="t" fillcolor="#F5F5F5" stroked="f">
              <v:path arrowok="t"/>
              <v:fill/>
            </v:shape>
            <v:shape style="position:absolute;left:2016;top:9652;width:3003;height:245" coordorigin="2016,9652" coordsize="3003,245" path="m2016,9897l5019,9897,5019,9652,2016,9652,2016,9897xe" filled="t" fillcolor="#F5F5F5" stroked="f">
              <v:path arrowok="t"/>
              <v:fill/>
            </v:shape>
            <v:shape style="position:absolute;left:1748;top:9957;width:7651;height:360" coordorigin="1748,9957" coordsize="7651,360" path="m1748,10317l9398,10317,9398,9957,1748,9957,1748,10317xe" filled="t" fillcolor="#F5F5F5" stroked="f">
              <v:path arrowok="t"/>
              <v:fill/>
            </v:shape>
            <v:shape style="position:absolute;left:2016;top:10012;width:3003;height:245" coordorigin="2016,10012" coordsize="3003,245" path="m2016,10257l5019,10257,5019,10012,2016,10012,2016,10257xe" filled="t" fillcolor="#F5F5F5" stroked="f">
              <v:path arrowok="t"/>
              <v:fill/>
            </v:shape>
            <v:shape style="position:absolute;left:1748;top:10317;width:7651;height:360" coordorigin="1748,10317" coordsize="7651,360" path="m1748,10677l9398,10677,9398,10317,1748,10317,1748,10677xe" filled="t" fillcolor="#F5F5F5" stroked="f">
              <v:path arrowok="t"/>
              <v:fill/>
            </v:shape>
            <v:shape style="position:absolute;left:2016;top:10372;width:2079;height:245" coordorigin="2016,10372" coordsize="2079,245" path="m2016,10617l4095,10617,4095,10372,2016,10372,2016,10617xe" filled="t" fillcolor="#F5F5F5" stroked="f">
              <v:path arrowok="t"/>
              <v:fill/>
            </v:shape>
            <v:shape style="position:absolute;left:1748;top:10677;width:7651;height:360" coordorigin="1748,10677" coordsize="7651,360" path="m1748,11037l9398,11037,9398,10677,1748,10677,1748,11037xe" filled="t" fillcolor="#F5F5F5" stroked="f">
              <v:path arrowok="t"/>
              <v:fill/>
            </v:shape>
            <v:shape style="position:absolute;left:2016;top:10732;width:1500;height:245" coordorigin="2016,10732" coordsize="1500,245" path="m2016,10977l3517,10977,3517,10732,2016,10732,2016,10977xe" filled="t" fillcolor="#F5F5F5" stroked="f">
              <v:path arrowok="t"/>
              <v:fill/>
            </v:shape>
            <v:shape style="position:absolute;left:1748;top:11037;width:7651;height:360" coordorigin="1748,11037" coordsize="7651,360" path="m1748,11397l9398,11397,9398,11037,1748,11037,1748,11397xe" filled="t" fillcolor="#F5F5F5" stroked="f">
              <v:path arrowok="t"/>
              <v:fill/>
            </v:shape>
            <v:shape style="position:absolute;left:2016;top:11092;width:1155;height:245" coordorigin="2016,11092" coordsize="1155,245" path="m2016,11337l3171,11337,3171,11092,2016,11092,2016,11337xe" filled="t" fillcolor="#F5F5F5" stroked="f">
              <v:path arrowok="t"/>
              <v:fill/>
            </v:shape>
            <v:shape style="position:absolute;left:1748;top:11397;width:7651;height:360" coordorigin="1748,11397" coordsize="7651,360" path="m1748,11757l9398,11757,9398,11397,1748,11397,1748,11757xe" filled="t" fillcolor="#F5F5F5" stroked="f">
              <v:path arrowok="t"/>
              <v:fill/>
            </v:shape>
            <v:shape style="position:absolute;left:2016;top:11452;width:2770;height:245" coordorigin="2016,11452" coordsize="2770,245" path="m2016,11697l4786,11697,4786,11452,2016,11452,2016,11697xe" filled="t" fillcolor="#F5F5F5" stroked="f">
              <v:path arrowok="t"/>
              <v:fill/>
            </v:shape>
            <v:shape style="position:absolute;left:1748;top:11757;width:7651;height:360" coordorigin="1748,11757" coordsize="7651,360" path="m1748,12117l9398,12117,9398,11757,1748,11757,1748,12117xe" filled="t" fillcolor="#F5F5F5" stroked="f">
              <v:path arrowok="t"/>
              <v:fill/>
            </v:shape>
            <v:shape style="position:absolute;left:2016;top:11812;width:1733;height:245" coordorigin="2016,11812" coordsize="1733,245" path="m2016,12057l3750,12057,3750,11812,2016,11812,2016,12057xe" filled="t" fillcolor="#F5F5F5" stroked="f">
              <v:path arrowok="t"/>
              <v:fill/>
            </v:shape>
            <v:shape style="position:absolute;left:1740;top:3996;width:0;height:8121" coordorigin="1740,3996" coordsize="0,8121" path="m1740,3996l1740,12117e" filled="f" stroked="t" strokeweight="0.82pt" strokecolor="#D2DCE6">
              <v:path arrowok="t"/>
            </v:shape>
            <v:shape style="position:absolute;left:9406;top:3996;width:0;height:8121" coordorigin="9406,3996" coordsize="0,8121" path="m9406,3996l9406,12117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BÀI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TẬP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VÀ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ỰC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HÀ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11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 w:lineRule="exact" w:line="300"/>
        <w:ind w:left="112"/>
      </w:pPr>
      <w:r>
        <w:pict>
          <v:shape type="#_x0000_t75" style="width:9.66pt;height:10.26pt">
            <v:imagedata o:title="" r:id="rId119"/>
          </v:shape>
        </w:pict>
      </w:r>
      <w:r>
        <w:rPr>
          <w:rFonts w:cs="Times New Roman" w:hAnsi="Times New Roman" w:eastAsia="Times New Roman" w:ascii="Times New Roman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ục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đích,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êu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8"/>
          <w:szCs w:val="28"/>
        </w:rPr>
        <w:t>ầ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00"/>
      </w:pPr>
      <w:r>
        <w:pict>
          <v:shape type="#_x0000_t75" style="width:10.26pt;height:10.26pt">
            <v:imagedata o:title="" r:id="rId120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ộ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SGK,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106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676" w:right="47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fro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sqrt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nhapdiem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range(3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9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598" w:right="3261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retur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kh_cach(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,b):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1137" w:right="1643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retur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q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-b[0])**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daican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lineRule="auto" w:line="351"/>
        <w:ind w:left="1137" w:right="4183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_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_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[2])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_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retur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chuvi(x):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1137" w:right="6035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1137" w:right="4414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daicanh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98"/>
        <w:sectPr>
          <w:pgMar w:header="0" w:footer="1450" w:top="94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1097"/>
      </w:pPr>
      <w:r>
        <w:pict>
          <v:group style="position:absolute;margin-left:86.614pt;margin-top:50.496pt;width:384.076pt;height:493.854pt;mso-position-horizontal-relative:page;mso-position-vertical-relative:page;z-index:-8133" coordorigin="1732,1010" coordsize="7682,9877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2016;top:1075;width:1500;height:245" coordorigin="2016,1075" coordsize="1500,245" path="m2016,1320l3517,1320,3517,1075,2016,1075,2016,132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360" coordorigin="1748,1380" coordsize="7651,360" path="m1748,1740l9398,1740,9398,1380,1748,1380,1748,1740xe" filled="t" fillcolor="#F5F5F5" stroked="f">
              <v:path arrowok="t"/>
              <v:fill/>
            </v:shape>
            <v:shape style="position:absolute;left:2016;top:1436;width:1848;height:245" coordorigin="2016,1436" coordsize="1848,245" path="m2016,1680l3865,1680,3865,1436,2016,1436,2016,1680xe" filled="t" fillcolor="#F5F5F5" stroked="f">
              <v:path arrowok="t"/>
              <v:fill/>
            </v:shape>
            <v:shape style="position:absolute;left:1740;top:1380;width:0;height:360" coordorigin="1740,1380" coordsize="0,360" path="m1740,1380l1740,1740e" filled="f" stroked="t" strokeweight="0.82pt" strokecolor="#D2DCE6">
              <v:path arrowok="t"/>
            </v:shape>
            <v:shape style="position:absolute;left:9406;top:1380;width:0;height:360" coordorigin="9406,1380" coordsize="0,360" path="m9406,1380l9406,1740e" filled="f" stroked="t" strokeweight="0.82pt" strokecolor="#D2DCE6">
              <v:path arrowok="t"/>
            </v:shape>
            <v:shape style="position:absolute;left:1748;top:1740;width:7651;height:360" coordorigin="1748,1740" coordsize="7651,360" path="m1748,2100l9398,2100,9398,1740,1748,1740,1748,2100xe" filled="t" fillcolor="#F5F5F5" stroked="f">
              <v:path arrowok="t"/>
              <v:fill/>
            </v:shape>
            <v:shape style="position:absolute;left:2016;top:1796;width:2079;height:245" coordorigin="2016,1796" coordsize="2079,245" path="m2016,2040l4095,2040,4095,1796,2016,1796,2016,2040xe" filled="t" fillcolor="#F5F5F5" stroked="f">
              <v:path arrowok="t"/>
              <v:fill/>
            </v:shape>
            <v:shape style="position:absolute;left:1740;top:1740;width:0;height:360" coordorigin="1740,1740" coordsize="0,360" path="m1740,1740l1740,2100e" filled="f" stroked="t" strokeweight="0.82pt" strokecolor="#D2DCE6">
              <v:path arrowok="t"/>
            </v:shape>
            <v:shape style="position:absolute;left:9406;top:1740;width:0;height:360" coordorigin="9406,1740" coordsize="0,360" path="m9406,1740l9406,2100e" filled="f" stroked="t" strokeweight="0.82pt" strokecolor="#D2DCE6">
              <v:path arrowok="t"/>
            </v:shape>
            <v:shape style="position:absolute;left:1748;top:2100;width:7651;height:360" coordorigin="1748,2100" coordsize="7651,360" path="m1748,2460l9398,2460,9398,2100,1748,2100,1748,2460xe" filled="t" fillcolor="#F5F5F5" stroked="f">
              <v:path arrowok="t"/>
              <v:fill/>
            </v:shape>
            <v:shape style="position:absolute;left:2016;top:2156;width:2194;height:245" coordorigin="2016,2156" coordsize="2194,245" path="m2016,2400l4210,2400,4210,2156,2016,2156,2016,2400xe" filled="t" fillcolor="#F5F5F5" stroked="f">
              <v:path arrowok="t"/>
              <v:fill/>
            </v:shape>
            <v:shape style="position:absolute;left:1740;top:2100;width:0;height:360" coordorigin="1740,2100" coordsize="0,360" path="m1740,2100l1740,2460e" filled="f" stroked="t" strokeweight="0.82pt" strokecolor="#D2DCE6">
              <v:path arrowok="t"/>
            </v:shape>
            <v:shape style="position:absolute;left:9406;top:2100;width:0;height:360" coordorigin="9406,2100" coordsize="0,360" path="m9406,2100l9406,2460e" filled="f" stroked="t" strokeweight="0.82pt" strokecolor="#D2DCE6">
              <v:path arrowok="t"/>
            </v:shape>
            <v:shape style="position:absolute;left:1748;top:2460;width:7651;height:360" coordorigin="1748,2460" coordsize="7651,360" path="m1748,2820l9398,2820,9398,2460,1748,2460,1748,2820xe" filled="t" fillcolor="#F5F5F5" stroked="f">
              <v:path arrowok="t"/>
              <v:fill/>
            </v:shape>
            <v:shape style="position:absolute;left:2016;top:2516;width:5195;height:245" coordorigin="2016,2516" coordsize="5195,245" path="m2016,2760l7211,2760,7211,2516,2016,2516,2016,2760xe" filled="t" fillcolor="#F5F5F5" stroked="f">
              <v:path arrowok="t"/>
              <v:fill/>
            </v:shape>
            <v:shape style="position:absolute;left:1740;top:2460;width:0;height:360" coordorigin="1740,2460" coordsize="0,360" path="m1740,2460l1740,2820e" filled="f" stroked="t" strokeweight="0.82pt" strokecolor="#D2DCE6">
              <v:path arrowok="t"/>
            </v:shape>
            <v:shape style="position:absolute;left:9406;top:2460;width:0;height:360" coordorigin="9406,2460" coordsize="0,360" path="m9406,2460l9406,2820e" filled="f" stroked="t" strokeweight="0.82pt" strokecolor="#D2DCE6">
              <v:path arrowok="t"/>
            </v:shape>
            <v:shape style="position:absolute;left:1748;top:2820;width:7651;height:360" coordorigin="1748,2820" coordsize="7651,360" path="m1748,3180l9398,3180,9398,2820,1748,2820,1748,3180xe" filled="t" fillcolor="#F5F5F5" stroked="f">
              <v:path arrowok="t"/>
              <v:fill/>
            </v:shape>
            <v:shape style="position:absolute;left:2016;top:2876;width:1385;height:245" coordorigin="2016,2876" coordsize="1385,245" path="m2016,3120l3402,3120,3402,2876,2016,2876,2016,3120xe" filled="t" fillcolor="#F5F5F5" stroked="f">
              <v:path arrowok="t"/>
              <v:fill/>
            </v:shape>
            <v:shape style="position:absolute;left:1740;top:2820;width:0;height:360" coordorigin="1740,2820" coordsize="0,360" path="m1740,2820l1740,3180e" filled="f" stroked="t" strokeweight="0.82pt" strokecolor="#D2DCE6">
              <v:path arrowok="t"/>
            </v:shape>
            <v:shape style="position:absolute;left:9406;top:2820;width:0;height:360" coordorigin="9406,2820" coordsize="0,360" path="m9406,2820l9406,3180e" filled="f" stroked="t" strokeweight="0.82pt" strokecolor="#D2DCE6">
              <v:path arrowok="t"/>
            </v:shape>
            <v:shape style="position:absolute;left:1748;top:3180;width:7651;height:360" coordorigin="1748,3180" coordsize="7651,360" path="m1748,3540l9398,3540,9398,3180,1748,3180,1748,3540xe" filled="t" fillcolor="#F5F5F5" stroked="f">
              <v:path arrowok="t"/>
              <v:fill/>
            </v:shape>
            <v:shape style="position:absolute;left:2016;top:3236;width:1848;height:245" coordorigin="2016,3236" coordsize="1848,245" path="m2016,3480l3865,3480,3865,3236,2016,3236,2016,3480xe" filled="t" fillcolor="#F5F5F5" stroked="f">
              <v:path arrowok="t"/>
              <v:fill/>
            </v:shape>
            <v:shape style="position:absolute;left:1740;top:3180;width:0;height:360" coordorigin="1740,3180" coordsize="0,360" path="m1740,3180l1740,3540e" filled="f" stroked="t" strokeweight="0.82pt" strokecolor="#D2DCE6">
              <v:path arrowok="t"/>
            </v:shape>
            <v:shape style="position:absolute;left:9406;top:3180;width:0;height:360" coordorigin="9406,3180" coordsize="0,360" path="m9406,3180l9406,3540e" filled="f" stroked="t" strokeweight="0.82pt" strokecolor="#D2DCE6">
              <v:path arrowok="t"/>
            </v:shape>
            <v:shape style="position:absolute;left:1748;top:3540;width:7651;height:360" coordorigin="1748,3540" coordsize="7651,360" path="m1748,3900l9398,3900,9398,3540,1748,3540,1748,3900xe" filled="t" fillcolor="#F5F5F5" stroked="f">
              <v:path arrowok="t"/>
              <v:fill/>
            </v:shape>
            <v:shape style="position:absolute;left:2016;top:3596;width:1270;height:245" coordorigin="2016,3596" coordsize="1270,245" path="m2016,3840l3286,3840,3286,3596,2016,3596,2016,3840xe" filled="t" fillcolor="#F5F5F5" stroked="f">
              <v:path arrowok="t"/>
              <v:fill/>
            </v:shape>
            <v:shape style="position:absolute;left:1740;top:3540;width:0;height:360" coordorigin="1740,3540" coordsize="0,360" path="m1740,3540l1740,3900e" filled="f" stroked="t" strokeweight="0.82pt" strokecolor="#D2DCE6">
              <v:path arrowok="t"/>
            </v:shape>
            <v:shape style="position:absolute;left:9406;top:3540;width:0;height:360" coordorigin="9406,3540" coordsize="0,360" path="m9406,3540l9406,3900e" filled="f" stroked="t" strokeweight="0.82pt" strokecolor="#D2DCE6">
              <v:path arrowok="t"/>
            </v:shape>
            <v:shape style="position:absolute;left:1748;top:3901;width:7651;height:360" coordorigin="1748,3901" coordsize="7651,360" path="m1748,4261l9398,4261,9398,3901,1748,3901,1748,4261xe" filled="t" fillcolor="#F5F5F5" stroked="f">
              <v:path arrowok="t"/>
              <v:fill/>
            </v:shape>
            <v:shape style="position:absolute;left:2016;top:3956;width:2079;height:245" coordorigin="2016,3956" coordsize="2079,245" path="m2016,4201l4095,4201,4095,3956,2016,3956,2016,4201xe" filled="t" fillcolor="#F5F5F5" stroked="f">
              <v:path arrowok="t"/>
              <v:fill/>
            </v:shape>
            <v:shape style="position:absolute;left:1740;top:3901;width:0;height:360" coordorigin="1740,3901" coordsize="0,360" path="m1740,3901l1740,4261e" filled="f" stroked="t" strokeweight="0.82pt" strokecolor="#D2DCE6">
              <v:path arrowok="t"/>
            </v:shape>
            <v:shape style="position:absolute;left:9406;top:3901;width:0;height:360" coordorigin="9406,3901" coordsize="0,360" path="m9406,3901l9406,4261e" filled="f" stroked="t" strokeweight="0.82pt" strokecolor="#D2DCE6">
              <v:path arrowok="t"/>
            </v:shape>
            <v:shape style="position:absolute;left:1748;top:4261;width:7651;height:360" coordorigin="1748,4261" coordsize="7651,360" path="m1748,4621l9398,4621,9398,4261,1748,4261,1748,4621xe" filled="t" fillcolor="#F5F5F5" stroked="f">
              <v:path arrowok="t"/>
              <v:fill/>
            </v:shape>
            <v:shape style="position:absolute;left:2016;top:4316;width:4734;height:245" coordorigin="2016,4316" coordsize="4734,245" path="m2016,4561l6750,4561,6750,4316,2016,4316,2016,4561xe" filled="t" fillcolor="#F5F5F5" stroked="f">
              <v:path arrowok="t"/>
              <v:fill/>
            </v:shape>
            <v:shape style="position:absolute;left:1740;top:4261;width:0;height:360" coordorigin="1740,4261" coordsize="0,360" path="m1740,4261l1740,4621e" filled="f" stroked="t" strokeweight="0.82pt" strokecolor="#D2DCE6">
              <v:path arrowok="t"/>
            </v:shape>
            <v:shape style="position:absolute;left:9406;top:4261;width:0;height:360" coordorigin="9406,4261" coordsize="0,360" path="m9406,4261l9406,4621e" filled="f" stroked="t" strokeweight="0.82pt" strokecolor="#D2DCE6">
              <v:path arrowok="t"/>
            </v:shape>
            <v:shape style="position:absolute;left:1748;top:4621;width:7651;height:360" coordorigin="1748,4621" coordsize="7651,360" path="m1748,4981l9398,4981,9398,4621,1748,4621,1748,4981xe" filled="t" fillcolor="#F5F5F5" stroked="f">
              <v:path arrowok="t"/>
              <v:fill/>
            </v:shape>
            <v:shape style="position:absolute;left:2016;top:4676;width:3119;height:245" coordorigin="2016,4676" coordsize="3119,245" path="m2016,4921l5135,4921,5135,4676,2016,4676,2016,4921xe" filled="t" fillcolor="#F5F5F5" stroked="f">
              <v:path arrowok="t"/>
              <v:fill/>
            </v:shape>
            <v:shape style="position:absolute;left:1740;top:4621;width:0;height:360" coordorigin="1740,4621" coordsize="0,360" path="m1740,4621l1740,4981e" filled="f" stroked="t" strokeweight="0.82pt" strokecolor="#D2DCE6">
              <v:path arrowok="t"/>
            </v:shape>
            <v:shape style="position:absolute;left:9406;top:4621;width:0;height:360" coordorigin="9406,4621" coordsize="0,360" path="m9406,4621l9406,4981e" filled="f" stroked="t" strokeweight="0.82pt" strokecolor="#D2DCE6">
              <v:path arrowok="t"/>
            </v:shape>
            <v:shape style="position:absolute;left:1748;top:4981;width:7651;height:360" coordorigin="1748,4981" coordsize="7651,360" path="m1748,5341l9398,5341,9398,4981,1748,4981,1748,5341xe" filled="t" fillcolor="#F5F5F5" stroked="f">
              <v:path arrowok="t"/>
              <v:fill/>
            </v:shape>
            <v:shape style="position:absolute;left:2016;top:5036;width:4849;height:245" coordorigin="2016,5036" coordsize="4849,245" path="m2016,5281l6865,5281,6865,5036,2016,5036,2016,5281xe" filled="t" fillcolor="#F5F5F5" stroked="f">
              <v:path arrowok="t"/>
              <v:fill/>
            </v:shape>
            <v:shape style="position:absolute;left:1740;top:4981;width:0;height:360" coordorigin="1740,4981" coordsize="0,360" path="m1740,4981l1740,5341e" filled="f" stroked="t" strokeweight="0.82pt" strokecolor="#D2DCE6">
              <v:path arrowok="t"/>
            </v:shape>
            <v:shape style="position:absolute;left:9406;top:4981;width:0;height:360" coordorigin="9406,4981" coordsize="0,360" path="m9406,4981l9406,5341e" filled="f" stroked="t" strokeweight="0.82pt" strokecolor="#D2DCE6">
              <v:path arrowok="t"/>
            </v:shape>
            <v:shape style="position:absolute;left:1748;top:5341;width:7651;height:360" coordorigin="1748,5341" coordsize="7651,360" path="m1748,5701l9398,5701,9398,5341,1748,5341,1748,5701xe" filled="t" fillcolor="#F5F5F5" stroked="f">
              <v:path arrowok="t"/>
              <v:fill/>
            </v:shape>
            <v:shape style="position:absolute;left:2016;top:5396;width:2079;height:245" coordorigin="2016,5396" coordsize="2079,245" path="m2016,5641l4095,5641,4095,5396,2016,5396,2016,5641xe" filled="t" fillcolor="#F5F5F5" stroked="f">
              <v:path arrowok="t"/>
              <v:fill/>
            </v:shape>
            <v:shape style="position:absolute;left:1740;top:5341;width:0;height:360" coordorigin="1740,5341" coordsize="0,360" path="m1740,5341l1740,5701e" filled="f" stroked="t" strokeweight="0.82pt" strokecolor="#D2DCE6">
              <v:path arrowok="t"/>
            </v:shape>
            <v:shape style="position:absolute;left:9406;top:5341;width:0;height:360" coordorigin="9406,5341" coordsize="0,360" path="m9406,5341l9406,5701e" filled="f" stroked="t" strokeweight="0.82pt" strokecolor="#D2DCE6">
              <v:path arrowok="t"/>
            </v:shape>
            <v:shape style="position:absolute;left:1748;top:5701;width:7651;height:300" coordorigin="1748,5701" coordsize="7651,300" path="m1748,6001l9398,6001,9398,5701,1748,5701,1748,6001xe" filled="t" fillcolor="#F5F5F5" stroked="f">
              <v:path arrowok="t"/>
              <v:fill/>
            </v:shape>
            <v:shape style="position:absolute;left:2016;top:5756;width:6810;height:245" coordorigin="2016,5756" coordsize="6810,245" path="m2016,6001l8827,6001,8827,5756,2016,5756,2016,6001xe" filled="t" fillcolor="#F5F5F5" stroked="f">
              <v:path arrowok="t"/>
              <v:fill/>
            </v:shape>
            <v:shape style="position:absolute;left:1740;top:5701;width:0;height:300" coordorigin="1740,5701" coordsize="0,300" path="m1740,5701l1740,6001e" filled="f" stroked="t" strokeweight="0.82pt" strokecolor="#D2DCE6">
              <v:path arrowok="t"/>
            </v:shape>
            <v:shape style="position:absolute;left:9406;top:5701;width:0;height:300" coordorigin="9406,5701" coordsize="0,300" path="m9406,5701l9406,6001e" filled="f" stroked="t" strokeweight="0.82pt" strokecolor="#D2DCE6">
              <v:path arrowok="t"/>
            </v:shape>
            <v:shape style="position:absolute;left:1748;top:6001;width:7651;height:360" coordorigin="1748,6001" coordsize="7651,360" path="m1748,6361l9398,6361,9398,6001,1748,6001,1748,6361xe" filled="t" fillcolor="#F5F5F5" stroked="f">
              <v:path arrowok="t"/>
              <v:fill/>
            </v:shape>
            <v:shape style="position:absolute;left:2016;top:6056;width:5195;height:245" coordorigin="2016,6056" coordsize="5195,245" path="m2016,6301l7211,6301,7211,6056,2016,6056,2016,6301xe" filled="t" fillcolor="#F5F5F5" stroked="f">
              <v:path arrowok="t"/>
              <v:fill/>
            </v:shape>
            <v:shape style="position:absolute;left:1740;top:6001;width:0;height:360" coordorigin="1740,6001" coordsize="0,360" path="m1740,6001l1740,6361e" filled="f" stroked="t" strokeweight="0.82pt" strokecolor="#D2DCE6">
              <v:path arrowok="t"/>
            </v:shape>
            <v:shape style="position:absolute;left:9406;top:6001;width:0;height:360" coordorigin="9406,6001" coordsize="0,360" path="m9406,6001l9406,6361e" filled="f" stroked="t" strokeweight="0.82pt" strokecolor="#D2DCE6">
              <v:path arrowok="t"/>
            </v:shape>
            <v:shape style="position:absolute;left:1748;top:6361;width:7651;height:360" coordorigin="1748,6361" coordsize="7651,360" path="m1748,6721l9398,6721,9398,6361,1748,6361,1748,6721xe" filled="t" fillcolor="#F5F5F5" stroked="f">
              <v:path arrowok="t"/>
              <v:fill/>
            </v:shape>
            <v:shape style="position:absolute;left:2016;top:6416;width:3349;height:245" coordorigin="2016,6416" coordsize="3349,245" path="m2016,6661l5365,6661,5365,6416,2016,6416,2016,6661xe" filled="t" fillcolor="#F5F5F5" stroked="f">
              <v:path arrowok="t"/>
              <v:fill/>
            </v:shape>
            <v:shape style="position:absolute;left:1740;top:6361;width:0;height:360" coordorigin="1740,6361" coordsize="0,360" path="m1740,6361l1740,6721e" filled="f" stroked="t" strokeweight="0.82pt" strokecolor="#D2DCE6">
              <v:path arrowok="t"/>
            </v:shape>
            <v:shape style="position:absolute;left:9406;top:6361;width:0;height:360" coordorigin="9406,6361" coordsize="0,360" path="m9406,6361l9406,6721e" filled="f" stroked="t" strokeweight="0.82pt" strokecolor="#D2DCE6">
              <v:path arrowok="t"/>
            </v:shape>
            <v:shape style="position:absolute;left:1748;top:6721;width:7651;height:360" coordorigin="1748,6721" coordsize="7651,360" path="m1748,7081l9398,7081,9398,6721,1748,6721,1748,7081xe" filled="t" fillcolor="#F5F5F5" stroked="f">
              <v:path arrowok="t"/>
              <v:fill/>
            </v:shape>
            <v:shape style="position:absolute;left:2016;top:6776;width:1040;height:245" coordorigin="2016,6776" coordsize="1040,245" path="m2016,7021l3056,7021,3056,6776,2016,6776,2016,7021xe" filled="t" fillcolor="#F5F5F5" stroked="f">
              <v:path arrowok="t"/>
              <v:fill/>
            </v:shape>
            <v:shape style="position:absolute;left:1740;top:6721;width:0;height:360" coordorigin="1740,6721" coordsize="0,360" path="m1740,6721l1740,7081e" filled="f" stroked="t" strokeweight="0.82pt" strokecolor="#D2DCE6">
              <v:path arrowok="t"/>
            </v:shape>
            <v:shape style="position:absolute;left:9406;top:6721;width:0;height:360" coordorigin="9406,6721" coordsize="0,360" path="m9406,6721l9406,7081e" filled="f" stroked="t" strokeweight="0.82pt" strokecolor="#D2DCE6">
              <v:path arrowok="t"/>
            </v:shape>
            <v:shape style="position:absolute;left:1748;top:7081;width:7651;height:360" coordorigin="1748,7081" coordsize="7651,360" path="m1748,7441l9398,7441,9398,7081,1748,7081,1748,7441xe" filled="t" fillcolor="#F5F5F5" stroked="f">
              <v:path arrowok="t"/>
              <v:fill/>
            </v:shape>
            <v:shape style="position:absolute;left:2016;top:7137;width:3464;height:245" coordorigin="2016,7137" coordsize="3464,245" path="m2016,7381l5481,7381,5481,7137,2016,7137,2016,7381xe" filled="t" fillcolor="#F5F5F5" stroked="f">
              <v:path arrowok="t"/>
              <v:fill/>
            </v:shape>
            <v:shape style="position:absolute;left:1740;top:7081;width:0;height:360" coordorigin="1740,7081" coordsize="0,360" path="m1740,7081l1740,7441e" filled="f" stroked="t" strokeweight="0.82pt" strokecolor="#D2DCE6">
              <v:path arrowok="t"/>
            </v:shape>
            <v:shape style="position:absolute;left:9406;top:7081;width:0;height:360" coordorigin="9406,7081" coordsize="0,360" path="m9406,7081l9406,7441e" filled="f" stroked="t" strokeweight="0.82pt" strokecolor="#D2DCE6">
              <v:path arrowok="t"/>
            </v:shape>
            <v:shape style="position:absolute;left:1748;top:7441;width:7651;height:360" coordorigin="1748,7441" coordsize="7651,360" path="m1748,7801l9398,7801,9398,7441,1748,7441,1748,7801xe" filled="t" fillcolor="#F5F5F5" stroked="f">
              <v:path arrowok="t"/>
              <v:fill/>
            </v:shape>
            <v:shape style="position:absolute;left:2016;top:7497;width:1500;height:245" coordorigin="2016,7497" coordsize="1500,245" path="m2016,7741l3517,7741,3517,7497,2016,7497,2016,7741xe" filled="t" fillcolor="#F5F5F5" stroked="f">
              <v:path arrowok="t"/>
              <v:fill/>
            </v:shape>
            <v:shape style="position:absolute;left:1740;top:7441;width:0;height:360" coordorigin="1740,7441" coordsize="0,360" path="m1740,7441l1740,7801e" filled="f" stroked="t" strokeweight="0.82pt" strokecolor="#D2DCE6">
              <v:path arrowok="t"/>
            </v:shape>
            <v:shape style="position:absolute;left:9406;top:7441;width:0;height:360" coordorigin="9406,7441" coordsize="0,360" path="m9406,7441l9406,7801e" filled="f" stroked="t" strokeweight="0.82pt" strokecolor="#D2DCE6">
              <v:path arrowok="t"/>
            </v:shape>
            <v:shape style="position:absolute;left:1748;top:7801;width:7651;height:360" coordorigin="1748,7801" coordsize="7651,360" path="m1748,8161l9398,8161,9398,7801,1748,7801,1748,8161xe" filled="t" fillcolor="#F5F5F5" stroked="f">
              <v:path arrowok="t"/>
              <v:fill/>
            </v:shape>
            <v:shape style="position:absolute;left:1740;top:7801;width:0;height:360" coordorigin="1740,7801" coordsize="0,360" path="m1740,7801l1740,8161e" filled="f" stroked="t" strokeweight="0.82pt" strokecolor="#D2DCE6">
              <v:path arrowok="t"/>
            </v:shape>
            <v:shape style="position:absolute;left:9406;top:7801;width:0;height:360" coordorigin="9406,7801" coordsize="0,360" path="m9406,7801l9406,8161e" filled="f" stroked="t" strokeweight="0.82pt" strokecolor="#D2DCE6">
              <v:path arrowok="t"/>
            </v:shape>
            <v:shape style="position:absolute;left:1748;top:8161;width:7651;height:360" coordorigin="1748,8161" coordsize="7651,360" path="m1748,8521l9398,8521,9398,8161,1748,8161,1748,8521xe" filled="t" fillcolor="#F5F5F5" stroked="f">
              <v:path arrowok="t"/>
              <v:fill/>
            </v:shape>
            <v:shape style="position:absolute;left:2016;top:8217;width:1733;height:245" coordorigin="2016,8217" coordsize="1733,245" path="m2016,8461l3750,8461,3750,8217,2016,8217,2016,8461xe" filled="t" fillcolor="#F5F5F5" stroked="f">
              <v:path arrowok="t"/>
              <v:fill/>
            </v:shape>
            <v:shape style="position:absolute;left:1740;top:8161;width:0;height:360" coordorigin="1740,8161" coordsize="0,360" path="m1740,8161l1740,8521e" filled="f" stroked="t" strokeweight="0.82pt" strokecolor="#D2DCE6">
              <v:path arrowok="t"/>
            </v:shape>
            <v:shape style="position:absolute;left:9406;top:8161;width:0;height:360" coordorigin="9406,8161" coordsize="0,360" path="m9406,8161l9406,8521e" filled="f" stroked="t" strokeweight="0.82pt" strokecolor="#D2DCE6">
              <v:path arrowok="t"/>
            </v:shape>
            <v:shape style="position:absolute;left:1748;top:8521;width:7651;height:360" coordorigin="1748,8521" coordsize="7651,360" path="m1748,8881l9398,8881,9398,8521,1748,8521,1748,8881xe" filled="t" fillcolor="#F5F5F5" stroked="f">
              <v:path arrowok="t"/>
              <v:fill/>
            </v:shape>
            <v:shape style="position:absolute;left:1740;top:8521;width:0;height:360" coordorigin="1740,8521" coordsize="0,360" path="m1740,8521l1740,8881e" filled="f" stroked="t" strokeweight="0.82pt" strokecolor="#D2DCE6">
              <v:path arrowok="t"/>
            </v:shape>
            <v:shape style="position:absolute;left:9406;top:8521;width:0;height:360" coordorigin="9406,8521" coordsize="0,360" path="m9406,8521l9406,8881e" filled="f" stroked="t" strokeweight="0.82pt" strokecolor="#D2DCE6">
              <v:path arrowok="t"/>
            </v:shape>
            <v:shape style="position:absolute;left:1748;top:8881;width:7651;height:360" coordorigin="1748,8881" coordsize="7651,360" path="m1748,9241l9398,9241,9398,8881,1748,8881,1748,9241xe" filled="t" fillcolor="#F5F5F5" stroked="f">
              <v:path arrowok="t"/>
              <v:fill/>
            </v:shape>
            <v:shape style="position:absolute;left:2016;top:8937;width:5079;height:245" coordorigin="2016,8937" coordsize="5079,245" path="m2016,9181l7096,9181,7096,8937,2016,8937,2016,9181xe" filled="t" fillcolor="#F5F5F5" stroked="f">
              <v:path arrowok="t"/>
              <v:fill/>
            </v:shape>
            <v:shape style="position:absolute;left:1740;top:8881;width:0;height:360" coordorigin="1740,8881" coordsize="0,360" path="m1740,8881l1740,9241e" filled="f" stroked="t" strokeweight="0.82pt" strokecolor="#D2DCE6">
              <v:path arrowok="t"/>
            </v:shape>
            <v:shape style="position:absolute;left:9406;top:8881;width:0;height:360" coordorigin="9406,8881" coordsize="0,360" path="m9406,8881l9406,9241e" filled="f" stroked="t" strokeweight="0.82pt" strokecolor="#D2DCE6">
              <v:path arrowok="t"/>
            </v:shape>
            <v:shape style="position:absolute;left:1748;top:9242;width:7651;height:360" coordorigin="1748,9242" coordsize="7651,360" path="m1748,9602l9398,9602,9398,9242,1748,9242,1748,9602xe" filled="t" fillcolor="#F5F5F5" stroked="f">
              <v:path arrowok="t"/>
              <v:fill/>
            </v:shape>
            <v:shape style="position:absolute;left:2016;top:9297;width:3810;height:245" coordorigin="2016,9297" coordsize="3810,245" path="m2016,9542l5826,9542,5826,9297,2016,9297,2016,9542xe" filled="t" fillcolor="#F5F5F5" stroked="f">
              <v:path arrowok="t"/>
              <v:fill/>
            </v:shape>
            <v:shape style="position:absolute;left:1740;top:9242;width:0;height:360" coordorigin="1740,9242" coordsize="0,360" path="m1740,9242l1740,9602e" filled="f" stroked="t" strokeweight="0.82pt" strokecolor="#D2DCE6">
              <v:path arrowok="t"/>
            </v:shape>
            <v:shape style="position:absolute;left:9406;top:9242;width:0;height:360" coordorigin="9406,9242" coordsize="0,360" path="m9406,9242l9406,9602e" filled="f" stroked="t" strokeweight="0.82pt" strokecolor="#D2DCE6">
              <v:path arrowok="t"/>
            </v:shape>
            <v:shape style="position:absolute;left:1748;top:9602;width:7651;height:360" coordorigin="1748,9602" coordsize="7651,360" path="m1748,9962l9398,9962,9398,9602,1748,9602,1748,9962xe" filled="t" fillcolor="#F5F5F5" stroked="f">
              <v:path arrowok="t"/>
              <v:fill/>
            </v:shape>
            <v:shape style="position:absolute;left:2016;top:9657;width:5428;height:245" coordorigin="2016,9657" coordsize="5428,245" path="m2016,9902l7444,9902,7444,9657,2016,9657,2016,9902xe" filled="t" fillcolor="#F5F5F5" stroked="f">
              <v:path arrowok="t"/>
              <v:fill/>
            </v:shape>
            <v:shape style="position:absolute;left:1740;top:9602;width:0;height:360" coordorigin="1740,9602" coordsize="0,360" path="m1740,9602l1740,9962e" filled="f" stroked="t" strokeweight="0.82pt" strokecolor="#D2DCE6">
              <v:path arrowok="t"/>
            </v:shape>
            <v:shape style="position:absolute;left:9406;top:9602;width:0;height:360" coordorigin="9406,9602" coordsize="0,360" path="m9406,9602l9406,9962e" filled="f" stroked="t" strokeweight="0.82pt" strokecolor="#D2DCE6">
              <v:path arrowok="t"/>
            </v:shape>
            <v:shape style="position:absolute;left:1748;top:9962;width:7651;height:360" coordorigin="1748,9962" coordsize="7651,360" path="m1748,10322l9398,10322,9398,9962,1748,9962,1748,10322xe" filled="t" fillcolor="#F5F5F5" stroked="f">
              <v:path arrowok="t"/>
              <v:fill/>
            </v:shape>
            <v:shape style="position:absolute;left:2016;top:10017;width:6467;height:245" coordorigin="2016,10017" coordsize="6467,245" path="m2016,10262l8483,10262,8483,10017,2016,10017,2016,10262xe" filled="t" fillcolor="#F5F5F5" stroked="f">
              <v:path arrowok="t"/>
              <v:fill/>
            </v:shape>
            <v:shape style="position:absolute;left:1740;top:9962;width:0;height:360" coordorigin="1740,9962" coordsize="0,360" path="m1740,9962l1740,10322e" filled="f" stroked="t" strokeweight="0.82pt" strokecolor="#D2DCE6">
              <v:path arrowok="t"/>
            </v:shape>
            <v:shape style="position:absolute;left:9406;top:9962;width:0;height:360" coordorigin="9406,9962" coordsize="0,360" path="m9406,9962l9406,10322e" filled="f" stroked="t" strokeweight="0.82pt" strokecolor="#D2DCE6">
              <v:path arrowok="t"/>
            </v:shape>
            <v:shape style="position:absolute;left:1748;top:10322;width:7651;height:542" coordorigin="1748,10322" coordsize="7651,542" path="m1748,10864l9398,10864,9398,10322,1748,10322,1748,10864xe" filled="t" fillcolor="#F5F5F5" stroked="f">
              <v:path arrowok="t"/>
              <v:fill/>
            </v:shape>
            <v:shape style="position:absolute;left:2016;top:10377;width:809;height:247" coordorigin="2016,10377" coordsize="809,247" path="m2016,10624l2825,10624,2825,10377,2016,10377,2016,10624xe" filled="t" fillcolor="#F5F5F5" stroked="f">
              <v:path arrowok="t"/>
              <v:fill/>
            </v:shape>
            <v:shape style="position:absolute;left:1748;top:10872;width:7651;height:0" coordorigin="1748,10872" coordsize="7651,0" path="m1748,10872l9398,10872e" filled="f" stroked="t" strokeweight="0.82003pt" strokecolor="#D2DCE6">
              <v:path arrowok="t"/>
            </v:shape>
            <v:shape style="position:absolute;left:1740;top:10322;width:0;height:557" coordorigin="1740,10322" coordsize="0,557" path="m1740,10322l1740,10879e" filled="f" stroked="t" strokeweight="0.82pt" strokecolor="#D2DCE6">
              <v:path arrowok="t"/>
            </v:shape>
            <v:shape style="position:absolute;left:9406;top:10322;width:0;height:557" coordorigin="9406,10322" coordsize="0,557" path="m9406,10322l9406,10879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retur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cv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ind w:left="601" w:right="5339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dientich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097" w:right="4992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q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retur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ind w:left="598" w:right="5335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tinhc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''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(d[0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d[1]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(d[1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d[2]):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'Ta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đều'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(d[1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d[2]):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'cân'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(d[0]**2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54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d[1]**2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d[2]**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097" w:right="3838" w:firstLine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'Ta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vuông'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'Ta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thường'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retur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nhapdie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print('Tọ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ộ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đỉn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giá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print('Tín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ấ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0" w:lineRule="exact" w:line="360"/>
        <w:ind w:left="636" w:right="719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print('Ch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'Diệ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í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giá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round(d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entich(tg),3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input()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39"/>
        <w:sectPr>
          <w:pgMar w:header="0" w:footer="1450" w:top="1000" w:bottom="280" w:left="1380" w:right="740"/>
          <w:pgSz w:w="9980" w:h="141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c,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Tr.1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57"/>
        <w:ind w:left="636"/>
      </w:pPr>
      <w:r>
        <w:pict>
          <v:group style="position:absolute;margin-left:86.614pt;margin-top:53.35pt;width:384.076pt;height:551.09pt;mso-position-horizontal-relative:page;mso-position-vertical-relative:page;z-index:-8132" coordorigin="1732,1067" coordsize="7682,11022">
            <v:shape style="position:absolute;left:1748;top:1090;width:7651;height:548" coordorigin="1748,1090" coordsize="7651,548" path="m1748,1637l9398,1637,9398,1090,1748,1090,1748,1637xe" filled="t" fillcolor="#F5F5F5" stroked="f">
              <v:path arrowok="t"/>
              <v:fill/>
            </v:shape>
            <v:shape style="position:absolute;left:2016;top:1330;width:2424;height:247" coordorigin="2016,1330" coordsize="2424,247" path="m2016,1577l4441,1577,4441,1330,2016,1330,2016,1577xe" filled="t" fillcolor="#F5F5F5" stroked="f">
              <v:path arrowok="t"/>
              <v:fill/>
            </v:shape>
            <v:shape style="position:absolute;left:1748;top:1082;width:7651;height:0" coordorigin="1748,1082" coordsize="7651,0" path="m1748,1082l9398,1082e" filled="f" stroked="t" strokeweight="0.82pt" strokecolor="#D2DCE6">
              <v:path arrowok="t"/>
            </v:shape>
            <v:shape style="position:absolute;left:1748;top:1637;width:7651;height:360" coordorigin="1748,1637" coordsize="7651,360" path="m1748,1997l9398,1997,9398,1637,1748,1637,1748,1997xe" filled="t" fillcolor="#F5F5F5" stroked="f">
              <v:path arrowok="t"/>
              <v:fill/>
            </v:shape>
            <v:shape style="position:absolute;left:2016;top:1692;width:3464;height:245" coordorigin="2016,1692" coordsize="3464,245" path="m2016,1937l5481,1937,5481,1692,2016,1692,2016,1937xe" filled="t" fillcolor="#F5F5F5" stroked="f">
              <v:path arrowok="t"/>
              <v:fill/>
            </v:shape>
            <v:shape style="position:absolute;left:1748;top:1997;width:7651;height:360" coordorigin="1748,1997" coordsize="7651,360" path="m1748,2357l9398,2357,9398,1997,1748,1997,1748,2357xe" filled="t" fillcolor="#F5F5F5" stroked="f">
              <v:path arrowok="t"/>
              <v:fill/>
            </v:shape>
            <v:shape style="position:absolute;left:2016;top:2052;width:2885;height:245" coordorigin="2016,2052" coordsize="2885,245" path="m2016,2297l4902,2297,4902,2052,2016,2052,2016,2297xe" filled="t" fillcolor="#F5F5F5" stroked="f">
              <v:path arrowok="t"/>
              <v:fill/>
            </v:shape>
            <v:shape style="position:absolute;left:1748;top:2357;width:7651;height:360" coordorigin="1748,2357" coordsize="7651,360" path="m1748,2717l9398,2717,9398,2357,1748,2357,1748,2717xe" filled="t" fillcolor="#F5F5F5" stroked="f">
              <v:path arrowok="t"/>
              <v:fill/>
            </v:shape>
            <v:shape style="position:absolute;left:2016;top:2412;width:1848;height:245" coordorigin="2016,2412" coordsize="1848,245" path="m2016,2657l3865,2657,3865,2412,2016,2412,2016,2657xe" filled="t" fillcolor="#F5F5F5" stroked="f">
              <v:path arrowok="t"/>
              <v:fill/>
            </v:shape>
            <v:shape style="position:absolute;left:1748;top:2717;width:7651;height:360" coordorigin="1748,2717" coordsize="7651,360" path="m1748,3077l9398,3077,9398,2717,1748,2717,1748,3077xe" filled="t" fillcolor="#F5F5F5" stroked="f">
              <v:path arrowok="t"/>
              <v:fill/>
            </v:shape>
            <v:shape style="position:absolute;left:2016;top:2772;width:1964;height:245" coordorigin="2016,2772" coordsize="1964,245" path="m2016,3017l3980,3017,3980,2772,2016,2772,2016,3017xe" filled="t" fillcolor="#F5F5F5" stroked="f">
              <v:path arrowok="t"/>
              <v:fill/>
            </v:shape>
            <v:shape style="position:absolute;left:1748;top:3077;width:7651;height:360" coordorigin="1748,3077" coordsize="7651,360" path="m1748,3437l9398,3437,9398,3077,1748,3077,1748,3437xe" filled="t" fillcolor="#F5F5F5" stroked="f">
              <v:path arrowok="t"/>
              <v:fill/>
            </v:shape>
            <v:shape style="position:absolute;left:1748;top:3437;width:7651;height:360" coordorigin="1748,3437" coordsize="7651,360" path="m1748,3797l9398,3797,9398,3437,1748,3437,1748,3797xe" filled="t" fillcolor="#F5F5F5" stroked="f">
              <v:path arrowok="t"/>
              <v:fill/>
            </v:shape>
            <v:shape style="position:absolute;left:2016;top:3492;width:2079;height:245" coordorigin="2016,3492" coordsize="2079,245" path="m2016,3737l4095,3737,4095,3492,2016,3492,2016,3737xe" filled="t" fillcolor="#F5F5F5" stroked="f">
              <v:path arrowok="t"/>
              <v:fill/>
            </v:shape>
            <v:shape style="position:absolute;left:1748;top:3797;width:7651;height:360" coordorigin="1748,3797" coordsize="7651,360" path="m1748,4158l9398,4158,9398,3797,1748,3797,1748,4158xe" filled="t" fillcolor="#F5F5F5" stroked="f">
              <v:path arrowok="t"/>
              <v:fill/>
            </v:shape>
            <v:shape style="position:absolute;left:2016;top:3853;width:3003;height:245" coordorigin="2016,3853" coordsize="3003,245" path="m2016,4098l5019,4098,5019,3853,2016,3853,2016,4098xe" filled="t" fillcolor="#F5F5F5" stroked="f">
              <v:path arrowok="t"/>
              <v:fill/>
            </v:shape>
            <v:shape style="position:absolute;left:1748;top:4158;width:7651;height:360" coordorigin="1748,4158" coordsize="7651,360" path="m1748,4518l9398,4518,9398,4158,1748,4158,1748,4518xe" filled="t" fillcolor="#F5F5F5" stroked="f">
              <v:path arrowok="t"/>
              <v:fill/>
            </v:shape>
            <v:shape style="position:absolute;left:2016;top:4213;width:2540;height:245" coordorigin="2016,4213" coordsize="2540,245" path="m2016,4458l4556,4458,4556,4213,2016,4213,2016,4458xe" filled="t" fillcolor="#F5F5F5" stroked="f">
              <v:path arrowok="t"/>
              <v:fill/>
            </v:shape>
            <v:shape style="position:absolute;left:1748;top:4518;width:7651;height:360" coordorigin="1748,4518" coordsize="7651,360" path="m1748,4878l9398,4878,9398,4518,1748,4518,1748,4878xe" filled="t" fillcolor="#F5F5F5" stroked="f">
              <v:path arrowok="t"/>
              <v:fill/>
            </v:shape>
            <v:shape style="position:absolute;left:2016;top:4573;width:3464;height:245" coordorigin="2016,4573" coordsize="3464,245" path="m2016,4818l5481,4818,5481,4573,2016,4573,2016,4818xe" filled="t" fillcolor="#F5F5F5" stroked="f">
              <v:path arrowok="t"/>
              <v:fill/>
            </v:shape>
            <v:shape style="position:absolute;left:1748;top:4878;width:7651;height:360" coordorigin="1748,4878" coordsize="7651,360" path="m1748,5238l9398,5238,9398,4878,1748,4878,1748,5238xe" filled="t" fillcolor="#F5F5F5" stroked="f">
              <v:path arrowok="t"/>
              <v:fill/>
            </v:shape>
            <v:shape style="position:absolute;left:1748;top:5238;width:7651;height:360" coordorigin="1748,5238" coordsize="7651,360" path="m1748,5598l9398,5598,9398,5238,1748,5238,1748,5598xe" filled="t" fillcolor="#F5F5F5" stroked="f">
              <v:path arrowok="t"/>
              <v:fill/>
            </v:shape>
            <v:shape style="position:absolute;left:2016;top:5293;width:2885;height:245" coordorigin="2016,5293" coordsize="2885,245" path="m2016,5538l4902,5538,4902,5293,2016,5293,2016,5538xe" filled="t" fillcolor="#F5F5F5" stroked="f">
              <v:path arrowok="t"/>
              <v:fill/>
            </v:shape>
            <v:shape style="position:absolute;left:1748;top:5598;width:7651;height:360" coordorigin="1748,5598" coordsize="7651,360" path="m1748,5958l9398,5958,9398,5598,1748,5598,1748,5958xe" filled="t" fillcolor="#F5F5F5" stroked="f">
              <v:path arrowok="t"/>
              <v:fill/>
            </v:shape>
            <v:shape style="position:absolute;left:2016;top:5653;width:4619;height:245" coordorigin="2016,5653" coordsize="4619,245" path="m2016,5898l6635,5898,6635,5653,2016,5653,2016,5898xe" filled="t" fillcolor="#F5F5F5" stroked="f">
              <v:path arrowok="t"/>
              <v:fill/>
            </v:shape>
            <v:shape style="position:absolute;left:1748;top:5958;width:7651;height:360" coordorigin="1748,5958" coordsize="7651,360" path="m1748,6318l9398,6318,9398,5958,1748,5958,1748,6318xe" filled="t" fillcolor="#F5F5F5" stroked="f">
              <v:path arrowok="t"/>
              <v:fill/>
            </v:shape>
            <v:shape style="position:absolute;left:2016;top:6013;width:1733;height:245" coordorigin="2016,6013" coordsize="1733,245" path="m2016,6258l3750,6258,3750,6013,2016,6013,2016,6258xe" filled="t" fillcolor="#F5F5F5" stroked="f">
              <v:path arrowok="t"/>
              <v:fill/>
            </v:shape>
            <v:shape style="position:absolute;left:1748;top:6318;width:7651;height:360" coordorigin="1748,6318" coordsize="7651,360" path="m1748,6678l9398,6678,9398,6318,1748,6318,1748,6678xe" filled="t" fillcolor="#F5F5F5" stroked="f">
              <v:path arrowok="t"/>
              <v:fill/>
            </v:shape>
            <v:shape style="position:absolute;left:2016;top:6373;width:4158;height:245" coordorigin="2016,6373" coordsize="4158,245" path="m2016,6618l6174,6618,6174,6373,2016,6373,2016,6618xe" filled="t" fillcolor="#F5F5F5" stroked="f">
              <v:path arrowok="t"/>
              <v:fill/>
            </v:shape>
            <v:shape style="position:absolute;left:1748;top:6678;width:7651;height:360" coordorigin="1748,6678" coordsize="7651,360" path="m1748,7038l9398,7038,9398,6678,1748,6678,1748,7038xe" filled="t" fillcolor="#F5F5F5" stroked="f">
              <v:path arrowok="t"/>
              <v:fill/>
            </v:shape>
            <v:shape style="position:absolute;left:2016;top:6733;width:4158;height:245" coordorigin="2016,6733" coordsize="4158,245" path="m2016,6978l6174,6978,6174,6733,2016,6733,2016,6978xe" filled="t" fillcolor="#F5F5F5" stroked="f">
              <v:path arrowok="t"/>
              <v:fill/>
            </v:shape>
            <v:shape style="position:absolute;left:1748;top:7038;width:7651;height:360" coordorigin="1748,7038" coordsize="7651,360" path="m1748,7398l9398,7398,9398,7038,1748,7038,1748,7398xe" filled="t" fillcolor="#F5F5F5" stroked="f">
              <v:path arrowok="t"/>
              <v:fill/>
            </v:shape>
            <v:shape style="position:absolute;left:2016;top:7093;width:4158;height:245" coordorigin="2016,7093" coordsize="4158,245" path="m2016,7338l6174,7338,6174,7093,2016,7093,2016,7338xe" filled="t" fillcolor="#F5F5F5" stroked="f">
              <v:path arrowok="t"/>
              <v:fill/>
            </v:shape>
            <v:shape style="position:absolute;left:1748;top:7398;width:7651;height:360" coordorigin="1748,7398" coordsize="7651,360" path="m1748,7758l9398,7758,9398,7398,1748,7398,1748,7758xe" filled="t" fillcolor="#F5F5F5" stroked="f">
              <v:path arrowok="t"/>
              <v:fill/>
            </v:shape>
            <v:shape style="position:absolute;left:2016;top:7453;width:2079;height:245" coordorigin="2016,7453" coordsize="2079,245" path="m2016,7698l4095,7698,4095,7453,2016,7453,2016,7698xe" filled="t" fillcolor="#F5F5F5" stroked="f">
              <v:path arrowok="t"/>
              <v:fill/>
            </v:shape>
            <v:shape style="position:absolute;left:1748;top:7758;width:7651;height:360" coordorigin="1748,7758" coordsize="7651,360" path="m1748,8118l9398,8118,9398,7758,1748,7758,1748,8118xe" filled="t" fillcolor="#F5F5F5" stroked="f">
              <v:path arrowok="t"/>
              <v:fill/>
            </v:shape>
            <v:shape style="position:absolute;left:2016;top:7813;width:1500;height:245" coordorigin="2016,7813" coordsize="1500,245" path="m2016,8058l3517,8058,3517,7813,2016,7813,2016,8058xe" filled="t" fillcolor="#F5F5F5" stroked="f">
              <v:path arrowok="t"/>
              <v:fill/>
            </v:shape>
            <v:shape style="position:absolute;left:1748;top:8118;width:7651;height:360" coordorigin="1748,8118" coordsize="7651,360" path="m1748,8478l9398,8478,9398,8118,1748,8118,1748,8478xe" filled="t" fillcolor="#F5F5F5" stroked="f">
              <v:path arrowok="t"/>
              <v:fill/>
            </v:shape>
            <v:shape style="position:absolute;left:2016;top:8173;width:1155;height:245" coordorigin="2016,8173" coordsize="1155,245" path="m2016,8418l3171,8418,3171,8173,2016,8173,2016,8418xe" filled="t" fillcolor="#F5F5F5" stroked="f">
              <v:path arrowok="t"/>
              <v:fill/>
            </v:shape>
            <v:shape style="position:absolute;left:1748;top:8478;width:7651;height:360" coordorigin="1748,8478" coordsize="7651,360" path="m1748,8838l9398,8838,9398,8478,1748,8478,1748,8838xe" filled="t" fillcolor="#F5F5F5" stroked="f">
              <v:path arrowok="t"/>
              <v:fill/>
            </v:shape>
            <v:shape style="position:absolute;left:2016;top:8533;width:2770;height:245" coordorigin="2016,8533" coordsize="2770,245" path="m2016,8778l4786,8778,4786,8533,2016,8533,2016,8778xe" filled="t" fillcolor="#F5F5F5" stroked="f">
              <v:path arrowok="t"/>
              <v:fill/>
            </v:shape>
            <v:shape style="position:absolute;left:1748;top:8838;width:7651;height:360" coordorigin="1748,8838" coordsize="7651,360" path="m1748,9198l9398,9198,9398,8838,1748,8838,1748,9198xe" filled="t" fillcolor="#F5F5F5" stroked="f">
              <v:path arrowok="t"/>
              <v:fill/>
            </v:shape>
            <v:shape style="position:absolute;left:2016;top:8893;width:1733;height:245" coordorigin="2016,8893" coordsize="1733,245" path="m2016,9138l3750,9138,3750,8893,2016,8893,2016,9138xe" filled="t" fillcolor="#F5F5F5" stroked="f">
              <v:path arrowok="t"/>
              <v:fill/>
            </v:shape>
            <v:shape style="position:absolute;left:1748;top:9198;width:7651;height:360" coordorigin="1748,9198" coordsize="7651,360" path="m1748,9559l9398,9559,9398,9198,1748,9198,1748,9559xe" filled="t" fillcolor="#F5F5F5" stroked="f">
              <v:path arrowok="t"/>
              <v:fill/>
            </v:shape>
            <v:shape style="position:absolute;left:2016;top:9253;width:1500;height:245" coordorigin="2016,9253" coordsize="1500,245" path="m2016,9498l3517,9498,3517,9253,2016,9253,2016,9498xe" filled="t" fillcolor="#F5F5F5" stroked="f">
              <v:path arrowok="t"/>
              <v:fill/>
            </v:shape>
            <v:shape style="position:absolute;left:1748;top:9559;width:7651;height:360" coordorigin="1748,9559" coordsize="7651,360" path="m1748,9919l9398,9919,9398,9559,1748,9559,1748,9919xe" filled="t" fillcolor="#F5F5F5" stroked="f">
              <v:path arrowok="t"/>
              <v:fill/>
            </v:shape>
            <v:shape style="position:absolute;left:2016;top:9614;width:1848;height:245" coordorigin="2016,9614" coordsize="1848,245" path="m2016,9859l3865,9859,3865,9614,2016,9614,2016,9859xe" filled="t" fillcolor="#F5F5F5" stroked="f">
              <v:path arrowok="t"/>
              <v:fill/>
            </v:shape>
            <v:shape style="position:absolute;left:1748;top:9919;width:7651;height:360" coordorigin="1748,9919" coordsize="7651,360" path="m1748,10279l9398,10279,9398,9919,1748,9919,1748,10279xe" filled="t" fillcolor="#F5F5F5" stroked="f">
              <v:path arrowok="t"/>
              <v:fill/>
            </v:shape>
            <v:shape style="position:absolute;left:2016;top:9974;width:2079;height:245" coordorigin="2016,9974" coordsize="2079,245" path="m2016,10219l4095,10219,4095,9974,2016,9974,2016,10219xe" filled="t" fillcolor="#F5F5F5" stroked="f">
              <v:path arrowok="t"/>
              <v:fill/>
            </v:shape>
            <v:shape style="position:absolute;left:1748;top:10279;width:7651;height:360" coordorigin="1748,10279" coordsize="7651,360" path="m1748,10639l9398,10639,9398,10279,1748,10279,1748,10639xe" filled="t" fillcolor="#F5F5F5" stroked="f">
              <v:path arrowok="t"/>
              <v:fill/>
            </v:shape>
            <v:shape style="position:absolute;left:2016;top:10334;width:2194;height:245" coordorigin="2016,10334" coordsize="2194,245" path="m2016,10579l4210,10579,4210,10334,2016,10334,2016,10579xe" filled="t" fillcolor="#F5F5F5" stroked="f">
              <v:path arrowok="t"/>
              <v:fill/>
            </v:shape>
            <v:shape style="position:absolute;left:1748;top:10639;width:7651;height:360" coordorigin="1748,10639" coordsize="7651,360" path="m1748,10999l9398,10999,9398,10639,1748,10639,1748,10999xe" filled="t" fillcolor="#F5F5F5" stroked="f">
              <v:path arrowok="t"/>
              <v:fill/>
            </v:shape>
            <v:shape style="position:absolute;left:2016;top:10694;width:5195;height:245" coordorigin="2016,10694" coordsize="5195,245" path="m2016,10939l7211,10939,7211,10694,2016,10694,2016,10939xe" filled="t" fillcolor="#F5F5F5" stroked="f">
              <v:path arrowok="t"/>
              <v:fill/>
            </v:shape>
            <v:shape style="position:absolute;left:1748;top:10999;width:7651;height:360" coordorigin="1748,10999" coordsize="7651,360" path="m1748,11359l9398,11359,9398,10999,1748,10999,1748,11359xe" filled="t" fillcolor="#F5F5F5" stroked="f">
              <v:path arrowok="t"/>
              <v:fill/>
            </v:shape>
            <v:shape style="position:absolute;left:2016;top:11054;width:1385;height:245" coordorigin="2016,11054" coordsize="1385,245" path="m2016,11299l3402,11299,3402,11054,2016,11054,2016,11299xe" filled="t" fillcolor="#F5F5F5" stroked="f">
              <v:path arrowok="t"/>
              <v:fill/>
            </v:shape>
            <v:shape style="position:absolute;left:1748;top:11359;width:7651;height:360" coordorigin="1748,11359" coordsize="7651,360" path="m1748,11719l9398,11719,9398,11359,1748,11359,1748,11719xe" filled="t" fillcolor="#F5F5F5" stroked="f">
              <v:path arrowok="t"/>
              <v:fill/>
            </v:shape>
            <v:shape style="position:absolute;left:2016;top:11414;width:1848;height:245" coordorigin="2016,11414" coordsize="1848,245" path="m2016,11659l3865,11659,3865,11414,2016,11414,2016,11659xe" filled="t" fillcolor="#F5F5F5" stroked="f">
              <v:path arrowok="t"/>
              <v:fill/>
            </v:shape>
            <v:shape style="position:absolute;left:1748;top:11719;width:7651;height:360" coordorigin="1748,11719" coordsize="7651,360" path="m1748,12079l9398,12079,9398,11719,1748,11719,1748,12079xe" filled="t" fillcolor="#F5F5F5" stroked="f">
              <v:path arrowok="t"/>
              <v:fill/>
            </v:shape>
            <v:shape style="position:absolute;left:2016;top:11774;width:1270;height:245" coordorigin="2016,11774" coordsize="1270,245" path="m2016,12019l3286,12019,3286,11774,2016,11774,2016,12019xe" filled="t" fillcolor="#F5F5F5" stroked="f">
              <v:path arrowok="t"/>
              <v:fill/>
            </v:shape>
            <v:shape style="position:absolute;left:1740;top:1075;width:0;height:11004" coordorigin="1740,1075" coordsize="0,11004" path="m1740,1075l1740,12079e" filled="f" stroked="t" strokeweight="0.82pt" strokecolor="#D2DCE6">
              <v:path arrowok="t"/>
            </v:shape>
            <v:shape style="position:absolute;left:9406;top:1075;width:0;height:11004" coordorigin="9406,1075" coordsize="0,11004" path="m9406,1075l9406,12079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fro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sqrt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wit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open('T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MGIAC.D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a.split(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\n')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6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j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kh_cach(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a,ya,xb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yb):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1097" w:right="256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retur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q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(ya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ind w:left="601" w:right="5455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daicanh(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spacing w:lineRule="auto" w:line="351"/>
        <w:ind w:left="1097" w:right="3030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_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_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_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retur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chuvi(x):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1097" w:right="6035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1097" w:right="4414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daicanh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097" w:right="5452" w:firstLine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retur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cv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dientich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097" w:right="4992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1097" w:right="1989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q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1097" w:right="5805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retur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tinhchat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both"/>
        <w:ind w:left="1097" w:right="5921"/>
        <w:sectPr>
          <w:pgMar w:header="0" w:footer="1450" w:top="1260" w:bottom="280" w:left="138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''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1097"/>
      </w:pPr>
      <w:r>
        <w:pict>
          <v:group style="position:absolute;margin-left:86.614pt;margin-top:50.496pt;width:384.076pt;height:529.854pt;mso-position-horizontal-relative:page;mso-position-vertical-relative:page;z-index:-8131" coordorigin="1732,1010" coordsize="7682,10597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2016;top:1075;width:2079;height:245" coordorigin="2016,1075" coordsize="2079,245" path="m2016,1320l4095,1320,4095,1075,2016,1075,2016,132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360" coordorigin="1748,1380" coordsize="7651,360" path="m1748,1740l9398,1740,9398,1380,1748,1380,1748,1740xe" filled="t" fillcolor="#F5F5F5" stroked="f">
              <v:path arrowok="t"/>
              <v:fill/>
            </v:shape>
            <v:shape style="position:absolute;left:2016;top:1436;width:4734;height:245" coordorigin="2016,1436" coordsize="4734,245" path="m2016,1680l6750,1680,6750,1436,2016,1436,2016,1680xe" filled="t" fillcolor="#F5F5F5" stroked="f">
              <v:path arrowok="t"/>
              <v:fill/>
            </v:shape>
            <v:shape style="position:absolute;left:1740;top:1380;width:0;height:360" coordorigin="1740,1380" coordsize="0,360" path="m1740,1380l1740,1740e" filled="f" stroked="t" strokeweight="0.82pt" strokecolor="#D2DCE6">
              <v:path arrowok="t"/>
            </v:shape>
            <v:shape style="position:absolute;left:9406;top:1380;width:0;height:360" coordorigin="9406,1380" coordsize="0,360" path="m9406,1380l9406,1740e" filled="f" stroked="t" strokeweight="0.82pt" strokecolor="#D2DCE6">
              <v:path arrowok="t"/>
            </v:shape>
            <v:shape style="position:absolute;left:1748;top:1740;width:7651;height:360" coordorigin="1748,1740" coordsize="7651,360" path="m1748,2100l9398,2100,9398,1740,1748,1740,1748,2100xe" filled="t" fillcolor="#F5F5F5" stroked="f">
              <v:path arrowok="t"/>
              <v:fill/>
            </v:shape>
            <v:shape style="position:absolute;left:2016;top:1796;width:2079;height:245" coordorigin="2016,1796" coordsize="2079,245" path="m2016,2040l4095,2040,4095,1796,2016,1796,2016,2040xe" filled="t" fillcolor="#F5F5F5" stroked="f">
              <v:path arrowok="t"/>
              <v:fill/>
            </v:shape>
            <v:shape style="position:absolute;left:1740;top:1740;width:0;height:360" coordorigin="1740,1740" coordsize="0,360" path="m1740,1740l1740,2100e" filled="f" stroked="t" strokeweight="0.82pt" strokecolor="#D2DCE6">
              <v:path arrowok="t"/>
            </v:shape>
            <v:shape style="position:absolute;left:9406;top:1740;width:0;height:360" coordorigin="9406,1740" coordsize="0,360" path="m9406,1740l9406,2100e" filled="f" stroked="t" strokeweight="0.82pt" strokecolor="#D2DCE6">
              <v:path arrowok="t"/>
            </v:shape>
            <v:shape style="position:absolute;left:1748;top:2100;width:7651;height:360" coordorigin="1748,2100" coordsize="7651,360" path="m1748,2460l9398,2460,9398,2100,1748,2100,1748,2460xe" filled="t" fillcolor="#F5F5F5" stroked="f">
              <v:path arrowok="t"/>
              <v:fill/>
            </v:shape>
            <v:shape style="position:absolute;left:2016;top:2156;width:4849;height:245" coordorigin="2016,2156" coordsize="4849,245" path="m2016,2400l6865,2400,6865,2156,2016,2156,2016,2400xe" filled="t" fillcolor="#F5F5F5" stroked="f">
              <v:path arrowok="t"/>
              <v:fill/>
            </v:shape>
            <v:shape style="position:absolute;left:1740;top:2100;width:0;height:360" coordorigin="1740,2100" coordsize="0,360" path="m1740,2100l1740,2460e" filled="f" stroked="t" strokeweight="0.82pt" strokecolor="#D2DCE6">
              <v:path arrowok="t"/>
            </v:shape>
            <v:shape style="position:absolute;left:9406;top:2100;width:0;height:360" coordorigin="9406,2100" coordsize="0,360" path="m9406,2100l9406,2460e" filled="f" stroked="t" strokeweight="0.82pt" strokecolor="#D2DCE6">
              <v:path arrowok="t"/>
            </v:shape>
            <v:shape style="position:absolute;left:1748;top:2460;width:7651;height:360" coordorigin="1748,2460" coordsize="7651,360" path="m1748,2820l9398,2820,9398,2460,1748,2460,1748,2820xe" filled="t" fillcolor="#F5F5F5" stroked="f">
              <v:path arrowok="t"/>
              <v:fill/>
            </v:shape>
            <v:shape style="position:absolute;left:2016;top:2516;width:2079;height:245" coordorigin="2016,2516" coordsize="2079,245" path="m2016,2760l4095,2760,4095,2516,2016,2516,2016,2760xe" filled="t" fillcolor="#F5F5F5" stroked="f">
              <v:path arrowok="t"/>
              <v:fill/>
            </v:shape>
            <v:shape style="position:absolute;left:1740;top:2460;width:0;height:360" coordorigin="1740,2460" coordsize="0,360" path="m1740,2460l1740,2820e" filled="f" stroked="t" strokeweight="0.82pt" strokecolor="#D2DCE6">
              <v:path arrowok="t"/>
            </v:shape>
            <v:shape style="position:absolute;left:9406;top:2460;width:0;height:360" coordorigin="9406,2460" coordsize="0,360" path="m9406,2460l9406,2820e" filled="f" stroked="t" strokeweight="0.82pt" strokecolor="#D2DCE6">
              <v:path arrowok="t"/>
            </v:shape>
            <v:shape style="position:absolute;left:1748;top:2820;width:7651;height:300" coordorigin="1748,2820" coordsize="7651,300" path="m1748,3120l9398,3120,9398,2820,1748,2820,1748,3120xe" filled="t" fillcolor="#F5F5F5" stroked="f">
              <v:path arrowok="t"/>
              <v:fill/>
            </v:shape>
            <v:shape style="position:absolute;left:2016;top:2876;width:6810;height:245" coordorigin="2016,2876" coordsize="6810,245" path="m2016,3120l8827,3120,8827,2876,2016,2876,2016,3120xe" filled="t" fillcolor="#F5F5F5" stroked="f">
              <v:path arrowok="t"/>
              <v:fill/>
            </v:shape>
            <v:shape style="position:absolute;left:1740;top:2820;width:0;height:300" coordorigin="1740,2820" coordsize="0,300" path="m1740,2820l1740,3120e" filled="f" stroked="t" strokeweight="0.82pt" strokecolor="#D2DCE6">
              <v:path arrowok="t"/>
            </v:shape>
            <v:shape style="position:absolute;left:9406;top:2820;width:0;height:300" coordorigin="9406,2820" coordsize="0,300" path="m9406,2820l9406,3120e" filled="f" stroked="t" strokeweight="0.82pt" strokecolor="#D2DCE6">
              <v:path arrowok="t"/>
            </v:shape>
            <v:shape style="position:absolute;left:1748;top:3120;width:7651;height:360" coordorigin="1748,3120" coordsize="7651,360" path="m1748,3480l9398,3480,9398,3120,1748,3120,1748,3480xe" filled="t" fillcolor="#F5F5F5" stroked="f">
              <v:path arrowok="t"/>
              <v:fill/>
            </v:shape>
            <v:shape style="position:absolute;left:2016;top:3176;width:5195;height:245" coordorigin="2016,3176" coordsize="5195,245" path="m2016,3420l7211,3420,7211,3176,2016,3176,2016,3420xe" filled="t" fillcolor="#F5F5F5" stroked="f">
              <v:path arrowok="t"/>
              <v:fill/>
            </v:shape>
            <v:shape style="position:absolute;left:1740;top:3120;width:0;height:360" coordorigin="1740,3120" coordsize="0,360" path="m1740,3120l1740,3480e" filled="f" stroked="t" strokeweight="0.82pt" strokecolor="#D2DCE6">
              <v:path arrowok="t"/>
            </v:shape>
            <v:shape style="position:absolute;left:9406;top:3120;width:0;height:360" coordorigin="9406,3120" coordsize="0,360" path="m9406,3120l9406,3480e" filled="f" stroked="t" strokeweight="0.82pt" strokecolor="#D2DCE6">
              <v:path arrowok="t"/>
            </v:shape>
            <v:shape style="position:absolute;left:1748;top:3480;width:7651;height:360" coordorigin="1748,3480" coordsize="7651,360" path="m1748,3840l9398,3840,9398,3480,1748,3480,1748,3840xe" filled="t" fillcolor="#F5F5F5" stroked="f">
              <v:path arrowok="t"/>
              <v:fill/>
            </v:shape>
            <v:shape style="position:absolute;left:2016;top:3536;width:2309;height:245" coordorigin="2016,3536" coordsize="2309,245" path="m2016,3780l4326,3780,4326,3536,2016,3536,2016,3780xe" filled="t" fillcolor="#F5F5F5" stroked="f">
              <v:path arrowok="t"/>
              <v:fill/>
            </v:shape>
            <v:shape style="position:absolute;left:1740;top:3480;width:0;height:360" coordorigin="1740,3480" coordsize="0,360" path="m1740,3480l1740,3840e" filled="f" stroked="t" strokeweight="0.82pt" strokecolor="#D2DCE6">
              <v:path arrowok="t"/>
            </v:shape>
            <v:shape style="position:absolute;left:9406;top:3480;width:0;height:360" coordorigin="9406,3480" coordsize="0,360" path="m9406,3480l9406,3840e" filled="f" stroked="t" strokeweight="0.82pt" strokecolor="#D2DCE6">
              <v:path arrowok="t"/>
            </v:shape>
            <v:shape style="position:absolute;left:1748;top:3841;width:7651;height:360" coordorigin="1748,3841" coordsize="7651,360" path="m1748,4201l9398,4201,9398,3841,1748,3841,1748,4201xe" filled="t" fillcolor="#F5F5F5" stroked="f">
              <v:path arrowok="t"/>
              <v:fill/>
            </v:shape>
            <v:shape style="position:absolute;left:2016;top:3896;width:1040;height:245" coordorigin="2016,3896" coordsize="1040,245" path="m2016,4141l3056,4141,3056,3896,2016,3896,2016,4141xe" filled="t" fillcolor="#F5F5F5" stroked="f">
              <v:path arrowok="t"/>
              <v:fill/>
            </v:shape>
            <v:shape style="position:absolute;left:1740;top:3841;width:0;height:360" coordorigin="1740,3841" coordsize="0,360" path="m1740,3841l1740,4201e" filled="f" stroked="t" strokeweight="0.82pt" strokecolor="#D2DCE6">
              <v:path arrowok="t"/>
            </v:shape>
            <v:shape style="position:absolute;left:9406;top:3841;width:0;height:360" coordorigin="9406,3841" coordsize="0,360" path="m9406,3841l9406,4201e" filled="f" stroked="t" strokeweight="0.82pt" strokecolor="#D2DCE6">
              <v:path arrowok="t"/>
            </v:shape>
            <v:shape style="position:absolute;left:1748;top:4201;width:7651;height:360" coordorigin="1748,4201" coordsize="7651,360" path="m1748,4561l9398,4561,9398,4201,1748,4201,1748,4561xe" filled="t" fillcolor="#F5F5F5" stroked="f">
              <v:path arrowok="t"/>
              <v:fill/>
            </v:shape>
            <v:shape style="position:absolute;left:2016;top:4256;width:2424;height:245" coordorigin="2016,4256" coordsize="2424,245" path="m2016,4501l4441,4501,4441,4256,2016,4256,2016,4501xe" filled="t" fillcolor="#F5F5F5" stroked="f">
              <v:path arrowok="t"/>
              <v:fill/>
            </v:shape>
            <v:shape style="position:absolute;left:1740;top:4201;width:0;height:360" coordorigin="1740,4201" coordsize="0,360" path="m1740,4201l1740,4561e" filled="f" stroked="t" strokeweight="0.82pt" strokecolor="#D2DCE6">
              <v:path arrowok="t"/>
            </v:shape>
            <v:shape style="position:absolute;left:9406;top:4201;width:0;height:360" coordorigin="9406,4201" coordsize="0,360" path="m9406,4201l9406,4561e" filled="f" stroked="t" strokeweight="0.82pt" strokecolor="#D2DCE6">
              <v:path arrowok="t"/>
            </v:shape>
            <v:shape style="position:absolute;left:1748;top:4561;width:7651;height:360" coordorigin="1748,4561" coordsize="7651,360" path="m1748,4921l9398,4921,9398,4561,1748,4561,1748,4921xe" filled="t" fillcolor="#F5F5F5" stroked="f">
              <v:path arrowok="t"/>
              <v:fill/>
            </v:shape>
            <v:shape style="position:absolute;left:2016;top:4616;width:1500;height:245" coordorigin="2016,4616" coordsize="1500,245" path="m2016,4861l3517,4861,3517,4616,2016,4616,2016,4861xe" filled="t" fillcolor="#F5F5F5" stroked="f">
              <v:path arrowok="t"/>
              <v:fill/>
            </v:shape>
            <v:shape style="position:absolute;left:1740;top:4561;width:0;height:360" coordorigin="1740,4561" coordsize="0,360" path="m1740,4561l1740,4921e" filled="f" stroked="t" strokeweight="0.82pt" strokecolor="#D2DCE6">
              <v:path arrowok="t"/>
            </v:shape>
            <v:shape style="position:absolute;left:9406;top:4561;width:0;height:360" coordorigin="9406,4561" coordsize="0,360" path="m9406,4561l9406,4921e" filled="f" stroked="t" strokeweight="0.82pt" strokecolor="#D2DCE6">
              <v:path arrowok="t"/>
            </v:shape>
            <v:shape style="position:absolute;left:1748;top:4921;width:7651;height:360" coordorigin="1748,4921" coordsize="7651,360" path="m1748,5281l9398,5281,9398,4921,1748,4921,1748,5281xe" filled="t" fillcolor="#F5F5F5" stroked="f">
              <v:path arrowok="t"/>
              <v:fill/>
            </v:shape>
            <v:shape style="position:absolute;left:1740;top:4921;width:0;height:360" coordorigin="1740,4921" coordsize="0,360" path="m1740,4921l1740,5281e" filled="f" stroked="t" strokeweight="0.82pt" strokecolor="#D2DCE6">
              <v:path arrowok="t"/>
            </v:shape>
            <v:shape style="position:absolute;left:9406;top:4921;width:0;height:360" coordorigin="9406,4921" coordsize="0,360" path="m9406,4921l9406,5281e" filled="f" stroked="t" strokeweight="0.82pt" strokecolor="#D2DCE6">
              <v:path arrowok="t"/>
            </v:shape>
            <v:shape style="position:absolute;left:1748;top:5281;width:7651;height:360" coordorigin="1748,5281" coordsize="7651,360" path="m1748,5641l9398,5641,9398,5281,1748,5281,1748,5641xe" filled="t" fillcolor="#F5F5F5" stroked="f">
              <v:path arrowok="t"/>
              <v:fill/>
            </v:shape>
            <v:shape style="position:absolute;left:2016;top:5336;width:3464;height:245" coordorigin="2016,5336" coordsize="3464,245" path="m2016,5581l5481,5581,5481,5336,2016,5336,2016,5581xe" filled="t" fillcolor="#F5F5F5" stroked="f">
              <v:path arrowok="t"/>
              <v:fill/>
            </v:shape>
            <v:shape style="position:absolute;left:1740;top:5281;width:0;height:360" coordorigin="1740,5281" coordsize="0,360" path="m1740,5281l1740,5641e" filled="f" stroked="t" strokeweight="0.82pt" strokecolor="#D2DCE6">
              <v:path arrowok="t"/>
            </v:shape>
            <v:shape style="position:absolute;left:9406;top:5281;width:0;height:360" coordorigin="9406,5281" coordsize="0,360" path="m9406,5281l9406,5641e" filled="f" stroked="t" strokeweight="0.82pt" strokecolor="#D2DCE6">
              <v:path arrowok="t"/>
            </v:shape>
            <v:shape style="position:absolute;left:1748;top:5641;width:7651;height:360" coordorigin="1748,5641" coordsize="7651,360" path="m1748,6001l9398,6001,9398,5641,1748,5641,1748,6001xe" filled="t" fillcolor="#F5F5F5" stroked="f">
              <v:path arrowok="t"/>
              <v:fill/>
            </v:shape>
            <v:shape style="position:absolute;left:2016;top:5696;width:2079;height:245" coordorigin="2016,5696" coordsize="2079,245" path="m2016,5941l4095,5941,4095,5696,2016,5696,2016,5941xe" filled="t" fillcolor="#F5F5F5" stroked="f">
              <v:path arrowok="t"/>
              <v:fill/>
            </v:shape>
            <v:shape style="position:absolute;left:1740;top:5641;width:0;height:360" coordorigin="1740,5641" coordsize="0,360" path="m1740,5641l1740,6001e" filled="f" stroked="t" strokeweight="0.82pt" strokecolor="#D2DCE6">
              <v:path arrowok="t"/>
            </v:shape>
            <v:shape style="position:absolute;left:9406;top:5641;width:0;height:360" coordorigin="9406,5641" coordsize="0,360" path="m9406,5641l9406,6001e" filled="f" stroked="t" strokeweight="0.82pt" strokecolor="#D2DCE6">
              <v:path arrowok="t"/>
            </v:shape>
            <v:shape style="position:absolute;left:1748;top:6001;width:7651;height:360" coordorigin="1748,6001" coordsize="7651,360" path="m1748,6361l9398,6361,9398,6001,1748,6001,1748,6361xe" filled="t" fillcolor="#F5F5F5" stroked="f">
              <v:path arrowok="t"/>
              <v:fill/>
            </v:shape>
            <v:shape style="position:absolute;left:2016;top:6056;width:1500;height:245" coordorigin="2016,6056" coordsize="1500,245" path="m2016,6301l3517,6301,3517,6056,2016,6056,2016,6301xe" filled="t" fillcolor="#F5F5F5" stroked="f">
              <v:path arrowok="t"/>
              <v:fill/>
            </v:shape>
            <v:shape style="position:absolute;left:1740;top:6001;width:0;height:360" coordorigin="1740,6001" coordsize="0,360" path="m1740,6001l1740,6361e" filled="f" stroked="t" strokeweight="0.82pt" strokecolor="#D2DCE6">
              <v:path arrowok="t"/>
            </v:shape>
            <v:shape style="position:absolute;left:9406;top:6001;width:0;height:360" coordorigin="9406,6001" coordsize="0,360" path="m9406,6001l9406,6361e" filled="f" stroked="t" strokeweight="0.82pt" strokecolor="#D2DCE6">
              <v:path arrowok="t"/>
            </v:shape>
            <v:shape style="position:absolute;left:1748;top:6361;width:7651;height:360" coordorigin="1748,6361" coordsize="7651,360" path="m1748,6721l9398,6721,9398,6361,1748,6361,1748,6721xe" filled="t" fillcolor="#F5F5F5" stroked="f">
              <v:path arrowok="t"/>
              <v:fill/>
            </v:shape>
            <v:shape style="position:absolute;left:2016;top:6416;width:2309;height:245" coordorigin="2016,6416" coordsize="2309,245" path="m2016,6661l4326,6661,4326,6416,2016,6416,2016,6661xe" filled="t" fillcolor="#F5F5F5" stroked="f">
              <v:path arrowok="t"/>
              <v:fill/>
            </v:shape>
            <v:shape style="position:absolute;left:1740;top:6361;width:0;height:360" coordorigin="1740,6361" coordsize="0,360" path="m1740,6361l1740,6721e" filled="f" stroked="t" strokeweight="0.82pt" strokecolor="#D2DCE6">
              <v:path arrowok="t"/>
            </v:shape>
            <v:shape style="position:absolute;left:9406;top:6361;width:0;height:360" coordorigin="9406,6361" coordsize="0,360" path="m9406,6361l9406,6721e" filled="f" stroked="t" strokeweight="0.82pt" strokecolor="#D2DCE6">
              <v:path arrowok="t"/>
            </v:shape>
            <v:shape style="position:absolute;left:1748;top:6721;width:7651;height:360" coordorigin="1748,6721" coordsize="7651,360" path="m1748,7081l9398,7081,9398,6721,1748,6721,1748,7081xe" filled="t" fillcolor="#F5F5F5" stroked="f">
              <v:path arrowok="t"/>
              <v:fill/>
            </v:shape>
            <v:shape style="position:absolute;left:2016;top:6776;width:3119;height:245" coordorigin="2016,6776" coordsize="3119,245" path="m2016,7021l5135,7021,5135,6776,2016,6776,2016,7021xe" filled="t" fillcolor="#F5F5F5" stroked="f">
              <v:path arrowok="t"/>
              <v:fill/>
            </v:shape>
            <v:shape style="position:absolute;left:1740;top:6721;width:0;height:360" coordorigin="1740,6721" coordsize="0,360" path="m1740,6721l1740,7081e" filled="f" stroked="t" strokeweight="0.82pt" strokecolor="#D2DCE6">
              <v:path arrowok="t"/>
            </v:shape>
            <v:shape style="position:absolute;left:9406;top:6721;width:0;height:360" coordorigin="9406,6721" coordsize="0,360" path="m9406,6721l9406,7081e" filled="f" stroked="t" strokeweight="0.82pt" strokecolor="#D2DCE6">
              <v:path arrowok="t"/>
            </v:shape>
            <v:shape style="position:absolute;left:1748;top:7081;width:7651;height:360" coordorigin="1748,7081" coordsize="7651,360" path="m1748,7441l9398,7441,9398,7081,1748,7081,1748,7441xe" filled="t" fillcolor="#F5F5F5" stroked="f">
              <v:path arrowok="t"/>
              <v:fill/>
            </v:shape>
            <v:shape style="position:absolute;left:2016;top:7137;width:3349;height:245" coordorigin="2016,7137" coordsize="3349,245" path="m2016,7381l5365,7381,5365,7137,2016,7137,2016,7381xe" filled="t" fillcolor="#F5F5F5" stroked="f">
              <v:path arrowok="t"/>
              <v:fill/>
            </v:shape>
            <v:shape style="position:absolute;left:1740;top:7081;width:0;height:360" coordorigin="1740,7081" coordsize="0,360" path="m1740,7081l1740,7441e" filled="f" stroked="t" strokeweight="0.82pt" strokecolor="#D2DCE6">
              <v:path arrowok="t"/>
            </v:shape>
            <v:shape style="position:absolute;left:9406;top:7081;width:0;height:360" coordorigin="9406,7081" coordsize="0,360" path="m9406,7081l9406,7441e" filled="f" stroked="t" strokeweight="0.82pt" strokecolor="#D2DCE6">
              <v:path arrowok="t"/>
            </v:shape>
            <v:shape style="position:absolute;left:1748;top:7441;width:7651;height:360" coordorigin="1748,7441" coordsize="7651,360" path="m1748,7801l9398,7801,9398,7441,1748,7441,1748,7801xe" filled="t" fillcolor="#F5F5F5" stroked="f">
              <v:path arrowok="t"/>
              <v:fill/>
            </v:shape>
            <v:shape style="position:absolute;left:2016;top:7497;width:3810;height:245" coordorigin="2016,7497" coordsize="3810,245" path="m2016,7741l5826,7741,5826,7497,2016,7497,2016,7741xe" filled="t" fillcolor="#F5F5F5" stroked="f">
              <v:path arrowok="t"/>
              <v:fill/>
            </v:shape>
            <v:shape style="position:absolute;left:1740;top:7441;width:0;height:360" coordorigin="1740,7441" coordsize="0,360" path="m1740,7441l1740,7801e" filled="f" stroked="t" strokeweight="0.82pt" strokecolor="#D2DCE6">
              <v:path arrowok="t"/>
            </v:shape>
            <v:shape style="position:absolute;left:9406;top:7441;width:0;height:360" coordorigin="9406,7441" coordsize="0,360" path="m9406,7441l9406,7801e" filled="f" stroked="t" strokeweight="0.82pt" strokecolor="#D2DCE6">
              <v:path arrowok="t"/>
            </v:shape>
            <v:shape style="position:absolute;left:1748;top:7801;width:7651;height:360" coordorigin="1748,7801" coordsize="7651,360" path="m1748,8161l9398,8161,9398,7801,1748,7801,1748,8161xe" filled="t" fillcolor="#F5F5F5" stroked="f">
              <v:path arrowok="t"/>
              <v:fill/>
            </v:shape>
            <v:shape style="position:absolute;left:2016;top:7857;width:2424;height:245" coordorigin="2016,7857" coordsize="2424,245" path="m2016,8101l4441,8101,4441,7857,2016,7857,2016,8101xe" filled="t" fillcolor="#F5F5F5" stroked="f">
              <v:path arrowok="t"/>
              <v:fill/>
            </v:shape>
            <v:shape style="position:absolute;left:1740;top:7801;width:0;height:360" coordorigin="1740,7801" coordsize="0,360" path="m1740,7801l1740,8161e" filled="f" stroked="t" strokeweight="0.82pt" strokecolor="#D2DCE6">
              <v:path arrowok="t"/>
            </v:shape>
            <v:shape style="position:absolute;left:9406;top:7801;width:0;height:360" coordorigin="9406,7801" coordsize="0,360" path="m9406,7801l9406,8161e" filled="f" stroked="t" strokeweight="0.82pt" strokecolor="#D2DCE6">
              <v:path arrowok="t"/>
            </v:shape>
            <v:shape style="position:absolute;left:1748;top:8161;width:7651;height:360" coordorigin="1748,8161" coordsize="7651,360" path="m1748,8521l9398,8521,9398,8161,1748,8161,1748,8521xe" filled="t" fillcolor="#F5F5F5" stroked="f">
              <v:path arrowok="t"/>
              <v:fill/>
            </v:shape>
            <v:shape style="position:absolute;left:1740;top:8161;width:0;height:360" coordorigin="1740,8161" coordsize="0,360" path="m1740,8161l1740,8521e" filled="f" stroked="t" strokeweight="0.82pt" strokecolor="#D2DCE6">
              <v:path arrowok="t"/>
            </v:shape>
            <v:shape style="position:absolute;left:9406;top:8161;width:0;height:360" coordorigin="9406,8161" coordsize="0,360" path="m9406,8161l9406,8521e" filled="f" stroked="t" strokeweight="0.82pt" strokecolor="#D2DCE6">
              <v:path arrowok="t"/>
            </v:shape>
            <v:shape style="position:absolute;left:1748;top:8521;width:7651;height:360" coordorigin="1748,8521" coordsize="7651,360" path="m1748,8881l9398,8881,9398,8521,1748,8521,1748,8881xe" filled="t" fillcolor="#F5F5F5" stroked="f">
              <v:path arrowok="t"/>
              <v:fill/>
            </v:shape>
            <v:shape style="position:absolute;left:2016;top:8577;width:4043;height:245" coordorigin="2016,8577" coordsize="4043,245" path="m2016,8821l6059,8821,6059,8577,2016,8577,2016,8821xe" filled="t" fillcolor="#F5F5F5" stroked="f">
              <v:path arrowok="t"/>
              <v:fill/>
            </v:shape>
            <v:shape style="position:absolute;left:1740;top:8521;width:0;height:360" coordorigin="1740,8521" coordsize="0,360" path="m1740,8521l1740,8881e" filled="f" stroked="t" strokeweight="0.82pt" strokecolor="#D2DCE6">
              <v:path arrowok="t"/>
            </v:shape>
            <v:shape style="position:absolute;left:9406;top:8521;width:0;height:360" coordorigin="9406,8521" coordsize="0,360" path="m9406,8521l9406,8881e" filled="f" stroked="t" strokeweight="0.82pt" strokecolor="#D2DCE6">
              <v:path arrowok="t"/>
            </v:shape>
            <v:shape style="position:absolute;left:1748;top:8881;width:7651;height:360" coordorigin="1748,8881" coordsize="7651,360" path="m1748,9241l9398,9241,9398,8881,1748,8881,1748,9241xe" filled="t" fillcolor="#F5F5F5" stroked="f">
              <v:path arrowok="t"/>
              <v:fill/>
            </v:shape>
            <v:shape style="position:absolute;left:2016;top:8937;width:3119;height:245" coordorigin="2016,8937" coordsize="3119,245" path="m2016,9181l5135,9181,5135,8937,2016,8937,2016,9181xe" filled="t" fillcolor="#F5F5F5" stroked="f">
              <v:path arrowok="t"/>
              <v:fill/>
            </v:shape>
            <v:shape style="position:absolute;left:1740;top:8881;width:0;height:360" coordorigin="1740,8881" coordsize="0,360" path="m1740,8881l1740,9241e" filled="f" stroked="t" strokeweight="0.82pt" strokecolor="#D2DCE6">
              <v:path arrowok="t"/>
            </v:shape>
            <v:shape style="position:absolute;left:9406;top:8881;width:0;height:360" coordorigin="9406,8881" coordsize="0,360" path="m9406,8881l9406,9241e" filled="f" stroked="t" strokeweight="0.82pt" strokecolor="#D2DCE6">
              <v:path arrowok="t"/>
            </v:shape>
            <v:shape style="position:absolute;left:1748;top:9242;width:7651;height:360" coordorigin="1748,9242" coordsize="7651,360" path="m1748,9602l9398,9602,9398,9242,1748,9242,1748,9602xe" filled="t" fillcolor="#F5F5F5" stroked="f">
              <v:path arrowok="t"/>
              <v:fill/>
            </v:shape>
            <v:shape style="position:absolute;left:2016;top:9297;width:2079;height:245" coordorigin="2016,9297" coordsize="2079,245" path="m2016,9542l4095,9542,4095,9297,2016,9297,2016,9542xe" filled="t" fillcolor="#F5F5F5" stroked="f">
              <v:path arrowok="t"/>
              <v:fill/>
            </v:shape>
            <v:shape style="position:absolute;left:1740;top:9242;width:0;height:360" coordorigin="1740,9242" coordsize="0,360" path="m1740,9242l1740,9602e" filled="f" stroked="t" strokeweight="0.82pt" strokecolor="#D2DCE6">
              <v:path arrowok="t"/>
            </v:shape>
            <v:shape style="position:absolute;left:9406;top:9242;width:0;height:360" coordorigin="9406,9242" coordsize="0,360" path="m9406,9242l9406,9602e" filled="f" stroked="t" strokeweight="0.82pt" strokecolor="#D2DCE6">
              <v:path arrowok="t"/>
            </v:shape>
            <v:shape style="position:absolute;left:1748;top:9602;width:7651;height:360" coordorigin="1748,9602" coordsize="7651,360" path="m1748,9962l9398,9962,9398,9602,1748,9602,1748,9962xe" filled="t" fillcolor="#F5F5F5" stroked="f">
              <v:path arrowok="t"/>
              <v:fill/>
            </v:shape>
            <v:shape style="position:absolute;left:2016;top:9657;width:2540;height:245" coordorigin="2016,9657" coordsize="2540,245" path="m2016,9902l4556,9902,4556,9657,2016,9657,2016,9902xe" filled="t" fillcolor="#F5F5F5" stroked="f">
              <v:path arrowok="t"/>
              <v:fill/>
            </v:shape>
            <v:shape style="position:absolute;left:1740;top:9602;width:0;height:360" coordorigin="1740,9602" coordsize="0,360" path="m1740,9602l1740,9962e" filled="f" stroked="t" strokeweight="0.82pt" strokecolor="#D2DCE6">
              <v:path arrowok="t"/>
            </v:shape>
            <v:shape style="position:absolute;left:9406;top:9602;width:0;height:360" coordorigin="9406,9602" coordsize="0,360" path="m9406,9602l9406,9962e" filled="f" stroked="t" strokeweight="0.82pt" strokecolor="#D2DCE6">
              <v:path arrowok="t"/>
            </v:shape>
            <v:shape style="position:absolute;left:1748;top:9962;width:7651;height:360" coordorigin="1748,9962" coordsize="7651,360" path="m1748,10322l9398,10322,9398,9962,1748,9962,1748,10322xe" filled="t" fillcolor="#F5F5F5" stroked="f">
              <v:path arrowok="t"/>
              <v:fill/>
            </v:shape>
            <v:shape style="position:absolute;left:2016;top:10017;width:2079;height:245" coordorigin="2016,10017" coordsize="2079,245" path="m2016,10262l4095,10262,4095,10017,2016,10017,2016,10262xe" filled="t" fillcolor="#F5F5F5" stroked="f">
              <v:path arrowok="t"/>
              <v:fill/>
            </v:shape>
            <v:shape style="position:absolute;left:1740;top:9962;width:0;height:360" coordorigin="1740,9962" coordsize="0,360" path="m1740,9962l1740,10322e" filled="f" stroked="t" strokeweight="0.82pt" strokecolor="#D2DCE6">
              <v:path arrowok="t"/>
            </v:shape>
            <v:shape style="position:absolute;left:9406;top:9962;width:0;height:360" coordorigin="9406,9962" coordsize="0,360" path="m9406,9962l9406,10322e" filled="f" stroked="t" strokeweight="0.82pt" strokecolor="#D2DCE6">
              <v:path arrowok="t"/>
            </v:shape>
            <v:shape style="position:absolute;left:1748;top:10322;width:7651;height:360" coordorigin="1748,10322" coordsize="7651,360" path="m1748,10682l9398,10682,9398,10322,1748,10322,1748,10682xe" filled="t" fillcolor="#F5F5F5" stroked="f">
              <v:path arrowok="t"/>
              <v:fill/>
            </v:shape>
            <v:shape style="position:absolute;left:2016;top:10377;width:2770;height:245" coordorigin="2016,10377" coordsize="2770,245" path="m2016,10622l4786,10622,4786,10377,2016,10377,2016,10622xe" filled="t" fillcolor="#F5F5F5" stroked="f">
              <v:path arrowok="t"/>
              <v:fill/>
            </v:shape>
            <v:shape style="position:absolute;left:1740;top:10322;width:0;height:360" coordorigin="1740,10322" coordsize="0,360" path="m1740,10322l1740,10682e" filled="f" stroked="t" strokeweight="0.82pt" strokecolor="#D2DCE6">
              <v:path arrowok="t"/>
            </v:shape>
            <v:shape style="position:absolute;left:9406;top:10322;width:0;height:360" coordorigin="9406,10322" coordsize="0,360" path="m9406,10322l9406,10682e" filled="f" stroked="t" strokeweight="0.82pt" strokecolor="#D2DCE6">
              <v:path arrowok="t"/>
            </v:shape>
            <v:shape style="position:absolute;left:1748;top:10682;width:7651;height:360" coordorigin="1748,10682" coordsize="7651,360" path="m1748,11042l9398,11042,9398,10682,1748,10682,1748,11042xe" filled="t" fillcolor="#F5F5F5" stroked="f">
              <v:path arrowok="t"/>
              <v:fill/>
            </v:shape>
            <v:shape style="position:absolute;left:2016;top:10737;width:2079;height:245" coordorigin="2016,10737" coordsize="2079,245" path="m2016,10982l4095,10982,4095,10737,2016,10737,2016,10982xe" filled="t" fillcolor="#F5F5F5" stroked="f">
              <v:path arrowok="t"/>
              <v:fill/>
            </v:shape>
            <v:shape style="position:absolute;left:1740;top:10682;width:0;height:360" coordorigin="1740,10682" coordsize="0,360" path="m1740,10682l1740,11042e" filled="f" stroked="t" strokeweight="0.82pt" strokecolor="#D2DCE6">
              <v:path arrowok="t"/>
            </v:shape>
            <v:shape style="position:absolute;left:9406;top:10682;width:0;height:360" coordorigin="9406,10682" coordsize="0,360" path="m9406,10682l9406,11042e" filled="f" stroked="t" strokeweight="0.82pt" strokecolor="#D2DCE6">
              <v:path arrowok="t"/>
            </v:shape>
            <v:shape style="position:absolute;left:1748;top:11042;width:7651;height:542" coordorigin="1748,11042" coordsize="7651,542" path="m1748,11584l9398,11584,9398,11042,1748,11042,1748,11584xe" filled="t" fillcolor="#F5F5F5" stroked="f">
              <v:path arrowok="t"/>
              <v:fill/>
            </v:shape>
            <v:shape style="position:absolute;left:2016;top:11097;width:2885;height:247" coordorigin="2016,11097" coordsize="2885,247" path="m2016,11344l4902,11344,4902,11097,2016,11097,2016,11344xe" filled="t" fillcolor="#F5F5F5" stroked="f">
              <v:path arrowok="t"/>
              <v:fill/>
            </v:shape>
            <v:shape style="position:absolute;left:1748;top:11592;width:7651;height:0" coordorigin="1748,11592" coordsize="7651,0" path="m1748,11592l9398,11592e" filled="f" stroked="t" strokeweight="0.82003pt" strokecolor="#D2DCE6">
              <v:path arrowok="t"/>
            </v:shape>
            <v:shape style="position:absolute;left:1740;top:11042;width:0;height:557" coordorigin="1740,11042" coordsize="0,557" path="m1740,11042l1740,11599e" filled="f" stroked="t" strokeweight="0.82pt" strokecolor="#D2DCE6">
              <v:path arrowok="t"/>
            </v:shape>
            <v:shape style="position:absolute;left:9406;top:11042;width:0;height:557" coordorigin="9406,11042" coordsize="0,557" path="m9406,11042l9406,11599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(d[0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d[1]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(d[1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d[2]):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'đều'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(d[1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d[2]):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'cân'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(d[0]**2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center"/>
        <w:spacing w:before="54"/>
        <w:ind w:left="598" w:right="198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d[1]**2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d[2]**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*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2"/>
        <w:ind w:left="1097" w:right="4877" w:firstLine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'vuông'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'thường'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retur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tc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636" w:right="372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a[i]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097" w:right="38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ề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'cân'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ô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vuon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+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1097" w:right="3143" w:hanging="461"/>
        <w:sectPr>
          <w:pgMar w:header="0" w:footer="1450" w:top="1000" w:bottom="280" w:left="138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wit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open('T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MGIAC.O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T','w'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fo.write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ines(st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(deu))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fo.write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\n')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fo.write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str(can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fo.write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\n')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fo.write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str(vuo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g))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fo.write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\n')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fo.write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str(thu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ng))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 w:lineRule="exact" w:line="360"/>
        <w:ind w:left="460"/>
      </w:pPr>
      <w:r>
        <w:pict>
          <v:group style="position:absolute;margin-left:86.614pt;margin-top:533.81pt;width:384.076pt;height:74.62pt;mso-position-horizontal-relative:page;mso-position-vertical-relative:page;z-index:-8129" coordorigin="1732,10676" coordsize="7682,1492">
            <v:shape style="position:absolute;left:1748;top:10699;width:7651;height:545" coordorigin="1748,10699" coordsize="7651,545" path="m1748,11244l9398,11244,9398,10699,1748,10699,1748,11244xe" filled="t" fillcolor="#F5F5F5" stroked="f">
              <v:path arrowok="t"/>
              <v:fill/>
            </v:shape>
            <v:shape style="position:absolute;left:2016;top:10939;width:1500;height:245" coordorigin="2016,10939" coordsize="1500,245" path="m2016,11184l3517,11184,3517,10939,2016,10939,2016,11184xe" filled="t" fillcolor="#F5F5F5" stroked="f">
              <v:path arrowok="t"/>
              <v:fill/>
            </v:shape>
            <v:shape style="position:absolute;left:1748;top:10692;width:7651;height:0" coordorigin="1748,10692" coordsize="7651,0" path="m1748,10692l9398,10692e" filled="f" stroked="t" strokeweight="0.82003pt" strokecolor="#D2DCE6">
              <v:path arrowok="t"/>
            </v:shape>
            <v:shape style="position:absolute;left:1748;top:11244;width:7651;height:360" coordorigin="1748,11244" coordsize="7651,360" path="m1748,11604l9398,11604,9398,11244,1748,11244,1748,11604xe" filled="t" fillcolor="#F5F5F5" stroked="f">
              <v:path arrowok="t"/>
              <v:fill/>
            </v:shape>
            <v:shape style="position:absolute;left:2016;top:11299;width:2424;height:245" coordorigin="2016,11299" coordsize="2424,245" path="m2016,11544l4441,11544,4441,11299,2016,11299,2016,11544xe" filled="t" fillcolor="#F5F5F5" stroked="f">
              <v:path arrowok="t"/>
              <v:fill/>
            </v:shape>
            <v:shape style="position:absolute;left:1748;top:11604;width:7651;height:542" coordorigin="1748,11604" coordsize="7651,542" path="m1748,12146l9398,12146,9398,11604,1748,11604,1748,12146xe" filled="t" fillcolor="#F5F5F5" stroked="f">
              <v:path arrowok="t"/>
              <v:fill/>
            </v:shape>
            <v:shape style="position:absolute;left:2016;top:11659;width:2885;height:247" coordorigin="2016,11659" coordsize="2885,247" path="m2016,11906l4902,11906,4902,11659,2016,11659,2016,11906xe" filled="t" fillcolor="#F5F5F5" stroked="f">
              <v:path arrowok="t"/>
              <v:fill/>
            </v:shape>
            <v:shape style="position:absolute;left:1748;top:12153;width:7651;height:0" coordorigin="1748,12153" coordsize="7651,0" path="m1748,12153l9398,12153e" filled="f" stroked="t" strokeweight="0.81997pt" strokecolor="#D2DCE6">
              <v:path arrowok="t"/>
            </v:shape>
            <v:shape style="position:absolute;left:1740;top:10684;width:0;height:1476" coordorigin="1740,10684" coordsize="0,1476" path="m1740,10684l1740,12160e" filled="f" stroked="t" strokeweight="0.82pt" strokecolor="#D2DCE6">
              <v:path arrowok="t"/>
            </v:shape>
            <v:shape style="position:absolute;left:9406;top:10684;width:0;height:1476" coordorigin="9406,10684" coordsize="0,1476" path="m9406,10684l9406,12160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72.04pt;width:384.076pt;height:236.67pt;mso-position-horizontal-relative:page;mso-position-vertical-relative:page;z-index:-8130" coordorigin="1732,5441" coordsize="7682,4733">
            <v:shape style="position:absolute;left:1748;top:5463;width:7651;height:547" coordorigin="1748,5463" coordsize="7651,547" path="m1748,6011l9398,6011,9398,5463,1748,5463,1748,6011xe" filled="t" fillcolor="#F5F5F5" stroked="f">
              <v:path arrowok="t"/>
              <v:fill/>
            </v:shape>
            <v:shape style="position:absolute;left:2016;top:5703;width:1270;height:247" coordorigin="2016,5703" coordsize="1270,247" path="m2016,5951l3286,5951,3286,5703,2016,5703,2016,5951xe" filled="t" fillcolor="#F5F5F5" stroked="f">
              <v:path arrowok="t"/>
              <v:fill/>
            </v:shape>
            <v:shape style="position:absolute;left:1748;top:5456;width:7651;height:0" coordorigin="1748,5456" coordsize="7651,0" path="m1748,5456l9398,5456e" filled="f" stroked="t" strokeweight="0.82pt" strokecolor="#D2DCE6">
              <v:path arrowok="t"/>
            </v:shape>
            <v:shape style="position:absolute;left:1748;top:6011;width:7651;height:360" coordorigin="1748,6011" coordsize="7651,360" path="m1748,6371l9398,6371,9398,6011,1748,6011,1748,6371xe" filled="t" fillcolor="#F5F5F5" stroked="f">
              <v:path arrowok="t"/>
              <v:fill/>
            </v:shape>
            <v:shape style="position:absolute;left:2016;top:6066;width:578;height:245" coordorigin="2016,6066" coordsize="578,245" path="m2016,6311l2595,6311,2595,6066,2016,6066,2016,6311xe" filled="t" fillcolor="#F5F5F5" stroked="f">
              <v:path arrowok="t"/>
              <v:fill/>
            </v:shape>
            <v:shape style="position:absolute;left:1748;top:6371;width:7651;height:360" coordorigin="1748,6371" coordsize="7651,360" path="m1748,6731l9398,6731,9398,6371,1748,6371,1748,6731xe" filled="t" fillcolor="#F5F5F5" stroked="f">
              <v:path arrowok="t"/>
              <v:fill/>
            </v:shape>
            <v:shape style="position:absolute;left:2016;top:6426;width:2079;height:245" coordorigin="2016,6426" coordsize="2079,245" path="m2016,6671l4095,6671,4095,6426,2016,6426,2016,6671xe" filled="t" fillcolor="#F5F5F5" stroked="f">
              <v:path arrowok="t"/>
              <v:fill/>
            </v:shape>
            <v:shape style="position:absolute;left:1748;top:6731;width:7651;height:360" coordorigin="1748,6731" coordsize="7651,360" path="m1748,7091l9398,7091,9398,6731,1748,6731,1748,7091xe" filled="t" fillcolor="#F5F5F5" stroked="f">
              <v:path arrowok="t"/>
              <v:fill/>
            </v:shape>
            <v:shape style="position:absolute;left:2016;top:6786;width:2194;height:245" coordorigin="2016,6786" coordsize="2194,245" path="m2016,7031l4210,7031,4210,6786,2016,6786,2016,7031xe" filled="t" fillcolor="#F5F5F5" stroked="f">
              <v:path arrowok="t"/>
              <v:fill/>
            </v:shape>
            <v:shape style="position:absolute;left:1748;top:7091;width:7651;height:360" coordorigin="1748,7091" coordsize="7651,360" path="m1748,7451l9398,7451,9398,7091,1748,7091,1748,7451xe" filled="t" fillcolor="#F5F5F5" stroked="f">
              <v:path arrowok="t"/>
              <v:fill/>
            </v:shape>
            <v:shape style="position:absolute;left:2016;top:7146;width:346;height:245" coordorigin="2016,7146" coordsize="346,245" path="m2016,7391l2362,7391,2362,7146,2016,7146,2016,7391xe" filled="t" fillcolor="#F5F5F5" stroked="f">
              <v:path arrowok="t"/>
              <v:fill/>
            </v:shape>
            <v:shape style="position:absolute;left:1748;top:7451;width:7651;height:360" coordorigin="1748,7451" coordsize="7651,360" path="m1748,7811l9398,7811,9398,7451,1748,7451,1748,7811xe" filled="t" fillcolor="#F5F5F5" stroked="f">
              <v:path arrowok="t"/>
              <v:fill/>
            </v:shape>
            <v:shape style="position:absolute;left:2016;top:7506;width:2079;height:245" coordorigin="2016,7506" coordsize="2079,245" path="m2016,7751l4095,7751,4095,7506,2016,7506,2016,7751xe" filled="t" fillcolor="#F5F5F5" stroked="f">
              <v:path arrowok="t"/>
              <v:fill/>
            </v:shape>
            <v:shape style="position:absolute;left:1748;top:7811;width:7651;height:360" coordorigin="1748,7811" coordsize="7651,360" path="m1748,8171l9398,8171,9398,7811,1748,7811,1748,8171xe" filled="t" fillcolor="#F5F5F5" stroked="f">
              <v:path arrowok="t"/>
              <v:fill/>
            </v:shape>
            <v:shape style="position:absolute;left:2016;top:7866;width:2194;height:245" coordorigin="2016,7866" coordsize="2194,245" path="m2016,8111l4210,8111,4210,7866,2016,7866,2016,8111xe" filled="t" fillcolor="#F5F5F5" stroked="f">
              <v:path arrowok="t"/>
              <v:fill/>
            </v:shape>
            <v:shape style="position:absolute;left:1748;top:8171;width:7651;height:360" coordorigin="1748,8171" coordsize="7651,360" path="m1748,8531l9398,8531,9398,8171,1748,8171,1748,8531xe" filled="t" fillcolor="#F5F5F5" stroked="f">
              <v:path arrowok="t"/>
              <v:fill/>
            </v:shape>
            <v:shape style="position:absolute;left:2016;top:8226;width:2194;height:245" coordorigin="2016,8226" coordsize="2194,245" path="m2016,8471l4210,8471,4210,8226,2016,8226,2016,8471xe" filled="t" fillcolor="#F5F5F5" stroked="f">
              <v:path arrowok="t"/>
              <v:fill/>
            </v:shape>
            <v:shape style="position:absolute;left:1748;top:8531;width:7651;height:360" coordorigin="1748,8531" coordsize="7651,360" path="m1748,8891l9398,8891,9398,8531,1748,8531,1748,8891xe" filled="t" fillcolor="#F5F5F5" stroked="f">
              <v:path arrowok="t"/>
              <v:fill/>
            </v:shape>
            <v:shape style="position:absolute;left:2016;top:8586;width:2655;height:245" coordorigin="2016,8586" coordsize="2655,245" path="m2016,8831l4671,8831,4671,8586,2016,8586,2016,8831xe" filled="t" fillcolor="#F5F5F5" stroked="f">
              <v:path arrowok="t"/>
              <v:fill/>
            </v:shape>
            <v:shape style="position:absolute;left:1748;top:8891;width:7651;height:360" coordorigin="1748,8891" coordsize="7651,360" path="m1748,9251l9398,9251,9398,8891,1748,8891,1748,9251xe" filled="t" fillcolor="#F5F5F5" stroked="f">
              <v:path arrowok="t"/>
              <v:fill/>
            </v:shape>
            <v:shape style="position:absolute;left:2016;top:8946;width:1964;height:245" coordorigin="2016,8946" coordsize="1964,245" path="m2016,9191l3980,9191,3980,8946,2016,8946,2016,9191xe" filled="t" fillcolor="#F5F5F5" stroked="f">
              <v:path arrowok="t"/>
              <v:fill/>
            </v:shape>
            <v:shape style="position:absolute;left:1748;top:9251;width:7651;height:360" coordorigin="1748,9251" coordsize="7651,360" path="m1748,9612l9398,9612,9398,9251,1748,9251,1748,9612xe" filled="t" fillcolor="#F5F5F5" stroked="f">
              <v:path arrowok="t"/>
              <v:fill/>
            </v:shape>
            <v:shape style="position:absolute;left:2016;top:9306;width:1964;height:245" coordorigin="2016,9306" coordsize="1964,245" path="m2016,9552l3980,9552,3980,9306,2016,9306,2016,9552xe" filled="t" fillcolor="#F5F5F5" stroked="f">
              <v:path arrowok="t"/>
              <v:fill/>
            </v:shape>
            <v:shape style="position:absolute;left:1748;top:9612;width:7651;height:540" coordorigin="1748,9612" coordsize="7651,540" path="m1748,10152l9398,10152,9398,9612,1748,9612,1748,10152xe" filled="t" fillcolor="#F5F5F5" stroked="f">
              <v:path arrowok="t"/>
              <v:fill/>
            </v:shape>
            <v:shape style="position:absolute;left:2016;top:9667;width:2079;height:245" coordorigin="2016,9667" coordsize="2079,245" path="m2016,9912l4095,9912,4095,9667,2016,9667,2016,9912xe" filled="t" fillcolor="#F5F5F5" stroked="f">
              <v:path arrowok="t"/>
              <v:fill/>
            </v:shape>
            <v:shape style="position:absolute;left:1748;top:10159;width:7651;height:0" coordorigin="1748,10159" coordsize="7651,0" path="m1748,10159l9398,10159e" filled="f" stroked="t" strokeweight="0.81997pt" strokecolor="#D2DCE6">
              <v:path arrowok="t"/>
            </v:shape>
            <v:shape style="position:absolute;left:1740;top:5449;width:0;height:4717" coordorigin="1740,5449" coordsize="0,4717" path="m1740,5449l1740,10166e" filled="f" stroked="t" strokeweight="0.82pt" strokecolor="#D2DCE6">
              <v:path arrowok="t"/>
            </v:shape>
            <v:shape style="position:absolute;left:9406;top:5449;width:0;height:4717" coordorigin="9406,5449" coordsize="0,4717" path="m9406,5449l9406,10166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§19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THƯ</w:t>
      </w:r>
      <w:r>
        <w:rPr>
          <w:rFonts w:cs="Times New Roman" w:hAnsi="Times New Roman" w:eastAsia="Times New Roman" w:ascii="Times New Roman"/>
          <w:b/>
          <w:spacing w:val="-7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VI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32"/>
          <w:szCs w:val="32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8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32"/>
          <w:szCs w:val="32"/>
        </w:rPr>
        <w:t>Ư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32"/>
          <w:szCs w:val="32"/>
        </w:rPr>
        <w:t>Ơ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-16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TRÌ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10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Ẩ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12"/>
      </w:pPr>
      <w:r>
        <w:pict>
          <v:shape type="#_x0000_t75" style="width:9.66pt;height:10.26pt">
            <v:imagedata o:title="" r:id="rId121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du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6"/>
        <w:ind w:left="100" w:right="65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Ngoài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iệc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m)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tiếp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trình.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cung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hệ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thống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con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ới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dạng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odule.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Mỗi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Module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file,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đó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lớp,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hàm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biến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định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nghĩa.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Tất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nhiên,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Modu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cũ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bao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gồm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ode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chạy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0" w:lineRule="auto" w:line="276"/>
        <w:ind w:left="100" w:right="64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con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ule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đã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ợc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ây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sẵn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ython.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Đó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math,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rand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m,</w:t>
      </w:r>
      <w:r>
        <w:rPr>
          <w:rFonts w:cs="Times New Roman" w:hAnsi="Times New Roman" w:eastAsia="Times New Roman" w:ascii="Times New Roman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hread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ng,</w:t>
      </w:r>
      <w:r>
        <w:rPr>
          <w:rFonts w:cs="Times New Roman" w:hAnsi="Times New Roman" w:eastAsia="Times New Roman" w:ascii="Times New Roman"/>
          <w:spacing w:val="-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col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ections,</w:t>
      </w:r>
      <w:r>
        <w:rPr>
          <w:rFonts w:cs="Times New Roman" w:hAnsi="Times New Roman" w:eastAsia="Times New Roman" w:ascii="Times New Roman"/>
          <w:spacing w:val="-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os,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box,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string,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time,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…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Mỗi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odule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này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đã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sẵn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rất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nhiều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bạn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thực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hiện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năng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nhau.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0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math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odule: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3"/>
        <w:ind w:left="676" w:right="591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33333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th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006666"/>
          <w:spacing w:val="-1"/>
          <w:w w:val="100"/>
          <w:sz w:val="21"/>
          <w:szCs w:val="21"/>
        </w:rPr>
        <w:t>4.6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mat</w:t>
      </w:r>
      <w:r>
        <w:rPr>
          <w:rFonts w:cs="Consolas" w:hAnsi="Consolas" w:eastAsia="Consolas" w:ascii="Consolas"/>
          <w:color w:val="333333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33333"/>
          <w:spacing w:val="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666600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mat</w:t>
      </w:r>
      <w:r>
        <w:rPr>
          <w:rFonts w:cs="Consolas" w:hAnsi="Consolas" w:eastAsia="Consolas" w:ascii="Consolas"/>
          <w:color w:val="333333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33333"/>
          <w:spacing w:val="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33333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666600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006666"/>
          <w:spacing w:val="0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676" w:right="452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mat</w:t>
      </w:r>
      <w:r>
        <w:rPr>
          <w:rFonts w:cs="Consolas" w:hAnsi="Consolas" w:eastAsia="Consolas" w:ascii="Consolas"/>
          <w:color w:val="333333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33333"/>
          <w:spacing w:val="1"/>
          <w:w w:val="100"/>
          <w:sz w:val="21"/>
          <w:szCs w:val="21"/>
        </w:rPr>
        <w:t>q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666600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6666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mat</w:t>
      </w:r>
      <w:r>
        <w:rPr>
          <w:rFonts w:cs="Consolas" w:hAnsi="Consolas" w:eastAsia="Consolas" w:ascii="Consolas"/>
          <w:color w:val="333333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33333"/>
          <w:spacing w:val="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006666"/>
          <w:spacing w:val="-1"/>
          <w:w w:val="100"/>
          <w:sz w:val="21"/>
          <w:szCs w:val="21"/>
        </w:rPr>
        <w:t>3.0</w:t>
      </w:r>
      <w:r>
        <w:rPr>
          <w:rFonts w:cs="Consolas" w:hAnsi="Consolas" w:eastAsia="Consolas" w:ascii="Consolas"/>
          <w:color w:val="666600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6666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mat</w:t>
      </w:r>
      <w:r>
        <w:rPr>
          <w:rFonts w:cs="Consolas" w:hAnsi="Consolas" w:eastAsia="Consolas" w:ascii="Consolas"/>
          <w:color w:val="333333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33333"/>
          <w:spacing w:val="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006666"/>
          <w:spacing w:val="-1"/>
          <w:w w:val="100"/>
          <w:sz w:val="21"/>
          <w:szCs w:val="21"/>
        </w:rPr>
        <w:t>2.0</w:t>
      </w:r>
      <w:r>
        <w:rPr>
          <w:rFonts w:cs="Consolas" w:hAnsi="Consolas" w:eastAsia="Consolas" w:ascii="Consolas"/>
          <w:color w:val="666600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6666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mat</w:t>
      </w:r>
      <w:r>
        <w:rPr>
          <w:rFonts w:cs="Consolas" w:hAnsi="Consolas" w:eastAsia="Consolas" w:ascii="Consolas"/>
          <w:color w:val="333333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33333"/>
          <w:spacing w:val="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w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006666"/>
          <w:spacing w:val="-1"/>
          <w:w w:val="100"/>
          <w:sz w:val="21"/>
          <w:szCs w:val="21"/>
        </w:rPr>
        <w:t>2.0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006666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006666"/>
          <w:spacing w:val="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006666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666600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666600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mat</w:t>
      </w:r>
      <w:r>
        <w:rPr>
          <w:rFonts w:cs="Consolas" w:hAnsi="Consolas" w:eastAsia="Consolas" w:ascii="Consolas"/>
          <w:color w:val="333333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33333"/>
          <w:spacing w:val="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006666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666600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mat</w:t>
      </w:r>
      <w:r>
        <w:rPr>
          <w:rFonts w:cs="Consolas" w:hAnsi="Consolas" w:eastAsia="Consolas" w:ascii="Consolas"/>
          <w:color w:val="333333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33333"/>
          <w:spacing w:val="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006666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666600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mat</w:t>
      </w:r>
      <w:r>
        <w:rPr>
          <w:rFonts w:cs="Consolas" w:hAnsi="Consolas" w:eastAsia="Consolas" w:ascii="Consolas"/>
          <w:color w:val="333333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33333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33333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006666"/>
          <w:spacing w:val="-1"/>
          <w:w w:val="100"/>
          <w:sz w:val="21"/>
          <w:szCs w:val="21"/>
        </w:rPr>
        <w:t>45</w:t>
      </w:r>
      <w:r>
        <w:rPr>
          <w:rFonts w:cs="Consolas" w:hAnsi="Consolas" w:eastAsia="Consolas" w:ascii="Consolas"/>
          <w:color w:val="666600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67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rand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Module: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000087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000087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00008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random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000087"/>
          <w:spacing w:val="-1"/>
          <w:w w:val="100"/>
          <w:sz w:val="21"/>
          <w:szCs w:val="21"/>
        </w:rPr>
        <w:t>prin</w:t>
      </w:r>
      <w:r>
        <w:rPr>
          <w:rFonts w:cs="Consolas" w:hAnsi="Consolas" w:eastAsia="Consolas" w:ascii="Consolas"/>
          <w:color w:val="000087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00008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rando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666600"/>
          <w:spacing w:val="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random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  <w:sectPr>
          <w:pgMar w:header="0" w:footer="1450" w:top="940" w:bottom="280" w:left="1340" w:right="740"/>
          <w:pgSz w:w="9980" w:h="14180"/>
        </w:sectPr>
      </w:pPr>
      <w:r>
        <w:rPr>
          <w:rFonts w:cs="Consolas" w:hAnsi="Consolas" w:eastAsia="Consolas" w:ascii="Consolas"/>
          <w:color w:val="000087"/>
          <w:spacing w:val="-1"/>
          <w:w w:val="100"/>
          <w:sz w:val="21"/>
          <w:szCs w:val="21"/>
        </w:rPr>
        <w:t>prin</w:t>
      </w:r>
      <w:r>
        <w:rPr>
          <w:rFonts w:cs="Consolas" w:hAnsi="Consolas" w:eastAsia="Consolas" w:ascii="Consolas"/>
          <w:color w:val="000087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000087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rando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666600"/>
          <w:spacing w:val="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randint</w:t>
      </w:r>
      <w:r>
        <w:rPr>
          <w:rFonts w:cs="Consolas" w:hAnsi="Consolas" w:eastAsia="Consolas" w:ascii="Consolas"/>
          <w:color w:val="666600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006666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666600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006666"/>
          <w:spacing w:val="-1"/>
          <w:w w:val="100"/>
          <w:sz w:val="21"/>
          <w:szCs w:val="21"/>
        </w:rPr>
        <w:t>8</w:t>
      </w:r>
      <w:r>
        <w:rPr>
          <w:rFonts w:cs="Consolas" w:hAnsi="Consolas" w:eastAsia="Consolas" w:ascii="Consolas"/>
          <w:color w:val="666600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pict>
          <v:group style="position:absolute;margin-left:86.614pt;margin-top:531.05pt;width:384.076pt;height:82.866pt;mso-position-horizontal-relative:page;mso-position-vertical-relative:page;z-index:-8126" coordorigin="1732,10621" coordsize="7682,1657">
            <v:shape style="position:absolute;left:1748;top:10644;width:7651;height:545" coordorigin="1748,10644" coordsize="7651,545" path="m1748,11188l9398,11188,9398,10644,1748,10644,1748,11188xe" filled="t" fillcolor="#F5F5F5" stroked="f">
              <v:path arrowok="t"/>
              <v:fill/>
            </v:shape>
            <v:shape style="position:absolute;left:2016;top:10884;width:2770;height:245" coordorigin="2016,10884" coordsize="2770,245" path="m2016,11128l4786,11128,4786,10884,2016,10884,2016,11128xe" filled="t" fillcolor="#F5F5F5" stroked="f">
              <v:path arrowok="t"/>
              <v:fill/>
            </v:shape>
            <v:shape style="position:absolute;left:1748;top:10636;width:7651;height:0" coordorigin="1748,10636" coordsize="7651,0" path="m1748,10636l9398,10636e" filled="f" stroked="t" strokeweight="0.82003pt" strokecolor="#D2DCE6">
              <v:path arrowok="t"/>
            </v:shape>
            <v:shape style="position:absolute;left:1748;top:11188;width:7651;height:360" coordorigin="1748,11188" coordsize="7651,360" path="m1748,11548l9398,11548,9398,11188,1748,11188,1748,11548xe" filled="t" fillcolor="#F5F5F5" stroked="f">
              <v:path arrowok="t"/>
              <v:fill/>
            </v:shape>
            <v:shape style="position:absolute;left:2016;top:11244;width:1500;height:245" coordorigin="2016,11244" coordsize="1500,245" path="m2016,11488l3517,11488,3517,11244,2016,11244,2016,11488xe" filled="t" fillcolor="#F5F5F5" stroked="f">
              <v:path arrowok="t"/>
              <v:fill/>
            </v:shape>
            <v:shape style="position:absolute;left:1748;top:11548;width:7651;height:360" coordorigin="1748,11548" coordsize="7651,360" path="m1748,11908l9398,11908,9398,11548,1748,11548,1748,11908xe" filled="t" fillcolor="#F5F5F5" stroked="f">
              <v:path arrowok="t"/>
              <v:fill/>
            </v:shape>
            <v:shape style="position:absolute;left:2016;top:11604;width:1848;height:245" coordorigin="2016,11604" coordsize="1848,245" path="m2016,11848l3865,11848,3865,11604,2016,11604,2016,11848xe" filled="t" fillcolor="#F5F5F5" stroked="f">
              <v:path arrowok="t"/>
              <v:fill/>
            </v:shape>
            <v:shape style="position:absolute;left:1748;top:11908;width:7651;height:360" coordorigin="1748,11908" coordsize="7651,360" path="m1748,12268l9398,12268,9398,11908,1748,11908,1748,12268xe" filled="t" fillcolor="#F5F5F5" stroked="f">
              <v:path arrowok="t"/>
              <v:fill/>
            </v:shape>
            <v:shape style="position:absolute;left:2016;top:11964;width:2424;height:245" coordorigin="2016,11964" coordsize="2424,245" path="m2016,12208l4441,12208,4441,11964,2016,11964,2016,12208xe" filled="t" fillcolor="#F5F5F5" stroked="f">
              <v:path arrowok="t"/>
              <v:fill/>
            </v:shape>
            <v:shape style="position:absolute;left:1740;top:10629;width:0;height:1639" coordorigin="1740,10629" coordsize="0,1639" path="m1740,10629l1740,12268e" filled="f" stroked="t" strokeweight="0.82pt" strokecolor="#D2DCE6">
              <v:path arrowok="t"/>
            </v:shape>
            <v:shape style="position:absolute;left:9406;top:10629;width:0;height:1639" coordorigin="9406,10629" coordsize="0,1639" path="m9406,10629l9406,12268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377.3pt;width:384.076pt;height:128.65pt;mso-position-horizontal-relative:page;mso-position-vertical-relative:page;z-index:-8127" coordorigin="1732,7546" coordsize="7682,2573">
            <v:shape style="position:absolute;left:1748;top:7569;width:7651;height:547" coordorigin="1748,7569" coordsize="7651,547" path="m1748,8116l9398,8116,9398,7569,1748,7569,1748,8116xe" filled="t" fillcolor="#F5F5F5" stroked="f">
              <v:path arrowok="t"/>
              <v:fill/>
            </v:shape>
            <v:shape style="position:absolute;left:2016;top:7809;width:2540;height:247" coordorigin="2016,7809" coordsize="2540,247" path="m2016,8056l4556,8056,4556,7809,2016,7809,2016,8056xe" filled="t" fillcolor="#F5F5F5" stroked="f">
              <v:path arrowok="t"/>
              <v:fill/>
            </v:shape>
            <v:shape style="position:absolute;left:1748;top:7561;width:7651;height:0" coordorigin="1748,7561" coordsize="7651,0" path="m1748,7561l9398,7561e" filled="f" stroked="t" strokeweight="0.82pt" strokecolor="#D2DCE6">
              <v:path arrowok="t"/>
            </v:shape>
            <v:shape style="position:absolute;left:1748;top:8116;width:7651;height:360" coordorigin="1748,8116" coordsize="7651,360" path="m1748,8476l9398,8476,9398,8116,1748,8116,1748,8476xe" filled="t" fillcolor="#F5F5F5" stroked="f">
              <v:path arrowok="t"/>
              <v:fill/>
            </v:shape>
            <v:shape style="position:absolute;left:2016;top:8171;width:1500;height:245" coordorigin="2016,8171" coordsize="1500,245" path="m2016,8416l3517,8416,3517,8171,2016,8171,2016,8416xe" filled="t" fillcolor="#F5F5F5" stroked="f">
              <v:path arrowok="t"/>
              <v:fill/>
            </v:shape>
            <v:shape style="position:absolute;left:1748;top:8476;width:7651;height:360" coordorigin="1748,8476" coordsize="7651,360" path="m1748,8836l9398,8836,9398,8476,1748,8476,1748,8836xe" filled="t" fillcolor="#F5F5F5" stroked="f">
              <v:path arrowok="t"/>
              <v:fill/>
            </v:shape>
            <v:shape style="position:absolute;left:2016;top:8531;width:1848;height:245" coordorigin="2016,8531" coordsize="1848,245" path="m2016,8776l3865,8776,3865,8531,2016,8531,2016,8776xe" filled="t" fillcolor="#F5F5F5" stroked="f">
              <v:path arrowok="t"/>
              <v:fill/>
            </v:shape>
            <v:shape style="position:absolute;left:1748;top:8836;width:7651;height:360" coordorigin="1748,8836" coordsize="7651,360" path="m1748,9196l9398,9196,9398,8836,1748,8836,1748,9196xe" filled="t" fillcolor="#F5F5F5" stroked="f">
              <v:path arrowok="t"/>
              <v:fill/>
            </v:shape>
            <v:shape style="position:absolute;left:2016;top:8891;width:2424;height:245" coordorigin="2016,8891" coordsize="2424,245" path="m2016,9136l4441,9136,4441,8891,2016,8891,2016,9136xe" filled="t" fillcolor="#F5F5F5" stroked="f">
              <v:path arrowok="t"/>
              <v:fill/>
            </v:shape>
            <v:shape style="position:absolute;left:1748;top:9196;width:7651;height:360" coordorigin="1748,9196" coordsize="7651,360" path="m1748,9556l9398,9556,9398,9196,1748,9196,1748,9556xe" filled="t" fillcolor="#F5F5F5" stroked="f">
              <v:path arrowok="t"/>
              <v:fill/>
            </v:shape>
            <v:shape style="position:absolute;left:2016;top:9251;width:1848;height:245" coordorigin="2016,9251" coordsize="1848,245" path="m2016,9496l3865,9496,3865,9251,2016,9251,2016,9496xe" filled="t" fillcolor="#F5F5F5" stroked="f">
              <v:path arrowok="t"/>
              <v:fill/>
            </v:shape>
            <v:shape style="position:absolute;left:1748;top:9556;width:7651;height:540" coordorigin="1748,9556" coordsize="7651,540" path="m1748,10096l9398,10096,9398,9556,1748,9556,1748,10096xe" filled="t" fillcolor="#F5F5F5" stroked="f">
              <v:path arrowok="t"/>
              <v:fill/>
            </v:shape>
            <v:shape style="position:absolute;left:2016;top:9612;width:1618;height:245" coordorigin="2016,9612" coordsize="1618,245" path="m2016,9856l3634,9856,3634,9612,2016,9612,2016,9856xe" filled="t" fillcolor="#F5F5F5" stroked="f">
              <v:path arrowok="t"/>
              <v:fill/>
            </v:shape>
            <v:shape style="position:absolute;left:1748;top:10104;width:7651;height:0" coordorigin="1748,10104" coordsize="7651,0" path="m1748,10104l9398,10104e" filled="f" stroked="t" strokeweight="0.82pt" strokecolor="#D2DCE6">
              <v:path arrowok="t"/>
            </v:shape>
            <v:shape style="position:absolute;left:1740;top:7554;width:0;height:2557" coordorigin="1740,7554" coordsize="0,2557" path="m1740,7554l1740,10111e" filled="f" stroked="t" strokeweight="0.82pt" strokecolor="#D2DCE6">
              <v:path arrowok="t"/>
            </v:shape>
            <v:shape style="position:absolute;left:9406;top:7554;width:0;height:2557" coordorigin="9406,7554" coordsize="0,2557" path="m9406,7554l9406,10111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203.4pt;width:384.076pt;height:128.62pt;mso-position-horizontal-relative:page;mso-position-vertical-relative:page;z-index:-8128" coordorigin="1732,4068" coordsize="7682,2572">
            <v:shape style="position:absolute;left:1748;top:4091;width:7651;height:547" coordorigin="1748,4091" coordsize="7651,547" path="m1748,4638l9398,4638,9398,4091,1748,4091,1748,4638xe" filled="t" fillcolor="#F5F5F5" stroked="f">
              <v:path arrowok="t"/>
              <v:fill/>
            </v:shape>
            <v:shape style="position:absolute;left:2016;top:4331;width:1618;height:247" coordorigin="2016,4331" coordsize="1618,247" path="m2016,4578l3634,4578,3634,4331,2016,4331,2016,4578xe" filled="t" fillcolor="#F5F5F5" stroked="f">
              <v:path arrowok="t"/>
              <v:fill/>
            </v:shape>
            <v:shape style="position:absolute;left:1748;top:4083;width:7651;height:0" coordorigin="1748,4083" coordsize="7651,0" path="m1748,4083l9398,4083e" filled="f" stroked="t" strokeweight="0.82pt" strokecolor="#D2DCE6">
              <v:path arrowok="t"/>
            </v:shape>
            <v:shape style="position:absolute;left:1748;top:4638;width:7651;height:360" coordorigin="1748,4638" coordsize="7651,360" path="m1748,4998l9398,4998,9398,4638,1748,4638,1748,4998xe" filled="t" fillcolor="#F5F5F5" stroked="f">
              <v:path arrowok="t"/>
              <v:fill/>
            </v:shape>
            <v:shape style="position:absolute;left:2016;top:4693;width:1500;height:245" coordorigin="2016,4693" coordsize="1500,245" path="m2016,4938l3517,4938,3517,4693,2016,4693,2016,4938xe" filled="t" fillcolor="#F5F5F5" stroked="f">
              <v:path arrowok="t"/>
              <v:fill/>
            </v:shape>
            <v:shape style="position:absolute;left:1748;top:4998;width:7651;height:360" coordorigin="1748,4998" coordsize="7651,360" path="m1748,5358l9398,5358,9398,4998,1748,4998,1748,5358xe" filled="t" fillcolor="#F5F5F5" stroked="f">
              <v:path arrowok="t"/>
              <v:fill/>
            </v:shape>
            <v:shape style="position:absolute;left:2016;top:5053;width:1848;height:245" coordorigin="2016,5053" coordsize="1848,245" path="m2016,5298l3865,5298,3865,5053,2016,5053,2016,5298xe" filled="t" fillcolor="#F5F5F5" stroked="f">
              <v:path arrowok="t"/>
              <v:fill/>
            </v:shape>
            <v:shape style="position:absolute;left:1748;top:5358;width:7651;height:360" coordorigin="1748,5358" coordsize="7651,360" path="m1748,5718l9398,5718,9398,5358,1748,5358,1748,5718xe" filled="t" fillcolor="#F5F5F5" stroked="f">
              <v:path arrowok="t"/>
              <v:fill/>
            </v:shape>
            <v:shape style="position:absolute;left:2016;top:5413;width:2424;height:245" coordorigin="2016,5413" coordsize="2424,245" path="m2016,5658l4441,5658,4441,5413,2016,5413,2016,5658xe" filled="t" fillcolor="#F5F5F5" stroked="f">
              <v:path arrowok="t"/>
              <v:fill/>
            </v:shape>
            <v:shape style="position:absolute;left:1748;top:5718;width:7651;height:360" coordorigin="1748,5718" coordsize="7651,360" path="m1748,6078l9398,6078,9398,5718,1748,5718,1748,6078xe" filled="t" fillcolor="#F5F5F5" stroked="f">
              <v:path arrowok="t"/>
              <v:fill/>
            </v:shape>
            <v:shape style="position:absolute;left:2016;top:5773;width:1848;height:245" coordorigin="2016,5773" coordsize="1848,245" path="m2016,6018l3865,6018,3865,5773,2016,5773,2016,6018xe" filled="t" fillcolor="#F5F5F5" stroked="f">
              <v:path arrowok="t"/>
              <v:fill/>
            </v:shape>
            <v:shape style="position:absolute;left:1748;top:6078;width:7651;height:540" coordorigin="1748,6078" coordsize="7651,540" path="m1748,6618l9398,6618,9398,6078,1748,6078,1748,6618xe" filled="t" fillcolor="#F5F5F5" stroked="f">
              <v:path arrowok="t"/>
              <v:fill/>
            </v:shape>
            <v:shape style="position:absolute;left:2016;top:6133;width:1618;height:245" coordorigin="2016,6133" coordsize="1618,245" path="m2016,6378l3634,6378,3634,6133,2016,6133,2016,6378xe" filled="t" fillcolor="#F5F5F5" stroked="f">
              <v:path arrowok="t"/>
              <v:fill/>
            </v:shape>
            <v:shape style="position:absolute;left:1748;top:6625;width:7651;height:0" coordorigin="1748,6625" coordsize="7651,0" path="m1748,6625l9398,6625e" filled="f" stroked="t" strokeweight="0.82pt" strokecolor="#D2DCE6">
              <v:path arrowok="t"/>
            </v:shape>
            <v:shape style="position:absolute;left:1740;top:4076;width:0;height:2556" coordorigin="1740,4076" coordsize="0,2556" path="m1740,4076l1740,6632e" filled="f" stroked="t" strokeweight="0.82pt" strokecolor="#D2DCE6">
              <v:path arrowok="t"/>
            </v:shape>
            <v:shape style="position:absolute;left:9406;top:4076;width:0;height:2556" coordorigin="9406,4076" coordsize="0,2556" path="m9406,4076l9406,6632e" filled="f" stroked="t" strokeweight="0.82pt" strokecolor="#D2DCE6">
              <v:path arrowok="t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20"/>
      </w:pPr>
      <w:r>
        <w:pict>
          <v:shape type="#_x0000_t75" style="width:10.26pt;height:10.26pt">
            <v:imagedata o:title="" r:id="rId122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ck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75"/>
        <w:ind w:left="120" w:right="66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ột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Package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hợp</w:t>
      </w:r>
      <w:r>
        <w:rPr>
          <w:rFonts w:cs="Times New Roman" w:hAnsi="Times New Roman" w:eastAsia="Times New Roman" w:ascii="Times New Roman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Module,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su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package,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…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nhau.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Đó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thứ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bậc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của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thư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file.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8"/>
      </w:pPr>
      <w:r>
        <w:pict>
          <v:shape type="#_x0000_t75" style="width:10.38pt;height:10.26pt">
            <v:imagedata o:title="" r:id="rId123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Thư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ện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đồ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ọ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rt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tLeast" w:line="340"/>
        <w:ind w:left="120" w:right="65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Turtle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Graphi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con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ẵ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hỗ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hiển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thị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diện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ồ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ọa.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Cùng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hảo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sát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ví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đây.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3"/>
        <w:ind w:left="696" w:right="556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#v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ẽ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hìn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ô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turtle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69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turtle.P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19" w:lineRule="exact" w:line="360"/>
        <w:ind w:left="1157" w:right="4760" w:hanging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t.forwar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(x)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t.left(9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9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ẽ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hìn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ắ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turtle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turtle.P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5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t.forwar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(x)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5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t.le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696" w:right="4413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hìn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xoắ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cuố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ò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turtle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turtle.P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96"/>
        <w:sectPr>
          <w:pgMar w:header="0" w:footer="1450" w:top="1300" w:bottom="280" w:left="132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1097"/>
      </w:pPr>
      <w:r>
        <w:pict>
          <v:group style="position:absolute;margin-left:86.614pt;margin-top:330.12pt;width:384.076pt;height:182.55pt;mso-position-horizontal-relative:page;mso-position-vertical-relative:page;z-index:-8123" coordorigin="1732,6602" coordsize="7682,3651">
            <v:shape style="position:absolute;left:1748;top:6625;width:7651;height:545" coordorigin="1748,6625" coordsize="7651,545" path="m1748,7170l9398,7170,9398,6625,1748,6625,1748,7170xe" filled="t" fillcolor="#F5F5F5" stroked="f">
              <v:path arrowok="t"/>
              <v:fill/>
            </v:shape>
            <v:shape style="position:absolute;left:2016;top:6865;width:1500;height:245" coordorigin="2016,6865" coordsize="1500,245" path="m2016,7110l3517,7110,3517,6865,2016,6865,2016,7110xe" filled="t" fillcolor="#F5F5F5" stroked="f">
              <v:path arrowok="t"/>
              <v:fill/>
            </v:shape>
            <v:shape style="position:absolute;left:1748;top:6618;width:7651;height:0" coordorigin="1748,6618" coordsize="7651,0" path="m1748,6618l9398,6618e" filled="f" stroked="t" strokeweight="0.82pt" strokecolor="#D2DCE6">
              <v:path arrowok="t"/>
            </v:shape>
            <v:shape style="position:absolute;left:1748;top:7170;width:7651;height:360" coordorigin="1748,7170" coordsize="7651,360" path="m1748,7530l9398,7530,9398,7170,1748,7170,1748,7530xe" filled="t" fillcolor="#F5F5F5" stroked="f">
              <v:path arrowok="t"/>
              <v:fill/>
            </v:shape>
            <v:shape style="position:absolute;left:2016;top:7225;width:1848;height:245" coordorigin="2016,7225" coordsize="1848,245" path="m2016,7470l3865,7470,3865,7225,2016,7225,2016,7470xe" filled="t" fillcolor="#F5F5F5" stroked="f">
              <v:path arrowok="t"/>
              <v:fill/>
            </v:shape>
            <v:shape style="position:absolute;left:1748;top:7530;width:7651;height:360" coordorigin="1748,7530" coordsize="7651,360" path="m1748,7890l9398,7890,9398,7530,1748,7530,1748,7890xe" filled="t" fillcolor="#F5F5F5" stroked="f">
              <v:path arrowok="t"/>
              <v:fill/>
            </v:shape>
            <v:shape style="position:absolute;left:2016;top:7585;width:1155;height:245" coordorigin="2016,7585" coordsize="1155,245" path="m2016,7830l3171,7830,3171,7585,2016,7585,2016,7830xe" filled="t" fillcolor="#F5F5F5" stroked="f">
              <v:path arrowok="t"/>
              <v:fill/>
            </v:shape>
            <v:shape style="position:absolute;left:1748;top:7890;width:7651;height:360" coordorigin="1748,7890" coordsize="7651,360" path="m1748,8250l9398,8250,9398,7890,1748,7890,1748,8250xe" filled="t" fillcolor="#F5F5F5" stroked="f">
              <v:path arrowok="t"/>
              <v:fill/>
            </v:shape>
            <v:shape style="position:absolute;left:2016;top:7945;width:2655;height:245" coordorigin="2016,7945" coordsize="2655,245" path="m2016,8190l4671,8190,4671,7945,2016,7945,2016,8190xe" filled="t" fillcolor="#F5F5F5" stroked="f">
              <v:path arrowok="t"/>
              <v:fill/>
            </v:shape>
            <v:shape style="position:absolute;left:1748;top:8250;width:7651;height:360" coordorigin="1748,8250" coordsize="7651,360" path="m1748,8610l9398,8610,9398,8250,1748,8250,1748,8610xe" filled="t" fillcolor="#F5F5F5" stroked="f">
              <v:path arrowok="t"/>
              <v:fill/>
            </v:shape>
            <v:shape style="position:absolute;left:2016;top:8305;width:4964;height:245" coordorigin="2016,8305" coordsize="4964,245" path="m2016,8550l6981,8550,6981,8305,2016,8305,2016,8550xe" filled="t" fillcolor="#F5F5F5" stroked="f">
              <v:path arrowok="t"/>
              <v:fill/>
            </v:shape>
            <v:shape style="position:absolute;left:1748;top:8610;width:7651;height:360" coordorigin="1748,8610" coordsize="7651,360" path="m1748,8970l9398,8970,9398,8610,1748,8610,1748,8970xe" filled="t" fillcolor="#F5F5F5" stroked="f">
              <v:path arrowok="t"/>
              <v:fill/>
            </v:shape>
            <v:shape style="position:absolute;left:2016;top:8665;width:2309;height:245" coordorigin="2016,8665" coordsize="2309,245" path="m2016,8910l4326,8910,4326,8665,2016,8665,2016,8910xe" filled="t" fillcolor="#F5F5F5" stroked="f">
              <v:path arrowok="t"/>
              <v:fill/>
            </v:shape>
            <v:shape style="position:absolute;left:1748;top:8970;width:7651;height:360" coordorigin="1748,8970" coordsize="7651,360" path="m1748,9330l9398,9330,9398,8970,1748,8970,1748,9330xe" filled="t" fillcolor="#F5F5F5" stroked="f">
              <v:path arrowok="t"/>
              <v:fill/>
            </v:shape>
            <v:shape style="position:absolute;left:2016;top:9025;width:3119;height:245" coordorigin="2016,9025" coordsize="3119,245" path="m2016,9270l5135,9270,5135,9025,2016,9025,2016,9270xe" filled="t" fillcolor="#F5F5F5" stroked="f">
              <v:path arrowok="t"/>
              <v:fill/>
            </v:shape>
            <v:shape style="position:absolute;left:1748;top:9330;width:7651;height:360" coordorigin="1748,9330" coordsize="7651,360" path="m1748,9691l9398,9691,9398,9330,1748,9330,1748,9691xe" filled="t" fillcolor="#F5F5F5" stroked="f">
              <v:path arrowok="t"/>
              <v:fill/>
            </v:shape>
            <v:shape style="position:absolute;left:2016;top:9386;width:1733;height:245" coordorigin="2016,9386" coordsize="1733,245" path="m2016,9631l3750,9631,3750,9386,2016,9386,2016,9631xe" filled="t" fillcolor="#F5F5F5" stroked="f">
              <v:path arrowok="t"/>
              <v:fill/>
            </v:shape>
            <v:shape style="position:absolute;left:1748;top:9691;width:7651;height:540" coordorigin="1748,9691" coordsize="7651,540" path="m1748,10231l9398,10231,9398,9691,1748,9691,1748,10231xe" filled="t" fillcolor="#F5F5F5" stroked="f">
              <v:path arrowok="t"/>
              <v:fill/>
            </v:shape>
            <v:shape style="position:absolute;left:2016;top:9746;width:1618;height:245" coordorigin="2016,9746" coordsize="1618,245" path="m2016,9991l3634,9991,3634,9746,2016,9746,2016,9991xe" filled="t" fillcolor="#F5F5F5" stroked="f">
              <v:path arrowok="t"/>
              <v:fill/>
            </v:shape>
            <v:shape style="position:absolute;left:1748;top:10238;width:7651;height:0" coordorigin="1748,10238" coordsize="7651,0" path="m1748,10238l9398,10238e" filled="f" stroked="t" strokeweight="0.81997pt" strokecolor="#D2DCE6">
              <v:path arrowok="t"/>
            </v:shape>
            <v:shape style="position:absolute;left:1740;top:6611;width:0;height:3635" coordorigin="1740,6611" coordsize="0,3635" path="m1740,6611l1740,10245e" filled="f" stroked="t" strokeweight="0.82pt" strokecolor="#D2DCE6">
              <v:path arrowok="t"/>
            </v:shape>
            <v:shape style="position:absolute;left:9406;top:6611;width:0;height:3635" coordorigin="9406,6611" coordsize="0,3635" path="m9406,6611l9406,10245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22.37pt;width:384.076pt;height:182.53pt;mso-position-horizontal-relative:page;mso-position-vertical-relative:page;z-index:-8124" coordorigin="1732,2447" coordsize="7682,3651">
            <v:shape style="position:absolute;left:1748;top:2470;width:7651;height:545" coordorigin="1748,2470" coordsize="7651,545" path="m1748,3015l9398,3015,9398,2470,1748,2470,1748,3015xe" filled="t" fillcolor="#F5F5F5" stroked="f">
              <v:path arrowok="t"/>
              <v:fill/>
            </v:shape>
            <v:shape style="position:absolute;left:2016;top:2710;width:3464;height:245" coordorigin="2016,2710" coordsize="3464,245" path="m2016,2955l5481,2955,5481,2710,2016,2710,2016,2955xe" filled="t" fillcolor="#F5F5F5" stroked="f">
              <v:path arrowok="t"/>
              <v:fill/>
            </v:shape>
            <v:shape style="position:absolute;left:1748;top:2463;width:7651;height:0" coordorigin="1748,2463" coordsize="7651,0" path="m1748,2463l9398,2463e" filled="f" stroked="t" strokeweight="0.81999pt" strokecolor="#D2DCE6">
              <v:path arrowok="t"/>
            </v:shape>
            <v:shape style="position:absolute;left:1748;top:3015;width:7651;height:360" coordorigin="1748,3015" coordsize="7651,360" path="m1748,3375l9398,3375,9398,3015,1748,3015,1748,3375xe" filled="t" fillcolor="#F5F5F5" stroked="f">
              <v:path arrowok="t"/>
              <v:fill/>
            </v:shape>
            <v:shape style="position:absolute;left:2016;top:3070;width:1500;height:245" coordorigin="2016,3070" coordsize="1500,245" path="m2016,3315l3517,3315,3517,3070,2016,3070,2016,3315xe" filled="t" fillcolor="#F5F5F5" stroked="f">
              <v:path arrowok="t"/>
              <v:fill/>
            </v:shape>
            <v:shape style="position:absolute;left:1748;top:3375;width:7651;height:360" coordorigin="1748,3375" coordsize="7651,360" path="m1748,3735l9398,3735,9398,3375,1748,3375,1748,3735xe" filled="t" fillcolor="#F5F5F5" stroked="f">
              <v:path arrowok="t"/>
              <v:fill/>
            </v:shape>
            <v:shape style="position:absolute;left:2016;top:3430;width:1848;height:245" coordorigin="2016,3430" coordsize="1848,245" path="m2016,3675l3865,3675,3865,3430,2016,3430,2016,3675xe" filled="t" fillcolor="#F5F5F5" stroked="f">
              <v:path arrowok="t"/>
              <v:fill/>
            </v:shape>
            <v:shape style="position:absolute;left:1748;top:3735;width:7651;height:360" coordorigin="1748,3735" coordsize="7651,360" path="m1748,4095l9398,4095,9398,3735,1748,3735,1748,4095xe" filled="t" fillcolor="#F5F5F5" stroked="f">
              <v:path arrowok="t"/>
              <v:fill/>
            </v:shape>
            <v:shape style="position:absolute;left:2016;top:3790;width:2655;height:245" coordorigin="2016,3790" coordsize="2655,245" path="m2016,4035l4671,4035,4671,3790,2016,3790,2016,4035xe" filled="t" fillcolor="#F5F5F5" stroked="f">
              <v:path arrowok="t"/>
              <v:fill/>
            </v:shape>
            <v:shape style="position:absolute;left:1748;top:4095;width:7651;height:360" coordorigin="1748,4095" coordsize="7651,360" path="m1748,4455l9398,4455,9398,4095,1748,4095,1748,4455xe" filled="t" fillcolor="#F5F5F5" stroked="f">
              <v:path arrowok="t"/>
              <v:fill/>
            </v:shape>
            <v:shape style="position:absolute;left:2016;top:4151;width:4964;height:245" coordorigin="2016,4151" coordsize="4964,245" path="m2016,4395l6981,4395,6981,4151,2016,4151,2016,4395xe" filled="t" fillcolor="#F5F5F5" stroked="f">
              <v:path arrowok="t"/>
              <v:fill/>
            </v:shape>
            <v:shape style="position:absolute;left:1748;top:4455;width:7651;height:360" coordorigin="1748,4455" coordsize="7651,360" path="m1748,4815l9398,4815,9398,4455,1748,4455,1748,4815xe" filled="t" fillcolor="#F5F5F5" stroked="f">
              <v:path arrowok="t"/>
              <v:fill/>
            </v:shape>
            <v:shape style="position:absolute;left:2016;top:4511;width:2309;height:245" coordorigin="2016,4511" coordsize="2309,245" path="m2016,4755l4326,4755,4326,4511,2016,4511,2016,4755xe" filled="t" fillcolor="#F5F5F5" stroked="f">
              <v:path arrowok="t"/>
              <v:fill/>
            </v:shape>
            <v:shape style="position:absolute;left:1748;top:4815;width:7651;height:360" coordorigin="1748,4815" coordsize="7651,360" path="m1748,5175l9398,5175,9398,4815,1748,4815,1748,5175xe" filled="t" fillcolor="#F5F5F5" stroked="f">
              <v:path arrowok="t"/>
              <v:fill/>
            </v:shape>
            <v:shape style="position:absolute;left:2016;top:4871;width:3119;height:245" coordorigin="2016,4871" coordsize="3119,245" path="m2016,5115l5135,5115,5135,4871,2016,4871,2016,5115xe" filled="t" fillcolor="#F5F5F5" stroked="f">
              <v:path arrowok="t"/>
              <v:fill/>
            </v:shape>
            <v:shape style="position:absolute;left:1748;top:5175;width:7651;height:360" coordorigin="1748,5175" coordsize="7651,360" path="m1748,5535l9398,5535,9398,5175,1748,5175,1748,5535xe" filled="t" fillcolor="#F5F5F5" stroked="f">
              <v:path arrowok="t"/>
              <v:fill/>
            </v:shape>
            <v:shape style="position:absolute;left:2016;top:5231;width:1733;height:245" coordorigin="2016,5231" coordsize="1733,245" path="m2016,5475l3750,5475,3750,5231,2016,5231,2016,5475xe" filled="t" fillcolor="#F5F5F5" stroked="f">
              <v:path arrowok="t"/>
              <v:fill/>
            </v:shape>
            <v:shape style="position:absolute;left:1748;top:5535;width:7651;height:540" coordorigin="1748,5535" coordsize="7651,540" path="m1748,6075l9398,6075,9398,5535,1748,5535,1748,6075xe" filled="t" fillcolor="#F5F5F5" stroked="f">
              <v:path arrowok="t"/>
              <v:fill/>
            </v:shape>
            <v:shape style="position:absolute;left:2016;top:5591;width:1618;height:245" coordorigin="2016,5591" coordsize="1618,245" path="m2016,5835l3634,5835,3634,5591,2016,5591,2016,5835xe" filled="t" fillcolor="#F5F5F5" stroked="f">
              <v:path arrowok="t"/>
              <v:fill/>
            </v:shape>
            <v:shape style="position:absolute;left:1748;top:6083;width:7651;height:0" coordorigin="1748,6083" coordsize="7651,0" path="m1748,6083l9398,6083e" filled="f" stroked="t" strokeweight="0.82pt" strokecolor="#D2DCE6">
              <v:path arrowok="t"/>
            </v:shape>
            <v:shape style="position:absolute;left:1740;top:2456;width:0;height:3634" coordorigin="1740,2456" coordsize="0,3634" path="m1740,2456l1740,6090e" filled="f" stroked="t" strokeweight="0.82pt" strokecolor="#D2DCE6">
              <v:path arrowok="t"/>
            </v:shape>
            <v:shape style="position:absolute;left:9406;top:2456;width:0;height:3634" coordorigin="9406,2456" coordsize="0,3634" path="m9406,2456l9406,6090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50.496pt;width:384.076pt;height:46.774pt;mso-position-horizontal-relative:page;mso-position-vertical-relative:page;z-index:-8125" coordorigin="1732,1010" coordsize="7682,935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2016;top:1075;width:1733;height:245" coordorigin="2016,1075" coordsize="1733,245" path="m2016,1320l3750,1320,3750,1075,2016,1075,2016,132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542" coordorigin="1748,1380" coordsize="7651,542" path="m1748,1923l9398,1923,9398,1380,1748,1380,1748,1923xe" filled="t" fillcolor="#F5F5F5" stroked="f">
              <v:path arrowok="t"/>
              <v:fill/>
            </v:shape>
            <v:shape style="position:absolute;left:2016;top:1436;width:1618;height:247" coordorigin="2016,1436" coordsize="1618,247" path="m2016,1683l3634,1683,3634,1436,2016,1436,2016,1683xe" filled="t" fillcolor="#F5F5F5" stroked="f">
              <v:path arrowok="t"/>
              <v:fill/>
            </v:shape>
            <v:shape style="position:absolute;left:1748;top:1930;width:7651;height:0" coordorigin="1748,1930" coordsize="7651,0" path="m1748,1930l9398,1930e" filled="f" stroked="t" strokeweight="0.82pt" strokecolor="#D2DCE6">
              <v:path arrowok="t"/>
            </v:shape>
            <v:shape style="position:absolute;left:1740;top:1380;width:0;height:557" coordorigin="1740,1380" coordsize="0,557" path="m1740,1380l1740,1937e" filled="f" stroked="t" strokeweight="0.82pt" strokecolor="#D2DCE6">
              <v:path arrowok="t"/>
            </v:shape>
            <v:shape style="position:absolute;left:9406;top:1380;width:0;height:557" coordorigin="9406,1380" coordsize="0,557" path="m9406,1380l9406,1937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t.circle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t.left(9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#v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ẽ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xoắ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ố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ò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nề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đen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turtle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turtle.P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turtle.bgcol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r("blac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color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"blue"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097" w:right="4069" w:hanging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t.pencol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r(color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[x%4])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t.circle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t.left(9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turtle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636" w:right="4530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turtle.P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n()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t.speed(0)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turtle.bgcol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r("blac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color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"blue"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"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097" w:right="4069" w:hanging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x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t.pencol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r(color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[x%4])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t.circle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x)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1097"/>
        <w:sectPr>
          <w:pgMar w:header="0" w:footer="1450" w:top="1000" w:bottom="280" w:left="138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t.le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 w:lineRule="exact" w:line="360"/>
        <w:ind w:left="100"/>
      </w:pPr>
      <w:r>
        <w:pict>
          <v:group style="position:absolute;margin-left:86.614pt;margin-top:492.05pt;width:384.076pt;height:118.866pt;mso-position-horizontal-relative:page;mso-position-vertical-relative:page;z-index:-8121" coordorigin="1732,9841" coordsize="7682,2377">
            <v:shape style="position:absolute;left:1748;top:9864;width:7651;height:545" coordorigin="1748,9864" coordsize="7651,545" path="m1748,10408l9398,10408,9398,9864,1748,9864,1748,10408xe" filled="t" fillcolor="#F5F5F5" stroked="f">
              <v:path arrowok="t"/>
              <v:fill/>
            </v:shape>
            <v:shape style="position:absolute;left:2016;top:10104;width:2079;height:245" coordorigin="2016,10104" coordsize="2079,245" path="m2016,10348l4095,10348,4095,10104,2016,10104,2016,10348xe" filled="t" fillcolor="#F5F5F5" stroked="f">
              <v:path arrowok="t"/>
              <v:fill/>
            </v:shape>
            <v:shape style="position:absolute;left:1748;top:9856;width:7651;height:0" coordorigin="1748,9856" coordsize="7651,0" path="m1748,9856l9398,9856e" filled="f" stroked="t" strokeweight="0.82pt" strokecolor="#D2DCE6">
              <v:path arrowok="t"/>
            </v:shape>
            <v:shape style="position:absolute;left:1748;top:10408;width:7651;height:360" coordorigin="1748,10408" coordsize="7651,360" path="m1748,10768l9398,10768,9398,10408,1748,10408,1748,10768xe" filled="t" fillcolor="#F5F5F5" stroked="f">
              <v:path arrowok="t"/>
              <v:fill/>
            </v:shape>
            <v:shape style="position:absolute;left:2016;top:10464;width:2079;height:245" coordorigin="2016,10464" coordsize="2079,245" path="m2016,10708l4095,10708,4095,10464,2016,10464,2016,10708xe" filled="t" fillcolor="#F5F5F5" stroked="f">
              <v:path arrowok="t"/>
              <v:fill/>
            </v:shape>
            <v:shape style="position:absolute;left:1748;top:10768;width:7651;height:360" coordorigin="1748,10768" coordsize="7651,360" path="m1748,11128l9398,11128,9398,10768,1748,10768,1748,11128xe" filled="t" fillcolor="#F5F5F5" stroked="f">
              <v:path arrowok="t"/>
              <v:fill/>
            </v:shape>
            <v:shape style="position:absolute;left:1748;top:11128;width:7651;height:360" coordorigin="1748,11128" coordsize="7651,360" path="m1748,11488l9398,11488,9398,11128,1748,11128,1748,11488xe" filled="t" fillcolor="#F5F5F5" stroked="f">
              <v:path arrowok="t"/>
              <v:fill/>
            </v:shape>
            <v:shape style="position:absolute;left:2016;top:11184;width:1500;height:245" coordorigin="2016,11184" coordsize="1500,245" path="m2016,11428l3517,11428,3517,11184,2016,11184,2016,11428xe" filled="t" fillcolor="#F5F5F5" stroked="f">
              <v:path arrowok="t"/>
              <v:fill/>
            </v:shape>
            <v:shape style="position:absolute;left:1748;top:11488;width:7651;height:360" coordorigin="1748,11488" coordsize="7651,360" path="m1748,11848l9398,11848,9398,11488,1748,11488,1748,11848xe" filled="t" fillcolor="#F5F5F5" stroked="f">
              <v:path arrowok="t"/>
              <v:fill/>
            </v:shape>
            <v:shape style="position:absolute;left:2016;top:11544;width:2655;height:245" coordorigin="2016,11544" coordsize="2655,245" path="m2016,11788l4671,11788,4671,11544,2016,11544,2016,11788xe" filled="t" fillcolor="#F5F5F5" stroked="f">
              <v:path arrowok="t"/>
              <v:fill/>
            </v:shape>
            <v:shape style="position:absolute;left:1748;top:11848;width:7651;height:360" coordorigin="1748,11848" coordsize="7651,360" path="m1748,12208l9398,12208,9398,11848,1748,11848,1748,12208xe" filled="t" fillcolor="#F5F5F5" stroked="f">
              <v:path arrowok="t"/>
              <v:fill/>
            </v:shape>
            <v:shape style="position:absolute;left:2016;top:11904;width:1733;height:245" coordorigin="2016,11904" coordsize="1733,245" path="m2016,12148l3750,12148,3750,11904,2016,11904,2016,12148xe" filled="t" fillcolor="#F5F5F5" stroked="f">
              <v:path arrowok="t"/>
              <v:fill/>
            </v:shape>
            <v:shape style="position:absolute;left:1740;top:9849;width:0;height:2359" coordorigin="1740,9849" coordsize="0,2359" path="m1740,9849l1740,12208e" filled="f" stroked="t" strokeweight="0.82pt" strokecolor="#D2DCE6">
              <v:path arrowok="t"/>
            </v:shape>
            <v:shape style="position:absolute;left:9406;top:9849;width:0;height:2359" coordorigin="9406,9849" coordsize="0,2359" path="m9406,9849l9406,12208e" filled="f" stroked="t" strokeweight="0.82pt" strokecolor="#D2DCE6">
              <v:path arrowok="t"/>
            </v:shape>
            <w10:wrap type="none"/>
          </v:group>
        </w:pict>
      </w:r>
      <w:r>
        <w:pict>
          <v:group style="position:absolute;margin-left:86.614pt;margin-top:175.17pt;width:384.076pt;height:272.55pt;mso-position-horizontal-relative:page;mso-position-vertical-relative:page;z-index:-8122" coordorigin="1732,3503" coordsize="7682,5451">
            <v:shape style="position:absolute;left:1748;top:3526;width:7651;height:545" coordorigin="1748,3526" coordsize="7651,545" path="m1748,4071l9398,4071,9398,3526,1748,3526,1748,4071xe" filled="t" fillcolor="#F5F5F5" stroked="f">
              <v:path arrowok="t"/>
              <v:fill/>
            </v:shape>
            <v:shape style="position:absolute;left:2016;top:3766;width:3119;height:245" coordorigin="2016,3766" coordsize="3119,245" path="m2016,4011l5135,4011,5135,3766,2016,3766,2016,4011xe" filled="t" fillcolor="#F5F5F5" stroked="f">
              <v:path arrowok="t"/>
              <v:fill/>
            </v:shape>
            <v:shape style="position:absolute;left:1748;top:3519;width:7651;height:0" coordorigin="1748,3519" coordsize="7651,0" path="m1748,3519l9398,3519e" filled="f" stroked="t" strokeweight="0.82pt" strokecolor="#D2DCE6">
              <v:path arrowok="t"/>
            </v:shape>
            <v:shape style="position:absolute;left:1748;top:4071;width:7651;height:360" coordorigin="1748,4071" coordsize="7651,360" path="m1748,4431l9398,4431,9398,4071,1748,4071,1748,4431xe" filled="t" fillcolor="#F5F5F5" stroked="f">
              <v:path arrowok="t"/>
              <v:fill/>
            </v:shape>
            <v:shape style="position:absolute;left:2016;top:4127;width:2194;height:245" coordorigin="2016,4127" coordsize="2194,245" path="m2016,4371l4210,4371,4210,4127,2016,4127,2016,4371xe" filled="t" fillcolor="#F5F5F5" stroked="f">
              <v:path arrowok="t"/>
              <v:fill/>
            </v:shape>
            <v:shape style="position:absolute;left:1748;top:4431;width:7651;height:360" coordorigin="1748,4431" coordsize="7651,360" path="m1748,4791l9398,4791,9398,4431,1748,4431,1748,4791xe" filled="t" fillcolor="#F5F5F5" stroked="f">
              <v:path arrowok="t"/>
              <v:fill/>
            </v:shape>
            <v:shape style="position:absolute;left:2016;top:4487;width:2079;height:245" coordorigin="2016,4487" coordsize="2079,245" path="m2016,4731l4095,4731,4095,4487,2016,4487,2016,4731xe" filled="t" fillcolor="#F5F5F5" stroked="f">
              <v:path arrowok="t"/>
              <v:fill/>
            </v:shape>
            <v:shape style="position:absolute;left:1748;top:4791;width:7651;height:360" coordorigin="1748,4791" coordsize="7651,360" path="m1748,5151l9398,5151,9398,4791,1748,4791,1748,5151xe" filled="t" fillcolor="#F5F5F5" stroked="f">
              <v:path arrowok="t"/>
              <v:fill/>
            </v:shape>
            <v:shape style="position:absolute;left:2016;top:4847;width:2079;height:245" coordorigin="2016,4847" coordsize="2079,245" path="m2016,5091l4095,5091,4095,4847,2016,4847,2016,5091xe" filled="t" fillcolor="#F5F5F5" stroked="f">
              <v:path arrowok="t"/>
              <v:fill/>
            </v:shape>
            <v:shape style="position:absolute;left:1748;top:5151;width:7651;height:360" coordorigin="1748,5151" coordsize="7651,360" path="m1748,5511l9398,5511,9398,5151,1748,5151,1748,5511xe" filled="t" fillcolor="#F5F5F5" stroked="f">
              <v:path arrowok="t"/>
              <v:fill/>
            </v:shape>
            <v:shape style="position:absolute;left:2016;top:5207;width:4503;height:245" coordorigin="2016,5207" coordsize="4503,245" path="m2016,5451l6520,5451,6520,5207,2016,5207,2016,5451xe" filled="t" fillcolor="#F5F5F5" stroked="f">
              <v:path arrowok="t"/>
              <v:fill/>
            </v:shape>
            <v:shape style="position:absolute;left:1748;top:5511;width:7651;height:360" coordorigin="1748,5511" coordsize="7651,360" path="m1748,5871l9398,5871,9398,5511,1748,5511,1748,5871xe" filled="t" fillcolor="#F5F5F5" stroked="f">
              <v:path arrowok="t"/>
              <v:fill/>
            </v:shape>
            <v:shape style="position:absolute;left:2016;top:5567;width:2309;height:245" coordorigin="2016,5567" coordsize="2309,245" path="m2016,5811l4326,5811,4326,5567,2016,5567,2016,5811xe" filled="t" fillcolor="#F5F5F5" stroked="f">
              <v:path arrowok="t"/>
              <v:fill/>
            </v:shape>
            <v:shape style="position:absolute;left:1748;top:5871;width:7651;height:360" coordorigin="1748,5871" coordsize="7651,360" path="m1748,6231l9398,6231,9398,5871,1748,5871,1748,6231xe" filled="t" fillcolor="#F5F5F5" stroked="f">
              <v:path arrowok="t"/>
              <v:fill/>
            </v:shape>
            <v:shape style="position:absolute;left:2016;top:5927;width:1618;height:245" coordorigin="2016,5927" coordsize="1618,245" path="m2016,6171l3634,6171,3634,5927,2016,5927,2016,6171xe" filled="t" fillcolor="#F5F5F5" stroked="f">
              <v:path arrowok="t"/>
              <v:fill/>
            </v:shape>
            <v:shape style="position:absolute;left:1748;top:6231;width:7651;height:360" coordorigin="1748,6231" coordsize="7651,360" path="m1748,6591l9398,6591,9398,6231,1748,6231,1748,6591xe" filled="t" fillcolor="#F5F5F5" stroked="f">
              <v:path arrowok="t"/>
              <v:fill/>
            </v:shape>
            <v:shape style="position:absolute;left:2016;top:6287;width:1385;height:245" coordorigin="2016,6287" coordsize="1385,245" path="m2016,6531l3402,6531,3402,6287,2016,6287,2016,6531xe" filled="t" fillcolor="#F5F5F5" stroked="f">
              <v:path arrowok="t"/>
              <v:fill/>
            </v:shape>
            <v:shape style="position:absolute;left:1748;top:6591;width:7651;height:360" coordorigin="1748,6591" coordsize="7651,360" path="m1748,6952l9398,6952,9398,6591,1748,6591,1748,6952xe" filled="t" fillcolor="#F5F5F5" stroked="f">
              <v:path arrowok="t"/>
              <v:fill/>
            </v:shape>
            <v:shape style="position:absolute;left:2016;top:6647;width:2885;height:245" coordorigin="2016,6647" coordsize="2885,245" path="m2016,6892l4902,6892,4902,6647,2016,6647,2016,6892xe" filled="t" fillcolor="#F5F5F5" stroked="f">
              <v:path arrowok="t"/>
              <v:fill/>
            </v:shape>
            <v:shape style="position:absolute;left:1748;top:6952;width:7651;height:360" coordorigin="1748,6952" coordsize="7651,360" path="m1748,7312l9398,7312,9398,6952,1748,6952,1748,7312xe" filled="t" fillcolor="#F5F5F5" stroked="f">
              <v:path arrowok="t"/>
              <v:fill/>
            </v:shape>
            <v:shape style="position:absolute;left:2016;top:7007;width:1848;height:245" coordorigin="2016,7007" coordsize="1848,245" path="m2016,7252l3865,7252,3865,7007,2016,7007,2016,7252xe" filled="t" fillcolor="#F5F5F5" stroked="f">
              <v:path arrowok="t"/>
              <v:fill/>
            </v:shape>
            <v:shape style="position:absolute;left:1748;top:7312;width:7651;height:360" coordorigin="1748,7312" coordsize="7651,360" path="m1748,7672l9398,7672,9398,7312,1748,7312,1748,7672xe" filled="t" fillcolor="#F5F5F5" stroked="f">
              <v:path arrowok="t"/>
              <v:fill/>
            </v:shape>
            <v:shape style="position:absolute;left:2016;top:7367;width:1964;height:245" coordorigin="2016,7367" coordsize="1964,245" path="m2016,7612l3980,7612,3980,7367,2016,7367,2016,7612xe" filled="t" fillcolor="#F5F5F5" stroked="f">
              <v:path arrowok="t"/>
              <v:fill/>
            </v:shape>
            <v:shape style="position:absolute;left:1748;top:7672;width:7651;height:360" coordorigin="1748,7672" coordsize="7651,360" path="m1748,8032l9398,8032,9398,7672,1748,7672,1748,8032xe" filled="t" fillcolor="#F5F5F5" stroked="f">
              <v:path arrowok="t"/>
              <v:fill/>
            </v:shape>
            <v:shape style="position:absolute;left:2016;top:7727;width:1040;height:245" coordorigin="2016,7727" coordsize="1040,245" path="m2016,7972l3056,7972,3056,7727,2016,7727,2016,7972xe" filled="t" fillcolor="#F5F5F5" stroked="f">
              <v:path arrowok="t"/>
              <v:fill/>
            </v:shape>
            <v:shape style="position:absolute;left:1748;top:8032;width:7651;height:360" coordorigin="1748,8032" coordsize="7651,360" path="m1748,8392l9398,8392,9398,8032,1748,8032,1748,8392xe" filled="t" fillcolor="#F5F5F5" stroked="f">
              <v:path arrowok="t"/>
              <v:fill/>
            </v:shape>
            <v:shape style="position:absolute;left:2016;top:8087;width:2079;height:245" coordorigin="2016,8087" coordsize="2079,245" path="m2016,8332l4095,8332,4095,8087,2016,8087,2016,8332xe" filled="t" fillcolor="#F5F5F5" stroked="f">
              <v:path arrowok="t"/>
              <v:fill/>
            </v:shape>
            <v:shape style="position:absolute;left:1748;top:8392;width:7651;height:540" coordorigin="1748,8392" coordsize="7651,540" path="m1748,8932l9398,8932,9398,8392,1748,8392,1748,8932xe" filled="t" fillcolor="#F5F5F5" stroked="f">
              <v:path arrowok="t"/>
              <v:fill/>
            </v:shape>
            <v:shape style="position:absolute;left:2016;top:8447;width:3003;height:245" coordorigin="2016,8447" coordsize="3003,245" path="m2016,8692l5019,8692,5019,8447,2016,8447,2016,8692xe" filled="t" fillcolor="#F5F5F5" stroked="f">
              <v:path arrowok="t"/>
              <v:fill/>
            </v:shape>
            <v:shape style="position:absolute;left:1748;top:8939;width:7651;height:0" coordorigin="1748,8939" coordsize="7651,0" path="m1748,8939l9398,8939e" filled="f" stroked="t" strokeweight="0.82pt" strokecolor="#D2DCE6">
              <v:path arrowok="t"/>
            </v:shape>
            <v:shape style="position:absolute;left:1740;top:3512;width:0;height:5435" coordorigin="1740,3512" coordsize="0,5435" path="m1740,3512l1740,8946e" filled="f" stroked="t" strokeweight="0.82pt" strokecolor="#D2DCE6">
              <v:path arrowok="t"/>
            </v:shape>
            <v:shape style="position:absolute;left:9406;top:3512;width:0;height:5435" coordorigin="9406,3512" coordsize="0,5435" path="m9406,3512l9406,8946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BÀI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TẬP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VÀ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ỰC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HÀ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11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/>
        <w:ind w:left="112"/>
      </w:pPr>
      <w:r>
        <w:pict>
          <v:shape type="#_x0000_t75" style="width:9.66pt;height:10.26pt">
            <v:imagedata o:title="" r:id="rId124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ục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đích,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êu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1"/>
          <w:sz w:val="28"/>
          <w:szCs w:val="28"/>
        </w:rPr>
        <w:t>ầ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SGK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pict>
          <v:shape type="#_x0000_t75" style="width:10.26pt;height:10.26pt">
            <v:imagedata o:title="" r:id="rId125"/>
          </v:shape>
        </w:pic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ộ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00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2.1</w:t>
      </w:r>
      <w:r>
        <w:rPr>
          <w:rFonts w:cs="Times New Roman" w:hAnsi="Times New Roman" w:eastAsia="Times New Roman" w:ascii="Times New Roman"/>
          <w:b/>
          <w:i/>
          <w:spacing w:val="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b/>
          <w:i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2"/>
        <w:ind w:left="676" w:right="4068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#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đườn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gấ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k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ú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ngẫ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nhiên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rando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rd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turtl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t.bgcolor('b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ack')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colo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y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]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137" w:right="4877" w:hanging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t.speed(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t.fd(50)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3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6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n%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9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else: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9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13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t.pencol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r(color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[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i%4])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100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2.2</w:t>
      </w:r>
      <w:r>
        <w:rPr>
          <w:rFonts w:cs="Times New Roman" w:hAnsi="Times New Roman" w:eastAsia="Times New Roman" w:ascii="Times New Roman"/>
          <w:b/>
          <w:i/>
          <w:spacing w:val="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b/>
          <w:i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impor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turtl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s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7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t.bgcolor('b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ack')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1137" w:right="4530" w:hanging="461"/>
        <w:sectPr>
          <w:pgMar w:header="0" w:footer="1450" w:top="940" w:bottom="280" w:left="134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vuong(d):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t.pencol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r('whit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t.pendow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 w:lineRule="auto" w:line="351"/>
        <w:ind w:left="1558" w:right="4643" w:hanging="461"/>
      </w:pPr>
      <w:r>
        <w:pict>
          <v:group style="position:absolute;margin-left:86.614pt;margin-top:50.496pt;width:384.076pt;height:559.1pt;mso-position-horizontal-relative:page;mso-position-vertical-relative:page;z-index:-8120" coordorigin="1732,1010" coordsize="7682,11182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2016;top:1075;width:2540;height:245" coordorigin="2016,1075" coordsize="2540,245" path="m2016,1320l4556,1320,4556,1075,2016,1075,2016,132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360" coordorigin="1748,1380" coordsize="7651,360" path="m1748,1740l9398,1740,9398,1380,1748,1380,1748,1740xe" filled="t" fillcolor="#F5F5F5" stroked="f">
              <v:path arrowok="t"/>
              <v:fill/>
            </v:shape>
            <v:shape style="position:absolute;left:2016;top:1436;width:1733;height:245" coordorigin="2016,1436" coordsize="1733,245" path="m2016,1680l3750,1680,3750,1436,2016,1436,2016,1680xe" filled="t" fillcolor="#F5F5F5" stroked="f">
              <v:path arrowok="t"/>
              <v:fill/>
            </v:shape>
            <v:shape style="position:absolute;left:1740;top:1380;width:0;height:360" coordorigin="1740,1380" coordsize="0,360" path="m1740,1380l1740,1740e" filled="f" stroked="t" strokeweight="0.82pt" strokecolor="#D2DCE6">
              <v:path arrowok="t"/>
            </v:shape>
            <v:shape style="position:absolute;left:9406;top:1380;width:0;height:360" coordorigin="9406,1380" coordsize="0,360" path="m9406,1380l9406,1740e" filled="f" stroked="t" strokeweight="0.82pt" strokecolor="#D2DCE6">
              <v:path arrowok="t"/>
            </v:shape>
            <v:shape style="position:absolute;left:1748;top:1740;width:7651;height:360" coordorigin="1748,1740" coordsize="7651,360" path="m1748,2100l9398,2100,9398,1740,1748,1740,1748,2100xe" filled="t" fillcolor="#F5F5F5" stroked="f">
              <v:path arrowok="t"/>
              <v:fill/>
            </v:shape>
            <v:shape style="position:absolute;left:2016;top:1796;width:2079;height:245" coordorigin="2016,1796" coordsize="2079,245" path="m2016,2040l4095,2040,4095,1796,2016,1796,2016,2040xe" filled="t" fillcolor="#F5F5F5" stroked="f">
              <v:path arrowok="t"/>
              <v:fill/>
            </v:shape>
            <v:shape style="position:absolute;left:1740;top:1740;width:0;height:360" coordorigin="1740,1740" coordsize="0,360" path="m1740,1740l1740,2100e" filled="f" stroked="t" strokeweight="0.82pt" strokecolor="#D2DCE6">
              <v:path arrowok="t"/>
            </v:shape>
            <v:shape style="position:absolute;left:9406;top:1740;width:0;height:360" coordorigin="9406,1740" coordsize="0,360" path="m9406,1740l9406,2100e" filled="f" stroked="t" strokeweight="0.82pt" strokecolor="#D2DCE6">
              <v:path arrowok="t"/>
            </v:shape>
            <v:shape style="position:absolute;left:1748;top:2100;width:7651;height:360" coordorigin="1748,2100" coordsize="7651,360" path="m1748,2460l9398,2460,9398,2100,1748,2100,1748,2460xe" filled="t" fillcolor="#F5F5F5" stroked="f">
              <v:path arrowok="t"/>
              <v:fill/>
            </v:shape>
            <v:shape style="position:absolute;left:2016;top:2156;width:1500;height:245" coordorigin="2016,2156" coordsize="1500,245" path="m2016,2400l3517,2400,3517,2156,2016,2156,2016,2400xe" filled="t" fillcolor="#F5F5F5" stroked="f">
              <v:path arrowok="t"/>
              <v:fill/>
            </v:shape>
            <v:shape style="position:absolute;left:1740;top:2100;width:0;height:360" coordorigin="1740,2100" coordsize="0,360" path="m1740,2100l1740,2460e" filled="f" stroked="t" strokeweight="0.82pt" strokecolor="#D2DCE6">
              <v:path arrowok="t"/>
            </v:shape>
            <v:shape style="position:absolute;left:9406;top:2100;width:0;height:360" coordorigin="9406,2100" coordsize="0,360" path="m9406,2100l9406,2460e" filled="f" stroked="t" strokeweight="0.82pt" strokecolor="#D2DCE6">
              <v:path arrowok="t"/>
            </v:shape>
            <v:shape style="position:absolute;left:1748;top:2460;width:7651;height:360" coordorigin="1748,2460" coordsize="7651,360" path="m1748,2820l9398,2820,9398,2460,1748,2460,1748,2820xe" filled="t" fillcolor="#F5F5F5" stroked="f">
              <v:path arrowok="t"/>
              <v:fill/>
            </v:shape>
            <v:shape style="position:absolute;left:1740;top:2460;width:0;height:360" coordorigin="1740,2460" coordsize="0,360" path="m1740,2460l1740,2820e" filled="f" stroked="t" strokeweight="0.82pt" strokecolor="#D2DCE6">
              <v:path arrowok="t"/>
            </v:shape>
            <v:shape style="position:absolute;left:9406;top:2460;width:0;height:360" coordorigin="9406,2460" coordsize="0,360" path="m9406,2460l9406,2820e" filled="f" stroked="t" strokeweight="0.82pt" strokecolor="#D2DCE6">
              <v:path arrowok="t"/>
            </v:shape>
            <v:shape style="position:absolute;left:1748;top:2820;width:7651;height:360" coordorigin="1748,2820" coordsize="7651,360" path="m1748,3180l9398,3180,9398,2820,1748,2820,1748,3180xe" filled="t" fillcolor="#F5F5F5" stroked="f">
              <v:path arrowok="t"/>
              <v:fill/>
            </v:shape>
            <v:shape style="position:absolute;left:2016;top:2876;width:1964;height:245" coordorigin="2016,2876" coordsize="1964,245" path="m2016,3120l3980,3120,3980,2876,2016,2876,2016,3120xe" filled="t" fillcolor="#F5F5F5" stroked="f">
              <v:path arrowok="t"/>
              <v:fill/>
            </v:shape>
            <v:shape style="position:absolute;left:1740;top:2820;width:0;height:360" coordorigin="1740,2820" coordsize="0,360" path="m1740,2820l1740,3180e" filled="f" stroked="t" strokeweight="0.82pt" strokecolor="#D2DCE6">
              <v:path arrowok="t"/>
            </v:shape>
            <v:shape style="position:absolute;left:9406;top:2820;width:0;height:360" coordorigin="9406,2820" coordsize="0,360" path="m9406,2820l9406,3180e" filled="f" stroked="t" strokeweight="0.82pt" strokecolor="#D2DCE6">
              <v:path arrowok="t"/>
            </v:shape>
            <v:shape style="position:absolute;left:1748;top:3180;width:7651;height:360" coordorigin="1748,3180" coordsize="7651,360" path="m1748,3540l9398,3540,9398,3180,1748,3180,1748,3540xe" filled="t" fillcolor="#F5F5F5" stroked="f">
              <v:path arrowok="t"/>
              <v:fill/>
            </v:shape>
            <v:shape style="position:absolute;left:2016;top:3236;width:1733;height:245" coordorigin="2016,3236" coordsize="1733,245" path="m2016,3480l3750,3480,3750,3236,2016,3236,2016,3480xe" filled="t" fillcolor="#F5F5F5" stroked="f">
              <v:path arrowok="t"/>
              <v:fill/>
            </v:shape>
            <v:shape style="position:absolute;left:1740;top:3180;width:0;height:360" coordorigin="1740,3180" coordsize="0,360" path="m1740,3180l1740,3540e" filled="f" stroked="t" strokeweight="0.82pt" strokecolor="#D2DCE6">
              <v:path arrowok="t"/>
            </v:shape>
            <v:shape style="position:absolute;left:9406;top:3180;width:0;height:360" coordorigin="9406,3180" coordsize="0,360" path="m9406,3180l9406,3540e" filled="f" stroked="t" strokeweight="0.82pt" strokecolor="#D2DCE6">
              <v:path arrowok="t"/>
            </v:shape>
            <v:shape style="position:absolute;left:1748;top:3540;width:7651;height:360" coordorigin="1748,3540" coordsize="7651,360" path="m1748,3900l9398,3900,9398,3540,1748,3540,1748,3900xe" filled="t" fillcolor="#F5F5F5" stroked="f">
              <v:path arrowok="t"/>
              <v:fill/>
            </v:shape>
            <v:shape style="position:absolute;left:2016;top:3596;width:2770;height:245" coordorigin="2016,3596" coordsize="2770,245" path="m2016,3840l4786,3840,4786,3596,2016,3596,2016,3840xe" filled="t" fillcolor="#F5F5F5" stroked="f">
              <v:path arrowok="t"/>
              <v:fill/>
            </v:shape>
            <v:shape style="position:absolute;left:1740;top:3540;width:0;height:360" coordorigin="1740,3540" coordsize="0,360" path="m1740,3540l1740,3900e" filled="f" stroked="t" strokeweight="0.82pt" strokecolor="#D2DCE6">
              <v:path arrowok="t"/>
            </v:shape>
            <v:shape style="position:absolute;left:9406;top:3540;width:0;height:360" coordorigin="9406,3540" coordsize="0,360" path="m9406,3540l9406,3900e" filled="f" stroked="t" strokeweight="0.82pt" strokecolor="#D2DCE6">
              <v:path arrowok="t"/>
            </v:shape>
            <v:shape style="position:absolute;left:1748;top:3901;width:7651;height:360" coordorigin="1748,3901" coordsize="7651,360" path="m1748,4261l9398,4261,9398,3901,1748,3901,1748,4261xe" filled="t" fillcolor="#F5F5F5" stroked="f">
              <v:path arrowok="t"/>
              <v:fill/>
            </v:shape>
            <v:shape style="position:absolute;left:2016;top:3956;width:2540;height:245" coordorigin="2016,3956" coordsize="2540,245" path="m2016,4201l4556,4201,4556,3956,2016,3956,2016,4201xe" filled="t" fillcolor="#F5F5F5" stroked="f">
              <v:path arrowok="t"/>
              <v:fill/>
            </v:shape>
            <v:shape style="position:absolute;left:1740;top:3901;width:0;height:360" coordorigin="1740,3901" coordsize="0,360" path="m1740,3901l1740,4261e" filled="f" stroked="t" strokeweight="0.82pt" strokecolor="#D2DCE6">
              <v:path arrowok="t"/>
            </v:shape>
            <v:shape style="position:absolute;left:9406;top:3901;width:0;height:360" coordorigin="9406,3901" coordsize="0,360" path="m9406,3901l9406,4261e" filled="f" stroked="t" strokeweight="0.82pt" strokecolor="#D2DCE6">
              <v:path arrowok="t"/>
            </v:shape>
            <v:shape style="position:absolute;left:1748;top:4261;width:7651;height:360" coordorigin="1748,4261" coordsize="7651,360" path="m1748,4621l9398,4621,9398,4261,1748,4261,1748,4621xe" filled="t" fillcolor="#F5F5F5" stroked="f">
              <v:path arrowok="t"/>
              <v:fill/>
            </v:shape>
            <v:shape style="position:absolute;left:2016;top:4316;width:1733;height:245" coordorigin="2016,4316" coordsize="1733,245" path="m2016,4561l3750,4561,3750,4316,2016,4316,2016,4561xe" filled="t" fillcolor="#F5F5F5" stroked="f">
              <v:path arrowok="t"/>
              <v:fill/>
            </v:shape>
            <v:shape style="position:absolute;left:1740;top:4261;width:0;height:360" coordorigin="1740,4261" coordsize="0,360" path="m1740,4261l1740,4621e" filled="f" stroked="t" strokeweight="0.82pt" strokecolor="#D2DCE6">
              <v:path arrowok="t"/>
            </v:shape>
            <v:shape style="position:absolute;left:9406;top:4261;width:0;height:360" coordorigin="9406,4261" coordsize="0,360" path="m9406,4261l9406,4621e" filled="f" stroked="t" strokeweight="0.82pt" strokecolor="#D2DCE6">
              <v:path arrowok="t"/>
            </v:shape>
            <v:shape style="position:absolute;left:1748;top:4621;width:7651;height:360" coordorigin="1748,4621" coordsize="7651,360" path="m1748,4981l9398,4981,9398,4621,1748,4621,1748,4981xe" filled="t" fillcolor="#F5F5F5" stroked="f">
              <v:path arrowok="t"/>
              <v:fill/>
            </v:shape>
            <v:shape style="position:absolute;left:2016;top:4676;width:2079;height:245" coordorigin="2016,4676" coordsize="2079,245" path="m2016,4921l4095,4921,4095,4676,2016,4676,2016,4921xe" filled="t" fillcolor="#F5F5F5" stroked="f">
              <v:path arrowok="t"/>
              <v:fill/>
            </v:shape>
            <v:shape style="position:absolute;left:1740;top:4621;width:0;height:360" coordorigin="1740,4621" coordsize="0,360" path="m1740,4621l1740,4981e" filled="f" stroked="t" strokeweight="0.82pt" strokecolor="#D2DCE6">
              <v:path arrowok="t"/>
            </v:shape>
            <v:shape style="position:absolute;left:9406;top:4621;width:0;height:360" coordorigin="9406,4621" coordsize="0,360" path="m9406,4621l9406,4981e" filled="f" stroked="t" strokeweight="0.82pt" strokecolor="#D2DCE6">
              <v:path arrowok="t"/>
            </v:shape>
            <v:shape style="position:absolute;left:1748;top:4981;width:7651;height:360" coordorigin="1748,4981" coordsize="7651,360" path="m1748,5341l9398,5341,9398,4981,1748,4981,1748,5341xe" filled="t" fillcolor="#F5F5F5" stroked="f">
              <v:path arrowok="t"/>
              <v:fill/>
            </v:shape>
            <v:shape style="position:absolute;left:2016;top:5036;width:1733;height:245" coordorigin="2016,5036" coordsize="1733,245" path="m2016,5281l3750,5281,3750,5036,2016,5036,2016,5281xe" filled="t" fillcolor="#F5F5F5" stroked="f">
              <v:path arrowok="t"/>
              <v:fill/>
            </v:shape>
            <v:shape style="position:absolute;left:1740;top:4981;width:0;height:360" coordorigin="1740,4981" coordsize="0,360" path="m1740,4981l1740,5341e" filled="f" stroked="t" strokeweight="0.82pt" strokecolor="#D2DCE6">
              <v:path arrowok="t"/>
            </v:shape>
            <v:shape style="position:absolute;left:9406;top:4981;width:0;height:360" coordorigin="9406,4981" coordsize="0,360" path="m9406,4981l9406,5341e" filled="f" stroked="t" strokeweight="0.82pt" strokecolor="#D2DCE6">
              <v:path arrowok="t"/>
            </v:shape>
            <v:shape style="position:absolute;left:1748;top:5341;width:7651;height:360" coordorigin="1748,5341" coordsize="7651,360" path="m1748,5701l9398,5701,9398,5341,1748,5341,1748,5701xe" filled="t" fillcolor="#F5F5F5" stroked="f">
              <v:path arrowok="t"/>
              <v:fill/>
            </v:shape>
            <v:shape style="position:absolute;left:2016;top:5396;width:2079;height:245" coordorigin="2016,5396" coordsize="2079,245" path="m2016,5641l4095,5641,4095,5396,2016,5396,2016,5641xe" filled="t" fillcolor="#F5F5F5" stroked="f">
              <v:path arrowok="t"/>
              <v:fill/>
            </v:shape>
            <v:shape style="position:absolute;left:1740;top:5341;width:0;height:360" coordorigin="1740,5341" coordsize="0,360" path="m1740,5341l1740,5701e" filled="f" stroked="t" strokeweight="0.82pt" strokecolor="#D2DCE6">
              <v:path arrowok="t"/>
            </v:shape>
            <v:shape style="position:absolute;left:9406;top:5341;width:0;height:360" coordorigin="9406,5341" coordsize="0,360" path="m9406,5341l9406,5701e" filled="f" stroked="t" strokeweight="0.82pt" strokecolor="#D2DCE6">
              <v:path arrowok="t"/>
            </v:shape>
            <v:shape style="position:absolute;left:1748;top:5701;width:7651;height:360" coordorigin="1748,5701" coordsize="7651,360" path="m1748,6061l9398,6061,9398,5701,1748,5701,1748,6061xe" filled="t" fillcolor="#F5F5F5" stroked="f">
              <v:path arrowok="t"/>
              <v:fill/>
            </v:shape>
            <v:shape style="position:absolute;left:2016;top:5756;width:1500;height:245" coordorigin="2016,5756" coordsize="1500,245" path="m2016,6001l3517,6001,3517,5756,2016,5756,2016,6001xe" filled="t" fillcolor="#F5F5F5" stroked="f">
              <v:path arrowok="t"/>
              <v:fill/>
            </v:shape>
            <v:shape style="position:absolute;left:1740;top:5701;width:0;height:360" coordorigin="1740,5701" coordsize="0,360" path="m1740,5701l1740,6061e" filled="f" stroked="t" strokeweight="0.82pt" strokecolor="#D2DCE6">
              <v:path arrowok="t"/>
            </v:shape>
            <v:shape style="position:absolute;left:9406;top:5701;width:0;height:360" coordorigin="9406,5701" coordsize="0,360" path="m9406,5701l9406,6061e" filled="f" stroked="t" strokeweight="0.82pt" strokecolor="#D2DCE6">
              <v:path arrowok="t"/>
            </v:shape>
            <v:shape style="position:absolute;left:1748;top:6061;width:7651;height:360" coordorigin="1748,6061" coordsize="7651,360" path="m1748,6421l9398,6421,9398,6061,1748,6061,1748,6421xe" filled="t" fillcolor="#F5F5F5" stroked="f">
              <v:path arrowok="t"/>
              <v:fill/>
            </v:shape>
            <v:shape style="position:absolute;left:1740;top:6061;width:0;height:360" coordorigin="1740,6061" coordsize="0,360" path="m1740,6061l1740,6421e" filled="f" stroked="t" strokeweight="0.82pt" strokecolor="#D2DCE6">
              <v:path arrowok="t"/>
            </v:shape>
            <v:shape style="position:absolute;left:9406;top:6061;width:0;height:360" coordorigin="9406,6061" coordsize="0,360" path="m9406,6061l9406,6421e" filled="f" stroked="t" strokeweight="0.82pt" strokecolor="#D2DCE6">
              <v:path arrowok="t"/>
            </v:shape>
            <v:shape style="position:absolute;left:1748;top:6421;width:7651;height:360" coordorigin="1748,6421" coordsize="7651,360" path="m1748,6781l9398,6781,9398,6421,1748,6421,1748,6781xe" filled="t" fillcolor="#F5F5F5" stroked="f">
              <v:path arrowok="t"/>
              <v:fill/>
            </v:shape>
            <v:shape style="position:absolute;left:2016;top:6476;width:1385;height:245" coordorigin="2016,6476" coordsize="1385,245" path="m2016,6721l3402,6721,3402,6476,2016,6476,2016,6721xe" filled="t" fillcolor="#F5F5F5" stroked="f">
              <v:path arrowok="t"/>
              <v:fill/>
            </v:shape>
            <v:shape style="position:absolute;left:1740;top:6421;width:0;height:360" coordorigin="1740,6421" coordsize="0,360" path="m1740,6421l1740,6781e" filled="f" stroked="t" strokeweight="0.82pt" strokecolor="#D2DCE6">
              <v:path arrowok="t"/>
            </v:shape>
            <v:shape style="position:absolute;left:9406;top:6421;width:0;height:360" coordorigin="9406,6421" coordsize="0,360" path="m9406,6421l9406,6781e" filled="f" stroked="t" strokeweight="0.82pt" strokecolor="#D2DCE6">
              <v:path arrowok="t"/>
            </v:shape>
            <v:shape style="position:absolute;left:1748;top:6781;width:7651;height:360" coordorigin="1748,6781" coordsize="7651,360" path="m1748,7141l9398,7141,9398,6781,1748,6781,1748,7141xe" filled="t" fillcolor="#F5F5F5" stroked="f">
              <v:path arrowok="t"/>
              <v:fill/>
            </v:shape>
            <v:shape style="position:absolute;left:2016;top:6837;width:1733;height:245" coordorigin="2016,6837" coordsize="1733,245" path="m2016,7081l3750,7081,3750,6837,2016,6837,2016,7081xe" filled="t" fillcolor="#F5F5F5" stroked="f">
              <v:path arrowok="t"/>
              <v:fill/>
            </v:shape>
            <v:shape style="position:absolute;left:1740;top:6781;width:0;height:360" coordorigin="1740,6781" coordsize="0,360" path="m1740,6781l1740,7141e" filled="f" stroked="t" strokeweight="0.82pt" strokecolor="#D2DCE6">
              <v:path arrowok="t"/>
            </v:shape>
            <v:shape style="position:absolute;left:9406;top:6781;width:0;height:360" coordorigin="9406,6781" coordsize="0,360" path="m9406,6781l9406,7141e" filled="f" stroked="t" strokeweight="0.82pt" strokecolor="#D2DCE6">
              <v:path arrowok="t"/>
            </v:shape>
            <v:shape style="position:absolute;left:1748;top:7141;width:7651;height:360" coordorigin="1748,7141" coordsize="7651,360" path="m1748,7501l9398,7501,9398,7141,1748,7141,1748,7501xe" filled="t" fillcolor="#F5F5F5" stroked="f">
              <v:path arrowok="t"/>
              <v:fill/>
            </v:shape>
            <v:shape style="position:absolute;left:2016;top:7197;width:2655;height:245" coordorigin="2016,7197" coordsize="2655,245" path="m2016,7441l4671,7441,4671,7197,2016,7197,2016,7441xe" filled="t" fillcolor="#F5F5F5" stroked="f">
              <v:path arrowok="t"/>
              <v:fill/>
            </v:shape>
            <v:shape style="position:absolute;left:1740;top:7141;width:0;height:360" coordorigin="1740,7141" coordsize="0,360" path="m1740,7141l1740,7501e" filled="f" stroked="t" strokeweight="0.82pt" strokecolor="#D2DCE6">
              <v:path arrowok="t"/>
            </v:shape>
            <v:shape style="position:absolute;left:9406;top:7141;width:0;height:360" coordorigin="9406,7141" coordsize="0,360" path="m9406,7141l9406,7501e" filled="f" stroked="t" strokeweight="0.82pt" strokecolor="#D2DCE6">
              <v:path arrowok="t"/>
            </v:shape>
            <v:shape style="position:absolute;left:1748;top:7501;width:7651;height:360" coordorigin="1748,7501" coordsize="7651,360" path="m1748,7861l9398,7861,9398,7501,1748,7501,1748,7861xe" filled="t" fillcolor="#F5F5F5" stroked="f">
              <v:path arrowok="t"/>
              <v:fill/>
            </v:shape>
            <v:shape style="position:absolute;left:2016;top:7557;width:1733;height:245" coordorigin="2016,7557" coordsize="1733,245" path="m2016,7801l3750,7801,3750,7557,2016,7557,2016,7801xe" filled="t" fillcolor="#F5F5F5" stroked="f">
              <v:path arrowok="t"/>
              <v:fill/>
            </v:shape>
            <v:shape style="position:absolute;left:1740;top:7501;width:0;height:360" coordorigin="1740,7501" coordsize="0,360" path="m1740,7501l1740,7861e" filled="f" stroked="t" strokeweight="0.82pt" strokecolor="#D2DCE6">
              <v:path arrowok="t"/>
            </v:shape>
            <v:shape style="position:absolute;left:9406;top:7501;width:0;height:360" coordorigin="9406,7501" coordsize="0,360" path="m9406,7501l9406,7861e" filled="f" stroked="t" strokeweight="0.82pt" strokecolor="#D2DCE6">
              <v:path arrowok="t"/>
            </v:shape>
            <v:shape style="position:absolute;left:1748;top:7861;width:7651;height:360" coordorigin="1748,7861" coordsize="7651,360" path="m1748,8221l9398,8221,9398,7861,1748,7861,1748,8221xe" filled="t" fillcolor="#F5F5F5" stroked="f">
              <v:path arrowok="t"/>
              <v:fill/>
            </v:shape>
            <v:shape style="position:absolute;left:2016;top:7917;width:1500;height:245" coordorigin="2016,7917" coordsize="1500,245" path="m2016,8161l3517,8161,3517,7917,2016,7917,2016,8161xe" filled="t" fillcolor="#F5F5F5" stroked="f">
              <v:path arrowok="t"/>
              <v:fill/>
            </v:shape>
            <v:shape style="position:absolute;left:1740;top:7861;width:0;height:360" coordorigin="1740,7861" coordsize="0,360" path="m1740,7861l1740,8221e" filled="f" stroked="t" strokeweight="0.82pt" strokecolor="#D2DCE6">
              <v:path arrowok="t"/>
            </v:shape>
            <v:shape style="position:absolute;left:9406;top:7861;width:0;height:360" coordorigin="9406,7861" coordsize="0,360" path="m9406,7861l9406,8221e" filled="f" stroked="t" strokeweight="0.82pt" strokecolor="#D2DCE6">
              <v:path arrowok="t"/>
            </v:shape>
            <v:shape style="position:absolute;left:1748;top:8221;width:7651;height:360" coordorigin="1748,8221" coordsize="7651,360" path="m1748,8581l9398,8581,9398,8221,1748,8221,1748,8581xe" filled="t" fillcolor="#F5F5F5" stroked="f">
              <v:path arrowok="t"/>
              <v:fill/>
            </v:shape>
            <v:shape style="position:absolute;left:1740;top:8221;width:0;height:360" coordorigin="1740,8221" coordsize="0,360" path="m1740,8221l1740,8581e" filled="f" stroked="t" strokeweight="0.82pt" strokecolor="#D2DCE6">
              <v:path arrowok="t"/>
            </v:shape>
            <v:shape style="position:absolute;left:9406;top:8221;width:0;height:360" coordorigin="9406,8221" coordsize="0,360" path="m9406,8221l9406,8581e" filled="f" stroked="t" strokeweight="0.82pt" strokecolor="#D2DCE6">
              <v:path arrowok="t"/>
            </v:shape>
            <v:shape style="position:absolute;left:1748;top:8581;width:7651;height:360" coordorigin="1748,8581" coordsize="7651,360" path="m1748,8941l9398,8941,9398,8581,1748,8581,1748,8941xe" filled="t" fillcolor="#F5F5F5" stroked="f">
              <v:path arrowok="t"/>
              <v:fill/>
            </v:shape>
            <v:shape style="position:absolute;left:2016;top:8637;width:1385;height:245" coordorigin="2016,8637" coordsize="1385,245" path="m2016,8881l3402,8881,3402,8637,2016,8637,2016,8881xe" filled="t" fillcolor="#F5F5F5" stroked="f">
              <v:path arrowok="t"/>
              <v:fill/>
            </v:shape>
            <v:shape style="position:absolute;left:1740;top:8581;width:0;height:360" coordorigin="1740,8581" coordsize="0,360" path="m1740,8581l1740,8941e" filled="f" stroked="t" strokeweight="0.82pt" strokecolor="#D2DCE6">
              <v:path arrowok="t"/>
            </v:shape>
            <v:shape style="position:absolute;left:9406;top:8581;width:0;height:360" coordorigin="9406,8581" coordsize="0,360" path="m9406,8581l9406,8941e" filled="f" stroked="t" strokeweight="0.82pt" strokecolor="#D2DCE6">
              <v:path arrowok="t"/>
            </v:shape>
            <v:shape style="position:absolute;left:1748;top:8941;width:7651;height:360" coordorigin="1748,8941" coordsize="7651,360" path="m1748,9301l9398,9301,9398,8941,1748,8941,1748,9301xe" filled="t" fillcolor="#F5F5F5" stroked="f">
              <v:path arrowok="t"/>
              <v:fill/>
            </v:shape>
            <v:shape style="position:absolute;left:2016;top:8997;width:1733;height:245" coordorigin="2016,8997" coordsize="1733,245" path="m2016,9241l3750,9241,3750,8997,2016,8997,2016,9241xe" filled="t" fillcolor="#F5F5F5" stroked="f">
              <v:path arrowok="t"/>
              <v:fill/>
            </v:shape>
            <v:shape style="position:absolute;left:1740;top:8941;width:0;height:360" coordorigin="1740,8941" coordsize="0,360" path="m1740,8941l1740,9301e" filled="f" stroked="t" strokeweight="0.82pt" strokecolor="#D2DCE6">
              <v:path arrowok="t"/>
            </v:shape>
            <v:shape style="position:absolute;left:9406;top:8941;width:0;height:360" coordorigin="9406,8941" coordsize="0,360" path="m9406,8941l9406,9301e" filled="f" stroked="t" strokeweight="0.82pt" strokecolor="#D2DCE6">
              <v:path arrowok="t"/>
            </v:shape>
            <v:shape style="position:absolute;left:1748;top:9302;width:7651;height:360" coordorigin="1748,9302" coordsize="7651,360" path="m1748,9662l9398,9662,9398,9302,1748,9302,1748,9662xe" filled="t" fillcolor="#F5F5F5" stroked="f">
              <v:path arrowok="t"/>
              <v:fill/>
            </v:shape>
            <v:shape style="position:absolute;left:2016;top:9357;width:2424;height:245" coordorigin="2016,9357" coordsize="2424,245" path="m2016,9602l4441,9602,4441,9357,2016,9357,2016,9602xe" filled="t" fillcolor="#F5F5F5" stroked="f">
              <v:path arrowok="t"/>
              <v:fill/>
            </v:shape>
            <v:shape style="position:absolute;left:1740;top:9302;width:0;height:360" coordorigin="1740,9302" coordsize="0,360" path="m1740,9302l1740,9662e" filled="f" stroked="t" strokeweight="0.82pt" strokecolor="#D2DCE6">
              <v:path arrowok="t"/>
            </v:shape>
            <v:shape style="position:absolute;left:9406;top:9302;width:0;height:360" coordorigin="9406,9302" coordsize="0,360" path="m9406,9302l9406,9662e" filled="f" stroked="t" strokeweight="0.82pt" strokecolor="#D2DCE6">
              <v:path arrowok="t"/>
            </v:shape>
            <v:shape style="position:absolute;left:1748;top:9662;width:7651;height:360" coordorigin="1748,9662" coordsize="7651,360" path="m1748,10022l9398,10022,9398,9662,1748,9662,1748,10022xe" filled="t" fillcolor="#F5F5F5" stroked="f">
              <v:path arrowok="t"/>
              <v:fill/>
            </v:shape>
            <v:shape style="position:absolute;left:2016;top:9717;width:2540;height:245" coordorigin="2016,9717" coordsize="2540,245" path="m2016,9962l4556,9962,4556,9717,2016,9717,2016,9962xe" filled="t" fillcolor="#F5F5F5" stroked="f">
              <v:path arrowok="t"/>
              <v:fill/>
            </v:shape>
            <v:shape style="position:absolute;left:1740;top:9662;width:0;height:360" coordorigin="1740,9662" coordsize="0,360" path="m1740,9662l1740,10022e" filled="f" stroked="t" strokeweight="0.82pt" strokecolor="#D2DCE6">
              <v:path arrowok="t"/>
            </v:shape>
            <v:shape style="position:absolute;left:9406;top:9662;width:0;height:360" coordorigin="9406,9662" coordsize="0,360" path="m9406,9662l9406,10022e" filled="f" stroked="t" strokeweight="0.82pt" strokecolor="#D2DCE6">
              <v:path arrowok="t"/>
            </v:shape>
            <v:shape style="position:absolute;left:1748;top:10022;width:7651;height:360" coordorigin="1748,10022" coordsize="7651,360" path="m1748,10382l9398,10382,9398,10022,1748,10022,1748,10382xe" filled="t" fillcolor="#F5F5F5" stroked="f">
              <v:path arrowok="t"/>
              <v:fill/>
            </v:shape>
            <v:shape style="position:absolute;left:2016;top:10077;width:2540;height:245" coordorigin="2016,10077" coordsize="2540,245" path="m2016,10322l4556,10322,4556,10077,2016,10077,2016,10322xe" filled="t" fillcolor="#F5F5F5" stroked="f">
              <v:path arrowok="t"/>
              <v:fill/>
            </v:shape>
            <v:shape style="position:absolute;left:1740;top:10022;width:0;height:360" coordorigin="1740,10022" coordsize="0,360" path="m1740,10022l1740,10382e" filled="f" stroked="t" strokeweight="0.82pt" strokecolor="#D2DCE6">
              <v:path arrowok="t"/>
            </v:shape>
            <v:shape style="position:absolute;left:9406;top:10022;width:0;height:360" coordorigin="9406,10022" coordsize="0,360" path="m9406,10022l9406,10382e" filled="f" stroked="t" strokeweight="0.82pt" strokecolor="#D2DCE6">
              <v:path arrowok="t"/>
            </v:shape>
            <v:shape style="position:absolute;left:1748;top:10382;width:7651;height:360" coordorigin="1748,10382" coordsize="7651,360" path="m1748,10742l9398,10742,9398,10382,1748,10382,1748,10742xe" filled="t" fillcolor="#F5F5F5" stroked="f">
              <v:path arrowok="t"/>
              <v:fill/>
            </v:shape>
            <v:shape style="position:absolute;left:2016;top:10437;width:2885;height:245" coordorigin="2016,10437" coordsize="2885,245" path="m2016,10682l4902,10682,4902,10437,2016,10437,2016,10682xe" filled="t" fillcolor="#F5F5F5" stroked="f">
              <v:path arrowok="t"/>
              <v:fill/>
            </v:shape>
            <v:shape style="position:absolute;left:1740;top:10382;width:0;height:360" coordorigin="1740,10382" coordsize="0,360" path="m1740,10382l1740,10742e" filled="f" stroked="t" strokeweight="0.82pt" strokecolor="#D2DCE6">
              <v:path arrowok="t"/>
            </v:shape>
            <v:shape style="position:absolute;left:9406;top:10382;width:0;height:360" coordorigin="9406,10382" coordsize="0,360" path="m9406,10382l9406,10742e" filled="f" stroked="t" strokeweight="0.82pt" strokecolor="#D2DCE6">
              <v:path arrowok="t"/>
            </v:shape>
            <v:shape style="position:absolute;left:1748;top:10742;width:7651;height:360" coordorigin="1748,10742" coordsize="7651,360" path="m1748,11102l9398,11102,9398,10742,1748,10742,1748,11102xe" filled="t" fillcolor="#F5F5F5" stroked="f">
              <v:path arrowok="t"/>
              <v:fill/>
            </v:shape>
            <v:shape style="position:absolute;left:2016;top:10797;width:1733;height:245" coordorigin="2016,10797" coordsize="1733,245" path="m2016,11042l3750,11042,3750,10797,2016,10797,2016,11042xe" filled="t" fillcolor="#F5F5F5" stroked="f">
              <v:path arrowok="t"/>
              <v:fill/>
            </v:shape>
            <v:shape style="position:absolute;left:1740;top:10742;width:0;height:360" coordorigin="1740,10742" coordsize="0,360" path="m1740,10742l1740,11102e" filled="f" stroked="t" strokeweight="0.82pt" strokecolor="#D2DCE6">
              <v:path arrowok="t"/>
            </v:shape>
            <v:shape style="position:absolute;left:9406;top:10742;width:0;height:360" coordorigin="9406,10742" coordsize="0,360" path="m9406,10742l9406,11102e" filled="f" stroked="t" strokeweight="0.82pt" strokecolor="#D2DCE6">
              <v:path arrowok="t"/>
            </v:shape>
            <v:shape style="position:absolute;left:1748;top:11102;width:7651;height:360" coordorigin="1748,11102" coordsize="7651,360" path="m1748,11462l9398,11462,9398,11102,1748,11102,1748,11462xe" filled="t" fillcolor="#F5F5F5" stroked="f">
              <v:path arrowok="t"/>
              <v:fill/>
            </v:shape>
            <v:shape style="position:absolute;left:2016;top:11157;width:1500;height:245" coordorigin="2016,11157" coordsize="1500,245" path="m2016,11402l3517,11402,3517,11157,2016,11157,2016,11402xe" filled="t" fillcolor="#F5F5F5" stroked="f">
              <v:path arrowok="t"/>
              <v:fill/>
            </v:shape>
            <v:shape style="position:absolute;left:1740;top:11102;width:0;height:360" coordorigin="1740,11102" coordsize="0,360" path="m1740,11102l1740,11462e" filled="f" stroked="t" strokeweight="0.82pt" strokecolor="#D2DCE6">
              <v:path arrowok="t"/>
            </v:shape>
            <v:shape style="position:absolute;left:9406;top:11102;width:0;height:360" coordorigin="9406,11102" coordsize="0,360" path="m9406,11102l9406,11462e" filled="f" stroked="t" strokeweight="0.82pt" strokecolor="#D2DCE6">
              <v:path arrowok="t"/>
            </v:shape>
            <v:shape style="position:absolute;left:1748;top:11462;width:7651;height:360" coordorigin="1748,11462" coordsize="7651,360" path="m1748,11822l9398,11822,9398,11462,1748,11462,1748,11822xe" filled="t" fillcolor="#F5F5F5" stroked="f">
              <v:path arrowok="t"/>
              <v:fill/>
            </v:shape>
            <v:shape style="position:absolute;left:1740;top:11462;width:0;height:360" coordorigin="1740,11462" coordsize="0,360" path="m1740,11462l1740,11822e" filled="f" stroked="t" strokeweight="0.82pt" strokecolor="#D2DCE6">
              <v:path arrowok="t"/>
            </v:shape>
            <v:shape style="position:absolute;left:9406;top:11462;width:0;height:360" coordorigin="9406,11462" coordsize="0,360" path="m9406,11462l9406,11822e" filled="f" stroked="t" strokeweight="0.82pt" strokecolor="#D2DCE6">
              <v:path arrowok="t"/>
            </v:shape>
            <v:shape style="position:absolute;left:1748;top:11822;width:7651;height:360" coordorigin="1748,11822" coordsize="7651,360" path="m1748,12182l9398,12182,9398,11822,1748,11822,1748,12182xe" filled="t" fillcolor="#F5F5F5" stroked="f">
              <v:path arrowok="t"/>
              <v:fill/>
            </v:shape>
            <v:shape style="position:absolute;left:2016;top:11877;width:1040;height:245" coordorigin="2016,11877" coordsize="1040,245" path="m2016,12122l3056,12122,3056,11877,2016,11877,2016,12122xe" filled="t" fillcolor="#F5F5F5" stroked="f">
              <v:path arrowok="t"/>
              <v:fill/>
            </v:shape>
            <v:shape style="position:absolute;left:1740;top:11822;width:0;height:360" coordorigin="1740,11822" coordsize="0,360" path="m1740,11822l1740,12182e" filled="f" stroked="t" strokeweight="0.82pt" strokecolor="#D2DCE6">
              <v:path arrowok="t"/>
            </v:shape>
            <v:shape style="position:absolute;left:9406;top:11822;width:0;height:360" coordorigin="9406,11822" coordsize="0,360" path="m9406,11822l9406,12182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range(4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t.penup()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1097" w:right="4415" w:hanging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chunhat(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,r):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t.pendow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t.pencol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r('yell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w')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range(2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558" w:right="510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t.penup()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1097" w:right="4528" w:hanging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tron(r):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t.pendow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t.pencol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r('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t.circle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t.penup()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 w:lineRule="auto" w:line="351"/>
        <w:ind w:left="1097" w:right="4643" w:hanging="461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elip(r):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t.pendow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t.pencol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r('red')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range(2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exact" w:line="240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558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.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9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t.seth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4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t.penup()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  <w:sectPr>
          <w:pgMar w:header="0" w:footer="1450" w:top="1000" w:bottom="280" w:left="138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t.penup()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62"/>
        <w:ind w:left="636"/>
      </w:pPr>
      <w:r>
        <w:pict>
          <v:group style="position:absolute;margin-left:86.614pt;margin-top:50.496pt;width:384.076pt;height:172.804pt;mso-position-horizontal-relative:page;mso-position-vertical-relative:page;z-index:-8119" coordorigin="1732,1010" coordsize="7682,3456">
            <v:shape style="position:absolute;left:1748;top:1020;width:7651;height:360" coordorigin="1748,1020" coordsize="7651,360" path="m1748,1380l9398,1380,9398,1020,1748,1020,1748,1380xe" filled="t" fillcolor="#F5F5F5" stroked="f">
              <v:path arrowok="t"/>
              <v:fill/>
            </v:shape>
            <v:shape style="position:absolute;left:2016;top:1075;width:1733;height:245" coordorigin="2016,1075" coordsize="1733,245" path="m2016,1320l3750,1320,3750,1075,2016,1075,2016,1320xe" filled="t" fillcolor="#F5F5F5" stroked="f">
              <v:path arrowok="t"/>
              <v:fill/>
            </v:shape>
            <v:shape style="position:absolute;left:1740;top:1020;width:0;height:360" coordorigin="1740,1020" coordsize="0,360" path="m1740,1020l1740,1380e" filled="f" stroked="t" strokeweight="0.82pt" strokecolor="#D2DCE6">
              <v:path arrowok="t"/>
            </v:shape>
            <v:shape style="position:absolute;left:9406;top:1020;width:0;height:360" coordorigin="9406,1020" coordsize="0,360" path="m9406,1020l9406,1380e" filled="f" stroked="t" strokeweight="0.82pt" strokecolor="#D2DCE6">
              <v:path arrowok="t"/>
            </v:shape>
            <v:shape style="position:absolute;left:1748;top:1380;width:7651;height:360" coordorigin="1748,1380" coordsize="7651,360" path="m1748,1740l9398,1740,9398,1380,1748,1380,1748,1740xe" filled="t" fillcolor="#F5F5F5" stroked="f">
              <v:path arrowok="t"/>
              <v:fill/>
            </v:shape>
            <v:shape style="position:absolute;left:2016;top:1436;width:1040;height:245" coordorigin="2016,1436" coordsize="1040,245" path="m2016,1680l3056,1680,3056,1436,2016,1436,2016,1680xe" filled="t" fillcolor="#F5F5F5" stroked="f">
              <v:path arrowok="t"/>
              <v:fill/>
            </v:shape>
            <v:shape style="position:absolute;left:1740;top:1380;width:0;height:360" coordorigin="1740,1380" coordsize="0,360" path="m1740,1380l1740,1740e" filled="f" stroked="t" strokeweight="0.82pt" strokecolor="#D2DCE6">
              <v:path arrowok="t"/>
            </v:shape>
            <v:shape style="position:absolute;left:9406;top:1380;width:0;height:360" coordorigin="9406,1380" coordsize="0,360" path="m9406,1380l9406,1740e" filled="f" stroked="t" strokeweight="0.82pt" strokecolor="#D2DCE6">
              <v:path arrowok="t"/>
            </v:shape>
            <v:shape style="position:absolute;left:1748;top:1740;width:7651;height:360" coordorigin="1748,1740" coordsize="7651,360" path="m1748,2100l9398,2100,9398,1740,1748,1740,1748,2100xe" filled="t" fillcolor="#F5F5F5" stroked="f">
              <v:path arrowok="t"/>
              <v:fill/>
            </v:shape>
            <v:shape style="position:absolute;left:2016;top:1796;width:1848;height:245" coordorigin="2016,1796" coordsize="1848,245" path="m2016,2040l3865,2040,3865,1796,2016,1796,2016,2040xe" filled="t" fillcolor="#F5F5F5" stroked="f">
              <v:path arrowok="t"/>
              <v:fill/>
            </v:shape>
            <v:shape style="position:absolute;left:1740;top:1740;width:0;height:360" coordorigin="1740,1740" coordsize="0,360" path="m1740,1740l1740,2100e" filled="f" stroked="t" strokeweight="0.82pt" strokecolor="#D2DCE6">
              <v:path arrowok="t"/>
            </v:shape>
            <v:shape style="position:absolute;left:9406;top:1740;width:0;height:360" coordorigin="9406,1740" coordsize="0,360" path="m9406,1740l9406,2100e" filled="f" stroked="t" strokeweight="0.82pt" strokecolor="#D2DCE6">
              <v:path arrowok="t"/>
            </v:shape>
            <v:shape style="position:absolute;left:1748;top:2100;width:7651;height:360" coordorigin="1748,2100" coordsize="7651,360" path="m1748,2460l9398,2460,9398,2100,1748,2100,1748,2460xe" filled="t" fillcolor="#F5F5F5" stroked="f">
              <v:path arrowok="t"/>
              <v:fill/>
            </v:shape>
            <v:shape style="position:absolute;left:2016;top:2156;width:1155;height:245" coordorigin="2016,2156" coordsize="1155,245" path="m2016,2400l3171,2400,3171,2156,2016,2156,2016,2400xe" filled="t" fillcolor="#F5F5F5" stroked="f">
              <v:path arrowok="t"/>
              <v:fill/>
            </v:shape>
            <v:shape style="position:absolute;left:1740;top:2100;width:0;height:360" coordorigin="1740,2100" coordsize="0,360" path="m1740,2100l1740,2460e" filled="f" stroked="t" strokeweight="0.82pt" strokecolor="#D2DCE6">
              <v:path arrowok="t"/>
            </v:shape>
            <v:shape style="position:absolute;left:9406;top:2100;width:0;height:360" coordorigin="9406,2100" coordsize="0,360" path="m9406,2100l9406,2460e" filled="f" stroked="t" strokeweight="0.82pt" strokecolor="#D2DCE6">
              <v:path arrowok="t"/>
            </v:shape>
            <v:shape style="position:absolute;left:1748;top:2460;width:7651;height:360" coordorigin="1748,2460" coordsize="7651,360" path="m1748,2820l9398,2820,9398,2460,1748,2460,1748,2820xe" filled="t" fillcolor="#F5F5F5" stroked="f">
              <v:path arrowok="t"/>
              <v:fill/>
            </v:shape>
            <v:shape style="position:absolute;left:2016;top:2516;width:1848;height:245" coordorigin="2016,2516" coordsize="1848,245" path="m2016,2760l3865,2760,3865,2516,2016,2516,2016,2760xe" filled="t" fillcolor="#F5F5F5" stroked="f">
              <v:path arrowok="t"/>
              <v:fill/>
            </v:shape>
            <v:shape style="position:absolute;left:1740;top:2460;width:0;height:360" coordorigin="1740,2460" coordsize="0,360" path="m1740,2460l1740,2820e" filled="f" stroked="t" strokeweight="0.82pt" strokecolor="#D2DCE6">
              <v:path arrowok="t"/>
            </v:shape>
            <v:shape style="position:absolute;left:9406;top:2460;width:0;height:360" coordorigin="9406,2460" coordsize="0,360" path="m9406,2460l9406,2820e" filled="f" stroked="t" strokeweight="0.82pt" strokecolor="#D2DCE6">
              <v:path arrowok="t"/>
            </v:shape>
            <v:shape style="position:absolute;left:1748;top:2820;width:7651;height:360" coordorigin="1748,2820" coordsize="7651,360" path="m1748,3180l9398,3180,9398,2820,1748,2820,1748,3180xe" filled="t" fillcolor="#F5F5F5" stroked="f">
              <v:path arrowok="t"/>
              <v:fill/>
            </v:shape>
            <v:shape style="position:absolute;left:2016;top:2876;width:1848;height:245" coordorigin="2016,2876" coordsize="1848,245" path="m2016,3120l3865,3120,3865,2876,2016,2876,2016,3120xe" filled="t" fillcolor="#F5F5F5" stroked="f">
              <v:path arrowok="t"/>
              <v:fill/>
            </v:shape>
            <v:shape style="position:absolute;left:1740;top:2820;width:0;height:360" coordorigin="1740,2820" coordsize="0,360" path="m1740,2820l1740,3180e" filled="f" stroked="t" strokeweight="0.82pt" strokecolor="#D2DCE6">
              <v:path arrowok="t"/>
            </v:shape>
            <v:shape style="position:absolute;left:9406;top:2820;width:0;height:360" coordorigin="9406,2820" coordsize="0,360" path="m9406,2820l9406,3180e" filled="f" stroked="t" strokeweight="0.82pt" strokecolor="#D2DCE6">
              <v:path arrowok="t"/>
            </v:shape>
            <v:shape style="position:absolute;left:1748;top:3180;width:7651;height:360" coordorigin="1748,3180" coordsize="7651,360" path="m1748,3540l9398,3540,9398,3180,1748,3180,1748,3540xe" filled="t" fillcolor="#F5F5F5" stroked="f">
              <v:path arrowok="t"/>
              <v:fill/>
            </v:shape>
            <v:shape style="position:absolute;left:2016;top:3236;width:1964;height:245" coordorigin="2016,3236" coordsize="1964,245" path="m2016,3480l3980,3480,3980,3236,2016,3236,2016,3480xe" filled="t" fillcolor="#F5F5F5" stroked="f">
              <v:path arrowok="t"/>
              <v:fill/>
            </v:shape>
            <v:shape style="position:absolute;left:1740;top:3180;width:0;height:360" coordorigin="1740,3180" coordsize="0,360" path="m1740,3180l1740,3540e" filled="f" stroked="t" strokeweight="0.82pt" strokecolor="#D2DCE6">
              <v:path arrowok="t"/>
            </v:shape>
            <v:shape style="position:absolute;left:9406;top:3180;width:0;height:360" coordorigin="9406,3180" coordsize="0,360" path="m9406,3180l9406,3540e" filled="f" stroked="t" strokeweight="0.82pt" strokecolor="#D2DCE6">
              <v:path arrowok="t"/>
            </v:shape>
            <v:shape style="position:absolute;left:1748;top:3540;width:7651;height:360" coordorigin="1748,3540" coordsize="7651,360" path="m1748,3900l9398,3900,9398,3540,1748,3540,1748,3900xe" filled="t" fillcolor="#F5F5F5" stroked="f">
              <v:path arrowok="t"/>
              <v:fill/>
            </v:shape>
            <v:shape style="position:absolute;left:2016;top:3596;width:1040;height:245" coordorigin="2016,3596" coordsize="1040,245" path="m2016,3840l3056,3840,3056,3596,2016,3596,2016,3840xe" filled="t" fillcolor="#F5F5F5" stroked="f">
              <v:path arrowok="t"/>
              <v:fill/>
            </v:shape>
            <v:shape style="position:absolute;left:1740;top:3540;width:0;height:360" coordorigin="1740,3540" coordsize="0,360" path="m1740,3540l1740,3900e" filled="f" stroked="t" strokeweight="0.82pt" strokecolor="#D2DCE6">
              <v:path arrowok="t"/>
            </v:shape>
            <v:shape style="position:absolute;left:9406;top:3540;width:0;height:360" coordorigin="9406,3540" coordsize="0,360" path="m9406,3540l9406,3900e" filled="f" stroked="t" strokeweight="0.82pt" strokecolor="#D2DCE6">
              <v:path arrowok="t"/>
            </v:shape>
            <v:shape style="position:absolute;left:1748;top:3901;width:7651;height:543" coordorigin="1748,3901" coordsize="7651,543" path="m1748,4443l9398,4443,9398,3901,1748,3901,1748,4443xe" filled="t" fillcolor="#F5F5F5" stroked="f">
              <v:path arrowok="t"/>
              <v:fill/>
            </v:shape>
            <v:shape style="position:absolute;left:1748;top:4451;width:7651;height:0" coordorigin="1748,4451" coordsize="7651,0" path="m1748,4451l9398,4451e" filled="f" stroked="t" strokeweight="0.82pt" strokecolor="#D2DCE6">
              <v:path arrowok="t"/>
            </v:shape>
            <v:shape style="position:absolute;left:1740;top:3901;width:0;height:557" coordorigin="1740,3901" coordsize="0,557" path="m1740,3901l1740,4458e" filled="f" stroked="t" strokeweight="0.82pt" strokecolor="#D2DCE6">
              <v:path arrowok="t"/>
            </v:shape>
            <v:shape style="position:absolute;left:9406;top:3901;width:0;height:557" coordorigin="9406,3901" coordsize="0,557" path="m9406,3901l9406,4458e" filled="f" stroked="t" strokeweight="0.82pt" strokecolor="#D2DCE6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t.goto(250,2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tron(100)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636" w:right="5222"/>
        <w:sectPr>
          <w:pgMar w:header="0" w:footer="1450" w:top="1000" w:bottom="280" w:left="138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t.goto(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2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vuong(200)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t.goto(150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chunhat(200,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1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50)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t.goto(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-200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-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150)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elip(120)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7"/>
        <w:ind w:left="2850"/>
      </w:pPr>
      <w:r>
        <w:pict>
          <v:group style="position:absolute;margin-left:86.614pt;margin-top:174.57pt;width:384.076pt;height:308.58pt;mso-position-horizontal-relative:page;mso-position-vertical-relative:page;z-index:-8118" coordorigin="1732,3491" coordsize="7682,6172">
            <v:shape style="position:absolute;left:1748;top:3514;width:7651;height:545" coordorigin="1748,3514" coordsize="7651,545" path="m1748,4059l9398,4059,9398,3514,1748,3514,1748,4059xe" filled="t" fillcolor="#F5F5F5" stroked="f">
              <v:path arrowok="t"/>
              <v:fill/>
            </v:shape>
            <v:shape style="position:absolute;left:2016;top:3754;width:2424;height:245" coordorigin="2016,3754" coordsize="2424,245" path="m2016,3999l4441,3999,4441,3754,2016,3754,2016,3999xe" filled="t" fillcolor="#F5F5F5" stroked="f">
              <v:path arrowok="t"/>
              <v:fill/>
            </v:shape>
            <v:shape style="position:absolute;left:1748;top:3507;width:7651;height:0" coordorigin="1748,3507" coordsize="7651,0" path="m1748,3507l9398,3507e" filled="f" stroked="t" strokeweight="0.81999pt" strokecolor="#D2DCE6">
              <v:path arrowok="t"/>
            </v:shape>
            <v:shape style="position:absolute;left:1748;top:4059;width:7651;height:360" coordorigin="1748,4059" coordsize="7651,360" path="m1748,4419l9398,4419,9398,4059,1748,4059,1748,4419xe" filled="t" fillcolor="#F5F5F5" stroked="f">
              <v:path arrowok="t"/>
              <v:fill/>
            </v:shape>
            <v:shape style="position:absolute;left:1748;top:4419;width:7651;height:360" coordorigin="1748,4419" coordsize="7651,360" path="m1748,4779l9398,4779,9398,4419,1748,4419,1748,4779xe" filled="t" fillcolor="#F5F5F5" stroked="f">
              <v:path arrowok="t"/>
              <v:fill/>
            </v:shape>
            <v:shape style="position:absolute;left:2016;top:4475;width:1618;height:245" coordorigin="2016,4475" coordsize="1618,245" path="m2016,4719l3634,4719,3634,4475,2016,4475,2016,4719xe" filled="t" fillcolor="#F5F5F5" stroked="f">
              <v:path arrowok="t"/>
              <v:fill/>
            </v:shape>
            <v:shape style="position:absolute;left:1748;top:4779;width:7651;height:360" coordorigin="1748,4779" coordsize="7651,360" path="m1748,5139l9398,5139,9398,4779,1748,4779,1748,5139xe" filled="t" fillcolor="#F5F5F5" stroked="f">
              <v:path arrowok="t"/>
              <v:fill/>
            </v:shape>
            <v:shape style="position:absolute;left:2016;top:4835;width:1848;height:245" coordorigin="2016,4835" coordsize="1848,245" path="m2016,5079l3865,5079,3865,4835,2016,4835,2016,5079xe" filled="t" fillcolor="#F5F5F5" stroked="f">
              <v:path arrowok="t"/>
              <v:fill/>
            </v:shape>
            <v:shape style="position:absolute;left:1748;top:5139;width:7651;height:360" coordorigin="1748,5139" coordsize="7651,360" path="m1748,5499l9398,5499,9398,5139,1748,5139,1748,5499xe" filled="t" fillcolor="#F5F5F5" stroked="f">
              <v:path arrowok="t"/>
              <v:fill/>
            </v:shape>
            <v:shape style="position:absolute;left:2016;top:5195;width:1964;height:245" coordorigin="2016,5195" coordsize="1964,245" path="m2016,5439l3980,5439,3980,5195,2016,5195,2016,5439xe" filled="t" fillcolor="#F5F5F5" stroked="f">
              <v:path arrowok="t"/>
              <v:fill/>
            </v:shape>
            <v:shape style="position:absolute;left:1748;top:5499;width:7651;height:360" coordorigin="1748,5499" coordsize="7651,360" path="m1748,5859l9398,5859,9398,5499,1748,5499,1748,5859xe" filled="t" fillcolor="#F5F5F5" stroked="f">
              <v:path arrowok="t"/>
              <v:fill/>
            </v:shape>
            <v:shape style="position:absolute;left:2016;top:5555;width:1500;height:245" coordorigin="2016,5555" coordsize="1500,245" path="m2016,5799l3517,5799,3517,5555,2016,5555,2016,5799xe" filled="t" fillcolor="#F5F5F5" stroked="f">
              <v:path arrowok="t"/>
              <v:fill/>
            </v:shape>
            <v:shape style="position:absolute;left:1748;top:5859;width:7651;height:360" coordorigin="1748,5859" coordsize="7651,360" path="m1748,6219l9398,6219,9398,5859,1748,5859,1748,6219xe" filled="t" fillcolor="#F5F5F5" stroked="f">
              <v:path arrowok="t"/>
              <v:fill/>
            </v:shape>
            <v:shape style="position:absolute;left:2016;top:5915;width:1500;height:245" coordorigin="2016,5915" coordsize="1500,245" path="m2016,6159l3517,6159,3517,5915,2016,5915,2016,6159xe" filled="t" fillcolor="#F5F5F5" stroked="f">
              <v:path arrowok="t"/>
              <v:fill/>
            </v:shape>
            <v:shape style="position:absolute;left:1748;top:6219;width:7651;height:360" coordorigin="1748,6219" coordsize="7651,360" path="m1748,6579l9398,6579,9398,6219,1748,6219,1748,6579xe" filled="t" fillcolor="#F5F5F5" stroked="f">
              <v:path arrowok="t"/>
              <v:fill/>
            </v:shape>
            <v:shape style="position:absolute;left:2016;top:6275;width:1385;height:245" coordorigin="2016,6275" coordsize="1385,245" path="m2016,6519l3402,6519,3402,6275,2016,6275,2016,6519xe" filled="t" fillcolor="#F5F5F5" stroked="f">
              <v:path arrowok="t"/>
              <v:fill/>
            </v:shape>
            <v:shape style="position:absolute;left:1748;top:6579;width:7651;height:360" coordorigin="1748,6579" coordsize="7651,360" path="m1748,6940l9398,6940,9398,6579,1748,6579,1748,6940xe" filled="t" fillcolor="#F5F5F5" stroked="f">
              <v:path arrowok="t"/>
              <v:fill/>
            </v:shape>
            <v:shape style="position:absolute;left:2016;top:6635;width:1618;height:245" coordorigin="2016,6635" coordsize="1618,245" path="m2016,6880l3634,6880,3634,6635,2016,6635,2016,6880xe" filled="t" fillcolor="#F5F5F5" stroked="f">
              <v:path arrowok="t"/>
              <v:fill/>
            </v:shape>
            <v:shape style="position:absolute;left:1748;top:6940;width:7651;height:360" coordorigin="1748,6940" coordsize="7651,360" path="m1748,7300l9398,7300,9398,6940,1748,6940,1748,7300xe" filled="t" fillcolor="#F5F5F5" stroked="f">
              <v:path arrowok="t"/>
              <v:fill/>
            </v:shape>
            <v:shape style="position:absolute;left:2016;top:6995;width:2770;height:245" coordorigin="2016,6995" coordsize="2770,245" path="m2016,7240l4786,7240,4786,6995,2016,6995,2016,7240xe" filled="t" fillcolor="#F5F5F5" stroked="f">
              <v:path arrowok="t"/>
              <v:fill/>
            </v:shape>
            <v:shape style="position:absolute;left:1748;top:7300;width:7651;height:360" coordorigin="1748,7300" coordsize="7651,360" path="m1748,7660l9398,7660,9398,7300,1748,7300,1748,7660xe" filled="t" fillcolor="#F5F5F5" stroked="f">
              <v:path arrowok="t"/>
              <v:fill/>
            </v:shape>
            <v:shape style="position:absolute;left:2016;top:7355;width:1385;height:245" coordorigin="2016,7355" coordsize="1385,245" path="m2016,7600l3402,7600,3402,7355,2016,7355,2016,7600xe" filled="t" fillcolor="#F5F5F5" stroked="f">
              <v:path arrowok="t"/>
              <v:fill/>
            </v:shape>
            <v:shape style="position:absolute;left:1748;top:7660;width:7651;height:360" coordorigin="1748,7660" coordsize="7651,360" path="m1748,8020l9398,8020,9398,7660,1748,7660,1748,8020xe" filled="t" fillcolor="#F5F5F5" stroked="f">
              <v:path arrowok="t"/>
              <v:fill/>
            </v:shape>
            <v:shape style="position:absolute;left:1748;top:8020;width:7651;height:360" coordorigin="1748,8020" coordsize="7651,360" path="m1748,8380l9398,8380,9398,8020,1748,8020,1748,8380xe" filled="t" fillcolor="#F5F5F5" stroked="f">
              <v:path arrowok="t"/>
              <v:fill/>
            </v:shape>
            <v:shape style="position:absolute;left:2016;top:8075;width:3003;height:245" coordorigin="2016,8075" coordsize="3003,245" path="m2016,8320l5019,8320,5019,8075,2016,8075,2016,8320xe" filled="t" fillcolor="#F5F5F5" stroked="f">
              <v:path arrowok="t"/>
              <v:fill/>
            </v:shape>
            <v:shape style="position:absolute;left:1748;top:8380;width:7651;height:360" coordorigin="1748,8380" coordsize="7651,360" path="m1748,8740l9398,8740,9398,8380,1748,8380,1748,8740xe" filled="t" fillcolor="#F5F5F5" stroked="f">
              <v:path arrowok="t"/>
              <v:fill/>
            </v:shape>
            <v:shape style="position:absolute;left:2016;top:8435;width:3003;height:245" coordorigin="2016,8435" coordsize="3003,245" path="m2016,8680l5019,8680,5019,8435,2016,8435,2016,8680xe" filled="t" fillcolor="#F5F5F5" stroked="f">
              <v:path arrowok="t"/>
              <v:fill/>
            </v:shape>
            <v:shape style="position:absolute;left:1748;top:8740;width:7651;height:360" coordorigin="1748,8740" coordsize="7651,360" path="m1748,9100l9398,9100,9398,8740,1748,8740,1748,9100xe" filled="t" fillcolor="#F5F5F5" stroked="f">
              <v:path arrowok="t"/>
              <v:fill/>
            </v:shape>
            <v:shape style="position:absolute;left:2016;top:8795;width:6697;height:245" coordorigin="2016,8795" coordsize="6697,245" path="m2016,9040l8714,9040,8714,8795,2016,8795,2016,9040xe" filled="t" fillcolor="#F5F5F5" stroked="f">
              <v:path arrowok="t"/>
              <v:fill/>
            </v:shape>
            <v:shape style="position:absolute;left:1748;top:9100;width:7651;height:540" coordorigin="1748,9100" coordsize="7651,540" path="m1748,9640l9398,9640,9398,9100,1748,9100,1748,9640xe" filled="t" fillcolor="#F5F5F5" stroked="f">
              <v:path arrowok="t"/>
              <v:fill/>
            </v:shape>
            <v:shape style="position:absolute;left:2016;top:9155;width:6697;height:245" coordorigin="2016,9155" coordsize="6697,245" path="m2016,9400l8714,9400,8714,9155,2016,9155,2016,9400xe" filled="t" fillcolor="#F5F5F5" stroked="f">
              <v:path arrowok="t"/>
              <v:fill/>
            </v:shape>
            <v:shape style="position:absolute;left:1748;top:9648;width:7651;height:0" coordorigin="1748,9648" coordsize="7651,0" path="m1748,9648l9398,9648e" filled="f" stroked="t" strokeweight="0.82pt" strokecolor="#D2DCE6">
              <v:path arrowok="t"/>
            </v:shape>
            <v:shape style="position:absolute;left:1740;top:3500;width:0;height:6155" coordorigin="1740,3500" coordsize="0,6155" path="m1740,3500l1740,9655e" filled="f" stroked="t" strokeweight="0.82pt" strokecolor="#D2DCE6">
              <v:path arrowok="t"/>
            </v:shape>
            <v:shape style="position:absolute;left:9406;top:3500;width:0;height:6155" coordorigin="9406,3500" coordsize="0,6155" path="m9406,3500l9406,9655e" filled="f" stroked="t" strokeweight="0.82pt" strokecolor="#D2DCE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b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Ỏ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ÀI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ẬP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3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hon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hân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biệt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3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màn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một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âu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3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trả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63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Câu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fro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mat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m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o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sqrt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ucln(a,b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whil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&gt;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0: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558" w:right="5221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%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lineRule="auto" w:line="351"/>
        <w:ind w:left="1097" w:right="5684" w:firstLine="461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retur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de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f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bcnn(a,b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a*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/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,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1097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retur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spacing w:before="23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('Nhậ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=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int(inpu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('Nhậ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p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: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'))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print(f'Ướ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lớ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{ucln(a,b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}')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1"/>
          <w:szCs w:val="21"/>
        </w:rPr>
        <w:jc w:val="left"/>
        <w:ind w:left="636"/>
        <w:sectPr>
          <w:pgMar w:header="0" w:footer="1450" w:top="940" w:bottom="280" w:left="1380" w:right="740"/>
          <w:pgSz w:w="9980" w:h="14180"/>
        </w:sectPr>
      </w:pP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print(f'Bộ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i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c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h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u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g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ỏ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nhấ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t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củ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{a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v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{b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}</w:t>
      </w:r>
      <w:r>
        <w:rPr>
          <w:rFonts w:cs="Consolas" w:hAnsi="Consolas" w:eastAsia="Consolas" w:ascii="Consolas"/>
          <w:color w:val="383942"/>
          <w:spacing w:val="1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l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à</w:t>
      </w:r>
      <w:r>
        <w:rPr>
          <w:rFonts w:cs="Consolas" w:hAnsi="Consolas" w:eastAsia="Consolas" w:ascii="Consolas"/>
          <w:color w:val="383942"/>
          <w:spacing w:val="0"/>
          <w:w w:val="100"/>
          <w:sz w:val="21"/>
          <w:szCs w:val="21"/>
        </w:rPr>
        <w:t> 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{bcnn(a,b</w:t>
      </w:r>
      <w:r>
        <w:rPr>
          <w:rFonts w:cs="Consolas" w:hAnsi="Consolas" w:eastAsia="Consolas" w:ascii="Consolas"/>
          <w:color w:val="383942"/>
          <w:spacing w:val="2"/>
          <w:w w:val="100"/>
          <w:sz w:val="21"/>
          <w:szCs w:val="21"/>
        </w:rPr>
        <w:t>)</w:t>
      </w:r>
      <w:r>
        <w:rPr>
          <w:rFonts w:cs="Consolas" w:hAnsi="Consolas" w:eastAsia="Consolas" w:ascii="Consolas"/>
          <w:color w:val="383942"/>
          <w:spacing w:val="-1"/>
          <w:w w:val="100"/>
          <w:sz w:val="21"/>
          <w:szCs w:val="21"/>
        </w:rPr>
        <w:t>}')</w:t>
      </w:r>
      <w:r>
        <w:rPr>
          <w:rFonts w:cs="Consolas" w:hAnsi="Consolas" w:eastAsia="Consolas" w:ascii="Consolas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/>
        <w:ind w:left="532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Tìm</w:t>
      </w:r>
      <w:r>
        <w:rPr>
          <w:rFonts w:cs="Times New Roman" w:hAnsi="Times New Roman" w:eastAsia="Times New Roman" w:ascii="Times New Roman"/>
          <w:b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hiểu</w:t>
      </w:r>
      <w:r>
        <w:rPr>
          <w:rFonts w:cs="Times New Roman" w:hAnsi="Times New Roman" w:eastAsia="Times New Roman" w:ascii="Times New Roman"/>
          <w:b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thêm</w:t>
      </w:r>
      <w:r>
        <w:rPr>
          <w:rFonts w:cs="Times New Roman" w:hAnsi="Times New Roman" w:eastAsia="Times New Roman" w:ascii="Times New Roman"/>
          <w:b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về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thon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5"/>
        <w:ind w:left="100" w:right="65" w:firstLine="578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Nội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tài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này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chỉ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hần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bám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Sách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khoa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ọ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11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phục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vụ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thầy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cô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giáo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bạn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học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sinh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chuyển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đổi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gôn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ngữ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trình,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tiếp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cận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ổ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hông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2018.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ậy,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ểu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thấu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đáo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sử</w:t>
      </w:r>
      <w:r>
        <w:rPr>
          <w:rFonts w:cs="Times New Roman" w:hAnsi="Times New Roman" w:eastAsia="Times New Roman" w:ascii="Times New Roman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dụ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Python</w:t>
      </w:r>
      <w:r>
        <w:rPr>
          <w:rFonts w:cs="Times New Roman" w:hAnsi="Times New Roman" w:eastAsia="Times New Roman" w:ascii="Times New Roman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thì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chúng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cần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tiếp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hiểu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324"/>
        <w:ind w:left="679" w:right="2214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Tài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tiế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FF"/>
          <w:spacing w:val="-5"/>
          <w:w w:val="100"/>
          <w:sz w:val="26"/>
          <w:szCs w:val="26"/>
        </w:rPr>
      </w:r>
      <w:hyperlink r:id="rId126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https://w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w.pyt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h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on.o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r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g/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color w:val="0000FF"/>
          <w:spacing w:val="0"/>
          <w:w w:val="100"/>
          <w:sz w:val="26"/>
          <w:szCs w:val="26"/>
        </w:rPr>
        <w:t> </w:t>
      </w:r>
      <w:hyperlink r:id="rId127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https://w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w.w3s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c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hool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s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.com/pyt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h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on/defau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l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t.a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s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p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" w:lineRule="exact" w:line="280"/>
        <w:ind w:left="679"/>
      </w:pPr>
      <w:r>
        <w:rPr>
          <w:rFonts w:cs="Times New Roman" w:hAnsi="Times New Roman" w:eastAsia="Times New Roman" w:ascii="Times New Roman"/>
          <w:color w:val="0000FF"/>
          <w:w w:val="99"/>
          <w:position w:val="-1"/>
          <w:sz w:val="26"/>
          <w:szCs w:val="26"/>
        </w:rPr>
      </w:r>
      <w:hyperlink r:id="rId128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6"/>
            <w:szCs w:val="26"/>
            <w:u w:val="single" w:color="0000FF"/>
          </w:rPr>
          <w:t>https://w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6"/>
            <w:szCs w:val="26"/>
            <w:u w:val="single" w:color="0000FF"/>
          </w:rPr>
          <w:t>w.prog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  <w:t>r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6"/>
            <w:szCs w:val="26"/>
            <w:u w:val="single" w:color="0000FF"/>
          </w:rPr>
          <w:t>ami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  <w:t>z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6"/>
            <w:szCs w:val="26"/>
            <w:u w:val="single" w:color="0000FF"/>
          </w:rPr>
          <w:t>.com/pyt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  <w:t>h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6"/>
            <w:szCs w:val="26"/>
            <w:u w:val="single" w:color="0000FF"/>
          </w:rPr>
          <w:t>o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  <w:t>n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6"/>
            <w:szCs w:val="26"/>
            <w:u w:val="single" w:color="0000FF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6"/>
            <w:szCs w:val="26"/>
            <w:u w:val="single" w:color="0000FF"/>
          </w:rPr>
          <w:t>prog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  <w:t>r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6"/>
            <w:szCs w:val="26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6"/>
            <w:szCs w:val="26"/>
            <w:u w:val="single" w:color="0000FF"/>
          </w:rPr>
          <w:t>ming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0"/>
          <w:position w:val="-1"/>
          <w:sz w:val="26"/>
          <w:szCs w:val="26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tài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liệu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cùng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trên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bsite: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FF"/>
          <w:spacing w:val="-63"/>
          <w:w w:val="100"/>
          <w:sz w:val="26"/>
          <w:szCs w:val="26"/>
        </w:rPr>
        <w:t> </w:t>
      </w:r>
      <w:hyperlink r:id="rId129"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3"/>
            <w:w w:val="100"/>
            <w:sz w:val="26"/>
            <w:szCs w:val="26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3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.dainganxa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  <w:t>n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6"/>
            <w:szCs w:val="26"/>
            <w:u w:val="single" w:color="0000FF"/>
          </w:rPr>
          <w:t>h.com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0"/>
          <w:sz w:val="26"/>
          <w:szCs w:val="26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Liên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hệ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iả: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dai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nxanh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7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Email: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hyperlink r:id="rId130">
        <w:r>
          <w:rPr>
            <w:rFonts w:cs="Times New Roman" w:hAnsi="Times New Roman" w:eastAsia="Times New Roman" w:ascii="Times New Roman"/>
            <w:spacing w:val="0"/>
            <w:w w:val="100"/>
            <w:sz w:val="26"/>
            <w:szCs w:val="26"/>
          </w:rPr>
          <w:t>dai</w:t>
        </w:r>
        <w:r>
          <w:rPr>
            <w:rFonts w:cs="Times New Roman" w:hAnsi="Times New Roman" w:eastAsia="Times New Roman" w:ascii="Times New Roman"/>
            <w:spacing w:val="2"/>
            <w:w w:val="100"/>
            <w:sz w:val="26"/>
            <w:szCs w:val="26"/>
          </w:rPr>
          <w:t>n</w:t>
        </w:r>
        <w:r>
          <w:rPr>
            <w:rFonts w:cs="Times New Roman" w:hAnsi="Times New Roman" w:eastAsia="Times New Roman" w:ascii="Times New Roman"/>
            <w:spacing w:val="0"/>
            <w:w w:val="100"/>
            <w:sz w:val="26"/>
            <w:szCs w:val="26"/>
          </w:rPr>
          <w:t>gan</w:t>
        </w:r>
        <w:r>
          <w:rPr>
            <w:rFonts w:cs="Times New Roman" w:hAnsi="Times New Roman" w:eastAsia="Times New Roman" w:ascii="Times New Roman"/>
            <w:spacing w:val="1"/>
            <w:w w:val="100"/>
            <w:sz w:val="26"/>
            <w:szCs w:val="26"/>
          </w:rPr>
          <w:t>x</w:t>
        </w:r>
        <w:r>
          <w:rPr>
            <w:rFonts w:cs="Times New Roman" w:hAnsi="Times New Roman" w:eastAsia="Times New Roman" w:ascii="Times New Roman"/>
            <w:spacing w:val="0"/>
            <w:w w:val="100"/>
            <w:sz w:val="26"/>
            <w:szCs w:val="26"/>
          </w:rPr>
          <w:t>an</w:t>
        </w:r>
        <w:r>
          <w:rPr>
            <w:rFonts w:cs="Times New Roman" w:hAnsi="Times New Roman" w:eastAsia="Times New Roman" w:ascii="Times New Roman"/>
            <w:spacing w:val="2"/>
            <w:w w:val="100"/>
            <w:sz w:val="26"/>
            <w:szCs w:val="26"/>
          </w:rPr>
          <w:t>h</w:t>
        </w:r>
        <w:r>
          <w:rPr>
            <w:rFonts w:cs="Times New Roman" w:hAnsi="Times New Roman" w:eastAsia="Times New Roman" w:ascii="Times New Roman"/>
            <w:spacing w:val="1"/>
            <w:w w:val="100"/>
            <w:sz w:val="26"/>
            <w:szCs w:val="26"/>
          </w:rPr>
          <w:t>@</w:t>
        </w:r>
        <w:r>
          <w:rPr>
            <w:rFonts w:cs="Times New Roman" w:hAnsi="Times New Roman" w:eastAsia="Times New Roman" w:ascii="Times New Roman"/>
            <w:spacing w:val="0"/>
            <w:w w:val="100"/>
            <w:sz w:val="26"/>
            <w:szCs w:val="26"/>
          </w:rPr>
          <w:t>msn.com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sectPr>
      <w:pgMar w:header="0" w:footer="1450" w:top="940" w:bottom="280" w:left="1340" w:right="740"/>
      <w:pgSz w:w="9980" w:h="1418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44.5pt;margin-top:616.425pt;width:14.08pt;height:11.96pt;mso-position-horizontal-relative:page;mso-position-vertical-relative:page;z-index:-831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19.0391"/>
        <w:szCs w:val="19.0391"/>
      </w:rPr>
      <w:jc w:val="left"/>
      <w:spacing w:lineRule="exact" w:line="180"/>
    </w:pPr>
    <w:r>
      <w:pict>
        <v:shape type="#_x0000_t202" style="position:absolute;margin-left:444.5pt;margin-top:616.425pt;width:14.08pt;height:11.96pt;mso-position-horizontal-relative:page;mso-position-vertical-relative:page;z-index:-831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19.0391"/>
        <w:szCs w:val="19.0391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44.5pt;margin-top:616.425pt;width:14.08pt;height:11.96pt;mso-position-horizontal-relative:page;mso-position-vertical-relative:page;z-index:-831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47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image" Target="media\image2.png"/><Relationship Id="rId7" Type="http://schemas.openxmlformats.org/officeDocument/2006/relationships/image" Target="media\image3.png"/><Relationship Id="rId8" Type="http://schemas.openxmlformats.org/officeDocument/2006/relationships/hyperlink" Target="mailto:@dainganxanh" TargetMode="External"/><Relationship Id="rId9" Type="http://schemas.openxmlformats.org/officeDocument/2006/relationships/hyperlink" Target="mailto:dainganxanh@msn.com" TargetMode="External"/><Relationship Id="rId10" Type="http://schemas.openxmlformats.org/officeDocument/2006/relationships/hyperlink" Target="mailto:nh@msn.com" TargetMode="External"/><Relationship Id="rId11" Type="http://schemas.openxmlformats.org/officeDocument/2006/relationships/hyperlink" Target="http://www.dainganxanh.com" TargetMode="External"/><Relationship Id="rId12" Type="http://schemas.openxmlformats.org/officeDocument/2006/relationships/hyperlink" Target="https://forms.gle/sPnHBTdemCESpFgt5" TargetMode="External"/><Relationship Id="rId13" Type="http://schemas.openxmlformats.org/officeDocument/2006/relationships/image" Target="media\image4.png"/><Relationship Id="rId14" Type="http://schemas.openxmlformats.org/officeDocument/2006/relationships/image" Target="media\image5.png"/><Relationship Id="rId15" Type="http://schemas.openxmlformats.org/officeDocument/2006/relationships/image" Target="media\image6.png"/><Relationship Id="rId16" Type="http://schemas.openxmlformats.org/officeDocument/2006/relationships/image" Target="media\image7.png"/><Relationship Id="rId17" Type="http://schemas.openxmlformats.org/officeDocument/2006/relationships/image" Target="media\image5.png"/><Relationship Id="rId18" Type="http://schemas.openxmlformats.org/officeDocument/2006/relationships/image" Target="media\image8.png"/><Relationship Id="rId19" Type="http://schemas.openxmlformats.org/officeDocument/2006/relationships/image" Target="media\image9.png"/><Relationship Id="rId20" Type="http://schemas.openxmlformats.org/officeDocument/2006/relationships/image" Target="media\image10.png"/><Relationship Id="rId21" Type="http://schemas.openxmlformats.org/officeDocument/2006/relationships/image" Target="media\image7.png"/><Relationship Id="rId22" Type="http://schemas.openxmlformats.org/officeDocument/2006/relationships/image" Target="media\image9.png"/><Relationship Id="rId23" Type="http://schemas.openxmlformats.org/officeDocument/2006/relationships/image" Target="media\image11.png"/><Relationship Id="rId24" Type="http://schemas.openxmlformats.org/officeDocument/2006/relationships/image" Target="media\image10.png"/><Relationship Id="rId25" Type="http://schemas.openxmlformats.org/officeDocument/2006/relationships/image" Target="media\image7.png"/><Relationship Id="rId26" Type="http://schemas.openxmlformats.org/officeDocument/2006/relationships/image" Target="media\image9.png"/><Relationship Id="rId27" Type="http://schemas.openxmlformats.org/officeDocument/2006/relationships/image" Target="media\image11.png"/><Relationship Id="rId28" Type="http://schemas.openxmlformats.org/officeDocument/2006/relationships/image" Target="media\image12.png"/><Relationship Id="rId29" Type="http://schemas.openxmlformats.org/officeDocument/2006/relationships/image" Target="media\image13.png"/><Relationship Id="rId30" Type="http://schemas.openxmlformats.org/officeDocument/2006/relationships/image" Target="media\image5.png"/><Relationship Id="rId31" Type="http://schemas.openxmlformats.org/officeDocument/2006/relationships/image" Target="media\image7.png"/><Relationship Id="rId32" Type="http://schemas.openxmlformats.org/officeDocument/2006/relationships/image" Target="media\image5.png"/><Relationship Id="rId33" Type="http://schemas.openxmlformats.org/officeDocument/2006/relationships/image" Target="media\image7.png"/><Relationship Id="rId34" Type="http://schemas.openxmlformats.org/officeDocument/2006/relationships/image" Target="media\image5.png"/><Relationship Id="rId35" Type="http://schemas.openxmlformats.org/officeDocument/2006/relationships/image" Target="media\image7.png"/><Relationship Id="rId36" Type="http://schemas.openxmlformats.org/officeDocument/2006/relationships/image" Target="media\image9.png"/><Relationship Id="rId37" Type="http://schemas.openxmlformats.org/officeDocument/2006/relationships/image" Target="media\image11.png"/><Relationship Id="rId38" Type="http://schemas.openxmlformats.org/officeDocument/2006/relationships/image" Target="media\image10.png"/><Relationship Id="rId39" Type="http://schemas.openxmlformats.org/officeDocument/2006/relationships/image" Target="media\image7.png"/><Relationship Id="rId40" Type="http://schemas.openxmlformats.org/officeDocument/2006/relationships/image" Target="media\image14.png"/><Relationship Id="rId41" Type="http://schemas.openxmlformats.org/officeDocument/2006/relationships/image" Target="media\image10.png"/><Relationship Id="rId42" Type="http://schemas.openxmlformats.org/officeDocument/2006/relationships/image" Target="media\image7.png"/><Relationship Id="rId43" Type="http://schemas.openxmlformats.org/officeDocument/2006/relationships/image" Target="media\image14.png"/><Relationship Id="rId44" Type="http://schemas.openxmlformats.org/officeDocument/2006/relationships/image" Target="media\image10.png"/><Relationship Id="rId45" Type="http://schemas.openxmlformats.org/officeDocument/2006/relationships/image" Target="media\image15.png"/><Relationship Id="rId46" Type="http://schemas.openxmlformats.org/officeDocument/2006/relationships/image" Target="media\image14.png"/><Relationship Id="rId47" Type="http://schemas.openxmlformats.org/officeDocument/2006/relationships/image" Target="media\image5.png"/><Relationship Id="rId48" Type="http://schemas.openxmlformats.org/officeDocument/2006/relationships/image" Target="media\image7.png"/><Relationship Id="rId49" Type="http://schemas.openxmlformats.org/officeDocument/2006/relationships/image" Target="media\image14.png"/><Relationship Id="rId50" Type="http://schemas.openxmlformats.org/officeDocument/2006/relationships/image" Target="media\image5.png"/><Relationship Id="rId51" Type="http://schemas.openxmlformats.org/officeDocument/2006/relationships/image" Target="media\image16.png"/><Relationship Id="rId52" Type="http://schemas.openxmlformats.org/officeDocument/2006/relationships/image" Target="media\image5.png"/><Relationship Id="rId53" Type="http://schemas.openxmlformats.org/officeDocument/2006/relationships/image" Target="media\image8.png"/><Relationship Id="rId54" Type="http://schemas.openxmlformats.org/officeDocument/2006/relationships/image" Target="media\image5.png"/><Relationship Id="rId55" Type="http://schemas.openxmlformats.org/officeDocument/2006/relationships/image" Target="media\image8.png"/><Relationship Id="rId56" Type="http://schemas.openxmlformats.org/officeDocument/2006/relationships/image" Target="media\image10.png"/><Relationship Id="rId57" Type="http://schemas.openxmlformats.org/officeDocument/2006/relationships/image" Target="media\image8.png"/><Relationship Id="rId58" Type="http://schemas.openxmlformats.org/officeDocument/2006/relationships/image" Target="media\image10.png"/><Relationship Id="rId59" Type="http://schemas.openxmlformats.org/officeDocument/2006/relationships/image" Target="media\image8.png"/><Relationship Id="rId60" Type="http://schemas.openxmlformats.org/officeDocument/2006/relationships/image" Target="media\image17.png"/><Relationship Id="rId61" Type="http://schemas.openxmlformats.org/officeDocument/2006/relationships/image" Target="media\image7.png"/><Relationship Id="rId62" Type="http://schemas.openxmlformats.org/officeDocument/2006/relationships/image" Target="media\image14.png"/><Relationship Id="rId63" Type="http://schemas.openxmlformats.org/officeDocument/2006/relationships/image" Target="media\image5.png"/><Relationship Id="rId64" Type="http://schemas.openxmlformats.org/officeDocument/2006/relationships/image" Target="media\image7.png"/><Relationship Id="rId65" Type="http://schemas.openxmlformats.org/officeDocument/2006/relationships/hyperlink" Target="https://www.python.org/downloads/" TargetMode="External"/><Relationship Id="rId66" Type="http://schemas.openxmlformats.org/officeDocument/2006/relationships/footer" Target="footer1.xml"/><Relationship Id="rId67" Type="http://schemas.openxmlformats.org/officeDocument/2006/relationships/hyperlink" Target="https://notepad-plus-plus.org/downloads/" TargetMode="External"/><Relationship Id="rId68" Type="http://schemas.openxmlformats.org/officeDocument/2006/relationships/hyperlink" Target="https://thonny.org/" TargetMode="External"/><Relationship Id="rId69" Type="http://schemas.openxmlformats.org/officeDocument/2006/relationships/hyperlink" Target="https://www.jetbrains.com/pycharm-edu/" TargetMode="External"/><Relationship Id="rId70" Type="http://schemas.openxmlformats.org/officeDocument/2006/relationships/image" Target="media\image18.png"/><Relationship Id="rId71" Type="http://schemas.openxmlformats.org/officeDocument/2006/relationships/image" Target="media\image19.png"/><Relationship Id="rId72" Type="http://schemas.openxmlformats.org/officeDocument/2006/relationships/image" Target="media\image20.png"/><Relationship Id="rId73" Type="http://schemas.openxmlformats.org/officeDocument/2006/relationships/image" Target="media\image21.png"/><Relationship Id="rId74" Type="http://schemas.openxmlformats.org/officeDocument/2006/relationships/image" Target="media\image20.png"/><Relationship Id="rId75" Type="http://schemas.openxmlformats.org/officeDocument/2006/relationships/image" Target="media\image22.png"/><Relationship Id="rId76" Type="http://schemas.openxmlformats.org/officeDocument/2006/relationships/image" Target="media\image21.png"/><Relationship Id="rId77" Type="http://schemas.openxmlformats.org/officeDocument/2006/relationships/image" Target="media\image20.png"/><Relationship Id="rId78" Type="http://schemas.openxmlformats.org/officeDocument/2006/relationships/image" Target="media\image22.png"/><Relationship Id="rId79" Type="http://schemas.openxmlformats.org/officeDocument/2006/relationships/image" Target="media\image23.png"/><Relationship Id="rId80" Type="http://schemas.openxmlformats.org/officeDocument/2006/relationships/image" Target="media\image19.png"/><Relationship Id="rId81" Type="http://schemas.openxmlformats.org/officeDocument/2006/relationships/image" Target="media\image20.png"/><Relationship Id="rId82" Type="http://schemas.openxmlformats.org/officeDocument/2006/relationships/image" Target="media\image22.png"/><Relationship Id="rId83" Type="http://schemas.openxmlformats.org/officeDocument/2006/relationships/image" Target="media\image23.png"/><Relationship Id="rId84" Type="http://schemas.openxmlformats.org/officeDocument/2006/relationships/image" Target="media\image24.png"/><Relationship Id="rId85" Type="http://schemas.openxmlformats.org/officeDocument/2006/relationships/image" Target="media\image25.png"/><Relationship Id="rId86" Type="http://schemas.openxmlformats.org/officeDocument/2006/relationships/image" Target="media\image26.png"/><Relationship Id="rId87" Type="http://schemas.openxmlformats.org/officeDocument/2006/relationships/image" Target="media\image20.png"/><Relationship Id="rId88" Type="http://schemas.openxmlformats.org/officeDocument/2006/relationships/image" Target="media\image27.jpg"/><Relationship Id="rId89" Type="http://schemas.openxmlformats.org/officeDocument/2006/relationships/image" Target="media\image28.jpg"/><Relationship Id="rId90" Type="http://schemas.openxmlformats.org/officeDocument/2006/relationships/hyperlink" Target="https://thonny.org/" TargetMode="External"/><Relationship Id="rId91" Type="http://schemas.openxmlformats.org/officeDocument/2006/relationships/image" Target="media\image29.png"/><Relationship Id="rId92" Type="http://schemas.openxmlformats.org/officeDocument/2006/relationships/image" Target="media\image20.png"/><Relationship Id="rId93" Type="http://schemas.openxmlformats.org/officeDocument/2006/relationships/image" Target="media\image30.png"/><Relationship Id="rId94" Type="http://schemas.openxmlformats.org/officeDocument/2006/relationships/image" Target="media\image31.png"/><Relationship Id="rId95" Type="http://schemas.openxmlformats.org/officeDocument/2006/relationships/footer" Target="footer2.xml"/><Relationship Id="rId96" Type="http://schemas.openxmlformats.org/officeDocument/2006/relationships/image" Target="media\image32.png"/><Relationship Id="rId97" Type="http://schemas.openxmlformats.org/officeDocument/2006/relationships/image" Target="media\image23.png"/><Relationship Id="rId98" Type="http://schemas.openxmlformats.org/officeDocument/2006/relationships/image" Target="media\image33.png"/><Relationship Id="rId99" Type="http://schemas.openxmlformats.org/officeDocument/2006/relationships/image" Target="media\image31.png"/><Relationship Id="rId100" Type="http://schemas.openxmlformats.org/officeDocument/2006/relationships/image" Target="media\image34.png"/><Relationship Id="rId101" Type="http://schemas.openxmlformats.org/officeDocument/2006/relationships/image" Target="media\image21.png"/><Relationship Id="rId102" Type="http://schemas.openxmlformats.org/officeDocument/2006/relationships/image" Target="media\image20.png"/><Relationship Id="rId103" Type="http://schemas.openxmlformats.org/officeDocument/2006/relationships/image" Target="media\image22.png"/><Relationship Id="rId104" Type="http://schemas.openxmlformats.org/officeDocument/2006/relationships/image" Target="media\image35.png"/><Relationship Id="rId105" Type="http://schemas.openxmlformats.org/officeDocument/2006/relationships/image" Target="media\image20.png"/><Relationship Id="rId106" Type="http://schemas.openxmlformats.org/officeDocument/2006/relationships/footer" Target="footer3.xml"/><Relationship Id="rId107" Type="http://schemas.openxmlformats.org/officeDocument/2006/relationships/image" Target="media\image32.png"/><Relationship Id="rId108" Type="http://schemas.openxmlformats.org/officeDocument/2006/relationships/image" Target="media\image35.png"/><Relationship Id="rId109" Type="http://schemas.openxmlformats.org/officeDocument/2006/relationships/image" Target="media\image20.png"/><Relationship Id="rId110" Type="http://schemas.openxmlformats.org/officeDocument/2006/relationships/image" Target="media\image22.png"/><Relationship Id="rId111" Type="http://schemas.openxmlformats.org/officeDocument/2006/relationships/image" Target="media\image35.png"/><Relationship Id="rId112" Type="http://schemas.openxmlformats.org/officeDocument/2006/relationships/image" Target="media\image20.png"/><Relationship Id="rId113" Type="http://schemas.openxmlformats.org/officeDocument/2006/relationships/image" Target="media\image30.png"/><Relationship Id="rId114" Type="http://schemas.openxmlformats.org/officeDocument/2006/relationships/image" Target="media\image36.png"/><Relationship Id="rId115" Type="http://schemas.openxmlformats.org/officeDocument/2006/relationships/image" Target="media\image19.png"/><Relationship Id="rId116" Type="http://schemas.openxmlformats.org/officeDocument/2006/relationships/image" Target="media\image20.png"/><Relationship Id="rId117" Type="http://schemas.openxmlformats.org/officeDocument/2006/relationships/image" Target="media\image30.png"/><Relationship Id="rId118" Type="http://schemas.openxmlformats.org/officeDocument/2006/relationships/image" Target="media\image20.png"/><Relationship Id="rId119" Type="http://schemas.openxmlformats.org/officeDocument/2006/relationships/image" Target="media\image30.png"/><Relationship Id="rId120" Type="http://schemas.openxmlformats.org/officeDocument/2006/relationships/image" Target="media\image20.png"/><Relationship Id="rId121" Type="http://schemas.openxmlformats.org/officeDocument/2006/relationships/image" Target="media\image30.png"/><Relationship Id="rId122" Type="http://schemas.openxmlformats.org/officeDocument/2006/relationships/image" Target="media\image20.png"/><Relationship Id="rId123" Type="http://schemas.openxmlformats.org/officeDocument/2006/relationships/image" Target="media\image22.png"/><Relationship Id="rId124" Type="http://schemas.openxmlformats.org/officeDocument/2006/relationships/image" Target="media\image35.png"/><Relationship Id="rId125" Type="http://schemas.openxmlformats.org/officeDocument/2006/relationships/image" Target="media\image20.png"/><Relationship Id="rId126" Type="http://schemas.openxmlformats.org/officeDocument/2006/relationships/hyperlink" Target="https://www.python.org/" TargetMode="External"/><Relationship Id="rId127" Type="http://schemas.openxmlformats.org/officeDocument/2006/relationships/hyperlink" Target="https://www.w3schools.com/python/default.asp" TargetMode="External"/><Relationship Id="rId128" Type="http://schemas.openxmlformats.org/officeDocument/2006/relationships/hyperlink" Target="https://www.programiz.com/python-programming" TargetMode="External"/><Relationship Id="rId129" Type="http://schemas.openxmlformats.org/officeDocument/2006/relationships/hyperlink" Target="http://www.dainganxanh.com/" TargetMode="External"/><Relationship Id="rId130" Type="http://schemas.openxmlformats.org/officeDocument/2006/relationships/hyperlink" Target="mailto:dainganxanh@msn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